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2E" w:rsidRDefault="003E192E" w:rsidP="00874F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3E192E" w:rsidRDefault="003E192E" w:rsidP="003E192E">
      <w:pPr>
        <w:pStyle w:val="versao"/>
      </w:pPr>
    </w:p>
    <w:p w:rsidR="003E192E" w:rsidRDefault="003E192E" w:rsidP="003E192E">
      <w:pPr>
        <w:pStyle w:val="versao"/>
      </w:pPr>
    </w:p>
    <w:p w:rsidR="003E192E" w:rsidRDefault="003E192E" w:rsidP="003E192E">
      <w:pPr>
        <w:pStyle w:val="versao"/>
      </w:pPr>
    </w:p>
    <w:p w:rsidR="003E192E" w:rsidRDefault="003E192E" w:rsidP="003E192E">
      <w:pPr>
        <w:pStyle w:val="versao"/>
      </w:pPr>
    </w:p>
    <w:p w:rsidR="003E192E" w:rsidRDefault="003E192E" w:rsidP="003E192E">
      <w:pPr>
        <w:pStyle w:val="versao"/>
        <w:jc w:val="center"/>
      </w:pPr>
      <w:r>
        <w:rPr>
          <w:noProof/>
        </w:rPr>
        <w:drawing>
          <wp:inline distT="0" distB="0" distL="0" distR="0" wp14:anchorId="307E616E" wp14:editId="7B6C853C">
            <wp:extent cx="5011387" cy="2707574"/>
            <wp:effectExtent l="0" t="0" r="0" b="0"/>
            <wp:docPr id="119" name="Imagem 119" descr="E:\Faculdade SI UNINABUCO\8ª Periodo\Fabrica II\Logo_Code_Date_v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culdade SI UNINABUCO\8ª Periodo\Fabrica II\Logo_Code_Date_v1.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94" cy="274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92E" w:rsidRDefault="003E192E" w:rsidP="003E192E">
      <w:pPr>
        <w:pStyle w:val="versao"/>
        <w:jc w:val="center"/>
      </w:pPr>
    </w:p>
    <w:p w:rsidR="00CA15C7" w:rsidRPr="00CA15C7" w:rsidRDefault="00CA15C7" w:rsidP="00CA15C7">
      <w:pPr>
        <w:pStyle w:val="versao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CA15C7">
        <w:rPr>
          <w:rFonts w:ascii="Arial" w:hAnsi="Arial" w:cs="Arial"/>
          <w:b/>
          <w:sz w:val="32"/>
          <w:szCs w:val="32"/>
          <w:shd w:val="clear" w:color="auto" w:fill="FFFFFF"/>
        </w:rPr>
        <w:t xml:space="preserve">UNINABUCO - </w:t>
      </w:r>
      <w:r w:rsidR="003E192E" w:rsidRPr="00CA15C7">
        <w:rPr>
          <w:rFonts w:ascii="Arial" w:hAnsi="Arial" w:cs="Arial"/>
          <w:b/>
          <w:sz w:val="32"/>
          <w:szCs w:val="32"/>
          <w:shd w:val="clear" w:color="auto" w:fill="FFFFFF"/>
        </w:rPr>
        <w:t>Centro Universitário Joaquim Nabuco</w:t>
      </w:r>
    </w:p>
    <w:p w:rsidR="00CA15C7" w:rsidRPr="00CA15C7" w:rsidRDefault="00CA15C7" w:rsidP="00CA15C7">
      <w:pPr>
        <w:pStyle w:val="versao"/>
        <w:jc w:val="center"/>
        <w:rPr>
          <w:b/>
          <w:bCs/>
          <w:sz w:val="32"/>
          <w:szCs w:val="32"/>
        </w:rPr>
      </w:pPr>
      <w:r w:rsidRPr="00CA15C7">
        <w:rPr>
          <w:b/>
          <w:sz w:val="32"/>
          <w:szCs w:val="32"/>
        </w:rPr>
        <w:t xml:space="preserve"> </w:t>
      </w:r>
      <w:r w:rsidRPr="00CA15C7">
        <w:rPr>
          <w:b/>
          <w:bCs/>
          <w:sz w:val="32"/>
          <w:szCs w:val="32"/>
        </w:rPr>
        <w:t>Bacharelado em Sistemas de Informação</w:t>
      </w:r>
    </w:p>
    <w:p w:rsidR="00CA15C7" w:rsidRPr="00CA15C7" w:rsidRDefault="00CA15C7" w:rsidP="00CA15C7">
      <w:pPr>
        <w:autoSpaceDE w:val="0"/>
        <w:autoSpaceDN w:val="0"/>
        <w:adjustRightInd w:val="0"/>
        <w:spacing w:before="0" w:line="240" w:lineRule="auto"/>
        <w:jc w:val="center"/>
        <w:rPr>
          <w:rFonts w:ascii="Nexa Bold" w:eastAsiaTheme="minorHAnsi" w:hAnsi="Nexa Bold" w:cs="Nexa Bold"/>
          <w:b/>
          <w:sz w:val="32"/>
          <w:szCs w:val="32"/>
        </w:rPr>
      </w:pPr>
      <w:r w:rsidRPr="00CA15C7">
        <w:rPr>
          <w:rFonts w:ascii="Nexa Light" w:eastAsiaTheme="minorHAnsi" w:hAnsi="Nexa Light" w:cs="Nexa Light"/>
          <w:sz w:val="32"/>
          <w:szCs w:val="32"/>
        </w:rPr>
        <w:t>Prof.:</w:t>
      </w:r>
      <w:r w:rsidRPr="00CA15C7">
        <w:rPr>
          <w:rFonts w:ascii="Nexa Light" w:eastAsiaTheme="minorHAnsi" w:hAnsi="Nexa Light" w:cs="Nexa Light"/>
          <w:b/>
          <w:sz w:val="32"/>
          <w:szCs w:val="32"/>
        </w:rPr>
        <w:t xml:space="preserve"> </w:t>
      </w:r>
      <w:r w:rsidRPr="00CA15C7">
        <w:rPr>
          <w:rFonts w:ascii="Nexa Bold" w:eastAsiaTheme="minorHAnsi" w:hAnsi="Nexa Bold" w:cs="Nexa Bold"/>
          <w:b/>
          <w:bCs/>
          <w:sz w:val="32"/>
          <w:szCs w:val="32"/>
        </w:rPr>
        <w:t>Ivonaldo Torres</w:t>
      </w:r>
    </w:p>
    <w:p w:rsidR="00CA15C7" w:rsidRPr="00CA15C7" w:rsidRDefault="00CA15C7" w:rsidP="00CA15C7">
      <w:pPr>
        <w:autoSpaceDE w:val="0"/>
        <w:autoSpaceDN w:val="0"/>
        <w:adjustRightInd w:val="0"/>
        <w:spacing w:before="0" w:line="240" w:lineRule="auto"/>
        <w:jc w:val="center"/>
        <w:rPr>
          <w:rFonts w:ascii="Nexa Light" w:eastAsiaTheme="minorHAnsi" w:hAnsi="Nexa Light" w:cs="Nexa Light"/>
          <w:sz w:val="32"/>
          <w:szCs w:val="32"/>
        </w:rPr>
      </w:pPr>
      <w:r w:rsidRPr="00CA15C7">
        <w:rPr>
          <w:rFonts w:ascii="Nexa Light" w:eastAsiaTheme="minorHAnsi" w:hAnsi="Nexa Light" w:cs="Nexa Light"/>
          <w:sz w:val="32"/>
          <w:szCs w:val="32"/>
        </w:rPr>
        <w:t>Equipe:</w:t>
      </w:r>
    </w:p>
    <w:p w:rsidR="00CA15C7" w:rsidRPr="00CA15C7" w:rsidRDefault="00CA15C7" w:rsidP="00CA15C7">
      <w:pPr>
        <w:autoSpaceDE w:val="0"/>
        <w:autoSpaceDN w:val="0"/>
        <w:adjustRightInd w:val="0"/>
        <w:spacing w:before="0" w:line="240" w:lineRule="auto"/>
        <w:jc w:val="center"/>
        <w:rPr>
          <w:rFonts w:ascii="Nexa Bold" w:eastAsiaTheme="minorHAnsi" w:hAnsi="Nexa Bold" w:cs="Nexa Bold"/>
          <w:b/>
          <w:sz w:val="32"/>
          <w:szCs w:val="32"/>
        </w:rPr>
      </w:pPr>
      <w:r>
        <w:rPr>
          <w:rFonts w:ascii="Nexa Bold" w:eastAsiaTheme="minorHAnsi" w:hAnsi="Nexa Bold" w:cs="Nexa Bold"/>
          <w:b/>
          <w:bCs/>
          <w:sz w:val="32"/>
          <w:szCs w:val="32"/>
        </w:rPr>
        <w:t>Alisson Filipe</w:t>
      </w:r>
    </w:p>
    <w:p w:rsidR="00CA15C7" w:rsidRPr="00CA15C7" w:rsidRDefault="00CA15C7" w:rsidP="00CA15C7">
      <w:pPr>
        <w:autoSpaceDE w:val="0"/>
        <w:autoSpaceDN w:val="0"/>
        <w:adjustRightInd w:val="0"/>
        <w:spacing w:before="0" w:line="240" w:lineRule="auto"/>
        <w:jc w:val="center"/>
        <w:rPr>
          <w:rFonts w:ascii="Nexa Bold" w:eastAsiaTheme="minorHAnsi" w:hAnsi="Nexa Bold" w:cs="Nexa Bold"/>
          <w:b/>
          <w:sz w:val="32"/>
          <w:szCs w:val="32"/>
        </w:rPr>
      </w:pPr>
      <w:r>
        <w:rPr>
          <w:rFonts w:ascii="Nexa Bold" w:eastAsiaTheme="minorHAnsi" w:hAnsi="Nexa Bold" w:cs="Nexa Bold"/>
          <w:b/>
          <w:bCs/>
          <w:sz w:val="32"/>
          <w:szCs w:val="32"/>
        </w:rPr>
        <w:t>Eucimar Pedro</w:t>
      </w:r>
    </w:p>
    <w:p w:rsidR="00CA15C7" w:rsidRPr="00CA15C7" w:rsidRDefault="00CA15C7" w:rsidP="00CA15C7">
      <w:pPr>
        <w:autoSpaceDE w:val="0"/>
        <w:autoSpaceDN w:val="0"/>
        <w:adjustRightInd w:val="0"/>
        <w:spacing w:before="0" w:line="240" w:lineRule="auto"/>
        <w:jc w:val="center"/>
        <w:rPr>
          <w:rFonts w:ascii="Nexa Bold" w:eastAsiaTheme="minorHAnsi" w:hAnsi="Nexa Bold" w:cs="Nexa Bold"/>
          <w:b/>
          <w:sz w:val="32"/>
          <w:szCs w:val="32"/>
        </w:rPr>
      </w:pPr>
      <w:r>
        <w:rPr>
          <w:rFonts w:ascii="Nexa Bold" w:eastAsiaTheme="minorHAnsi" w:hAnsi="Nexa Bold" w:cs="Nexa Bold"/>
          <w:b/>
          <w:bCs/>
          <w:sz w:val="32"/>
          <w:szCs w:val="32"/>
        </w:rPr>
        <w:t>José Anderson</w:t>
      </w:r>
    </w:p>
    <w:p w:rsidR="00CA15C7" w:rsidRDefault="00CA15C7" w:rsidP="00CA15C7">
      <w:pPr>
        <w:pStyle w:val="versao"/>
        <w:jc w:val="center"/>
        <w:rPr>
          <w:rFonts w:ascii="Nexa Bold" w:eastAsiaTheme="minorHAnsi" w:hAnsi="Nexa Bold" w:cs="Nexa Bold"/>
          <w:b/>
          <w:bCs/>
          <w:sz w:val="32"/>
          <w:szCs w:val="32"/>
          <w:lang w:eastAsia="en-US"/>
        </w:rPr>
      </w:pPr>
      <w:r>
        <w:rPr>
          <w:rFonts w:ascii="Nexa Bold" w:eastAsiaTheme="minorHAnsi" w:hAnsi="Nexa Bold" w:cs="Nexa Bold"/>
          <w:b/>
          <w:bCs/>
          <w:sz w:val="32"/>
          <w:szCs w:val="32"/>
          <w:lang w:eastAsia="en-US"/>
        </w:rPr>
        <w:t>Mauro Costa</w:t>
      </w:r>
    </w:p>
    <w:p w:rsidR="00CA15C7" w:rsidRDefault="00CA15C7" w:rsidP="00CA15C7">
      <w:pPr>
        <w:pStyle w:val="versao"/>
        <w:jc w:val="center"/>
        <w:rPr>
          <w:rFonts w:ascii="Nexa Bold" w:eastAsiaTheme="minorHAnsi" w:hAnsi="Nexa Bold" w:cs="Nexa Bold"/>
          <w:b/>
          <w:bCs/>
          <w:sz w:val="32"/>
          <w:szCs w:val="32"/>
          <w:lang w:eastAsia="en-US"/>
        </w:rPr>
      </w:pPr>
      <w:r>
        <w:rPr>
          <w:rFonts w:ascii="Nexa Bold" w:eastAsiaTheme="minorHAnsi" w:hAnsi="Nexa Bold" w:cs="Nexa Bold"/>
          <w:b/>
          <w:bCs/>
          <w:sz w:val="32"/>
          <w:szCs w:val="32"/>
          <w:lang w:eastAsia="en-US"/>
        </w:rPr>
        <w:t>Misael Augusto</w:t>
      </w:r>
    </w:p>
    <w:p w:rsidR="00CA15C7" w:rsidRPr="00CA15C7" w:rsidRDefault="00CA15C7" w:rsidP="00CA15C7">
      <w:pPr>
        <w:pStyle w:val="versao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Nexa Bold" w:eastAsiaTheme="minorHAnsi" w:hAnsi="Nexa Bold" w:cs="Nexa Bold"/>
          <w:b/>
          <w:bCs/>
          <w:sz w:val="32"/>
          <w:szCs w:val="32"/>
          <w:lang w:eastAsia="en-US"/>
        </w:rPr>
        <w:t>Tairine Mousinho</w:t>
      </w:r>
    </w:p>
    <w:p w:rsidR="003E192E" w:rsidRPr="00CA15C7" w:rsidRDefault="003E192E" w:rsidP="003E192E">
      <w:pPr>
        <w:pStyle w:val="versao"/>
        <w:jc w:val="center"/>
        <w:rPr>
          <w:b/>
          <w:sz w:val="32"/>
          <w:szCs w:val="32"/>
        </w:rPr>
      </w:pPr>
      <w:r w:rsidRPr="00CA15C7">
        <w:rPr>
          <w:b/>
          <w:sz w:val="32"/>
          <w:szCs w:val="32"/>
        </w:rPr>
        <w:br w:type="page"/>
      </w:r>
    </w:p>
    <w:p w:rsidR="00874F3B" w:rsidRDefault="00874F3B" w:rsidP="002B1B1E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="Optimum" w:hAnsi="Optimum"/>
          <w:b/>
          <w:szCs w:val="36"/>
        </w:rPr>
      </w:pPr>
    </w:p>
    <w:p w:rsidR="00D252BB" w:rsidRDefault="00D252BB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D252BB" w:rsidRDefault="00D252BB" w:rsidP="00D252BB">
      <w:pPr>
        <w:pStyle w:val="Default"/>
        <w:jc w:val="center"/>
        <w:rPr>
          <w:rFonts w:ascii="Times New Roman" w:hAnsi="Times New Roman" w:cs="Times New Roman"/>
          <w:bCs/>
        </w:rPr>
      </w:pPr>
      <w:r w:rsidRPr="00D252BB">
        <w:rPr>
          <w:rFonts w:ascii="Times New Roman" w:hAnsi="Times New Roman" w:cs="Times New Roman"/>
          <w:bCs/>
        </w:rPr>
        <w:t>SUMÁRIO GERAL</w:t>
      </w:r>
    </w:p>
    <w:p w:rsidR="00D252BB" w:rsidRPr="00D252BB" w:rsidRDefault="00AC0239" w:rsidP="002B1B1E">
      <w:pPr>
        <w:pStyle w:val="Default"/>
        <w:spacing w:line="720" w:lineRule="auto"/>
        <w:rPr>
          <w:rFonts w:ascii="Times New Roman" w:hAnsi="Times New Roman" w:cs="Times New Roman"/>
        </w:rPr>
      </w:pPr>
      <w:r>
        <w:rPr>
          <w:rFonts w:ascii="Optimum" w:hAnsi="Optimum"/>
          <w:b/>
          <w:noProof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7DCFD60" wp14:editId="63F11B72">
                <wp:simplePos x="0" y="0"/>
                <wp:positionH relativeFrom="column">
                  <wp:posOffset>5916295</wp:posOffset>
                </wp:positionH>
                <wp:positionV relativeFrom="paragraph">
                  <wp:posOffset>453200</wp:posOffset>
                </wp:positionV>
                <wp:extent cx="325755" cy="306507"/>
                <wp:effectExtent l="0" t="0" r="17145" b="36830"/>
                <wp:wrapNone/>
                <wp:docPr id="1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50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5.85pt;margin-top:35.7pt;width:25.65pt;height:2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" fillcolor="#4f81bd [3204]" stroked="f" strokeweight="0">
                <v:fill color2="#365e8f [2372]" focusposition=".5,.5" focussize="" focus="100%" type="gradientRadial"/>
                <v:shadow on="t" color="#243f60 [1604]" offset="1pt"/>
              </v:rect>
            </w:pict>
          </mc:Fallback>
        </mc:AlternateContent>
      </w:r>
    </w:p>
    <w:p w:rsidR="004F7DB2" w:rsidRPr="002B1B1E" w:rsidRDefault="002B1B1E" w:rsidP="002B1B1E">
      <w:pPr>
        <w:spacing w:line="600" w:lineRule="auto"/>
        <w:jc w:val="left"/>
        <w:rPr>
          <w:rFonts w:ascii="Times New Roman" w:eastAsia="Tahoma" w:hAnsi="Times New Roman"/>
          <w:sz w:val="24"/>
        </w:rPr>
      </w:pPr>
      <w:r w:rsidRPr="004F7DB2">
        <w:rPr>
          <w:rFonts w:ascii="Times New Roman" w:hAnsi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244E07" wp14:editId="49D2581B">
                <wp:simplePos x="0" y="0"/>
                <wp:positionH relativeFrom="column">
                  <wp:posOffset>5931725</wp:posOffset>
                </wp:positionH>
                <wp:positionV relativeFrom="paragraph">
                  <wp:posOffset>394335</wp:posOffset>
                </wp:positionV>
                <wp:extent cx="325755" cy="306070"/>
                <wp:effectExtent l="76200" t="38100" r="74295" b="113030"/>
                <wp:wrapNone/>
                <wp:docPr id="1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7.05pt;margin-top:31.05pt;width:25.65pt;height:24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Optimum" w:hAnsi="Optimum"/>
          <w:b/>
          <w:noProof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E15AE9" wp14:editId="46697117">
                <wp:simplePos x="0" y="0"/>
                <wp:positionH relativeFrom="column">
                  <wp:posOffset>5928995</wp:posOffset>
                </wp:positionH>
                <wp:positionV relativeFrom="paragraph">
                  <wp:posOffset>888365</wp:posOffset>
                </wp:positionV>
                <wp:extent cx="325755" cy="306070"/>
                <wp:effectExtent l="76200" t="38100" r="74295" b="113030"/>
                <wp:wrapNone/>
                <wp:docPr id="12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6.85pt;margin-top:69.95pt;width:25.65pt;height:24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4F7DB2">
        <w:rPr>
          <w:rFonts w:ascii="Times New Roman" w:eastAsia="Tahoma" w:hAnsi="Times New Roman"/>
          <w:sz w:val="24"/>
        </w:rPr>
        <w:t>TERMO DE ABERTURA DO PROJETO</w:t>
      </w:r>
      <w:proofErr w:type="gramStart"/>
      <w:r>
        <w:rPr>
          <w:rFonts w:ascii="Times New Roman" w:eastAsia="Tahoma" w:hAnsi="Times New Roman"/>
          <w:sz w:val="24"/>
        </w:rPr>
        <w:t>........................................................................................</w:t>
      </w:r>
      <w:proofErr w:type="gramEnd"/>
      <w:r w:rsidRPr="004F7DB2">
        <w:rPr>
          <w:rFonts w:ascii="Tahoma" w:hAnsi="Tahoma" w:cs="Tahoma"/>
          <w:b/>
          <w:bCs/>
          <w:sz w:val="32"/>
          <w:szCs w:val="28"/>
        </w:rPr>
        <w:t xml:space="preserve"> </w:t>
      </w:r>
      <w:r w:rsidRPr="004F7DB2">
        <w:rPr>
          <w:rFonts w:ascii="Times New Roman" w:hAnsi="Times New Roman"/>
          <w:bCs/>
          <w:sz w:val="24"/>
        </w:rPr>
        <w:t>DOCUMENTO DE ORGANOGRAMA</w:t>
      </w:r>
      <w:r>
        <w:rPr>
          <w:rFonts w:ascii="Times New Roman" w:hAnsi="Times New Roman"/>
          <w:bCs/>
          <w:sz w:val="24"/>
        </w:rPr>
        <w:t>.............................................................................................</w:t>
      </w:r>
    </w:p>
    <w:p w:rsidR="004F7DB2" w:rsidRPr="004F7DB2" w:rsidRDefault="00AC0239" w:rsidP="002B1B1E">
      <w:pPr>
        <w:spacing w:line="600" w:lineRule="auto"/>
        <w:jc w:val="left"/>
        <w:rPr>
          <w:rFonts w:ascii="Times New Roman" w:hAnsi="Times New Roman"/>
          <w:bCs/>
          <w:sz w:val="24"/>
        </w:rPr>
      </w:pPr>
      <w:r>
        <w:rPr>
          <w:rFonts w:ascii="Optimum" w:hAnsi="Optimum"/>
          <w:b/>
          <w:noProof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7A8252" wp14:editId="3AE63ADD">
                <wp:simplePos x="0" y="0"/>
                <wp:positionH relativeFrom="column">
                  <wp:posOffset>5926010</wp:posOffset>
                </wp:positionH>
                <wp:positionV relativeFrom="paragraph">
                  <wp:posOffset>446405</wp:posOffset>
                </wp:positionV>
                <wp:extent cx="325755" cy="306070"/>
                <wp:effectExtent l="76200" t="38100" r="74295" b="113030"/>
                <wp:wrapNone/>
                <wp:docPr id="1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6.6pt;margin-top:35.15pt;width:25.65pt;height:24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B1B1E" w:rsidRPr="004F7DB2">
        <w:rPr>
          <w:rFonts w:ascii="Times New Roman" w:eastAsia="Tahoma" w:hAnsi="Times New Roman"/>
          <w:bCs/>
          <w:sz w:val="24"/>
        </w:rPr>
        <w:t>SOLICITAÇÃO DOS PRINCIPAIS ENVOLVIDOS</w:t>
      </w:r>
      <w:proofErr w:type="gramStart"/>
      <w:r w:rsidR="002B1B1E">
        <w:rPr>
          <w:rFonts w:ascii="Times New Roman" w:eastAsia="Tahoma" w:hAnsi="Times New Roman"/>
          <w:bCs/>
          <w:sz w:val="24"/>
        </w:rPr>
        <w:t>........................................................................</w:t>
      </w:r>
      <w:proofErr w:type="gramEnd"/>
    </w:p>
    <w:p w:rsidR="004F7DB2" w:rsidRPr="004F7DB2" w:rsidRDefault="00AC0239" w:rsidP="002B1B1E">
      <w:pPr>
        <w:spacing w:line="600" w:lineRule="auto"/>
        <w:jc w:val="left"/>
        <w:rPr>
          <w:rFonts w:ascii="Times New Roman" w:hAnsi="Times New Roman"/>
          <w:sz w:val="24"/>
        </w:rPr>
      </w:pPr>
      <w:r>
        <w:rPr>
          <w:rFonts w:ascii="Optimum" w:hAnsi="Optimum"/>
          <w:b/>
          <w:noProof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6CF72B" wp14:editId="48530004">
                <wp:simplePos x="0" y="0"/>
                <wp:positionH relativeFrom="column">
                  <wp:posOffset>5936170</wp:posOffset>
                </wp:positionH>
                <wp:positionV relativeFrom="paragraph">
                  <wp:posOffset>368300</wp:posOffset>
                </wp:positionV>
                <wp:extent cx="325755" cy="306070"/>
                <wp:effectExtent l="76200" t="38100" r="74295" b="113030"/>
                <wp:wrapNone/>
                <wp:docPr id="1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7.4pt;margin-top:29pt;width:25.65pt;height:24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B1B1E" w:rsidRPr="004F7DB2">
        <w:rPr>
          <w:rFonts w:ascii="Times New Roman" w:hAnsi="Times New Roman"/>
          <w:bCs/>
          <w:sz w:val="24"/>
        </w:rPr>
        <w:t>DOCUMENTO DE PROCESSO</w:t>
      </w:r>
      <w:proofErr w:type="gramStart"/>
      <w:r w:rsidR="002B1B1E">
        <w:rPr>
          <w:rFonts w:ascii="Times New Roman" w:hAnsi="Times New Roman"/>
          <w:bCs/>
          <w:sz w:val="24"/>
        </w:rPr>
        <w:t>.......................................................................................................</w:t>
      </w:r>
      <w:proofErr w:type="gramEnd"/>
    </w:p>
    <w:p w:rsidR="00D252BB" w:rsidRPr="004F7DB2" w:rsidRDefault="00AC0239" w:rsidP="002B1B1E">
      <w:pPr>
        <w:pStyle w:val="Default"/>
        <w:spacing w:line="600" w:lineRule="auto"/>
        <w:rPr>
          <w:rFonts w:ascii="Times New Roman" w:hAnsi="Times New Roman" w:cs="Times New Roman"/>
        </w:rPr>
      </w:pPr>
      <w:r w:rsidRPr="004F7DB2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3479AA" wp14:editId="7F2C2AEC">
                <wp:simplePos x="0" y="0"/>
                <wp:positionH relativeFrom="column">
                  <wp:posOffset>5927280</wp:posOffset>
                </wp:positionH>
                <wp:positionV relativeFrom="paragraph">
                  <wp:posOffset>304800</wp:posOffset>
                </wp:positionV>
                <wp:extent cx="325755" cy="306070"/>
                <wp:effectExtent l="76200" t="38100" r="74295" b="113030"/>
                <wp:wrapNone/>
                <wp:docPr id="12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6.7pt;margin-top:24pt;width:25.65pt;height:24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B1B1E" w:rsidRPr="004F7DB2">
        <w:rPr>
          <w:rFonts w:ascii="Times New Roman" w:hAnsi="Times New Roman" w:cs="Times New Roman"/>
          <w:bCs/>
        </w:rPr>
        <w:t>DOCUMENTO DE VISÃO</w:t>
      </w:r>
      <w:proofErr w:type="gramStart"/>
      <w:r w:rsidR="002B1B1E" w:rsidRPr="004F7DB2">
        <w:rPr>
          <w:rFonts w:ascii="Times New Roman" w:hAnsi="Times New Roman" w:cs="Times New Roman"/>
        </w:rPr>
        <w:t>........................................................................................</w:t>
      </w:r>
      <w:r w:rsidR="002B1B1E">
        <w:rPr>
          <w:rFonts w:ascii="Times New Roman" w:hAnsi="Times New Roman" w:cs="Times New Roman"/>
        </w:rPr>
        <w:t>........................</w:t>
      </w:r>
      <w:proofErr w:type="gramEnd"/>
      <w:r w:rsidR="002B1B1E" w:rsidRPr="004F7DB2">
        <w:rPr>
          <w:rFonts w:ascii="Times New Roman" w:hAnsi="Times New Roman" w:cs="Times New Roman"/>
        </w:rPr>
        <w:t xml:space="preserve"> </w:t>
      </w:r>
    </w:p>
    <w:p w:rsidR="00D252BB" w:rsidRPr="004F7DB2" w:rsidRDefault="00AC0239" w:rsidP="002B1B1E">
      <w:pPr>
        <w:pStyle w:val="Default"/>
        <w:spacing w:line="600" w:lineRule="auto"/>
        <w:rPr>
          <w:rFonts w:ascii="Times New Roman" w:hAnsi="Times New Roman" w:cs="Times New Roman"/>
        </w:rPr>
      </w:pPr>
      <w:r w:rsidRPr="004F7DB2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779A77" wp14:editId="736DB572">
                <wp:simplePos x="0" y="0"/>
                <wp:positionH relativeFrom="column">
                  <wp:posOffset>5924105</wp:posOffset>
                </wp:positionH>
                <wp:positionV relativeFrom="paragraph">
                  <wp:posOffset>330835</wp:posOffset>
                </wp:positionV>
                <wp:extent cx="325755" cy="306070"/>
                <wp:effectExtent l="0" t="0" r="17145" b="36830"/>
                <wp:wrapNone/>
                <wp:docPr id="12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6.45pt;margin-top:26.05pt;width:25.65pt;height:24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" fillcolor="red" stroked="f">
                <v:shadow on="t" color="#243f60 [1604]" offset="1pt"/>
              </v:rect>
            </w:pict>
          </mc:Fallback>
        </mc:AlternateContent>
      </w:r>
      <w:r w:rsidR="002B1B1E" w:rsidRPr="004F7DB2">
        <w:rPr>
          <w:rFonts w:ascii="Times New Roman" w:hAnsi="Times New Roman" w:cs="Times New Roman"/>
          <w:bCs/>
        </w:rPr>
        <w:t>ESTÓRIAS DE USUÁRIOS</w:t>
      </w:r>
      <w:proofErr w:type="gramStart"/>
      <w:r w:rsidR="002B1B1E" w:rsidRPr="004F7DB2">
        <w:rPr>
          <w:rFonts w:ascii="Times New Roman" w:hAnsi="Times New Roman" w:cs="Times New Roman"/>
        </w:rPr>
        <w:t>.................................................................................</w:t>
      </w:r>
      <w:r w:rsidR="002B1B1E">
        <w:rPr>
          <w:rFonts w:ascii="Times New Roman" w:hAnsi="Times New Roman" w:cs="Times New Roman"/>
        </w:rPr>
        <w:t>..............................</w:t>
      </w:r>
      <w:proofErr w:type="gramEnd"/>
    </w:p>
    <w:p w:rsidR="002B1B1E" w:rsidRPr="002B1B1E" w:rsidRDefault="00F86A75" w:rsidP="002B1B1E">
      <w:pPr>
        <w:spacing w:line="600" w:lineRule="auto"/>
        <w:jc w:val="left"/>
        <w:rPr>
          <w:rFonts w:ascii="Times New Roman" w:hAnsi="Times New Roman"/>
          <w:bCs/>
          <w:sz w:val="24"/>
        </w:rPr>
      </w:pPr>
      <w:r w:rsidRPr="002B1B1E">
        <w:rPr>
          <w:rFonts w:ascii="Times New Roman" w:hAnsi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A16F22" wp14:editId="32313635">
                <wp:simplePos x="0" y="0"/>
                <wp:positionH relativeFrom="column">
                  <wp:posOffset>5929630</wp:posOffset>
                </wp:positionH>
                <wp:positionV relativeFrom="paragraph">
                  <wp:posOffset>461010</wp:posOffset>
                </wp:positionV>
                <wp:extent cx="325755" cy="306070"/>
                <wp:effectExtent l="0" t="0" r="17145" b="36830"/>
                <wp:wrapNone/>
                <wp:docPr id="1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6.9pt;margin-top:36.3pt;width:25.65pt;height:24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" fillcolor="#484329 [814]" stroked="f">
                <v:shadow on="t" color="#243f60 [1604]" offset="1pt"/>
              </v:rect>
            </w:pict>
          </mc:Fallback>
        </mc:AlternateContent>
      </w:r>
      <w:r w:rsidR="002B1B1E" w:rsidRPr="002B1B1E">
        <w:rPr>
          <w:rFonts w:ascii="Times New Roman" w:hAnsi="Times New Roman"/>
          <w:bCs/>
          <w:sz w:val="24"/>
        </w:rPr>
        <w:t>SPRINT BACKLOG</w:t>
      </w:r>
      <w:proofErr w:type="gramStart"/>
      <w:r w:rsidR="002B1B1E">
        <w:rPr>
          <w:rFonts w:ascii="Times New Roman" w:hAnsi="Times New Roman"/>
          <w:bCs/>
          <w:sz w:val="24"/>
        </w:rPr>
        <w:t>..........................................................................................................................</w:t>
      </w:r>
      <w:proofErr w:type="gramEnd"/>
    </w:p>
    <w:p w:rsidR="002B1B1E" w:rsidRPr="002B1B1E" w:rsidRDefault="00F86A75" w:rsidP="002B1B1E">
      <w:pPr>
        <w:spacing w:line="600" w:lineRule="auto"/>
        <w:jc w:val="left"/>
        <w:rPr>
          <w:rFonts w:ascii="Times New Roman" w:eastAsia="Tahoma" w:hAnsi="Times New Roman"/>
          <w:sz w:val="24"/>
        </w:rPr>
      </w:pPr>
      <w:r>
        <w:rPr>
          <w:rFonts w:ascii="Optimum" w:hAnsi="Optimum"/>
          <w:b/>
          <w:noProof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07796A" wp14:editId="62C9B398">
                <wp:simplePos x="0" y="0"/>
                <wp:positionH relativeFrom="column">
                  <wp:posOffset>5927090</wp:posOffset>
                </wp:positionH>
                <wp:positionV relativeFrom="paragraph">
                  <wp:posOffset>461645</wp:posOffset>
                </wp:positionV>
                <wp:extent cx="325755" cy="306070"/>
                <wp:effectExtent l="0" t="0" r="17145" b="36830"/>
                <wp:wrapNone/>
                <wp:docPr id="1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6.7pt;margin-top:36.35pt;width:25.65pt;height:24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" fillcolor="#92d050" stroked="f">
                <v:shadow on="t" color="#243f60 [1604]" offset="1pt"/>
              </v:rect>
            </w:pict>
          </mc:Fallback>
        </mc:AlternateContent>
      </w:r>
      <w:r w:rsidR="002B1B1E" w:rsidRPr="002B1B1E">
        <w:rPr>
          <w:rFonts w:ascii="Times New Roman" w:eastAsia="Tahoma" w:hAnsi="Times New Roman"/>
          <w:sz w:val="24"/>
        </w:rPr>
        <w:t>PLANO DE TESTE</w:t>
      </w:r>
      <w:proofErr w:type="gramStart"/>
      <w:r w:rsidR="002B1B1E">
        <w:rPr>
          <w:rFonts w:ascii="Times New Roman" w:eastAsia="Tahoma" w:hAnsi="Times New Roman"/>
          <w:sz w:val="24"/>
        </w:rPr>
        <w:t>...............................................................................................................................</w:t>
      </w:r>
      <w:proofErr w:type="gramEnd"/>
    </w:p>
    <w:p w:rsidR="002B1B1E" w:rsidRPr="002B1B1E" w:rsidRDefault="00F86A75" w:rsidP="002B1B1E">
      <w:pPr>
        <w:spacing w:line="600" w:lineRule="auto"/>
        <w:jc w:val="left"/>
        <w:rPr>
          <w:rFonts w:ascii="Times New Roman" w:eastAsia="Tahoma" w:hAnsi="Times New Roman"/>
          <w:sz w:val="24"/>
        </w:rPr>
      </w:pPr>
      <w:r>
        <w:rPr>
          <w:rFonts w:ascii="Optimum" w:hAnsi="Optimum"/>
          <w:b/>
          <w:noProof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6E66CA" wp14:editId="066A2D3A">
                <wp:simplePos x="0" y="0"/>
                <wp:positionH relativeFrom="column">
                  <wp:posOffset>5928995</wp:posOffset>
                </wp:positionH>
                <wp:positionV relativeFrom="paragraph">
                  <wp:posOffset>447675</wp:posOffset>
                </wp:positionV>
                <wp:extent cx="325755" cy="306070"/>
                <wp:effectExtent l="0" t="0" r="17145" b="36830"/>
                <wp:wrapNone/>
                <wp:docPr id="1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6.85pt;margin-top:35.25pt;width:25.65pt;height:24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" fillcolor="#5f497a [2407]" stroked="f">
                <v:shadow on="t" color="#243f60 [1604]" offset="1pt"/>
              </v:rect>
            </w:pict>
          </mc:Fallback>
        </mc:AlternateContent>
      </w:r>
      <w:r w:rsidR="002B1B1E" w:rsidRPr="002B1B1E">
        <w:rPr>
          <w:rFonts w:ascii="Times New Roman" w:eastAsia="Tahoma" w:hAnsi="Times New Roman"/>
          <w:sz w:val="24"/>
        </w:rPr>
        <w:t>ESPECIFICAÇÃO DOS CASOS DE TESTE</w:t>
      </w:r>
      <w:proofErr w:type="gramStart"/>
      <w:r w:rsidR="002B1B1E">
        <w:rPr>
          <w:rFonts w:ascii="Times New Roman" w:eastAsia="Tahoma" w:hAnsi="Times New Roman"/>
          <w:sz w:val="24"/>
        </w:rPr>
        <w:t>........................................................................................</w:t>
      </w:r>
      <w:proofErr w:type="gramEnd"/>
    </w:p>
    <w:p w:rsidR="002B1B1E" w:rsidRPr="002B1B1E" w:rsidRDefault="00F86A75" w:rsidP="002B1B1E">
      <w:pPr>
        <w:spacing w:line="600" w:lineRule="auto"/>
        <w:jc w:val="left"/>
        <w:rPr>
          <w:rFonts w:ascii="Times New Roman" w:hAnsi="Times New Roman"/>
          <w:bCs/>
          <w:sz w:val="24"/>
        </w:rPr>
      </w:pPr>
      <w:r w:rsidRPr="002B1B1E">
        <w:rPr>
          <w:rFonts w:ascii="Times New Roman" w:hAnsi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F201748" wp14:editId="2D29E166">
                <wp:simplePos x="0" y="0"/>
                <wp:positionH relativeFrom="column">
                  <wp:posOffset>5934075</wp:posOffset>
                </wp:positionH>
                <wp:positionV relativeFrom="paragraph">
                  <wp:posOffset>389255</wp:posOffset>
                </wp:positionV>
                <wp:extent cx="325755" cy="306070"/>
                <wp:effectExtent l="0" t="0" r="17145" b="36830"/>
                <wp:wrapNone/>
                <wp:docPr id="1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060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7.25pt;margin-top:30.65pt;width:25.65pt;height:24.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" fillcolor="#1c1a10 [334]" stroked="f">
                <v:shadow on="t" color="#243f60 [1604]" offset="1pt"/>
              </v:rect>
            </w:pict>
          </mc:Fallback>
        </mc:AlternateContent>
      </w:r>
      <w:r w:rsidR="002B1B1E" w:rsidRPr="002B1B1E">
        <w:rPr>
          <w:rFonts w:ascii="Times New Roman" w:hAnsi="Times New Roman"/>
          <w:bCs/>
          <w:sz w:val="24"/>
        </w:rPr>
        <w:t>PROJETO DE TESTE</w:t>
      </w:r>
      <w:proofErr w:type="gramStart"/>
      <w:r w:rsidR="002B1B1E">
        <w:rPr>
          <w:rFonts w:ascii="Times New Roman" w:hAnsi="Times New Roman"/>
          <w:bCs/>
          <w:sz w:val="24"/>
        </w:rPr>
        <w:t>................................................................................................................................</w:t>
      </w:r>
      <w:proofErr w:type="gramEnd"/>
    </w:p>
    <w:p w:rsidR="00D252BB" w:rsidRDefault="002B1B1E" w:rsidP="002B1B1E">
      <w:pPr>
        <w:pStyle w:val="versao"/>
        <w:spacing w:line="600" w:lineRule="auto"/>
        <w:jc w:val="left"/>
        <w:rPr>
          <w:sz w:val="36"/>
        </w:rPr>
      </w:pPr>
      <w:r w:rsidRPr="00D252BB">
        <w:rPr>
          <w:rFonts w:ascii="Times New Roman" w:hAnsi="Times New Roman"/>
          <w:sz w:val="24"/>
          <w:szCs w:val="24"/>
        </w:rPr>
        <w:t>RESULTADOS DOS TESTES</w:t>
      </w:r>
      <w:proofErr w:type="gramStart"/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</w:t>
      </w:r>
      <w:proofErr w:type="gramEnd"/>
      <w:r>
        <w:rPr>
          <w:rFonts w:ascii="Nexa Light" w:hAnsi="Nexa Light" w:cs="Nexa Light"/>
          <w:szCs w:val="28"/>
        </w:rPr>
        <w:t xml:space="preserve"> </w:t>
      </w:r>
      <w:r w:rsidR="00D252BB">
        <w:br w:type="page"/>
      </w:r>
    </w:p>
    <w:p w:rsidR="003B46E2" w:rsidRDefault="00D252BB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  <w:r>
        <w:rPr>
          <w:rFonts w:ascii="Optimum" w:hAnsi="Optimum"/>
          <w:b/>
          <w:noProof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D6F1E" wp14:editId="116C8694">
                <wp:simplePos x="0" y="0"/>
                <wp:positionH relativeFrom="column">
                  <wp:posOffset>6753035</wp:posOffset>
                </wp:positionH>
                <wp:positionV relativeFrom="paragraph">
                  <wp:posOffset>-1477645</wp:posOffset>
                </wp:positionV>
                <wp:extent cx="325755" cy="413385"/>
                <wp:effectExtent l="0" t="0" r="17145" b="43815"/>
                <wp:wrapNone/>
                <wp:docPr id="5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31.75pt;margin-top:-116.35pt;width:25.65pt;height:3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rjJA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" fillcolor="#4f81bd [3204]" stroked="f" strokeweight="0">
                <v:fill color2="#365e8f [2372]" focusposition=".5,.5" focussize="" focus="100%" type="gradientRadial"/>
                <v:shadow on="t" color="#243f60 [1604]" offset="1pt"/>
              </v:rect>
            </w:pict>
          </mc:Fallback>
        </mc:AlternateContent>
      </w:r>
    </w:p>
    <w:p w:rsidR="003B46E2" w:rsidRDefault="003B46E2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3B46E2" w:rsidRDefault="003B46E2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3B46E2" w:rsidRDefault="003B46E2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3B46E2" w:rsidRPr="00B13624" w:rsidRDefault="00B13624" w:rsidP="00B13624">
      <w:pPr>
        <w:jc w:val="right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>Termo de Abertura do Projeto</w:t>
      </w:r>
    </w:p>
    <w:p w:rsidR="00000DEA" w:rsidRDefault="00000DEA" w:rsidP="00000DEA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  <w:rPr>
          <w:rFonts w:ascii="Tahoma" w:hAnsi="Tahoma" w:cs="Tahoma"/>
          <w:b/>
          <w:sz w:val="32"/>
          <w:szCs w:val="28"/>
        </w:rPr>
      </w:pPr>
      <w:r w:rsidRPr="000C4E16">
        <w:rPr>
          <w:rFonts w:ascii="Arial" w:eastAsia="Tahoma" w:hAnsi="Arial" w:cs="Arial"/>
          <w:b/>
          <w:sz w:val="24"/>
        </w:rPr>
        <w:t>Sistema de Gestão Escolar</w:t>
      </w:r>
      <w:r w:rsidRPr="000C4E16">
        <w:rPr>
          <w:rFonts w:ascii="Arial" w:eastAsia="Tahoma" w:hAnsi="Arial" w:cs="Arial"/>
          <w:b/>
          <w:sz w:val="24"/>
        </w:rPr>
        <w:br/>
      </w:r>
      <w:r w:rsidR="00524428" w:rsidRPr="000C4E16">
        <w:rPr>
          <w:rFonts w:ascii="Arial" w:eastAsia="Tahoma" w:hAnsi="Arial" w:cs="Arial"/>
          <w:b/>
          <w:sz w:val="24"/>
        </w:rPr>
        <w:t>SYSEMM</w:t>
      </w:r>
    </w:p>
    <w:p w:rsidR="003B46E2" w:rsidRDefault="003B46E2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sz w:val="32"/>
          <w:szCs w:val="28"/>
        </w:rPr>
        <w:t xml:space="preserve">                                </w:t>
      </w:r>
      <w:r w:rsidR="003F231A">
        <w:rPr>
          <w:rFonts w:ascii="Tahoma" w:hAnsi="Tahoma" w:cs="Tahoma"/>
          <w:b/>
          <w:sz w:val="28"/>
          <w:szCs w:val="28"/>
        </w:rPr>
        <w:t xml:space="preserve">Versão </w:t>
      </w:r>
      <w:r w:rsidR="00312807">
        <w:rPr>
          <w:rFonts w:ascii="Tahoma" w:hAnsi="Tahoma" w:cs="Tahoma"/>
          <w:b/>
          <w:sz w:val="28"/>
          <w:szCs w:val="28"/>
        </w:rPr>
        <w:t>1</w:t>
      </w:r>
      <w:r w:rsidR="00770DAC">
        <w:rPr>
          <w:rFonts w:ascii="Tahoma" w:hAnsi="Tahoma" w:cs="Tahoma"/>
          <w:b/>
          <w:sz w:val="28"/>
          <w:szCs w:val="28"/>
        </w:rPr>
        <w:t>.</w:t>
      </w:r>
      <w:r w:rsidR="00DA71D7">
        <w:rPr>
          <w:rFonts w:ascii="Tahoma" w:hAnsi="Tahoma" w:cs="Tahoma"/>
          <w:b/>
          <w:sz w:val="28"/>
          <w:szCs w:val="28"/>
        </w:rPr>
        <w:t>1</w:t>
      </w:r>
      <w:r w:rsidRPr="00A8741A">
        <w:rPr>
          <w:rFonts w:ascii="Tahoma" w:hAnsi="Tahoma" w:cs="Tahoma"/>
          <w:b/>
          <w:sz w:val="32"/>
          <w:szCs w:val="28"/>
        </w:rPr>
        <w:br/>
      </w:r>
    </w:p>
    <w:p w:rsidR="003B46E2" w:rsidRPr="00524428" w:rsidRDefault="00000DEA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Theme="minorHAnsi" w:hAnsiTheme="minorHAnsi"/>
          <w:b/>
          <w:sz w:val="56"/>
          <w:szCs w:val="36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BA75443" wp14:editId="5D58882C">
            <wp:simplePos x="0" y="0"/>
            <wp:positionH relativeFrom="column">
              <wp:posOffset>1008313</wp:posOffset>
            </wp:positionH>
            <wp:positionV relativeFrom="paragraph">
              <wp:posOffset>594292</wp:posOffset>
            </wp:positionV>
            <wp:extent cx="4334496" cy="2684834"/>
            <wp:effectExtent l="19050" t="0" r="8904" b="0"/>
            <wp:wrapNone/>
            <wp:docPr id="1" name="Imagem 1" descr="E:\Faculdade SI UNINABUCO\8ª Periodo\Fabrica II\Logo_SysEMM_v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culdade SI UNINABUCO\8ª Periodo\Fabrica II\Logo_SysEMM_v1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96" cy="268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6E2">
        <w:rPr>
          <w:rFonts w:ascii="Tahoma" w:hAnsi="Tahoma" w:cs="Tahoma"/>
          <w:sz w:val="24"/>
        </w:rPr>
        <w:t xml:space="preserve"> </w:t>
      </w:r>
      <w:r w:rsidR="003B46E2">
        <w:rPr>
          <w:rFonts w:ascii="Tahoma" w:hAnsi="Tahoma" w:cs="Tahoma"/>
          <w:sz w:val="24"/>
        </w:rPr>
        <w:br/>
      </w:r>
      <w:r w:rsidR="003B46E2" w:rsidRPr="003607CE">
        <w:rPr>
          <w:rFonts w:asciiTheme="minorHAnsi" w:hAnsiTheme="minorHAnsi"/>
          <w:sz w:val="56"/>
          <w:szCs w:val="36"/>
        </w:rPr>
        <w:cr/>
      </w:r>
    </w:p>
    <w:p w:rsidR="009746A4" w:rsidRDefault="009746A4" w:rsidP="003B46E2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Theme="minorHAnsi" w:hAnsiTheme="minorHAnsi"/>
          <w:color w:val="FFFFFF" w:themeColor="background1"/>
          <w:sz w:val="52"/>
        </w:rPr>
      </w:pPr>
    </w:p>
    <w:p w:rsidR="003B46E2" w:rsidRDefault="003B46E2" w:rsidP="003B46E2">
      <w:pPr>
        <w:pStyle w:val="versao"/>
      </w:pPr>
    </w:p>
    <w:p w:rsidR="003B46E2" w:rsidRDefault="003B46E2" w:rsidP="003B46E2">
      <w:pPr>
        <w:pStyle w:val="versao"/>
      </w:pPr>
    </w:p>
    <w:p w:rsidR="003B46E2" w:rsidRDefault="003B46E2" w:rsidP="003B46E2">
      <w:pPr>
        <w:pStyle w:val="versao"/>
      </w:pPr>
    </w:p>
    <w:p w:rsidR="003B46E2" w:rsidRDefault="003B46E2" w:rsidP="003B46E2">
      <w:pPr>
        <w:pStyle w:val="versao"/>
      </w:pPr>
    </w:p>
    <w:p w:rsidR="003B46E2" w:rsidRPr="003B46E2" w:rsidRDefault="003B46E2" w:rsidP="003B46E2">
      <w:pPr>
        <w:pStyle w:val="versao"/>
      </w:pPr>
    </w:p>
    <w:p w:rsidR="00F545AC" w:rsidRDefault="00F545AC" w:rsidP="003607CE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/>
          <w:color w:val="FFFFFF" w:themeColor="background1"/>
          <w:sz w:val="52"/>
        </w:rPr>
      </w:pPr>
    </w:p>
    <w:p w:rsidR="00216C57" w:rsidRDefault="00216C57" w:rsidP="009E3297">
      <w:pPr>
        <w:pStyle w:val="versao"/>
        <w:jc w:val="left"/>
        <w:rPr>
          <w:rFonts w:asciiTheme="minorHAnsi" w:hAnsiTheme="minorHAnsi"/>
          <w:noProof/>
        </w:rPr>
      </w:pPr>
    </w:p>
    <w:p w:rsidR="00135BC3" w:rsidRDefault="00135BC3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3B46E2" w:rsidRDefault="003B46E2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3B46E2" w:rsidRDefault="003B46E2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3B46E2" w:rsidRDefault="003B46E2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63E2C" w:rsidRDefault="00C63E2C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63E2C" w:rsidRDefault="00C63E2C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63E2C" w:rsidRDefault="00C63E2C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135BC3" w:rsidRDefault="00135BC3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8D6330" w:rsidRDefault="008D6330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D85B1D" w:rsidRPr="00B40452" w:rsidRDefault="00787A90" w:rsidP="007C3559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>
        <w:rPr>
          <w:rFonts w:ascii="Optimum" w:hAnsi="Optimum"/>
          <w:b w:val="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C7A08" wp14:editId="0AF26EEF">
                <wp:simplePos x="0" y="0"/>
                <wp:positionH relativeFrom="column">
                  <wp:posOffset>6742734</wp:posOffset>
                </wp:positionH>
                <wp:positionV relativeFrom="paragraph">
                  <wp:posOffset>-1496060</wp:posOffset>
                </wp:positionV>
                <wp:extent cx="325755" cy="413385"/>
                <wp:effectExtent l="0" t="0" r="17145" b="43815"/>
                <wp:wrapNone/>
                <wp:docPr id="5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530.9pt;margin-top:-117.8pt;width:25.65pt;height:3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" fillcolor="#4f81bd [3204]" stroked="f" strokeweight="0">
                <v:fill color2="#365e8f [2372]" focusposition=".5,.5" focussize="" focus="100%" type="gradientRadial"/>
                <v:shadow on="t" color="#243f60 [1604]" offset="1pt"/>
              </v:rect>
            </w:pict>
          </mc:Fallback>
        </mc:AlternateContent>
      </w:r>
      <w:r w:rsidR="00D85B1D" w:rsidRPr="00B40452">
        <w:rPr>
          <w:rFonts w:ascii="Times New Roman" w:hAnsi="Times New Roman" w:cs="Times New Roman"/>
          <w:b w:val="0"/>
          <w:sz w:val="24"/>
        </w:rPr>
        <w:t>HISTÓRICO DE RE</w:t>
      </w:r>
      <w:r w:rsidR="00216C57" w:rsidRPr="00B40452">
        <w:rPr>
          <w:rFonts w:ascii="Times New Roman" w:hAnsi="Times New Roman" w:cs="Times New Roman"/>
          <w:b w:val="0"/>
          <w:sz w:val="24"/>
        </w:rPr>
        <w:t>GISTROS</w:t>
      </w:r>
    </w:p>
    <w:p w:rsidR="00B13624" w:rsidRDefault="00B13624" w:rsidP="007C355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93"/>
        <w:gridCol w:w="2075"/>
        <w:gridCol w:w="2699"/>
        <w:gridCol w:w="4135"/>
      </w:tblGrid>
      <w:tr w:rsidR="00D85B1D" w:rsidRPr="00D85B1D" w:rsidTr="00645A39">
        <w:trPr>
          <w:trHeight w:val="430"/>
        </w:trPr>
        <w:tc>
          <w:tcPr>
            <w:tcW w:w="676" w:type="pct"/>
            <w:shd w:val="clear" w:color="auto" w:fill="31849B" w:themeFill="accent5" w:themeFillShade="BF"/>
            <w:vAlign w:val="center"/>
          </w:tcPr>
          <w:p w:rsidR="00D85B1D" w:rsidRPr="00B40452" w:rsidRDefault="00D85B1D" w:rsidP="00710D39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B40452">
              <w:rPr>
                <w:rFonts w:cs="Arial"/>
                <w:b/>
                <w:color w:val="FFFFFF" w:themeColor="background1"/>
                <w:sz w:val="24"/>
              </w:rPr>
              <w:t>Versão</w:t>
            </w:r>
          </w:p>
        </w:tc>
        <w:tc>
          <w:tcPr>
            <w:tcW w:w="1007" w:type="pct"/>
            <w:shd w:val="clear" w:color="auto" w:fill="31849B" w:themeFill="accent5" w:themeFillShade="BF"/>
            <w:vAlign w:val="center"/>
          </w:tcPr>
          <w:p w:rsidR="00D85B1D" w:rsidRPr="00B40452" w:rsidRDefault="00D85B1D" w:rsidP="00710D39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B40452">
              <w:rPr>
                <w:rFonts w:cs="Arial"/>
                <w:b/>
                <w:color w:val="FFFFFF" w:themeColor="background1"/>
                <w:sz w:val="24"/>
              </w:rPr>
              <w:t>Data</w:t>
            </w:r>
          </w:p>
        </w:tc>
        <w:tc>
          <w:tcPr>
            <w:tcW w:w="1310" w:type="pct"/>
            <w:shd w:val="clear" w:color="auto" w:fill="31849B" w:themeFill="accent5" w:themeFillShade="BF"/>
            <w:vAlign w:val="center"/>
          </w:tcPr>
          <w:p w:rsidR="00D85B1D" w:rsidRPr="00B40452" w:rsidRDefault="00D85B1D" w:rsidP="00710D39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B40452">
              <w:rPr>
                <w:rFonts w:cs="Arial"/>
                <w:b/>
                <w:color w:val="FFFFFF" w:themeColor="background1"/>
                <w:sz w:val="24"/>
              </w:rPr>
              <w:t>Autor</w:t>
            </w:r>
          </w:p>
        </w:tc>
        <w:tc>
          <w:tcPr>
            <w:tcW w:w="2007" w:type="pct"/>
            <w:shd w:val="clear" w:color="auto" w:fill="31849B" w:themeFill="accent5" w:themeFillShade="BF"/>
            <w:vAlign w:val="center"/>
          </w:tcPr>
          <w:p w:rsidR="00D85B1D" w:rsidRPr="00B40452" w:rsidRDefault="00D85B1D" w:rsidP="00710D39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B40452">
              <w:rPr>
                <w:rFonts w:cs="Arial"/>
                <w:b/>
                <w:color w:val="FFFFFF" w:themeColor="background1"/>
                <w:sz w:val="24"/>
              </w:rPr>
              <w:t>Descrição</w:t>
            </w:r>
          </w:p>
        </w:tc>
      </w:tr>
      <w:tr w:rsidR="00B13624" w:rsidRPr="00D85B1D" w:rsidTr="00E274F7">
        <w:trPr>
          <w:trHeight w:val="767"/>
        </w:trPr>
        <w:tc>
          <w:tcPr>
            <w:tcW w:w="676" w:type="pct"/>
          </w:tcPr>
          <w:p w:rsidR="00B13624" w:rsidRPr="00B40452" w:rsidRDefault="00B13624" w:rsidP="00E274F7">
            <w:pPr>
              <w:spacing w:before="112" w:line="240" w:lineRule="auto"/>
              <w:ind w:left="82" w:right="82"/>
              <w:jc w:val="center"/>
              <w:rPr>
                <w:sz w:val="24"/>
              </w:rPr>
            </w:pPr>
            <w:r w:rsidRPr="00B40452">
              <w:rPr>
                <w:rFonts w:eastAsia="Arial"/>
                <w:sz w:val="24"/>
              </w:rPr>
              <w:t>1.0</w:t>
            </w:r>
          </w:p>
        </w:tc>
        <w:tc>
          <w:tcPr>
            <w:tcW w:w="1007" w:type="pct"/>
          </w:tcPr>
          <w:p w:rsidR="00B13624" w:rsidRPr="00B40452" w:rsidRDefault="00B13624" w:rsidP="00E274F7">
            <w:pPr>
              <w:spacing w:before="110" w:line="240" w:lineRule="auto"/>
              <w:ind w:left="100"/>
              <w:jc w:val="center"/>
              <w:rPr>
                <w:rFonts w:eastAsia="Calibri"/>
                <w:sz w:val="24"/>
              </w:rPr>
            </w:pPr>
            <w:r w:rsidRPr="00B40452">
              <w:rPr>
                <w:rFonts w:eastAsia="Calibri"/>
                <w:sz w:val="24"/>
              </w:rPr>
              <w:t>25/03/2019</w:t>
            </w:r>
          </w:p>
        </w:tc>
        <w:tc>
          <w:tcPr>
            <w:tcW w:w="1310" w:type="pct"/>
          </w:tcPr>
          <w:p w:rsidR="00B13624" w:rsidRPr="00B40452" w:rsidRDefault="00B13624" w:rsidP="00E274F7">
            <w:pPr>
              <w:spacing w:line="240" w:lineRule="auto"/>
              <w:ind w:right="173"/>
              <w:jc w:val="center"/>
              <w:rPr>
                <w:rFonts w:eastAsia="Calibri"/>
                <w:sz w:val="24"/>
              </w:rPr>
            </w:pPr>
            <w:r w:rsidRPr="00B40452">
              <w:rPr>
                <w:rFonts w:eastAsia="Calibri"/>
                <w:sz w:val="24"/>
              </w:rPr>
              <w:t>Tairine Mousinho / Misael Augusto</w:t>
            </w:r>
          </w:p>
        </w:tc>
        <w:tc>
          <w:tcPr>
            <w:tcW w:w="2007" w:type="pct"/>
          </w:tcPr>
          <w:p w:rsidR="00B13624" w:rsidRPr="00B40452" w:rsidRDefault="00B13624" w:rsidP="00E274F7">
            <w:pPr>
              <w:spacing w:before="112" w:line="240" w:lineRule="auto"/>
              <w:ind w:left="100"/>
              <w:jc w:val="center"/>
              <w:rPr>
                <w:sz w:val="24"/>
              </w:rPr>
            </w:pPr>
            <w:r w:rsidRPr="00B40452">
              <w:rPr>
                <w:rFonts w:eastAsia="Arial"/>
                <w:sz w:val="24"/>
              </w:rPr>
              <w:t>Elaboração do documento</w:t>
            </w:r>
          </w:p>
        </w:tc>
      </w:tr>
      <w:tr w:rsidR="00DA71D7" w:rsidRPr="00D85B1D" w:rsidTr="00DA71D7">
        <w:trPr>
          <w:trHeight w:val="767"/>
        </w:trPr>
        <w:tc>
          <w:tcPr>
            <w:tcW w:w="676" w:type="pct"/>
          </w:tcPr>
          <w:p w:rsidR="00DA71D7" w:rsidRPr="00B40452" w:rsidRDefault="00DA71D7" w:rsidP="00DA71D7">
            <w:pPr>
              <w:spacing w:before="112" w:line="240" w:lineRule="auto"/>
              <w:ind w:left="82" w:right="82"/>
              <w:jc w:val="center"/>
              <w:rPr>
                <w:sz w:val="24"/>
              </w:rPr>
            </w:pPr>
            <w:r>
              <w:rPr>
                <w:rFonts w:eastAsia="Arial"/>
                <w:sz w:val="24"/>
              </w:rPr>
              <w:t>1.1</w:t>
            </w:r>
          </w:p>
        </w:tc>
        <w:tc>
          <w:tcPr>
            <w:tcW w:w="1007" w:type="pct"/>
          </w:tcPr>
          <w:p w:rsidR="00DA71D7" w:rsidRPr="00B40452" w:rsidRDefault="00DA71D7" w:rsidP="00DA71D7">
            <w:pPr>
              <w:spacing w:before="110" w:line="240" w:lineRule="auto"/>
              <w:ind w:left="100"/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31</w:t>
            </w:r>
            <w:r w:rsidRPr="00B40452">
              <w:rPr>
                <w:rFonts w:eastAsia="Calibri"/>
                <w:sz w:val="24"/>
              </w:rPr>
              <w:t>/03/2019</w:t>
            </w:r>
          </w:p>
        </w:tc>
        <w:tc>
          <w:tcPr>
            <w:tcW w:w="1310" w:type="pct"/>
          </w:tcPr>
          <w:p w:rsidR="00DA71D7" w:rsidRPr="00B40452" w:rsidRDefault="00DA71D7" w:rsidP="00DA71D7">
            <w:pPr>
              <w:spacing w:line="240" w:lineRule="auto"/>
              <w:ind w:right="173"/>
              <w:jc w:val="center"/>
              <w:rPr>
                <w:rFonts w:eastAsia="Calibri"/>
                <w:sz w:val="24"/>
              </w:rPr>
            </w:pPr>
            <w:r w:rsidRPr="00B40452">
              <w:rPr>
                <w:rFonts w:eastAsia="Calibri"/>
                <w:sz w:val="24"/>
              </w:rPr>
              <w:t>Tairine Mousinho / Misael Augusto</w:t>
            </w:r>
          </w:p>
        </w:tc>
        <w:tc>
          <w:tcPr>
            <w:tcW w:w="2007" w:type="pct"/>
          </w:tcPr>
          <w:p w:rsidR="00DA71D7" w:rsidRPr="00B40452" w:rsidRDefault="00DA71D7" w:rsidP="00DA71D7">
            <w:pPr>
              <w:spacing w:before="112" w:line="240" w:lineRule="auto"/>
              <w:ind w:left="100"/>
              <w:jc w:val="center"/>
              <w:rPr>
                <w:sz w:val="24"/>
              </w:rPr>
            </w:pPr>
            <w:r>
              <w:rPr>
                <w:rFonts w:eastAsia="Arial"/>
                <w:sz w:val="24"/>
              </w:rPr>
              <w:t xml:space="preserve">Alteração e correção do </w:t>
            </w:r>
            <w:r w:rsidRPr="00C23858">
              <w:rPr>
                <w:rFonts w:eastAsia="Arial"/>
                <w:sz w:val="24"/>
              </w:rPr>
              <w:t>documento</w:t>
            </w:r>
          </w:p>
        </w:tc>
      </w:tr>
    </w:tbl>
    <w:p w:rsidR="00DA71D7" w:rsidRDefault="00DA71D7" w:rsidP="00DA71D7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D85B1D" w:rsidRDefault="00D85B1D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135BC3" w:rsidRDefault="00135BC3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135BC3" w:rsidRDefault="00135BC3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135BC3" w:rsidRDefault="00135BC3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135BC3" w:rsidRDefault="00135BC3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E5A11" w:rsidRDefault="00CE5A11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E5A11" w:rsidRDefault="00CE5A11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E5A11" w:rsidRDefault="00CE5A11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E5A11" w:rsidRPr="00D36A91" w:rsidRDefault="00CE5A11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  <w:u w:val="single"/>
        </w:rPr>
      </w:pPr>
    </w:p>
    <w:p w:rsidR="00CE5A11" w:rsidRDefault="00CE5A11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E5A11" w:rsidRDefault="00CE5A11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135BC3" w:rsidRDefault="00135BC3" w:rsidP="004B3E5E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1E524B" w:rsidRDefault="001E524B" w:rsidP="00710D3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F92BB5" w:rsidRDefault="00F92BB5" w:rsidP="00710D3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F92BB5" w:rsidRDefault="00F92BB5" w:rsidP="00710D3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1E524B" w:rsidRDefault="001E524B" w:rsidP="00710D3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1E524B" w:rsidRDefault="001E524B" w:rsidP="00710D3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1E524B" w:rsidRDefault="001E524B" w:rsidP="00710D3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1E524B" w:rsidRDefault="001E524B" w:rsidP="00710D39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F92BB5" w:rsidRDefault="00F92BB5" w:rsidP="00D36A9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8D5EC7" w:rsidRDefault="008D5EC7" w:rsidP="00D36A9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8D5EC7" w:rsidRDefault="008D5EC7" w:rsidP="00D36A9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8D5EC7" w:rsidRDefault="008D5EC7" w:rsidP="00C05CFF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DA71D7" w:rsidRDefault="00DA71D7" w:rsidP="00C05CFF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05CFF" w:rsidRDefault="00C05CFF" w:rsidP="00C05CFF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D36A91" w:rsidRPr="0074006C" w:rsidRDefault="00787A90" w:rsidP="00D36A91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>
        <w:rPr>
          <w:rFonts w:ascii="Optimum" w:hAnsi="Optimum"/>
          <w:b w:val="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8386A" wp14:editId="67593251">
                <wp:simplePos x="0" y="0"/>
                <wp:positionH relativeFrom="column">
                  <wp:posOffset>6736715</wp:posOffset>
                </wp:positionH>
                <wp:positionV relativeFrom="paragraph">
                  <wp:posOffset>-1496060</wp:posOffset>
                </wp:positionV>
                <wp:extent cx="325755" cy="413385"/>
                <wp:effectExtent l="2540" t="0" r="14605" b="25400"/>
                <wp:wrapNone/>
                <wp:docPr id="4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30.45pt;margin-top:-117.8pt;width:25.65pt;height:3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" fillcolor="#4f81bd [3204]" stroked="f" strokeweight="0">
                <v:fill color2="#365e8f [2372]" focusposition=".5,.5" focussize="" focus="100%" type="gradientRadial"/>
                <v:shadow on="t" color="#243f60 [1604]" offset="1pt"/>
              </v:rect>
            </w:pict>
          </mc:Fallback>
        </mc:AlternateContent>
      </w:r>
      <w:r w:rsidR="00D36A91" w:rsidRPr="0074006C">
        <w:rPr>
          <w:rFonts w:ascii="Times New Roman" w:hAnsi="Times New Roman" w:cs="Times New Roman"/>
          <w:b w:val="0"/>
          <w:sz w:val="24"/>
        </w:rPr>
        <w:t>SUMÁRIO</w:t>
      </w:r>
    </w:p>
    <w:p w:rsidR="00F92BB5" w:rsidRPr="00E833D9" w:rsidRDefault="00F92BB5" w:rsidP="00D36A9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B9600A" w:rsidRPr="00B40452" w:rsidRDefault="00D63C13" w:rsidP="008E7223">
      <w:pPr>
        <w:pStyle w:val="Sumrio1"/>
        <w:tabs>
          <w:tab w:val="left" w:pos="440"/>
          <w:tab w:val="right" w:leader="dot" w:pos="10076"/>
        </w:tabs>
        <w:spacing w:line="276" w:lineRule="auto"/>
        <w:rPr>
          <w:rFonts w:ascii="Times New Roman" w:hAnsi="Times New Roman"/>
          <w:noProof/>
          <w:sz w:val="24"/>
        </w:rPr>
      </w:pPr>
      <w:r>
        <w:rPr>
          <w:caps w:val="0"/>
        </w:rPr>
        <w:fldChar w:fldCharType="begin"/>
      </w:r>
      <w:r w:rsidR="00D36A91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7202275" w:history="1">
        <w:r w:rsidR="002035D5" w:rsidRPr="00B40452">
          <w:rPr>
            <w:rStyle w:val="Hyperlink"/>
            <w:rFonts w:ascii="Times New Roman" w:hAnsi="Times New Roman"/>
            <w:noProof/>
            <w:sz w:val="24"/>
          </w:rPr>
          <w:t>1</w:t>
        </w:r>
        <w:r w:rsidR="00B9600A" w:rsidRPr="00B40452">
          <w:rPr>
            <w:rStyle w:val="Hyperlink"/>
            <w:rFonts w:ascii="Times New Roman" w:hAnsi="Times New Roman"/>
            <w:noProof/>
            <w:sz w:val="24"/>
          </w:rPr>
          <w:t>.</w:t>
        </w:r>
        <w:r w:rsidR="00B9600A" w:rsidRPr="00B40452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="008E7223" w:rsidRPr="00B40452">
          <w:rPr>
            <w:rStyle w:val="Hyperlink"/>
            <w:rFonts w:ascii="Times New Roman" w:hAnsi="Times New Roman"/>
            <w:noProof/>
            <w:sz w:val="24"/>
          </w:rPr>
          <w:t>justificativa</w:t>
        </w:r>
        <w:r w:rsidR="004F133C" w:rsidRPr="00B40452">
          <w:rPr>
            <w:rFonts w:ascii="Times New Roman" w:hAnsi="Times New Roman"/>
            <w:noProof/>
            <w:webHidden/>
            <w:sz w:val="24"/>
          </w:rPr>
          <w:t>.</w:t>
        </w:r>
        <w:r w:rsidR="00B40452">
          <w:rPr>
            <w:rFonts w:ascii="Times New Roman" w:hAnsi="Times New Roman"/>
            <w:noProof/>
            <w:webHidden/>
            <w:sz w:val="24"/>
          </w:rPr>
          <w:t>..........................................................................................................................</w:t>
        </w:r>
        <w:r w:rsidR="004F133C" w:rsidRPr="00B40452">
          <w:rPr>
            <w:rFonts w:ascii="Times New Roman" w:hAnsi="Times New Roman"/>
            <w:noProof/>
            <w:webHidden/>
            <w:sz w:val="24"/>
          </w:rPr>
          <w:t>4</w:t>
        </w:r>
      </w:hyperlink>
    </w:p>
    <w:p w:rsidR="003D1DFB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2</w:t>
      </w:r>
      <w:r w:rsidR="008E7223" w:rsidRPr="00B40452">
        <w:rPr>
          <w:rFonts w:ascii="Times New Roman" w:hAnsi="Times New Roman"/>
          <w:sz w:val="24"/>
        </w:rPr>
        <w:t>.     OBJETIVOS</w:t>
      </w:r>
      <w:proofErr w:type="gramStart"/>
      <w:r w:rsidR="008D5EC7" w:rsidRPr="00B40452">
        <w:rPr>
          <w:rFonts w:ascii="Times New Roman" w:hAnsi="Times New Roman"/>
          <w:sz w:val="24"/>
        </w:rPr>
        <w:t>................................................................</w:t>
      </w:r>
      <w:r w:rsidR="008E7223" w:rsidRPr="00B40452">
        <w:rPr>
          <w:rFonts w:ascii="Times New Roman" w:hAnsi="Times New Roman"/>
          <w:sz w:val="24"/>
        </w:rPr>
        <w:t>.....................</w:t>
      </w:r>
      <w:r w:rsidR="00B40452">
        <w:rPr>
          <w:rFonts w:ascii="Times New Roman" w:hAnsi="Times New Roman"/>
          <w:sz w:val="24"/>
        </w:rPr>
        <w:t>...................</w:t>
      </w:r>
      <w:r w:rsidR="008D5EC7" w:rsidRPr="00B40452">
        <w:rPr>
          <w:rFonts w:ascii="Times New Roman" w:hAnsi="Times New Roman"/>
          <w:sz w:val="24"/>
        </w:rPr>
        <w:t>....</w:t>
      </w:r>
      <w:r w:rsidR="00927FD1">
        <w:rPr>
          <w:rFonts w:ascii="Times New Roman" w:hAnsi="Times New Roman"/>
          <w:sz w:val="24"/>
        </w:rPr>
        <w:t>.</w:t>
      </w:r>
      <w:r w:rsidR="008D5EC7" w:rsidRPr="00B40452">
        <w:rPr>
          <w:rFonts w:ascii="Times New Roman" w:hAnsi="Times New Roman"/>
          <w:sz w:val="24"/>
        </w:rPr>
        <w:t>........</w:t>
      </w:r>
      <w:r w:rsidR="008E7223" w:rsidRPr="00B40452">
        <w:rPr>
          <w:rFonts w:ascii="Times New Roman" w:hAnsi="Times New Roman"/>
          <w:sz w:val="24"/>
        </w:rPr>
        <w:t>.............</w:t>
      </w:r>
      <w:proofErr w:type="gramEnd"/>
      <w:r w:rsidR="008E7223" w:rsidRPr="00B40452">
        <w:rPr>
          <w:rFonts w:ascii="Times New Roman" w:hAnsi="Times New Roman"/>
          <w:sz w:val="24"/>
        </w:rPr>
        <w:t>4</w:t>
      </w:r>
    </w:p>
    <w:p w:rsidR="008D5EC7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3</w:t>
      </w:r>
      <w:r w:rsidR="008E7223" w:rsidRPr="00B40452">
        <w:rPr>
          <w:rFonts w:ascii="Times New Roman" w:hAnsi="Times New Roman"/>
          <w:sz w:val="24"/>
        </w:rPr>
        <w:t>.     RESPONSABILIDADE E PARTES INTERESSADAS</w:t>
      </w:r>
      <w:r w:rsidR="008D5EC7" w:rsidRPr="00B40452">
        <w:rPr>
          <w:rFonts w:ascii="Times New Roman" w:hAnsi="Times New Roman"/>
          <w:sz w:val="24"/>
        </w:rPr>
        <w:t>........</w:t>
      </w:r>
      <w:r w:rsidR="008E7223" w:rsidRPr="00B40452">
        <w:rPr>
          <w:rFonts w:ascii="Times New Roman" w:hAnsi="Times New Roman"/>
          <w:sz w:val="24"/>
        </w:rPr>
        <w:t>..................</w:t>
      </w:r>
      <w:r w:rsidR="00B40452">
        <w:rPr>
          <w:rFonts w:ascii="Times New Roman" w:hAnsi="Times New Roman"/>
          <w:sz w:val="24"/>
        </w:rPr>
        <w:t>......</w:t>
      </w:r>
      <w:r w:rsidR="008E7223" w:rsidRPr="00B40452">
        <w:rPr>
          <w:rFonts w:ascii="Times New Roman" w:hAnsi="Times New Roman"/>
          <w:sz w:val="24"/>
        </w:rPr>
        <w:t>........</w:t>
      </w:r>
      <w:r w:rsidRPr="00B40452">
        <w:rPr>
          <w:rFonts w:ascii="Times New Roman" w:hAnsi="Times New Roman"/>
          <w:sz w:val="24"/>
        </w:rPr>
        <w:t>...</w:t>
      </w:r>
      <w:r w:rsidR="008E7223" w:rsidRPr="00B40452">
        <w:rPr>
          <w:rFonts w:ascii="Times New Roman" w:hAnsi="Times New Roman"/>
          <w:sz w:val="24"/>
        </w:rPr>
        <w:t>.........</w:t>
      </w:r>
      <w:r w:rsidR="00893EF8" w:rsidRPr="00B40452">
        <w:rPr>
          <w:rFonts w:ascii="Times New Roman" w:hAnsi="Times New Roman"/>
          <w:sz w:val="24"/>
        </w:rPr>
        <w:t>.</w:t>
      </w:r>
      <w:r w:rsidR="008D5EC7" w:rsidRPr="00B40452">
        <w:rPr>
          <w:rFonts w:ascii="Times New Roman" w:hAnsi="Times New Roman"/>
          <w:sz w:val="24"/>
        </w:rPr>
        <w:t>.</w:t>
      </w:r>
      <w:r w:rsidRPr="00B40452">
        <w:rPr>
          <w:rFonts w:ascii="Times New Roman" w:hAnsi="Times New Roman"/>
          <w:sz w:val="24"/>
        </w:rPr>
        <w:t>.........4</w:t>
      </w:r>
    </w:p>
    <w:p w:rsidR="008D5EC7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4</w:t>
      </w:r>
      <w:r w:rsidR="008E7223" w:rsidRPr="00B40452">
        <w:rPr>
          <w:rFonts w:ascii="Times New Roman" w:hAnsi="Times New Roman"/>
          <w:sz w:val="24"/>
        </w:rPr>
        <w:t>.     ESCOPO</w:t>
      </w:r>
      <w:proofErr w:type="gramStart"/>
      <w:r w:rsidR="008D5EC7" w:rsidRPr="00B40452">
        <w:rPr>
          <w:rFonts w:ascii="Times New Roman" w:hAnsi="Times New Roman"/>
          <w:sz w:val="24"/>
        </w:rPr>
        <w:t>...................................................................................................</w:t>
      </w:r>
      <w:r w:rsidR="00B40452">
        <w:rPr>
          <w:rFonts w:ascii="Times New Roman" w:hAnsi="Times New Roman"/>
          <w:sz w:val="24"/>
        </w:rPr>
        <w:t>............</w:t>
      </w:r>
      <w:r w:rsidR="008E7223" w:rsidRPr="00B40452">
        <w:rPr>
          <w:rFonts w:ascii="Times New Roman" w:hAnsi="Times New Roman"/>
          <w:sz w:val="24"/>
        </w:rPr>
        <w:t>.......</w:t>
      </w:r>
      <w:r w:rsidR="00927FD1">
        <w:rPr>
          <w:rFonts w:ascii="Times New Roman" w:hAnsi="Times New Roman"/>
          <w:sz w:val="24"/>
        </w:rPr>
        <w:t>..</w:t>
      </w:r>
      <w:r w:rsidR="008E7223" w:rsidRPr="00B40452">
        <w:rPr>
          <w:rFonts w:ascii="Times New Roman" w:hAnsi="Times New Roman"/>
          <w:sz w:val="24"/>
        </w:rPr>
        <w:t>.............</w:t>
      </w:r>
      <w:r w:rsidR="008D5EC7" w:rsidRPr="00B40452">
        <w:rPr>
          <w:rFonts w:ascii="Times New Roman" w:hAnsi="Times New Roman"/>
          <w:sz w:val="24"/>
        </w:rPr>
        <w:t>....</w:t>
      </w:r>
      <w:proofErr w:type="gramEnd"/>
      <w:r w:rsidR="008E7223" w:rsidRPr="00B40452">
        <w:rPr>
          <w:rFonts w:ascii="Times New Roman" w:hAnsi="Times New Roman"/>
          <w:sz w:val="24"/>
        </w:rPr>
        <w:t>5</w:t>
      </w:r>
      <w:r w:rsidR="008D5EC7" w:rsidRPr="00B40452">
        <w:rPr>
          <w:rFonts w:ascii="Times New Roman" w:hAnsi="Times New Roman"/>
          <w:sz w:val="24"/>
        </w:rPr>
        <w:t xml:space="preserve"> </w:t>
      </w:r>
    </w:p>
    <w:p w:rsidR="008E7223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5</w:t>
      </w:r>
      <w:r w:rsidR="008E7223" w:rsidRPr="00B40452">
        <w:rPr>
          <w:rFonts w:ascii="Times New Roman" w:hAnsi="Times New Roman"/>
          <w:sz w:val="24"/>
        </w:rPr>
        <w:t>.     NÃO ESCOPO</w:t>
      </w:r>
      <w:proofErr w:type="gramStart"/>
      <w:r w:rsidR="008E7223" w:rsidRPr="00B40452">
        <w:rPr>
          <w:rFonts w:ascii="Times New Roman" w:hAnsi="Times New Roman"/>
          <w:sz w:val="24"/>
        </w:rPr>
        <w:t>.........................................................................................</w:t>
      </w:r>
      <w:r w:rsidR="00B40452">
        <w:rPr>
          <w:rFonts w:ascii="Times New Roman" w:hAnsi="Times New Roman"/>
          <w:sz w:val="24"/>
        </w:rPr>
        <w:t>......................</w:t>
      </w:r>
      <w:r w:rsidR="00927FD1">
        <w:rPr>
          <w:rFonts w:ascii="Times New Roman" w:hAnsi="Times New Roman"/>
          <w:sz w:val="24"/>
        </w:rPr>
        <w:t>.</w:t>
      </w:r>
      <w:r w:rsidR="00B40452">
        <w:rPr>
          <w:rFonts w:ascii="Times New Roman" w:hAnsi="Times New Roman"/>
          <w:sz w:val="24"/>
        </w:rPr>
        <w:t>...</w:t>
      </w:r>
      <w:r w:rsidR="008E7223" w:rsidRPr="00B40452">
        <w:rPr>
          <w:rFonts w:ascii="Times New Roman" w:hAnsi="Times New Roman"/>
          <w:sz w:val="24"/>
        </w:rPr>
        <w:t>........</w:t>
      </w:r>
      <w:r w:rsidR="0074006C">
        <w:rPr>
          <w:rFonts w:ascii="Times New Roman" w:hAnsi="Times New Roman"/>
          <w:sz w:val="24"/>
        </w:rPr>
        <w:t>....</w:t>
      </w:r>
      <w:proofErr w:type="gramEnd"/>
      <w:r w:rsidR="0074006C">
        <w:rPr>
          <w:rFonts w:ascii="Times New Roman" w:hAnsi="Times New Roman"/>
          <w:sz w:val="24"/>
        </w:rPr>
        <w:t>6</w:t>
      </w:r>
    </w:p>
    <w:p w:rsidR="00893EF8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6</w:t>
      </w:r>
      <w:r w:rsidR="008E7223" w:rsidRPr="00B40452">
        <w:rPr>
          <w:rFonts w:ascii="Times New Roman" w:hAnsi="Times New Roman"/>
          <w:sz w:val="24"/>
        </w:rPr>
        <w:t>.     PREMISSAS</w:t>
      </w:r>
      <w:proofErr w:type="gramStart"/>
      <w:r w:rsidR="008E7223" w:rsidRPr="00B40452">
        <w:rPr>
          <w:rFonts w:ascii="Times New Roman" w:hAnsi="Times New Roman"/>
          <w:sz w:val="24"/>
        </w:rPr>
        <w:t>.........................................................................................</w:t>
      </w:r>
      <w:r w:rsidR="00B40452">
        <w:rPr>
          <w:rFonts w:ascii="Times New Roman" w:hAnsi="Times New Roman"/>
          <w:sz w:val="24"/>
        </w:rPr>
        <w:t>........................</w:t>
      </w:r>
      <w:r w:rsidR="00927FD1">
        <w:rPr>
          <w:rFonts w:ascii="Times New Roman" w:hAnsi="Times New Roman"/>
          <w:sz w:val="24"/>
        </w:rPr>
        <w:t>.</w:t>
      </w:r>
      <w:r w:rsidR="00B40452">
        <w:rPr>
          <w:rFonts w:ascii="Times New Roman" w:hAnsi="Times New Roman"/>
          <w:sz w:val="24"/>
        </w:rPr>
        <w:t>......</w:t>
      </w:r>
      <w:r w:rsidR="008E7223" w:rsidRPr="00B40452">
        <w:rPr>
          <w:rFonts w:ascii="Times New Roman" w:hAnsi="Times New Roman"/>
          <w:sz w:val="24"/>
        </w:rPr>
        <w:t>..........</w:t>
      </w:r>
      <w:proofErr w:type="gramEnd"/>
      <w:r w:rsidR="0074006C">
        <w:rPr>
          <w:rFonts w:ascii="Times New Roman" w:hAnsi="Times New Roman"/>
          <w:sz w:val="24"/>
        </w:rPr>
        <w:t>6</w:t>
      </w:r>
      <w:r w:rsidR="008E7223" w:rsidRPr="00B40452">
        <w:rPr>
          <w:rFonts w:ascii="Times New Roman" w:hAnsi="Times New Roman"/>
          <w:sz w:val="24"/>
        </w:rPr>
        <w:t xml:space="preserve"> </w:t>
      </w:r>
    </w:p>
    <w:p w:rsidR="00893EF8" w:rsidRPr="00B40452" w:rsidRDefault="002035D5" w:rsidP="00893EF8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7</w:t>
      </w:r>
      <w:r w:rsidR="00C05CFF" w:rsidRPr="00B40452">
        <w:rPr>
          <w:rFonts w:ascii="Times New Roman" w:hAnsi="Times New Roman"/>
          <w:sz w:val="24"/>
        </w:rPr>
        <w:t>.     RESTRIÇÕES</w:t>
      </w:r>
      <w:proofErr w:type="gramStart"/>
      <w:r w:rsidR="00893EF8" w:rsidRPr="00B40452">
        <w:rPr>
          <w:rFonts w:ascii="Times New Roman" w:hAnsi="Times New Roman"/>
          <w:sz w:val="24"/>
        </w:rPr>
        <w:t>..........................................................</w:t>
      </w:r>
      <w:r w:rsidR="00C05CFF" w:rsidRPr="00B40452">
        <w:rPr>
          <w:rFonts w:ascii="Times New Roman" w:hAnsi="Times New Roman"/>
          <w:sz w:val="24"/>
        </w:rPr>
        <w:t>..............................</w:t>
      </w:r>
      <w:r w:rsidR="00B40452">
        <w:rPr>
          <w:rFonts w:ascii="Times New Roman" w:hAnsi="Times New Roman"/>
          <w:sz w:val="24"/>
        </w:rPr>
        <w:t>........................</w:t>
      </w:r>
      <w:r w:rsidR="00927FD1">
        <w:rPr>
          <w:rFonts w:ascii="Times New Roman" w:hAnsi="Times New Roman"/>
          <w:sz w:val="24"/>
        </w:rPr>
        <w:t>.</w:t>
      </w:r>
      <w:r w:rsidR="00B40452">
        <w:rPr>
          <w:rFonts w:ascii="Times New Roman" w:hAnsi="Times New Roman"/>
          <w:sz w:val="24"/>
        </w:rPr>
        <w:t>....</w:t>
      </w:r>
      <w:r w:rsidR="00893EF8" w:rsidRPr="00B40452">
        <w:rPr>
          <w:rFonts w:ascii="Times New Roman" w:hAnsi="Times New Roman"/>
          <w:sz w:val="24"/>
        </w:rPr>
        <w:t>...........</w:t>
      </w:r>
      <w:proofErr w:type="gramEnd"/>
      <w:r w:rsidR="00893EF8" w:rsidRPr="00B40452">
        <w:rPr>
          <w:rFonts w:ascii="Times New Roman" w:hAnsi="Times New Roman"/>
          <w:sz w:val="24"/>
        </w:rPr>
        <w:t xml:space="preserve">6 </w:t>
      </w:r>
    </w:p>
    <w:p w:rsidR="008E7223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8</w:t>
      </w:r>
      <w:r w:rsidR="008E7223" w:rsidRPr="00B40452">
        <w:rPr>
          <w:rFonts w:ascii="Times New Roman" w:hAnsi="Times New Roman"/>
          <w:sz w:val="24"/>
        </w:rPr>
        <w:t>.     PREVISÃO DE RISCO............................................................................................</w:t>
      </w:r>
      <w:r w:rsidR="00B40452">
        <w:rPr>
          <w:rFonts w:ascii="Times New Roman" w:hAnsi="Times New Roman"/>
          <w:sz w:val="24"/>
        </w:rPr>
        <w:t>............</w:t>
      </w:r>
      <w:r w:rsidR="008E7223" w:rsidRPr="00B40452">
        <w:rPr>
          <w:rFonts w:ascii="Times New Roman" w:hAnsi="Times New Roman"/>
          <w:sz w:val="24"/>
        </w:rPr>
        <w:t>.....</w:t>
      </w:r>
      <w:r w:rsidR="00893EF8" w:rsidRPr="00B40452">
        <w:rPr>
          <w:rFonts w:ascii="Times New Roman" w:hAnsi="Times New Roman"/>
          <w:sz w:val="24"/>
        </w:rPr>
        <w:t>....6</w:t>
      </w:r>
    </w:p>
    <w:p w:rsidR="008E7223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9</w:t>
      </w:r>
      <w:r w:rsidR="008E7223" w:rsidRPr="00B40452">
        <w:rPr>
          <w:rFonts w:ascii="Times New Roman" w:hAnsi="Times New Roman"/>
          <w:sz w:val="24"/>
        </w:rPr>
        <w:t>.     ESTIMATIVA DE TEMPO.....................................................</w:t>
      </w:r>
      <w:r w:rsidRPr="00B40452">
        <w:rPr>
          <w:rFonts w:ascii="Times New Roman" w:hAnsi="Times New Roman"/>
          <w:sz w:val="24"/>
        </w:rPr>
        <w:t>..</w:t>
      </w:r>
      <w:r w:rsidR="008E7223" w:rsidRPr="00B40452">
        <w:rPr>
          <w:rFonts w:ascii="Times New Roman" w:hAnsi="Times New Roman"/>
          <w:sz w:val="24"/>
        </w:rPr>
        <w:t>..........</w:t>
      </w:r>
      <w:r w:rsidR="00893EF8" w:rsidRPr="00B40452">
        <w:rPr>
          <w:rFonts w:ascii="Times New Roman" w:hAnsi="Times New Roman"/>
          <w:sz w:val="24"/>
        </w:rPr>
        <w:t>..................</w:t>
      </w:r>
      <w:r w:rsidR="00B40452">
        <w:rPr>
          <w:rFonts w:ascii="Times New Roman" w:hAnsi="Times New Roman"/>
          <w:sz w:val="24"/>
        </w:rPr>
        <w:t>............</w:t>
      </w:r>
      <w:r w:rsidR="008E7223" w:rsidRPr="00B40452">
        <w:rPr>
          <w:rFonts w:ascii="Times New Roman" w:hAnsi="Times New Roman"/>
          <w:sz w:val="24"/>
        </w:rPr>
        <w:t>............</w:t>
      </w:r>
      <w:r w:rsidR="0074006C">
        <w:rPr>
          <w:rFonts w:ascii="Times New Roman" w:hAnsi="Times New Roman"/>
          <w:sz w:val="24"/>
        </w:rPr>
        <w:t>7</w:t>
      </w:r>
    </w:p>
    <w:p w:rsidR="008E7223" w:rsidRPr="00B40452" w:rsidRDefault="002035D5" w:rsidP="008E7223">
      <w:pPr>
        <w:spacing w:line="276" w:lineRule="auto"/>
        <w:ind w:right="-120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10</w:t>
      </w:r>
      <w:r w:rsidR="008E7223" w:rsidRPr="00B40452">
        <w:rPr>
          <w:rFonts w:ascii="Times New Roman" w:hAnsi="Times New Roman"/>
          <w:sz w:val="24"/>
        </w:rPr>
        <w:t>.     APROVAÇÃO...........................................................................................</w:t>
      </w:r>
      <w:r w:rsidR="00B40452">
        <w:rPr>
          <w:rFonts w:ascii="Times New Roman" w:hAnsi="Times New Roman"/>
          <w:sz w:val="24"/>
        </w:rPr>
        <w:t>........................</w:t>
      </w:r>
      <w:r w:rsidR="00893EF8" w:rsidRPr="00B40452">
        <w:rPr>
          <w:rFonts w:ascii="Times New Roman" w:hAnsi="Times New Roman"/>
          <w:sz w:val="24"/>
        </w:rPr>
        <w:t>...</w:t>
      </w:r>
      <w:r w:rsidR="008E7223" w:rsidRPr="00B40452">
        <w:rPr>
          <w:rFonts w:ascii="Times New Roman" w:hAnsi="Times New Roman"/>
          <w:sz w:val="24"/>
        </w:rPr>
        <w:t>.......</w:t>
      </w:r>
      <w:r w:rsidR="0074006C">
        <w:rPr>
          <w:rFonts w:ascii="Times New Roman" w:hAnsi="Times New Roman"/>
          <w:sz w:val="24"/>
        </w:rPr>
        <w:t>7</w:t>
      </w:r>
      <w:r w:rsidR="008E7223" w:rsidRPr="00B40452">
        <w:rPr>
          <w:rFonts w:ascii="Times New Roman" w:hAnsi="Times New Roman"/>
          <w:sz w:val="24"/>
        </w:rPr>
        <w:t xml:space="preserve"> </w:t>
      </w:r>
    </w:p>
    <w:p w:rsidR="008E7223" w:rsidRDefault="008E7223" w:rsidP="008E7223">
      <w:pPr>
        <w:ind w:right="-120"/>
      </w:pPr>
      <w:r>
        <w:t xml:space="preserve"> </w:t>
      </w:r>
    </w:p>
    <w:p w:rsidR="008E7223" w:rsidRPr="008E7223" w:rsidRDefault="008E7223" w:rsidP="008D5EC7">
      <w:pPr>
        <w:ind w:right="-120"/>
      </w:pPr>
    </w:p>
    <w:p w:rsidR="008E7223" w:rsidRDefault="008E7223" w:rsidP="008E7223">
      <w:pPr>
        <w:tabs>
          <w:tab w:val="left" w:pos="708"/>
          <w:tab w:val="left" w:pos="1277"/>
        </w:tabs>
        <w:ind w:right="-120"/>
      </w:pPr>
    </w:p>
    <w:p w:rsidR="00F27CE7" w:rsidRDefault="00D63C13" w:rsidP="005C66C2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  <w:r>
        <w:rPr>
          <w:rFonts w:asciiTheme="minorHAnsi" w:hAnsiTheme="minorHAnsi"/>
          <w:caps/>
          <w:sz w:val="22"/>
          <w:szCs w:val="24"/>
          <w:lang w:eastAsia="en-US"/>
        </w:rPr>
        <w:fldChar w:fldCharType="end"/>
      </w:r>
    </w:p>
    <w:p w:rsidR="00A265FA" w:rsidRDefault="00A265FA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8E7223" w:rsidRDefault="008E7223" w:rsidP="00B13624">
      <w:pPr>
        <w:pStyle w:val="FormaLivre"/>
        <w:tabs>
          <w:tab w:val="right" w:pos="8920"/>
          <w:tab w:val="left" w:pos="9204"/>
        </w:tabs>
        <w:spacing w:before="200" w:after="100"/>
        <w:ind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bookmarkStart w:id="0" w:name="TOC493669709"/>
    <w:bookmarkStart w:id="1" w:name="_Toc1479615"/>
    <w:bookmarkStart w:id="2" w:name="_Toc1479633"/>
    <w:bookmarkStart w:id="3" w:name="_Toc1479634"/>
    <w:bookmarkStart w:id="4" w:name="_Toc1479635"/>
    <w:bookmarkStart w:id="5" w:name="_Toc1479636"/>
    <w:bookmarkStart w:id="6" w:name="_Toc1479637"/>
    <w:bookmarkStart w:id="7" w:name="_Toc1479638"/>
    <w:bookmarkStart w:id="8" w:name="_Toc1479639"/>
    <w:bookmarkStart w:id="9" w:name="_Toc1479640"/>
    <w:bookmarkStart w:id="10" w:name="_Toc1479641"/>
    <w:bookmarkStart w:id="11" w:name="_Toc1479642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46041" w:rsidRPr="00B40452" w:rsidRDefault="00787A90" w:rsidP="00BA080A">
      <w:pPr>
        <w:pStyle w:val="Ttulo1"/>
      </w:pPr>
      <w:r>
        <w:rPr>
          <w:rFonts w:ascii="Optimum" w:hAnsi="Optimum"/>
          <w:b/>
          <w:noProof/>
          <w:szCs w:val="36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33E4C" wp14:editId="5D29A301">
                <wp:simplePos x="0" y="0"/>
                <wp:positionH relativeFrom="column">
                  <wp:posOffset>6737985</wp:posOffset>
                </wp:positionH>
                <wp:positionV relativeFrom="paragraph">
                  <wp:posOffset>-1497965</wp:posOffset>
                </wp:positionV>
                <wp:extent cx="325755" cy="413385"/>
                <wp:effectExtent l="3810" t="0" r="13335" b="27305"/>
                <wp:wrapNone/>
                <wp:docPr id="4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30.55pt;margin-top:-117.95pt;width:25.65pt;height:3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" fillcolor="#4f81bd [3204]" stroked="f" strokeweight="0">
                <v:fill color2="#365e8f [2372]" focusposition=".5,.5" focussize="" focus="100%" type="gradientRadial"/>
                <v:shadow on="t" color="#243f60 [1604]" offset="1pt"/>
              </v:rect>
            </w:pict>
          </mc:Fallback>
        </mc:AlternateContent>
      </w:r>
      <w:r w:rsidR="00B13624" w:rsidRPr="00B40452">
        <w:t>justificativa</w:t>
      </w:r>
    </w:p>
    <w:p w:rsidR="00B13624" w:rsidRPr="00B40452" w:rsidRDefault="00B13624" w:rsidP="00B40452">
      <w:pPr>
        <w:ind w:left="360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 xml:space="preserve">A </w:t>
      </w:r>
      <w:r w:rsidRPr="00B40452">
        <w:rPr>
          <w:rFonts w:ascii="Times New Roman" w:eastAsia="Tahoma" w:hAnsi="Times New Roman"/>
          <w:sz w:val="24"/>
        </w:rPr>
        <w:t xml:space="preserve">Escola </w:t>
      </w:r>
      <w:r w:rsidRPr="00B40452">
        <w:rPr>
          <w:rFonts w:ascii="Times New Roman" w:eastAsia="Arial" w:hAnsi="Times New Roman"/>
          <w:sz w:val="24"/>
        </w:rPr>
        <w:t>Mamãe Margarida, atualmente não possui um sistema de gerenciamento de suas informações e utiliza planilhas de Excel para armazenar todas as informações referentes ao colégio.</w:t>
      </w:r>
    </w:p>
    <w:p w:rsidR="00A46041" w:rsidRPr="00B40452" w:rsidRDefault="00B13624" w:rsidP="00B40452">
      <w:pPr>
        <w:ind w:left="360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 xml:space="preserve">Com o Projeto </w:t>
      </w:r>
      <w:proofErr w:type="spellStart"/>
      <w:proofErr w:type="gramStart"/>
      <w:r w:rsidRPr="00B40452">
        <w:rPr>
          <w:rFonts w:ascii="Times New Roman" w:eastAsia="Arial" w:hAnsi="Times New Roman"/>
          <w:sz w:val="24"/>
        </w:rPr>
        <w:t>SysEMM</w:t>
      </w:r>
      <w:proofErr w:type="spellEnd"/>
      <w:proofErr w:type="gramEnd"/>
      <w:r w:rsidRPr="00B40452">
        <w:rPr>
          <w:rFonts w:ascii="Times New Roman" w:eastAsia="Arial" w:hAnsi="Times New Roman"/>
          <w:sz w:val="24"/>
        </w:rPr>
        <w:t xml:space="preserve"> o colégio Mamãe Margarida terá um sistema de gerenciamento que automatizará tarefas antes executadas por Excel de uma forma segura, rápida e assertiva, ou seja facilitando o trabalho dos demais funcionários da instituição.</w:t>
      </w:r>
    </w:p>
    <w:p w:rsidR="00B13624" w:rsidRPr="005F41F3" w:rsidRDefault="00B13624" w:rsidP="00BA080A">
      <w:pPr>
        <w:pStyle w:val="Ttulo1"/>
      </w:pPr>
      <w:bookmarkStart w:id="12" w:name="_Toc16967777"/>
      <w:r>
        <w:t>objetivos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Acesso aos relatórios e dados de alunos em tempo real;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Acompanhamento diário da movimentação das turmas através de relatórios;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Controle sobre notas, Registro de notas dos alunos e frequências;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Tratamento de observações individuais sobre os alunos em sala de aula;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Exibição de boletim escolar;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Cadastro de alunos;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Cadastro de professores;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Gestão de cursos, turmas, salas e horários;</w:t>
      </w:r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Possibilidade dos responsáveis acompanharem o desenvolvimento dos alunos á distância e em tempo real.</w:t>
      </w:r>
    </w:p>
    <w:p w:rsidR="00F12E17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Perfis diferentes de acesso;</w:t>
      </w:r>
      <w:bookmarkStart w:id="13" w:name="_Toc17202276"/>
      <w:bookmarkEnd w:id="12"/>
    </w:p>
    <w:p w:rsidR="00B13624" w:rsidRPr="00B40452" w:rsidRDefault="00B13624" w:rsidP="00B31918">
      <w:pPr>
        <w:pStyle w:val="PargrafodaLista"/>
        <w:numPr>
          <w:ilvl w:val="0"/>
          <w:numId w:val="5"/>
        </w:numPr>
        <w:spacing w:before="0"/>
        <w:ind w:left="851" w:right="7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Informações de eventos e reuniões acadêmicas.</w:t>
      </w:r>
    </w:p>
    <w:bookmarkEnd w:id="13"/>
    <w:p w:rsidR="00A46041" w:rsidRDefault="00B13624" w:rsidP="00BA080A">
      <w:pPr>
        <w:pStyle w:val="Ttulo1"/>
      </w:pPr>
      <w:r>
        <w:t>responsabilidades e partes interessadas</w:t>
      </w:r>
    </w:p>
    <w:p w:rsidR="005F41F3" w:rsidRPr="005F41F3" w:rsidRDefault="005F41F3" w:rsidP="005F41F3"/>
    <w:tbl>
      <w:tblPr>
        <w:tblW w:w="0" w:type="auto"/>
        <w:tblInd w:w="2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2"/>
        <w:gridCol w:w="2929"/>
        <w:gridCol w:w="1701"/>
        <w:gridCol w:w="1559"/>
        <w:gridCol w:w="2410"/>
      </w:tblGrid>
      <w:tr w:rsidR="00A46041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left w:w="0" w:type="dxa"/>
              <w:right w:w="0" w:type="dxa"/>
            </w:tcMar>
          </w:tcPr>
          <w:p w:rsidR="00A46041" w:rsidRPr="00B40452" w:rsidRDefault="00A46041" w:rsidP="0059681C">
            <w:pPr>
              <w:spacing w:line="240" w:lineRule="auto"/>
              <w:ind w:right="193"/>
              <w:jc w:val="center"/>
              <w:rPr>
                <w:rFonts w:ascii="Times New Roman" w:hAnsi="Times New Roman"/>
                <w:color w:val="FFFFFF" w:themeColor="background1"/>
                <w:sz w:val="24"/>
              </w:rPr>
            </w:pPr>
            <w:r w:rsidRPr="00B40452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NOME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left w:w="0" w:type="dxa"/>
              <w:right w:w="0" w:type="dxa"/>
            </w:tcMar>
          </w:tcPr>
          <w:p w:rsidR="00A46041" w:rsidRPr="00B40452" w:rsidRDefault="00A46041" w:rsidP="0059681C">
            <w:pPr>
              <w:spacing w:line="24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</w:rPr>
            </w:pPr>
            <w:r w:rsidRPr="00B40452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FUNÇÃO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left w:w="0" w:type="dxa"/>
              <w:right w:w="0" w:type="dxa"/>
            </w:tcMar>
          </w:tcPr>
          <w:p w:rsidR="00A46041" w:rsidRPr="00B40452" w:rsidRDefault="00A46041" w:rsidP="0059681C">
            <w:pPr>
              <w:spacing w:line="240" w:lineRule="auto"/>
              <w:ind w:right="173"/>
              <w:jc w:val="center"/>
              <w:rPr>
                <w:rFonts w:ascii="Times New Roman" w:hAnsi="Times New Roman"/>
                <w:color w:val="FFFFFF" w:themeColor="background1"/>
                <w:sz w:val="24"/>
              </w:rPr>
            </w:pPr>
            <w:r w:rsidRPr="00B40452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left w:w="0" w:type="dxa"/>
              <w:right w:w="0" w:type="dxa"/>
            </w:tcMar>
          </w:tcPr>
          <w:p w:rsidR="00A46041" w:rsidRPr="00B40452" w:rsidRDefault="00A46041" w:rsidP="0059681C">
            <w:pPr>
              <w:spacing w:line="24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</w:rPr>
            </w:pPr>
            <w:r w:rsidRPr="00B40452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TELEFONE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left w:w="0" w:type="dxa"/>
              <w:right w:w="0" w:type="dxa"/>
            </w:tcMar>
          </w:tcPr>
          <w:p w:rsidR="00A46041" w:rsidRPr="00B40452" w:rsidRDefault="00A46041" w:rsidP="0059681C">
            <w:pPr>
              <w:spacing w:line="24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</w:rPr>
            </w:pPr>
            <w:r w:rsidRPr="00B40452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E-MAIL</w:t>
            </w:r>
          </w:p>
        </w:tc>
      </w:tr>
      <w:tr w:rsidR="00A46041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Alexandre Augusto / Maria José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0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 xml:space="preserve">Aprovar o </w:t>
            </w:r>
            <w:r w:rsidRPr="00B40452">
              <w:rPr>
                <w:rFonts w:ascii="Times New Roman" w:hAnsi="Times New Roman"/>
                <w:spacing w:val="-10"/>
                <w:sz w:val="24"/>
              </w:rPr>
              <w:t xml:space="preserve">TAP e </w:t>
            </w:r>
            <w:r w:rsidRPr="00B40452">
              <w:rPr>
                <w:rFonts w:ascii="Times New Roman" w:hAnsi="Times New Roman"/>
                <w:sz w:val="24"/>
              </w:rPr>
              <w:t>responsável por definir os requisitos e o escopo do</w:t>
            </w:r>
            <w:r w:rsidRPr="00B40452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B40452">
              <w:rPr>
                <w:rFonts w:ascii="Times New Roman" w:hAnsi="Times New Roman"/>
                <w:sz w:val="24"/>
              </w:rPr>
              <w:t>projeto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  <w:lang w:val="pt-BR"/>
              </w:rPr>
            </w:pPr>
          </w:p>
          <w:p w:rsidR="00A46041" w:rsidRPr="00B40452" w:rsidRDefault="00A46041" w:rsidP="00E274F7">
            <w:pPr>
              <w:spacing w:line="240" w:lineRule="auto"/>
              <w:ind w:left="103" w:right="173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w w:val="95"/>
                <w:sz w:val="24"/>
              </w:rPr>
              <w:t xml:space="preserve">Representante </w:t>
            </w:r>
            <w:r w:rsidRPr="00B40452">
              <w:rPr>
                <w:rFonts w:ascii="Times New Roman" w:hAnsi="Times New Roman"/>
                <w:sz w:val="24"/>
              </w:rPr>
              <w:t>do cliente / Patrocinador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(81) 98835-3020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927FD1" w:rsidP="00E274F7">
            <w:pPr>
              <w:spacing w:line="240" w:lineRule="auto"/>
              <w:jc w:val="center"/>
              <w:rPr>
                <w:rFonts w:ascii="Times New Roman" w:eastAsia="Calibri" w:hAnsi="Times New Roman"/>
                <w:sz w:val="24"/>
              </w:rPr>
            </w:pPr>
            <w:hyperlink r:id="rId11" w:history="1">
              <w:r w:rsidR="00A46041" w:rsidRPr="00B40452">
                <w:rPr>
                  <w:rStyle w:val="Hyperlink"/>
                  <w:rFonts w:ascii="Times New Roman" w:eastAsia="Calibri" w:hAnsi="Times New Roman"/>
                  <w:sz w:val="24"/>
                </w:rPr>
                <w:t>Alexandyaugusto@hotmail.com</w:t>
              </w:r>
            </w:hyperlink>
          </w:p>
          <w:p w:rsidR="00A46041" w:rsidRPr="00B40452" w:rsidRDefault="00A46041" w:rsidP="00E274F7">
            <w:pPr>
              <w:spacing w:line="240" w:lineRule="auto"/>
              <w:jc w:val="center"/>
              <w:rPr>
                <w:rFonts w:ascii="Times New Roman" w:eastAsia="Calibri" w:hAnsi="Times New Roman"/>
                <w:sz w:val="24"/>
              </w:rPr>
            </w:pPr>
          </w:p>
        </w:tc>
      </w:tr>
      <w:tr w:rsidR="00A46041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lastRenderedPageBreak/>
              <w:t>Tairine Mousinho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0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 xml:space="preserve">Receber as alterações do escopo solicitadas, avaliar os impactos dessas alterações, responsável pela </w:t>
            </w:r>
            <w:r w:rsidR="001211AD" w:rsidRPr="00B40452">
              <w:rPr>
                <w:rFonts w:ascii="Times New Roman" w:hAnsi="Times New Roman"/>
                <w:sz w:val="24"/>
              </w:rPr>
              <w:t>GP.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line="240" w:lineRule="auto"/>
              <w:ind w:left="103" w:right="173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>Gerente de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(81) 99278-1974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1211AD" w:rsidP="00E274F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Optimum" w:hAnsi="Optimum"/>
                <w:b/>
                <w:noProof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F2A31D" wp14:editId="676857FD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-1667510</wp:posOffset>
                      </wp:positionV>
                      <wp:extent cx="325755" cy="413385"/>
                      <wp:effectExtent l="0" t="0" r="17145" b="43815"/>
                      <wp:wrapNone/>
                      <wp:docPr id="47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147.6pt;margin-top:-131.3pt;width:25.65pt;height:3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" fillcolor="#4f81bd [3204]" stroked="f" strokeweight="0">
                      <v:fill color2="#365e8f [2372]" focusposition=".5,.5" focussize="" focus="100%" type="gradientRadial"/>
                      <v:shadow on="t" color="#243f60 [1604]" offset="1pt"/>
                    </v:rect>
                  </w:pict>
                </mc:Fallback>
              </mc:AlternateContent>
            </w:r>
            <w:hyperlink r:id="rId12" w:history="1">
              <w:r w:rsidR="00A46041" w:rsidRPr="00B40452">
                <w:rPr>
                  <w:rStyle w:val="Hyperlink"/>
                  <w:rFonts w:ascii="Times New Roman" w:hAnsi="Times New Roman"/>
                  <w:sz w:val="24"/>
                </w:rPr>
                <w:t>taimousinho@hotmail.com</w:t>
              </w:r>
            </w:hyperlink>
          </w:p>
        </w:tc>
      </w:tr>
      <w:tr w:rsidR="00A46041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Eucimar Pedro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0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 xml:space="preserve">Responsável por definir as tecnologias, padrões de projetos e ferramentas para o desenvolvimento do sistema, controle de mudanças e metodologias de </w:t>
            </w:r>
            <w:r w:rsidR="001211AD" w:rsidRPr="00B40452">
              <w:rPr>
                <w:rFonts w:ascii="Times New Roman" w:hAnsi="Times New Roman"/>
                <w:sz w:val="24"/>
              </w:rPr>
              <w:t>processo.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A46041" w:rsidRPr="00B40452" w:rsidRDefault="00A46041" w:rsidP="00E274F7">
            <w:pPr>
              <w:spacing w:line="240" w:lineRule="auto"/>
              <w:ind w:left="103" w:right="173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 xml:space="preserve">Gerente de </w:t>
            </w:r>
            <w:r w:rsidRPr="00B40452">
              <w:rPr>
                <w:rFonts w:ascii="Times New Roman" w:hAnsi="Times New Roman"/>
                <w:w w:val="95"/>
                <w:sz w:val="24"/>
              </w:rPr>
              <w:t xml:space="preserve">Configurações e </w:t>
            </w:r>
            <w:r w:rsidRPr="00B40452">
              <w:rPr>
                <w:rFonts w:ascii="Times New Roman" w:hAnsi="Times New Roman"/>
                <w:sz w:val="24"/>
              </w:rPr>
              <w:t>Processos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(81) 99784-0371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927FD1" w:rsidP="00E274F7">
            <w:pPr>
              <w:spacing w:line="240" w:lineRule="auto"/>
              <w:jc w:val="center"/>
              <w:rPr>
                <w:rFonts w:ascii="Times New Roman" w:eastAsia="Arial" w:hAnsi="Times New Roman"/>
                <w:sz w:val="24"/>
              </w:rPr>
            </w:pPr>
            <w:hyperlink r:id="rId13" w:history="1">
              <w:r w:rsidR="00A46041" w:rsidRPr="00B40452">
                <w:rPr>
                  <w:rStyle w:val="Hyperlink"/>
                  <w:rFonts w:ascii="Times New Roman" w:eastAsia="Arial" w:hAnsi="Times New Roman"/>
                  <w:sz w:val="24"/>
                </w:rPr>
                <w:t>Alexandyaugusto@hotmail.com</w:t>
              </w:r>
            </w:hyperlink>
          </w:p>
          <w:p w:rsidR="00A46041" w:rsidRPr="00B40452" w:rsidRDefault="00A46041" w:rsidP="00E274F7">
            <w:pPr>
              <w:spacing w:line="240" w:lineRule="auto"/>
              <w:jc w:val="center"/>
              <w:rPr>
                <w:rFonts w:ascii="Times New Roman" w:eastAsia="Arial" w:hAnsi="Times New Roman"/>
                <w:sz w:val="24"/>
              </w:rPr>
            </w:pPr>
          </w:p>
          <w:p w:rsidR="00A46041" w:rsidRPr="00B40452" w:rsidRDefault="00A46041" w:rsidP="00E274F7">
            <w:pPr>
              <w:spacing w:line="240" w:lineRule="auto"/>
              <w:jc w:val="center"/>
              <w:rPr>
                <w:rFonts w:ascii="Times New Roman" w:eastAsia="Calibri" w:hAnsi="Times New Roman"/>
                <w:sz w:val="24"/>
              </w:rPr>
            </w:pPr>
          </w:p>
          <w:p w:rsidR="00A46041" w:rsidRPr="00B40452" w:rsidRDefault="00A46041" w:rsidP="00E274F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46041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Anderson Santana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pStyle w:val="TableParagraph"/>
              <w:spacing w:before="52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4045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Avaliar escopo e produto do</w:t>
            </w:r>
          </w:p>
          <w:p w:rsidR="00A46041" w:rsidRPr="00B40452" w:rsidRDefault="00A46041" w:rsidP="00A46041">
            <w:pPr>
              <w:pStyle w:val="TableParagraph"/>
              <w:spacing w:before="52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4045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Projeto, apoiar o gerente na viabilização do projeto, coletar </w:t>
            </w:r>
            <w:r w:rsidR="001211AD" w:rsidRPr="00B4045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requisitos.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041" w:rsidRPr="00B40452" w:rsidRDefault="00A46041" w:rsidP="00E274F7">
            <w:pPr>
              <w:spacing w:line="240" w:lineRule="auto"/>
              <w:ind w:left="103" w:right="173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>Analista de Sistema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(81) 99130-1895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927FD1" w:rsidP="00E274F7">
            <w:pPr>
              <w:spacing w:line="240" w:lineRule="auto"/>
              <w:jc w:val="center"/>
              <w:rPr>
                <w:rFonts w:ascii="Times New Roman" w:hAnsi="Times New Roman"/>
                <w:color w:val="666666"/>
                <w:sz w:val="24"/>
                <w:shd w:val="clear" w:color="auto" w:fill="FFFFFF"/>
              </w:rPr>
            </w:pPr>
            <w:hyperlink r:id="rId14" w:history="1">
              <w:r w:rsidR="00A46041" w:rsidRPr="00B40452">
                <w:rPr>
                  <w:rStyle w:val="Hyperlink"/>
                  <w:rFonts w:ascii="Times New Roman" w:hAnsi="Times New Roman"/>
                  <w:sz w:val="24"/>
                  <w:shd w:val="clear" w:color="auto" w:fill="FFFFFF"/>
                </w:rPr>
                <w:t>andersonzen@gmail.com</w:t>
              </w:r>
            </w:hyperlink>
          </w:p>
          <w:p w:rsidR="00A46041" w:rsidRPr="00B40452" w:rsidRDefault="00A46041" w:rsidP="00E274F7">
            <w:pPr>
              <w:spacing w:line="240" w:lineRule="auto"/>
              <w:jc w:val="center"/>
              <w:rPr>
                <w:rFonts w:ascii="Times New Roman" w:eastAsia="Calibri" w:hAnsi="Times New Roman"/>
                <w:sz w:val="24"/>
              </w:rPr>
            </w:pPr>
          </w:p>
        </w:tc>
      </w:tr>
      <w:tr w:rsidR="00A46041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Alisson Filipe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A46041">
            <w:pPr>
              <w:pStyle w:val="TableParagraph"/>
              <w:spacing w:before="52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4045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Executar o desenvolvimento do produto do projeto e realizar testes do produto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line="240" w:lineRule="auto"/>
              <w:ind w:left="103" w:right="173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>Engenheiro de Software</w:t>
            </w:r>
            <w:r w:rsidRPr="00B40452">
              <w:rPr>
                <w:rFonts w:ascii="Times New Roman" w:eastAsia="Calibri" w:hAnsi="Times New Roman"/>
                <w:sz w:val="24"/>
              </w:rPr>
              <w:t xml:space="preserve"> / </w:t>
            </w:r>
            <w:r w:rsidRPr="00B40452">
              <w:rPr>
                <w:rFonts w:ascii="Times New Roman" w:hAnsi="Times New Roman"/>
                <w:sz w:val="24"/>
              </w:rPr>
              <w:t>Engenheiro de Teste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(81) 98475-4828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A46041" w:rsidRPr="00B40452" w:rsidRDefault="00927FD1" w:rsidP="00E274F7">
            <w:pPr>
              <w:spacing w:line="240" w:lineRule="auto"/>
              <w:jc w:val="center"/>
              <w:rPr>
                <w:rFonts w:ascii="Times New Roman" w:hAnsi="Times New Roman"/>
                <w:color w:val="666666"/>
                <w:sz w:val="24"/>
                <w:shd w:val="clear" w:color="auto" w:fill="FFFFFF"/>
              </w:rPr>
            </w:pPr>
            <w:hyperlink r:id="rId15" w:history="1">
              <w:r w:rsidR="00A46041" w:rsidRPr="00B40452">
                <w:rPr>
                  <w:rStyle w:val="Hyperlink"/>
                  <w:rFonts w:ascii="Times New Roman" w:hAnsi="Times New Roman"/>
                  <w:sz w:val="24"/>
                  <w:shd w:val="clear" w:color="auto" w:fill="FFFFFF"/>
                </w:rPr>
                <w:t>alissonfilipe@hotmail.com</w:t>
              </w:r>
            </w:hyperlink>
          </w:p>
          <w:p w:rsidR="00A46041" w:rsidRPr="00B40452" w:rsidRDefault="00A46041" w:rsidP="00E274F7">
            <w:pPr>
              <w:spacing w:line="240" w:lineRule="auto"/>
              <w:jc w:val="center"/>
              <w:rPr>
                <w:rFonts w:ascii="Times New Roman" w:eastAsia="Calibri" w:hAnsi="Times New Roman"/>
                <w:sz w:val="24"/>
              </w:rPr>
            </w:pPr>
          </w:p>
        </w:tc>
      </w:tr>
      <w:tr w:rsidR="00A46041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Misael Augusto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line="240" w:lineRule="auto"/>
              <w:ind w:left="50" w:right="60"/>
              <w:jc w:val="center"/>
              <w:rPr>
                <w:rFonts w:ascii="Times New Roman" w:eastAsia="Arial" w:hAnsi="Times New Roman"/>
                <w:sz w:val="24"/>
              </w:rPr>
            </w:pPr>
            <w:r w:rsidRPr="00B40452">
              <w:rPr>
                <w:rFonts w:ascii="Times New Roman" w:eastAsia="Arial" w:hAnsi="Times New Roman"/>
                <w:sz w:val="24"/>
              </w:rPr>
              <w:t>Executar o desenvolvimento do produto do projeto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line="240" w:lineRule="auto"/>
              <w:ind w:left="103" w:right="173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 xml:space="preserve">Engenheiro de Software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A46041" w:rsidP="00E274F7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 w:rsidRPr="00B40452">
              <w:rPr>
                <w:rFonts w:ascii="Times New Roman" w:eastAsia="Calibri" w:hAnsi="Times New Roman"/>
                <w:sz w:val="24"/>
              </w:rPr>
              <w:t>(81) 98523-5161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46041" w:rsidRPr="00B40452" w:rsidRDefault="00927FD1" w:rsidP="00E274F7">
            <w:pPr>
              <w:spacing w:line="240" w:lineRule="auto"/>
              <w:jc w:val="center"/>
              <w:rPr>
                <w:rFonts w:ascii="Times New Roman" w:hAnsi="Times New Roman"/>
                <w:color w:val="666666"/>
                <w:sz w:val="24"/>
                <w:shd w:val="clear" w:color="auto" w:fill="FFFFFF"/>
              </w:rPr>
            </w:pPr>
            <w:hyperlink r:id="rId16" w:history="1">
              <w:r w:rsidR="00A46041" w:rsidRPr="00B40452">
                <w:rPr>
                  <w:rStyle w:val="Hyperlink"/>
                  <w:rFonts w:ascii="Times New Roman" w:hAnsi="Times New Roman"/>
                  <w:sz w:val="24"/>
                  <w:shd w:val="clear" w:color="auto" w:fill="FFFFFF"/>
                </w:rPr>
                <w:t>misa2546@gmail.com</w:t>
              </w:r>
            </w:hyperlink>
          </w:p>
          <w:p w:rsidR="00A46041" w:rsidRPr="00B40452" w:rsidRDefault="00A46041" w:rsidP="00E274F7">
            <w:pPr>
              <w:spacing w:line="240" w:lineRule="auto"/>
              <w:jc w:val="center"/>
              <w:rPr>
                <w:rFonts w:ascii="Times New Roman" w:eastAsia="Calibri" w:hAnsi="Times New Roman"/>
                <w:sz w:val="24"/>
              </w:rPr>
            </w:pPr>
          </w:p>
        </w:tc>
      </w:tr>
      <w:tr w:rsidR="00FC0DFA" w:rsidTr="00B40452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FC0DFA" w:rsidRDefault="00FC0DFA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</w:p>
          <w:p w:rsidR="00FC0DFA" w:rsidRDefault="00927FD1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Mauro Costa</w:t>
            </w:r>
          </w:p>
          <w:p w:rsidR="00FC0DFA" w:rsidRPr="00B40452" w:rsidRDefault="00FC0DFA" w:rsidP="00E274F7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FC0DFA" w:rsidRPr="00B40452" w:rsidRDefault="00315569" w:rsidP="00E274F7">
            <w:pPr>
              <w:spacing w:line="240" w:lineRule="auto"/>
              <w:ind w:left="50" w:right="60"/>
              <w:jc w:val="center"/>
              <w:rPr>
                <w:rFonts w:ascii="Times New Roman" w:eastAsia="Arial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>Executar o desenvolvimento do produto do projeto e realizar testes do produto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FC0DFA" w:rsidRPr="00B40452" w:rsidRDefault="00315569" w:rsidP="00E274F7">
            <w:pPr>
              <w:spacing w:line="240" w:lineRule="auto"/>
              <w:ind w:left="103" w:right="173"/>
              <w:jc w:val="center"/>
              <w:rPr>
                <w:rFonts w:ascii="Times New Roman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>Engenheiro de Software</w:t>
            </w:r>
            <w:r w:rsidRPr="00B40452">
              <w:rPr>
                <w:rFonts w:ascii="Times New Roman" w:eastAsia="Calibri" w:hAnsi="Times New Roman"/>
                <w:sz w:val="24"/>
              </w:rPr>
              <w:t xml:space="preserve"> / </w:t>
            </w:r>
            <w:r w:rsidRPr="00B40452">
              <w:rPr>
                <w:rFonts w:ascii="Times New Roman" w:hAnsi="Times New Roman"/>
                <w:sz w:val="24"/>
              </w:rPr>
              <w:t>Engenheiro de Teste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FC0DFA" w:rsidRPr="00B40452" w:rsidRDefault="00566566" w:rsidP="00E274F7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(81) 99971-3583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66566" w:rsidRDefault="00566566" w:rsidP="00566566">
            <w:pPr>
              <w:spacing w:line="240" w:lineRule="auto"/>
              <w:jc w:val="center"/>
            </w:pPr>
            <w:hyperlink r:id="rId17" w:history="1">
              <w:r w:rsidRPr="008A329E">
                <w:rPr>
                  <w:rStyle w:val="Hyperlink"/>
                </w:rPr>
                <w:t>maurocc75@gmail.com</w:t>
              </w:r>
            </w:hyperlink>
          </w:p>
          <w:p w:rsidR="00566566" w:rsidRDefault="00566566" w:rsidP="00566566">
            <w:pPr>
              <w:spacing w:line="240" w:lineRule="auto"/>
              <w:jc w:val="center"/>
            </w:pPr>
          </w:p>
          <w:p w:rsidR="00566566" w:rsidRDefault="00566566" w:rsidP="00566566">
            <w:pPr>
              <w:spacing w:line="240" w:lineRule="auto"/>
              <w:jc w:val="center"/>
            </w:pPr>
          </w:p>
        </w:tc>
      </w:tr>
    </w:tbl>
    <w:p w:rsidR="00D13A63" w:rsidRDefault="00A46041" w:rsidP="00BA080A">
      <w:pPr>
        <w:pStyle w:val="Ttulo1"/>
      </w:pPr>
      <w:r>
        <w:t>escopo</w:t>
      </w:r>
    </w:p>
    <w:p w:rsidR="00A46041" w:rsidRPr="00B40452" w:rsidRDefault="00A46041" w:rsidP="003B76DA">
      <w:pPr>
        <w:ind w:left="360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 xml:space="preserve">O escopo do projeto refere-se </w:t>
      </w:r>
      <w:proofErr w:type="gramStart"/>
      <w:r w:rsidRPr="00B40452">
        <w:rPr>
          <w:rFonts w:ascii="Times New Roman" w:eastAsia="Arial" w:hAnsi="Times New Roman"/>
          <w:sz w:val="24"/>
        </w:rPr>
        <w:t>a</w:t>
      </w:r>
      <w:proofErr w:type="gramEnd"/>
      <w:r w:rsidRPr="00B40452">
        <w:rPr>
          <w:rFonts w:ascii="Times New Roman" w:eastAsia="Arial" w:hAnsi="Times New Roman"/>
          <w:sz w:val="24"/>
        </w:rPr>
        <w:t xml:space="preserve"> implantação do SysEMM, ou seja, o gerenciamento escolar que será desenvolvido para facilitar as atividades da coordenação do colégio, com base nas necessidades do cliente, com todas premissas e restrições:</w:t>
      </w:r>
    </w:p>
    <w:p w:rsidR="00A46041" w:rsidRPr="00B40452" w:rsidRDefault="00A46041" w:rsidP="00B31918">
      <w:pPr>
        <w:pStyle w:val="PargrafodaLista"/>
        <w:numPr>
          <w:ilvl w:val="0"/>
          <w:numId w:val="4"/>
        </w:numPr>
        <w:spacing w:before="0" w:after="160"/>
        <w:ind w:left="851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Fazer o armazenamento de informações referente ao colégio, alunos, professores e demais funcionários;</w:t>
      </w:r>
    </w:p>
    <w:p w:rsidR="003D1DFB" w:rsidRPr="00B40452" w:rsidRDefault="00A46041" w:rsidP="00B31918">
      <w:pPr>
        <w:pStyle w:val="PargrafodaLista"/>
        <w:numPr>
          <w:ilvl w:val="0"/>
          <w:numId w:val="4"/>
        </w:numPr>
        <w:spacing w:before="0" w:after="160"/>
        <w:ind w:left="851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Postagens no aplicativo mobile com informativos relevantes aos pais sobre alunos;</w:t>
      </w:r>
    </w:p>
    <w:p w:rsidR="00A46041" w:rsidRPr="00C05CFF" w:rsidRDefault="00787A90" w:rsidP="00BA080A">
      <w:pPr>
        <w:pStyle w:val="Ttulo1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E1CA9" wp14:editId="25CE3CC3">
                <wp:simplePos x="0" y="0"/>
                <wp:positionH relativeFrom="column">
                  <wp:posOffset>6737985</wp:posOffset>
                </wp:positionH>
                <wp:positionV relativeFrom="paragraph">
                  <wp:posOffset>-1480185</wp:posOffset>
                </wp:positionV>
                <wp:extent cx="325755" cy="413385"/>
                <wp:effectExtent l="3810" t="0" r="13335" b="28575"/>
                <wp:wrapNone/>
                <wp:docPr id="4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30.55pt;margin-top:-116.55pt;width:25.65pt;height:3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4uJA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" fillcolor="#4f81bd [3204]" stroked="f" strokeweight="0">
                <v:fill color2="#365e8f [2372]" focusposition=".5,.5" focussize="" focus="100%" type="gradientRadial"/>
                <v:shadow on="t" color="#243f60 [1604]" offset="1pt"/>
              </v:rect>
            </w:pict>
          </mc:Fallback>
        </mc:AlternateContent>
      </w:r>
      <w:r w:rsidR="00A46041">
        <w:t>não escopo</w:t>
      </w:r>
    </w:p>
    <w:p w:rsidR="00A46041" w:rsidRDefault="00A46041" w:rsidP="00B31918">
      <w:pPr>
        <w:pStyle w:val="PargrafodaLista"/>
        <w:widowControl w:val="0"/>
        <w:numPr>
          <w:ilvl w:val="0"/>
          <w:numId w:val="3"/>
        </w:numPr>
        <w:tabs>
          <w:tab w:val="left" w:pos="942"/>
        </w:tabs>
        <w:spacing w:before="0"/>
        <w:ind w:left="851"/>
        <w:rPr>
          <w:rFonts w:ascii="Times New Roman" w:hAnsi="Times New Roman"/>
          <w:sz w:val="24"/>
        </w:rPr>
      </w:pPr>
      <w:r w:rsidRPr="00B40452">
        <w:rPr>
          <w:rFonts w:ascii="Times New Roman" w:hAnsi="Times New Roman"/>
          <w:sz w:val="24"/>
        </w:rPr>
        <w:t>Manutenção nos equipamentos de informática e impressoras utilizadas pela</w:t>
      </w:r>
      <w:r w:rsidRPr="00B40452">
        <w:rPr>
          <w:rFonts w:ascii="Times New Roman" w:hAnsi="Times New Roman"/>
          <w:spacing w:val="-24"/>
          <w:sz w:val="24"/>
        </w:rPr>
        <w:t xml:space="preserve"> </w:t>
      </w:r>
      <w:r w:rsidRPr="00B40452">
        <w:rPr>
          <w:rFonts w:ascii="Times New Roman" w:hAnsi="Times New Roman"/>
          <w:sz w:val="24"/>
        </w:rPr>
        <w:t>aplicação.</w:t>
      </w:r>
    </w:p>
    <w:p w:rsidR="001211AD" w:rsidRPr="00B40452" w:rsidRDefault="001211AD" w:rsidP="001211AD">
      <w:pPr>
        <w:pStyle w:val="PargrafodaLista"/>
        <w:widowControl w:val="0"/>
        <w:tabs>
          <w:tab w:val="left" w:pos="942"/>
        </w:tabs>
        <w:spacing w:before="0"/>
        <w:ind w:left="851"/>
        <w:rPr>
          <w:rFonts w:ascii="Times New Roman" w:hAnsi="Times New Roman"/>
          <w:sz w:val="24"/>
        </w:rPr>
      </w:pPr>
    </w:p>
    <w:p w:rsidR="001325CB" w:rsidRPr="005F41F3" w:rsidRDefault="001325CB" w:rsidP="00BA080A">
      <w:pPr>
        <w:pStyle w:val="Ttulo1"/>
      </w:pPr>
      <w:r>
        <w:t>premissas</w:t>
      </w:r>
    </w:p>
    <w:p w:rsidR="001325CB" w:rsidRPr="00B40452" w:rsidRDefault="001325CB" w:rsidP="00B31918">
      <w:pPr>
        <w:numPr>
          <w:ilvl w:val="0"/>
          <w:numId w:val="2"/>
        </w:numPr>
        <w:tabs>
          <w:tab w:val="left" w:pos="941"/>
          <w:tab w:val="left" w:pos="942"/>
        </w:tabs>
        <w:spacing w:before="1"/>
        <w:ind w:left="851" w:right="155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Apoio do cliente;</w:t>
      </w:r>
    </w:p>
    <w:p w:rsidR="001325CB" w:rsidRPr="00B40452" w:rsidRDefault="001325CB" w:rsidP="00B31918">
      <w:pPr>
        <w:numPr>
          <w:ilvl w:val="0"/>
          <w:numId w:val="2"/>
        </w:numPr>
        <w:tabs>
          <w:tab w:val="left" w:pos="941"/>
          <w:tab w:val="left" w:pos="942"/>
        </w:tabs>
        <w:spacing w:before="1"/>
        <w:ind w:left="851" w:right="155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Apoio da equipe de funcionários que fazem parte do Educandário Mamãe Margarida;</w:t>
      </w:r>
    </w:p>
    <w:p w:rsidR="001325CB" w:rsidRPr="00B40452" w:rsidRDefault="001325CB" w:rsidP="00B31918">
      <w:pPr>
        <w:numPr>
          <w:ilvl w:val="0"/>
          <w:numId w:val="2"/>
        </w:numPr>
        <w:tabs>
          <w:tab w:val="left" w:pos="941"/>
          <w:tab w:val="left" w:pos="942"/>
        </w:tabs>
        <w:spacing w:before="1"/>
        <w:ind w:left="851" w:right="155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Cumprir os prazos seguindo o cronograma estabelecido;</w:t>
      </w:r>
    </w:p>
    <w:p w:rsidR="001325CB" w:rsidRDefault="001325CB" w:rsidP="00B31918">
      <w:pPr>
        <w:numPr>
          <w:ilvl w:val="0"/>
          <w:numId w:val="2"/>
        </w:numPr>
        <w:tabs>
          <w:tab w:val="left" w:pos="941"/>
          <w:tab w:val="left" w:pos="942"/>
        </w:tabs>
        <w:spacing w:before="1"/>
        <w:ind w:left="851" w:right="155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Disponibilidade de equipamentos para operabilidade do software e de internet.</w:t>
      </w:r>
    </w:p>
    <w:p w:rsidR="00804EDF" w:rsidRPr="00B40452" w:rsidRDefault="00804EDF" w:rsidP="00804EDF">
      <w:pPr>
        <w:tabs>
          <w:tab w:val="left" w:pos="941"/>
          <w:tab w:val="left" w:pos="942"/>
        </w:tabs>
        <w:spacing w:before="1"/>
        <w:ind w:left="851" w:right="155"/>
        <w:jc w:val="left"/>
        <w:rPr>
          <w:rFonts w:ascii="Times New Roman" w:eastAsia="Arial" w:hAnsi="Times New Roman"/>
          <w:sz w:val="24"/>
        </w:rPr>
      </w:pPr>
    </w:p>
    <w:p w:rsidR="0059681C" w:rsidRPr="0059681C" w:rsidRDefault="001325CB" w:rsidP="00BA080A">
      <w:pPr>
        <w:pStyle w:val="Ttulo1"/>
      </w:pPr>
      <w:r>
        <w:t>restrições</w:t>
      </w:r>
    </w:p>
    <w:p w:rsidR="001325CB" w:rsidRPr="00B40452" w:rsidRDefault="001325CB" w:rsidP="00B31918">
      <w:pPr>
        <w:pStyle w:val="PargrafodaLista"/>
        <w:numPr>
          <w:ilvl w:val="0"/>
          <w:numId w:val="6"/>
        </w:numPr>
        <w:tabs>
          <w:tab w:val="left" w:pos="941"/>
          <w:tab w:val="left" w:pos="942"/>
        </w:tabs>
        <w:spacing w:before="1"/>
        <w:ind w:left="851" w:right="15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Embora o sistema de arquivo possa ser implantado em qualquer organização educacional, o desenvolvimento deste visa atender as necessidades específicas do Educandário Mamãe Margarida;</w:t>
      </w:r>
    </w:p>
    <w:p w:rsidR="001325CB" w:rsidRPr="00B40452" w:rsidRDefault="001325CB" w:rsidP="00B31918">
      <w:pPr>
        <w:pStyle w:val="PargrafodaLista"/>
        <w:numPr>
          <w:ilvl w:val="0"/>
          <w:numId w:val="6"/>
        </w:numPr>
        <w:tabs>
          <w:tab w:val="left" w:pos="941"/>
          <w:tab w:val="left" w:pos="942"/>
        </w:tabs>
        <w:spacing w:before="1"/>
        <w:ind w:left="851" w:right="15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Para outro colégio o sistema terá que ser adaptado aos padrões da instituição, visto que cada colégio tem sua característica própria;</w:t>
      </w:r>
    </w:p>
    <w:p w:rsidR="001325CB" w:rsidRPr="00B40452" w:rsidRDefault="001325CB" w:rsidP="00B31918">
      <w:pPr>
        <w:pStyle w:val="PargrafodaLista"/>
        <w:numPr>
          <w:ilvl w:val="0"/>
          <w:numId w:val="6"/>
        </w:numPr>
        <w:tabs>
          <w:tab w:val="left" w:pos="941"/>
          <w:tab w:val="left" w:pos="942"/>
        </w:tabs>
        <w:spacing w:before="1"/>
        <w:ind w:left="851" w:right="15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 xml:space="preserve">E o desenvolvimento do sistema visar </w:t>
      </w:r>
      <w:r w:rsidR="001211AD" w:rsidRPr="00B40452">
        <w:rPr>
          <w:rFonts w:ascii="Times New Roman" w:eastAsia="Arial" w:hAnsi="Times New Roman"/>
          <w:sz w:val="24"/>
        </w:rPr>
        <w:t>à</w:t>
      </w:r>
      <w:r w:rsidRPr="00B40452">
        <w:rPr>
          <w:rFonts w:ascii="Times New Roman" w:eastAsia="Arial" w:hAnsi="Times New Roman"/>
          <w:sz w:val="24"/>
        </w:rPr>
        <w:t xml:space="preserve"> implantação em instituições que ainda não tem um sistema de gerenciamento.</w:t>
      </w:r>
    </w:p>
    <w:p w:rsidR="001325CB" w:rsidRDefault="001325CB" w:rsidP="00B31918">
      <w:pPr>
        <w:pStyle w:val="PargrafodaLista"/>
        <w:numPr>
          <w:ilvl w:val="0"/>
          <w:numId w:val="6"/>
        </w:numPr>
        <w:tabs>
          <w:tab w:val="left" w:pos="941"/>
          <w:tab w:val="left" w:pos="942"/>
        </w:tabs>
        <w:spacing w:before="1"/>
        <w:ind w:left="851" w:right="155"/>
        <w:rPr>
          <w:rFonts w:ascii="Times New Roman" w:eastAsia="Arial" w:hAnsi="Times New Roman"/>
        </w:rPr>
      </w:pPr>
      <w:r w:rsidRPr="00B40452">
        <w:rPr>
          <w:rFonts w:ascii="Times New Roman" w:eastAsia="Arial" w:hAnsi="Times New Roman"/>
          <w:sz w:val="24"/>
        </w:rPr>
        <w:t>De início será apenas para o Educandário Mamãe Margarida tanto para o desenvolvimento como para teste do software, podendo evidentemente ser vendido para outras organizações</w:t>
      </w:r>
      <w:r w:rsidRPr="001325CB">
        <w:rPr>
          <w:rFonts w:ascii="Times New Roman" w:eastAsia="Arial" w:hAnsi="Times New Roman"/>
        </w:rPr>
        <w:t>.</w:t>
      </w:r>
    </w:p>
    <w:p w:rsidR="00804EDF" w:rsidRPr="00C05CFF" w:rsidRDefault="00804EDF" w:rsidP="00804EDF">
      <w:pPr>
        <w:pStyle w:val="PargrafodaLista"/>
        <w:tabs>
          <w:tab w:val="left" w:pos="941"/>
          <w:tab w:val="left" w:pos="942"/>
        </w:tabs>
        <w:spacing w:before="1"/>
        <w:ind w:left="851" w:right="155"/>
        <w:rPr>
          <w:rFonts w:ascii="Times New Roman" w:eastAsia="Arial" w:hAnsi="Times New Roman"/>
        </w:rPr>
      </w:pPr>
    </w:p>
    <w:p w:rsidR="00A46041" w:rsidRPr="005F41F3" w:rsidRDefault="001325CB" w:rsidP="00BA080A">
      <w:pPr>
        <w:pStyle w:val="Ttulo1"/>
      </w:pPr>
      <w:r>
        <w:t>previsão de risco</w:t>
      </w:r>
    </w:p>
    <w:p w:rsidR="001325CB" w:rsidRPr="00B40452" w:rsidRDefault="001325CB" w:rsidP="00B31918">
      <w:pPr>
        <w:pStyle w:val="PargrafodaLista"/>
        <w:numPr>
          <w:ilvl w:val="0"/>
          <w:numId w:val="7"/>
        </w:numPr>
        <w:tabs>
          <w:tab w:val="left" w:pos="942"/>
        </w:tabs>
        <w:spacing w:before="1"/>
        <w:ind w:left="851" w:right="155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 xml:space="preserve">Indisponibilidade de tempo do </w:t>
      </w:r>
      <w:proofErr w:type="spellStart"/>
      <w:r w:rsidRPr="00B40452">
        <w:rPr>
          <w:rFonts w:ascii="Times New Roman" w:eastAsia="Arial" w:hAnsi="Times New Roman"/>
          <w:sz w:val="24"/>
        </w:rPr>
        <w:t>stakeholder</w:t>
      </w:r>
      <w:proofErr w:type="spellEnd"/>
      <w:r w:rsidRPr="00B40452">
        <w:rPr>
          <w:rFonts w:ascii="Times New Roman" w:eastAsia="Arial" w:hAnsi="Times New Roman"/>
          <w:sz w:val="24"/>
        </w:rPr>
        <w:t>, devido as suas atividades diárias.</w:t>
      </w:r>
    </w:p>
    <w:p w:rsidR="001325CB" w:rsidRPr="00B40452" w:rsidRDefault="001325CB" w:rsidP="00B31918">
      <w:pPr>
        <w:pStyle w:val="PargrafodaLista"/>
        <w:numPr>
          <w:ilvl w:val="0"/>
          <w:numId w:val="7"/>
        </w:numPr>
        <w:tabs>
          <w:tab w:val="left" w:pos="942"/>
        </w:tabs>
        <w:spacing w:before="1"/>
        <w:ind w:left="851" w:right="155"/>
        <w:rPr>
          <w:rFonts w:ascii="Times New Roman" w:eastAsia="Arial" w:hAnsi="Times New Roman"/>
          <w:sz w:val="24"/>
        </w:rPr>
      </w:pPr>
      <w:r w:rsidRPr="00B40452">
        <w:rPr>
          <w:rFonts w:ascii="Times New Roman" w:hAnsi="Times New Roman"/>
          <w:sz w:val="24"/>
        </w:rPr>
        <w:t xml:space="preserve">Resistência dos usuários de outros setores para alimentar o sistema de arquivo dentro do novo padrão. </w:t>
      </w:r>
    </w:p>
    <w:p w:rsidR="0059681C" w:rsidRPr="00C05CFF" w:rsidRDefault="00804EDF" w:rsidP="00BA080A">
      <w:pPr>
        <w:pStyle w:val="Ttulo1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2DDB8" wp14:editId="2740ADD1">
                <wp:simplePos x="0" y="0"/>
                <wp:positionH relativeFrom="column">
                  <wp:posOffset>6730365</wp:posOffset>
                </wp:positionH>
                <wp:positionV relativeFrom="paragraph">
                  <wp:posOffset>-1463040</wp:posOffset>
                </wp:positionV>
                <wp:extent cx="325755" cy="413385"/>
                <wp:effectExtent l="0" t="0" r="17145" b="43815"/>
                <wp:wrapNone/>
                <wp:docPr id="4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529.95pt;margin-top:-115.2pt;width:25.65pt;height:3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" fillcolor="#4f81bd [3204]" stroked="f" strokeweight="0">
                <v:fill color2="#365e8f [2372]" focusposition=".5,.5" focussize="" focus="100%" type="gradientRadial"/>
                <v:shadow on="t" color="#243f60 [1604]" offset="1pt"/>
              </v:rect>
            </w:pict>
          </mc:Fallback>
        </mc:AlternateContent>
      </w:r>
      <w:r w:rsidR="001325CB">
        <w:t>estimação de tempo</w:t>
      </w:r>
    </w:p>
    <w:p w:rsidR="001325CB" w:rsidRPr="00B40452" w:rsidRDefault="001325CB" w:rsidP="00B31918">
      <w:pPr>
        <w:pStyle w:val="PargrafodaLista"/>
        <w:numPr>
          <w:ilvl w:val="0"/>
          <w:numId w:val="8"/>
        </w:numPr>
        <w:tabs>
          <w:tab w:val="left" w:pos="851"/>
        </w:tabs>
        <w:spacing w:before="0"/>
        <w:ind w:left="851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Data de início do projeto: 01/03/2019</w:t>
      </w:r>
      <w:r w:rsidRPr="00B40452">
        <w:rPr>
          <w:rFonts w:ascii="Times New Roman" w:eastAsia="Arial" w:hAnsi="Times New Roman"/>
          <w:spacing w:val="-8"/>
          <w:sz w:val="24"/>
        </w:rPr>
        <w:t>;</w:t>
      </w:r>
    </w:p>
    <w:p w:rsidR="001325CB" w:rsidRDefault="001325CB" w:rsidP="00B31918">
      <w:pPr>
        <w:pStyle w:val="PargrafodaLista"/>
        <w:numPr>
          <w:ilvl w:val="0"/>
          <w:numId w:val="8"/>
        </w:numPr>
        <w:tabs>
          <w:tab w:val="left" w:pos="851"/>
        </w:tabs>
        <w:spacing w:before="0"/>
        <w:ind w:left="851"/>
        <w:jc w:val="left"/>
        <w:rPr>
          <w:rFonts w:ascii="Times New Roman" w:eastAsia="Arial" w:hAnsi="Times New Roman"/>
          <w:sz w:val="24"/>
        </w:rPr>
      </w:pPr>
      <w:r w:rsidRPr="00B40452">
        <w:rPr>
          <w:rFonts w:ascii="Times New Roman" w:eastAsia="Arial" w:hAnsi="Times New Roman"/>
          <w:sz w:val="24"/>
        </w:rPr>
        <w:t>Data de término prevista do projeto:</w:t>
      </w:r>
      <w:r w:rsidRPr="00B40452">
        <w:rPr>
          <w:rFonts w:ascii="Times New Roman" w:eastAsia="Arial" w:hAnsi="Times New Roman"/>
          <w:spacing w:val="-12"/>
          <w:sz w:val="24"/>
        </w:rPr>
        <w:t xml:space="preserve"> 01/10/2019</w:t>
      </w:r>
      <w:r w:rsidRPr="00B40452">
        <w:rPr>
          <w:rFonts w:ascii="Times New Roman" w:eastAsia="Arial" w:hAnsi="Times New Roman"/>
          <w:sz w:val="24"/>
        </w:rPr>
        <w:t>;</w:t>
      </w:r>
    </w:p>
    <w:p w:rsidR="00804EDF" w:rsidRPr="00B40452" w:rsidRDefault="00804EDF" w:rsidP="00804EDF">
      <w:pPr>
        <w:pStyle w:val="PargrafodaLista"/>
        <w:tabs>
          <w:tab w:val="left" w:pos="851"/>
        </w:tabs>
        <w:spacing w:before="0"/>
        <w:ind w:left="851"/>
        <w:jc w:val="left"/>
        <w:rPr>
          <w:rFonts w:ascii="Times New Roman" w:eastAsia="Arial" w:hAnsi="Times New Roman"/>
          <w:sz w:val="24"/>
        </w:rPr>
      </w:pPr>
    </w:p>
    <w:p w:rsidR="001325CB" w:rsidRDefault="001325CB" w:rsidP="00BA080A">
      <w:pPr>
        <w:pStyle w:val="Ttulo1"/>
      </w:pPr>
      <w:r>
        <w:t>aprovação</w:t>
      </w:r>
    </w:p>
    <w:tbl>
      <w:tblPr>
        <w:tblpPr w:leftFromText="141" w:rightFromText="141" w:vertAnchor="text" w:horzAnchor="margin" w:tblpXSpec="center" w:tblpY="538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1"/>
        <w:gridCol w:w="3336"/>
        <w:gridCol w:w="1800"/>
      </w:tblGrid>
      <w:tr w:rsidR="0059681C" w:rsidTr="0059681C">
        <w:trPr>
          <w:trHeight w:val="418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74" w:lineRule="auto"/>
              <w:jc w:val="center"/>
              <w:rPr>
                <w:rFonts w:ascii="Times New Roman" w:hAnsi="Times New Roman"/>
              </w:rPr>
            </w:pPr>
            <w:r w:rsidRPr="0059681C">
              <w:rPr>
                <w:rFonts w:ascii="Times New Roman" w:eastAsia="Arial" w:hAnsi="Times New Roman"/>
                <w:b/>
                <w:szCs w:val="22"/>
              </w:rPr>
              <w:t>NOME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74" w:lineRule="auto"/>
              <w:jc w:val="center"/>
              <w:rPr>
                <w:rFonts w:ascii="Times New Roman" w:hAnsi="Times New Roman"/>
              </w:rPr>
            </w:pPr>
            <w:r w:rsidRPr="0059681C">
              <w:rPr>
                <w:rFonts w:ascii="Times New Roman" w:eastAsia="Arial" w:hAnsi="Times New Roman"/>
                <w:b/>
                <w:szCs w:val="22"/>
              </w:rPr>
              <w:t>ASSINATURA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74" w:lineRule="auto"/>
              <w:jc w:val="center"/>
              <w:rPr>
                <w:rFonts w:ascii="Times New Roman" w:hAnsi="Times New Roman"/>
              </w:rPr>
            </w:pPr>
            <w:r w:rsidRPr="0059681C">
              <w:rPr>
                <w:rFonts w:ascii="Times New Roman" w:eastAsia="Arial" w:hAnsi="Times New Roman"/>
                <w:b/>
                <w:szCs w:val="22"/>
              </w:rPr>
              <w:t>DATA</w:t>
            </w:r>
          </w:p>
        </w:tc>
      </w:tr>
      <w:tr w:rsidR="0059681C" w:rsidTr="0059681C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40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40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40" w:lineRule="auto"/>
              <w:rPr>
                <w:rFonts w:ascii="Times New Roman" w:eastAsia="Calibri" w:hAnsi="Times New Roman"/>
              </w:rPr>
            </w:pPr>
          </w:p>
        </w:tc>
      </w:tr>
      <w:tr w:rsidR="0059681C" w:rsidTr="0059681C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40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40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9681C" w:rsidRPr="0059681C" w:rsidRDefault="0059681C" w:rsidP="0059681C">
            <w:pPr>
              <w:spacing w:line="240" w:lineRule="auto"/>
              <w:rPr>
                <w:rFonts w:ascii="Times New Roman" w:eastAsia="Calibri" w:hAnsi="Times New Roman"/>
              </w:rPr>
            </w:pPr>
          </w:p>
        </w:tc>
      </w:tr>
    </w:tbl>
    <w:p w:rsidR="001325CB" w:rsidRPr="003D1DFB" w:rsidRDefault="001325CB" w:rsidP="001325CB">
      <w:pPr>
        <w:rPr>
          <w:sz w:val="32"/>
        </w:rPr>
      </w:pPr>
    </w:p>
    <w:p w:rsidR="00A46041" w:rsidRDefault="00A46041" w:rsidP="00A46041"/>
    <w:p w:rsidR="00A46041" w:rsidRDefault="00A46041" w:rsidP="00A46041"/>
    <w:p w:rsidR="00A46041" w:rsidRDefault="00A46041" w:rsidP="00A46041"/>
    <w:p w:rsidR="004F133C" w:rsidRDefault="004F133C" w:rsidP="00A265FA"/>
    <w:p w:rsidR="000F2E98" w:rsidRDefault="000F2E9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787A90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2EED56" wp14:editId="5353E0DF">
                <wp:simplePos x="0" y="0"/>
                <wp:positionH relativeFrom="column">
                  <wp:posOffset>6732905</wp:posOffset>
                </wp:positionH>
                <wp:positionV relativeFrom="paragraph">
                  <wp:posOffset>-1492250</wp:posOffset>
                </wp:positionV>
                <wp:extent cx="325755" cy="413385"/>
                <wp:effectExtent l="0" t="3175" r="8890" b="21590"/>
                <wp:wrapNone/>
                <wp:docPr id="4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530.15pt;margin-top:-117.5pt;width:25.65pt;height:3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" fillcolor="#c0504d [3205]" stroked="f" strokeweight="0">
                <v:fill color2="#923633 [2373]" focusposition=".5,.5" focussize="" focus="100%" type="gradientRadial"/>
                <v:shadow on="t" color="#622423 [1605]" offset="1pt"/>
              </v:rect>
            </w:pict>
          </mc:Fallback>
        </mc:AlternateConten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jc w:val="right"/>
        <w:rPr>
          <w:rFonts w:ascii="Tahoma" w:hAnsi="Tahoma" w:cs="Tahoma"/>
          <w:b/>
          <w:bCs/>
          <w:sz w:val="32"/>
          <w:szCs w:val="28"/>
        </w:rPr>
      </w:pPr>
      <w:r>
        <w:rPr>
          <w:rFonts w:ascii="Tahoma" w:hAnsi="Tahoma" w:cs="Tahoma"/>
          <w:b/>
          <w:bCs/>
          <w:sz w:val="32"/>
          <w:szCs w:val="28"/>
        </w:rPr>
        <w:t>Documento de Organograma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  <w:rPr>
          <w:rFonts w:ascii="Arial" w:eastAsia="Tahoma" w:hAnsi="Arial" w:cs="Arial"/>
          <w:b/>
          <w:sz w:val="24"/>
        </w:rPr>
      </w:pPr>
      <w:r>
        <w:rPr>
          <w:rFonts w:ascii="Arial" w:eastAsia="Tahoma" w:hAnsi="Arial" w:cs="Arial"/>
          <w:b/>
          <w:sz w:val="24"/>
        </w:rPr>
        <w:t>Sistema de Gestão Escolar</w:t>
      </w:r>
      <w:r>
        <w:rPr>
          <w:rFonts w:ascii="Arial" w:eastAsia="Tahoma" w:hAnsi="Arial" w:cs="Arial"/>
          <w:b/>
          <w:sz w:val="24"/>
        </w:rPr>
        <w:br/>
        <w:t>SYSEMM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</w:pPr>
      <w:r>
        <w:rPr>
          <w:rFonts w:ascii="Tahoma" w:eastAsia="Tahoma" w:hAnsi="Tahoma" w:cs="Tahoma"/>
          <w:b/>
          <w:sz w:val="32"/>
          <w:szCs w:val="28"/>
        </w:rPr>
        <w:t xml:space="preserve">                                </w:t>
      </w:r>
      <w:r w:rsidR="003B16E9">
        <w:rPr>
          <w:rFonts w:ascii="Tahoma" w:hAnsi="Tahoma" w:cs="Tahoma"/>
          <w:b/>
          <w:sz w:val="28"/>
          <w:szCs w:val="28"/>
        </w:rPr>
        <w:t>Versão 1.1</w:t>
      </w:r>
      <w:r>
        <w:rPr>
          <w:rFonts w:ascii="Tahoma" w:hAnsi="Tahoma" w:cs="Tahoma"/>
          <w:b/>
          <w:sz w:val="32"/>
          <w:szCs w:val="28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Tahoma" w:hAnsi="Tahoma" w:cs="Tahoma"/>
          <w:sz w:val="24"/>
        </w:rPr>
      </w:pPr>
      <w:r>
        <w:rPr>
          <w:noProof/>
        </w:rPr>
        <w:drawing>
          <wp:anchor distT="0" distB="0" distL="133350" distR="123190" simplePos="0" relativeHeight="251662336" behindDoc="0" locked="0" layoutInCell="1" allowOverlap="1" wp14:anchorId="4BD4FD43" wp14:editId="4504DDE3">
            <wp:simplePos x="0" y="0"/>
            <wp:positionH relativeFrom="column">
              <wp:posOffset>1008380</wp:posOffset>
            </wp:positionH>
            <wp:positionV relativeFrom="paragraph">
              <wp:posOffset>594360</wp:posOffset>
            </wp:positionV>
            <wp:extent cx="4333875" cy="2684145"/>
            <wp:effectExtent l="0" t="0" r="0" b="0"/>
            <wp:wrapNone/>
            <wp:docPr id="9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hAnsi="Calibri" w:cs="Calibri"/>
          <w:b/>
          <w:sz w:val="56"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="Calibri" w:hAnsi="Calibri" w:cs="Calibri"/>
          <w:b/>
          <w:color w:val="FFFFFF"/>
          <w:sz w:val="52"/>
          <w:szCs w:val="36"/>
        </w:rPr>
      </w:pPr>
    </w:p>
    <w:p w:rsidR="00240CD8" w:rsidRDefault="00240CD8" w:rsidP="00240CD8">
      <w:pPr>
        <w:pStyle w:val="versao"/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versao"/>
        <w:jc w:val="left"/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Pr="004210FB" w:rsidRDefault="008D2566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C1328B" wp14:editId="1CBCD99D">
                <wp:simplePos x="0" y="0"/>
                <wp:positionH relativeFrom="column">
                  <wp:posOffset>6740829</wp:posOffset>
                </wp:positionH>
                <wp:positionV relativeFrom="paragraph">
                  <wp:posOffset>-1485265</wp:posOffset>
                </wp:positionV>
                <wp:extent cx="325755" cy="413385"/>
                <wp:effectExtent l="0" t="0" r="17145" b="43815"/>
                <wp:wrapNone/>
                <wp:docPr id="4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530.75pt;margin-top:-116.95pt;width:25.65pt;height:3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" fillcolor="#c0504d [3205]" stroked="f" strokeweight="0">
                <v:fill color2="#923633 [2373]" focusposition=".5,.5" focussize="" focus="100%" type="gradientRadial"/>
                <v:shadow on="t" color="#622423 [1605]" offset="1pt"/>
              </v:rect>
            </w:pict>
          </mc:Fallback>
        </mc:AlternateContent>
      </w:r>
      <w:r w:rsidR="00240CD8" w:rsidRPr="004210FB">
        <w:rPr>
          <w:rFonts w:ascii="Times New Roman" w:hAnsi="Times New Roman" w:cs="Times New Roman"/>
          <w:b w:val="0"/>
          <w:szCs w:val="28"/>
        </w:rPr>
        <w:t>HISTÓRICO DE REGISTROS</w:t>
      </w:r>
    </w:p>
    <w:p w:rsidR="00240CD8" w:rsidRDefault="00240CD8" w:rsidP="00240CD8">
      <w:pPr>
        <w:pStyle w:val="INDFIGTAB"/>
        <w:spacing w:before="0" w:after="0" w:line="240" w:lineRule="auto"/>
      </w:pPr>
    </w:p>
    <w:tbl>
      <w:tblPr>
        <w:tblW w:w="10095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</w:tblBorders>
        <w:tblLook w:val="0000" w:firstRow="0" w:lastRow="0" w:firstColumn="0" w:lastColumn="0" w:noHBand="0" w:noVBand="0"/>
      </w:tblPr>
      <w:tblGrid>
        <w:gridCol w:w="1363"/>
        <w:gridCol w:w="2031"/>
        <w:gridCol w:w="2643"/>
        <w:gridCol w:w="4058"/>
      </w:tblGrid>
      <w:tr w:rsidR="00240CD8" w:rsidTr="00E274F7">
        <w:trPr>
          <w:trHeight w:val="430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</w:rPr>
            </w:pPr>
            <w:r w:rsidRPr="004210FB">
              <w:rPr>
                <w:rFonts w:ascii="Times New Roman" w:eastAsia="Times New Roman" w:hAnsi="Times New Roman"/>
                <w:b/>
                <w:color w:val="FFFFFF"/>
                <w:sz w:val="24"/>
              </w:rPr>
              <w:t>Versão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</w:rPr>
            </w:pPr>
            <w:r w:rsidRPr="004210FB">
              <w:rPr>
                <w:rFonts w:ascii="Times New Roman" w:eastAsia="Times New Roman" w:hAnsi="Times New Roman"/>
                <w:b/>
                <w:color w:val="FFFFFF"/>
                <w:sz w:val="24"/>
              </w:rPr>
              <w:t>Data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</w:rPr>
            </w:pPr>
            <w:r w:rsidRPr="004210FB">
              <w:rPr>
                <w:rFonts w:ascii="Times New Roman" w:eastAsia="Times New Roman" w:hAnsi="Times New Roman"/>
                <w:b/>
                <w:color w:val="FFFFFF"/>
                <w:sz w:val="24"/>
              </w:rPr>
              <w:t>Autor</w:t>
            </w:r>
          </w:p>
        </w:tc>
        <w:tc>
          <w:tcPr>
            <w:tcW w:w="4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</w:rPr>
            </w:pPr>
            <w:r w:rsidRPr="004210FB">
              <w:rPr>
                <w:rFonts w:ascii="Times New Roman" w:eastAsia="Times New Roman" w:hAnsi="Times New Roman"/>
                <w:b/>
                <w:color w:val="FFFFFF"/>
                <w:sz w:val="24"/>
              </w:rPr>
              <w:t>Descrição</w:t>
            </w:r>
          </w:p>
        </w:tc>
      </w:tr>
      <w:tr w:rsidR="00240CD8" w:rsidTr="00E274F7">
        <w:trPr>
          <w:trHeight w:val="767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210FB"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</w:rPr>
            </w:pPr>
            <w:r w:rsidRPr="004210FB">
              <w:rPr>
                <w:rFonts w:eastAsia="Times New Roman"/>
                <w:color w:val="000000"/>
              </w:rPr>
              <w:t>23/04/2019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  <w:lang w:val="en-US"/>
              </w:rPr>
            </w:pPr>
            <w:r w:rsidRPr="004210FB">
              <w:rPr>
                <w:rFonts w:eastAsia="Times New Roman"/>
                <w:color w:val="000000"/>
                <w:lang w:val="en-US"/>
              </w:rPr>
              <w:t xml:space="preserve">Allisson, </w:t>
            </w:r>
            <w:proofErr w:type="spellStart"/>
            <w:r w:rsidRPr="004210FB">
              <w:rPr>
                <w:rFonts w:eastAsia="Times New Roman"/>
                <w:color w:val="000000"/>
                <w:lang w:val="en-US"/>
              </w:rPr>
              <w:t>Eucimar</w:t>
            </w:r>
            <w:proofErr w:type="spellEnd"/>
            <w:r w:rsidRPr="004210FB">
              <w:rPr>
                <w:rFonts w:eastAsia="Times New Roman"/>
                <w:color w:val="000000"/>
                <w:lang w:val="en-US"/>
              </w:rPr>
              <w:t xml:space="preserve">, José Anderson, Misael, </w:t>
            </w:r>
            <w:proofErr w:type="spellStart"/>
            <w:r w:rsidRPr="004210FB">
              <w:rPr>
                <w:rFonts w:eastAsia="Times New Roman"/>
                <w:color w:val="000000"/>
                <w:lang w:val="en-US"/>
              </w:rPr>
              <w:t>Tairine</w:t>
            </w:r>
            <w:proofErr w:type="spellEnd"/>
          </w:p>
        </w:tc>
        <w:tc>
          <w:tcPr>
            <w:tcW w:w="4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4210FB" w:rsidRDefault="00240CD8" w:rsidP="00E274F7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</w:rPr>
            </w:pPr>
            <w:r w:rsidRPr="004210FB">
              <w:rPr>
                <w:rFonts w:eastAsia="Times New Roman"/>
                <w:color w:val="000000"/>
              </w:rPr>
              <w:t>Fase Inicial.</w:t>
            </w:r>
          </w:p>
        </w:tc>
      </w:tr>
      <w:tr w:rsidR="003B16E9" w:rsidRPr="004210FB" w:rsidTr="003B16E9">
        <w:trPr>
          <w:trHeight w:val="767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B16E9" w:rsidRPr="004210FB" w:rsidRDefault="003B16E9" w:rsidP="00FC0DFA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1.1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B16E9" w:rsidRPr="004210FB" w:rsidRDefault="003B16E9" w:rsidP="00FC0DFA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07/10</w:t>
            </w:r>
            <w:r w:rsidRPr="004210FB">
              <w:rPr>
                <w:rFonts w:eastAsia="Times New Roman"/>
                <w:color w:val="000000"/>
              </w:rPr>
              <w:t>/2019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B16E9" w:rsidRPr="004210FB" w:rsidRDefault="003B16E9" w:rsidP="00FC0DFA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  <w:lang w:val="en-US"/>
              </w:rPr>
            </w:pPr>
            <w:r w:rsidRPr="004210FB">
              <w:rPr>
                <w:rFonts w:eastAsia="Times New Roman"/>
                <w:color w:val="000000"/>
                <w:lang w:val="en-US"/>
              </w:rPr>
              <w:t xml:space="preserve">Allisson, </w:t>
            </w:r>
            <w:proofErr w:type="spellStart"/>
            <w:r w:rsidRPr="004210FB">
              <w:rPr>
                <w:rFonts w:eastAsia="Times New Roman"/>
                <w:color w:val="000000"/>
                <w:lang w:val="en-US"/>
              </w:rPr>
              <w:t>Eucimar</w:t>
            </w:r>
            <w:proofErr w:type="spellEnd"/>
            <w:r w:rsidRPr="004210FB">
              <w:rPr>
                <w:rFonts w:eastAsia="Times New Roman"/>
                <w:color w:val="000000"/>
                <w:lang w:val="en-US"/>
              </w:rPr>
              <w:t xml:space="preserve">, José Anderson, Misael, </w:t>
            </w:r>
            <w:proofErr w:type="spellStart"/>
            <w:r w:rsidRPr="004210FB">
              <w:rPr>
                <w:rFonts w:eastAsia="Times New Roman"/>
                <w:color w:val="000000"/>
                <w:lang w:val="en-US"/>
              </w:rPr>
              <w:t>Tairine</w:t>
            </w:r>
            <w:proofErr w:type="spellEnd"/>
          </w:p>
        </w:tc>
        <w:tc>
          <w:tcPr>
            <w:tcW w:w="4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B16E9" w:rsidRPr="004210FB" w:rsidRDefault="003B16E9" w:rsidP="00FC0DFA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Atualização e Correção da documentação</w:t>
            </w:r>
            <w:r w:rsidRPr="004210FB">
              <w:rPr>
                <w:rFonts w:eastAsia="Times New Roman"/>
                <w:color w:val="000000"/>
              </w:rPr>
              <w:t>.</w:t>
            </w:r>
          </w:p>
        </w:tc>
      </w:tr>
    </w:tbl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8D2566" w:rsidRDefault="008D2566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8D2566" w:rsidRDefault="008D2566" w:rsidP="003B16E9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3B16E9" w:rsidRPr="003B16E9" w:rsidRDefault="003B16E9" w:rsidP="003B16E9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F50AB8" wp14:editId="3AA8EE8A">
                <wp:simplePos x="0" y="0"/>
                <wp:positionH relativeFrom="column">
                  <wp:posOffset>6734175</wp:posOffset>
                </wp:positionH>
                <wp:positionV relativeFrom="paragraph">
                  <wp:posOffset>-1484630</wp:posOffset>
                </wp:positionV>
                <wp:extent cx="325755" cy="413385"/>
                <wp:effectExtent l="0" t="0" r="17145" b="43815"/>
                <wp:wrapNone/>
                <wp:docPr id="4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530.25pt;margin-top:-116.9pt;width:25.65pt;height:3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" fillcolor="#c0504d [3205]" stroked="f" strokeweight="0">
                <v:fill color2="#923633 [2373]" focusposition=".5,.5" focussize="" focus="100%" type="gradientRadial"/>
                <v:shadow on="t" color="#622423 [1605]" offset="1pt"/>
              </v:rect>
            </w:pict>
          </mc:Fallback>
        </mc:AlternateContent>
      </w:r>
    </w:p>
    <w:p w:rsidR="00240CD8" w:rsidRPr="004210FB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 w:rsidRPr="004210FB">
        <w:rPr>
          <w:rFonts w:ascii="Times New Roman" w:hAnsi="Times New Roman" w:cs="Times New Roman"/>
          <w:b w:val="0"/>
          <w:sz w:val="24"/>
        </w:rPr>
        <w:t>SUMÁRIO</w:t>
      </w:r>
    </w:p>
    <w:p w:rsidR="00240CD8" w:rsidRPr="004210FB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240CD8" w:rsidRPr="004210FB" w:rsidRDefault="00240CD8" w:rsidP="00240CD8">
      <w:pPr>
        <w:pStyle w:val="Sumrio1"/>
        <w:rPr>
          <w:rFonts w:ascii="Times New Roman" w:hAnsi="Times New Roman"/>
          <w:sz w:val="24"/>
          <w:lang w:eastAsia="pt-BR"/>
        </w:rPr>
      </w:pPr>
      <w:r w:rsidRPr="004210FB">
        <w:rPr>
          <w:rFonts w:ascii="Times New Roman" w:hAnsi="Times New Roman"/>
          <w:sz w:val="24"/>
        </w:rPr>
        <w:fldChar w:fldCharType="begin"/>
      </w:r>
      <w:r w:rsidRPr="004210FB">
        <w:rPr>
          <w:rFonts w:ascii="Times New Roman" w:hAnsi="Times New Roman"/>
          <w:sz w:val="24"/>
        </w:rPr>
        <w:instrText>TOC \z \o "1-3" \u \h</w:instrText>
      </w:r>
      <w:r w:rsidRPr="004210FB">
        <w:rPr>
          <w:rFonts w:ascii="Times New Roman" w:hAnsi="Times New Roman"/>
          <w:sz w:val="24"/>
        </w:rPr>
        <w:fldChar w:fldCharType="separate"/>
      </w:r>
      <w:r w:rsidRPr="004210FB">
        <w:rPr>
          <w:rFonts w:ascii="Times New Roman" w:hAnsi="Times New Roman"/>
          <w:sz w:val="24"/>
          <w:lang w:eastAsia="pt-BR"/>
        </w:rPr>
        <w:t>1.  ORGANIZ</w:t>
      </w:r>
      <w:r>
        <w:rPr>
          <w:rFonts w:ascii="Times New Roman" w:hAnsi="Times New Roman"/>
          <w:sz w:val="24"/>
          <w:lang w:eastAsia="pt-BR"/>
        </w:rPr>
        <w:t>AÇÃO DO PROJETO……………………………….</w:t>
      </w:r>
      <w:r w:rsidRPr="004210FB">
        <w:rPr>
          <w:rFonts w:ascii="Times New Roman" w:hAnsi="Times New Roman"/>
          <w:sz w:val="24"/>
          <w:lang w:eastAsia="pt-BR"/>
        </w:rPr>
        <w:t>………………</w:t>
      </w:r>
      <w:r>
        <w:rPr>
          <w:rFonts w:ascii="Times New Roman" w:hAnsi="Times New Roman"/>
          <w:sz w:val="24"/>
          <w:lang w:eastAsia="pt-BR"/>
        </w:rPr>
        <w:t>.</w:t>
      </w:r>
      <w:r w:rsidRPr="004210FB">
        <w:rPr>
          <w:rFonts w:ascii="Times New Roman" w:hAnsi="Times New Roman"/>
          <w:sz w:val="24"/>
          <w:lang w:eastAsia="pt-BR"/>
        </w:rPr>
        <w:t>……………</w:t>
      </w:r>
      <w:r>
        <w:rPr>
          <w:rFonts w:ascii="Times New Roman" w:hAnsi="Times New Roman"/>
          <w:sz w:val="24"/>
          <w:lang w:eastAsia="pt-BR"/>
        </w:rPr>
        <w:t>.</w:t>
      </w:r>
      <w:r w:rsidRPr="004210FB">
        <w:rPr>
          <w:rFonts w:ascii="Times New Roman" w:hAnsi="Times New Roman"/>
          <w:sz w:val="24"/>
          <w:lang w:eastAsia="pt-BR"/>
        </w:rPr>
        <w:t>…...4</w:t>
      </w:r>
    </w:p>
    <w:p w:rsidR="00240CD8" w:rsidRPr="004210FB" w:rsidRDefault="00240CD8" w:rsidP="00240CD8">
      <w:pPr>
        <w:pStyle w:val="Sumrio1"/>
        <w:rPr>
          <w:rFonts w:ascii="Times New Roman" w:hAnsi="Times New Roman"/>
          <w:sz w:val="24"/>
          <w:lang w:eastAsia="pt-BR"/>
        </w:rPr>
      </w:pPr>
      <w:r w:rsidRPr="004210FB">
        <w:rPr>
          <w:rFonts w:ascii="Times New Roman" w:hAnsi="Times New Roman"/>
          <w:sz w:val="24"/>
          <w:lang w:eastAsia="pt-BR"/>
        </w:rPr>
        <w:t>1.1</w:t>
      </w:r>
      <w:r>
        <w:rPr>
          <w:rFonts w:ascii="Times New Roman" w:hAnsi="Times New Roman"/>
          <w:sz w:val="24"/>
          <w:lang w:eastAsia="pt-BR"/>
        </w:rPr>
        <w:t>. ORGANOGRAMA DO PROJETO..………...</w:t>
      </w:r>
      <w:r w:rsidRPr="004210FB">
        <w:rPr>
          <w:rFonts w:ascii="Times New Roman" w:hAnsi="Times New Roman"/>
          <w:sz w:val="24"/>
          <w:lang w:eastAsia="pt-BR"/>
        </w:rPr>
        <w:t>…… ……………………………………</w:t>
      </w:r>
      <w:r>
        <w:rPr>
          <w:rFonts w:ascii="Times New Roman" w:hAnsi="Times New Roman"/>
          <w:sz w:val="24"/>
          <w:lang w:eastAsia="pt-BR"/>
        </w:rPr>
        <w:t>.</w:t>
      </w:r>
      <w:r w:rsidRPr="004210FB">
        <w:rPr>
          <w:rFonts w:ascii="Times New Roman" w:hAnsi="Times New Roman"/>
          <w:sz w:val="24"/>
          <w:lang w:eastAsia="pt-BR"/>
        </w:rPr>
        <w:t>………..4</w:t>
      </w:r>
    </w:p>
    <w:p w:rsidR="00240CD8" w:rsidRPr="004210FB" w:rsidRDefault="00240CD8" w:rsidP="00240CD8">
      <w:pPr>
        <w:pStyle w:val="Sumrio1"/>
        <w:rPr>
          <w:rFonts w:ascii="Times New Roman" w:hAnsi="Times New Roman"/>
          <w:sz w:val="24"/>
          <w:lang w:eastAsia="pt-BR"/>
        </w:rPr>
      </w:pPr>
      <w:r w:rsidRPr="004210FB">
        <w:rPr>
          <w:rFonts w:ascii="Times New Roman" w:hAnsi="Times New Roman"/>
          <w:sz w:val="24"/>
          <w:lang w:eastAsia="pt-BR"/>
        </w:rPr>
        <w:t>1.2</w:t>
      </w:r>
      <w:r>
        <w:rPr>
          <w:rFonts w:ascii="Times New Roman" w:hAnsi="Times New Roman"/>
          <w:sz w:val="24"/>
          <w:lang w:eastAsia="pt-BR"/>
        </w:rPr>
        <w:t>.</w:t>
      </w:r>
      <w:r w:rsidRPr="004210FB">
        <w:rPr>
          <w:rFonts w:ascii="Times New Roman" w:hAnsi="Times New Roman"/>
          <w:sz w:val="24"/>
          <w:lang w:eastAsia="pt-BR"/>
        </w:rPr>
        <w:t xml:space="preserve">  PAPÉIS E RESPONSABI</w:t>
      </w:r>
      <w:r>
        <w:rPr>
          <w:rFonts w:ascii="Times New Roman" w:hAnsi="Times New Roman"/>
          <w:sz w:val="24"/>
          <w:lang w:eastAsia="pt-BR"/>
        </w:rPr>
        <w:t>LIDADE………………………………………………………..</w:t>
      </w:r>
      <w:r w:rsidRPr="004210FB">
        <w:rPr>
          <w:rFonts w:ascii="Times New Roman" w:hAnsi="Times New Roman"/>
          <w:sz w:val="24"/>
          <w:lang w:eastAsia="pt-BR"/>
        </w:rPr>
        <w:t>.…….5</w:t>
      </w:r>
    </w:p>
    <w:p w:rsidR="00240CD8" w:rsidRPr="004210FB" w:rsidRDefault="00240CD8" w:rsidP="00240CD8">
      <w:pPr>
        <w:pStyle w:val="Sumrio1"/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4210FB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Default="00240CD8" w:rsidP="00240CD8">
      <w:pPr>
        <w:tabs>
          <w:tab w:val="left" w:pos="440"/>
          <w:tab w:val="right" w:leader="dot" w:pos="10076"/>
        </w:tabs>
      </w:pPr>
      <w:r w:rsidRPr="004210FB">
        <w:rPr>
          <w:rFonts w:ascii="Times New Roman" w:hAnsi="Times New Roman"/>
          <w:sz w:val="24"/>
        </w:rPr>
        <w:fldChar w:fldCharType="end"/>
      </w:r>
    </w:p>
    <w:p w:rsidR="00240CD8" w:rsidRDefault="00240CD8" w:rsidP="00240CD8">
      <w:pPr>
        <w:tabs>
          <w:tab w:val="left" w:pos="440"/>
          <w:tab w:val="right" w:leader="dot" w:pos="10076"/>
        </w:tabs>
      </w:pPr>
    </w:p>
    <w:p w:rsidR="00240CD8" w:rsidRPr="00E94A3C" w:rsidRDefault="00787A90" w:rsidP="00B31918">
      <w:pPr>
        <w:pStyle w:val="Ttulo1"/>
        <w:numPr>
          <w:ilvl w:val="0"/>
          <w:numId w:val="11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3F8B9" wp14:editId="47F9D42E">
                <wp:simplePos x="0" y="0"/>
                <wp:positionH relativeFrom="column">
                  <wp:posOffset>6736080</wp:posOffset>
                </wp:positionH>
                <wp:positionV relativeFrom="paragraph">
                  <wp:posOffset>-1471930</wp:posOffset>
                </wp:positionV>
                <wp:extent cx="325755" cy="413385"/>
                <wp:effectExtent l="1905" t="4445" r="15240" b="29845"/>
                <wp:wrapNone/>
                <wp:docPr id="4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530.4pt;margin-top:-115.9pt;width:25.65pt;height:3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" fillcolor="#c0504d [3205]" stroked="f" strokeweight="0">
                <v:fill color2="#923633 [2373]" focusposition=".5,.5" focussize="" focus="100%" type="gradientRadial"/>
                <v:shadow on="t" color="#622423 [1605]" offset="1pt"/>
              </v:rect>
            </w:pict>
          </mc:Fallback>
        </mc:AlternateContent>
      </w:r>
      <w:r w:rsidR="00240CD8" w:rsidRPr="00E94A3C">
        <w:t>ORGANIZAÇÃO DO PROJETO</w:t>
      </w:r>
    </w:p>
    <w:p w:rsidR="00240CD8" w:rsidRPr="004210FB" w:rsidRDefault="00240CD8" w:rsidP="00B31918">
      <w:pPr>
        <w:pStyle w:val="PargrafodaLista"/>
        <w:numPr>
          <w:ilvl w:val="1"/>
          <w:numId w:val="12"/>
        </w:numPr>
        <w:suppressAutoHyphens/>
        <w:rPr>
          <w:rFonts w:ascii="Times New Roman" w:eastAsia="Arial" w:hAnsi="Times New Roman"/>
          <w:color w:val="auto"/>
          <w:sz w:val="24"/>
        </w:rPr>
      </w:pPr>
      <w:r w:rsidRPr="004210FB">
        <w:rPr>
          <w:rFonts w:ascii="Times New Roman" w:eastAsia="Arial" w:hAnsi="Times New Roman"/>
          <w:color w:val="auto"/>
          <w:sz w:val="24"/>
        </w:rPr>
        <w:t xml:space="preserve">    Organograma do Projeto</w:t>
      </w:r>
    </w:p>
    <w:p w:rsidR="00240CD8" w:rsidRPr="004210FB" w:rsidRDefault="00240CD8" w:rsidP="00240CD8">
      <w:pPr>
        <w:spacing w:before="0" w:after="200"/>
        <w:ind w:left="800" w:firstLine="268"/>
        <w:rPr>
          <w:rFonts w:ascii="Times New Roman" w:hAnsi="Times New Roman"/>
          <w:color w:val="auto"/>
          <w:sz w:val="24"/>
        </w:rPr>
      </w:pPr>
      <w:r w:rsidRPr="004210FB">
        <w:rPr>
          <w:rFonts w:ascii="Times New Roman" w:eastAsia="Arial" w:hAnsi="Times New Roman"/>
          <w:color w:val="auto"/>
          <w:sz w:val="24"/>
        </w:rPr>
        <w:t>Equipe da fábrica CODE DATE.</w:t>
      </w:r>
    </w:p>
    <w:p w:rsidR="00240CD8" w:rsidRDefault="00787A90" w:rsidP="00240CD8">
      <w:pPr>
        <w:spacing w:before="0" w:after="200" w:line="276" w:lineRule="auto"/>
        <w:rPr>
          <w:rFonts w:ascii="Arial" w:eastAsia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3665" simplePos="0" relativeHeight="251663360" behindDoc="0" locked="0" layoutInCell="1" allowOverlap="1" wp14:anchorId="564DD608" wp14:editId="0318CB46">
                <wp:simplePos x="0" y="0"/>
                <wp:positionH relativeFrom="column">
                  <wp:posOffset>261620</wp:posOffset>
                </wp:positionH>
                <wp:positionV relativeFrom="paragraph">
                  <wp:posOffset>234315</wp:posOffset>
                </wp:positionV>
                <wp:extent cx="1899285" cy="686435"/>
                <wp:effectExtent l="19050" t="19050" r="43815" b="56515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9285" cy="686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eastAsia="Arial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>Coordenador e professor</w:t>
                            </w:r>
                            <w:r w:rsidRPr="00A41409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Alexandre Augusto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0.6pt;margin-top:18.45pt;width:149.55pt;height:54.05pt;z-index:251663360;visibility:visible;mso-wrap-style:square;mso-width-percent:0;mso-height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" fillcolor="#4f81bd [3204]" strokecolor="#f2f2f2 [3041]" strokeweight="1.06mm">
                <v:shadow on="t" color="#243f60 [1604]" opacity=".5" offset="1pt"/>
                <v:path arrowok="t"/>
                <v:textbox>
                  <w:txbxContent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eastAsia="Arial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>Coordenador e professor</w:t>
                      </w:r>
                      <w:r w:rsidRPr="00A41409">
                        <w:rPr>
                          <w:rFonts w:ascii="Times New Roman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Alexandre Augusto</w:t>
                      </w:r>
                    </w:p>
                  </w:txbxContent>
                </v:textbox>
              </v:rect>
            </w:pict>
          </mc:Fallback>
        </mc:AlternateContent>
      </w:r>
      <w:r w:rsidR="00240CD8">
        <w:rPr>
          <w:rFonts w:ascii="Arial" w:eastAsia="Arial" w:hAnsi="Arial" w:cs="Arial"/>
          <w:b/>
          <w:color w:val="6666FF"/>
          <w:sz w:val="24"/>
        </w:rPr>
        <w:tab/>
      </w:r>
      <w:r w:rsidR="00240CD8">
        <w:rPr>
          <w:rFonts w:ascii="Arial" w:eastAsia="Arial" w:hAnsi="Arial" w:cs="Arial"/>
          <w:b/>
          <w:color w:val="6666FF"/>
          <w:sz w:val="24"/>
        </w:rPr>
        <w:tab/>
      </w:r>
      <w:r w:rsidR="00240CD8">
        <w:rPr>
          <w:rFonts w:ascii="Arial" w:eastAsia="Arial" w:hAnsi="Arial" w:cs="Arial"/>
          <w:b/>
          <w:color w:val="6666FF"/>
          <w:sz w:val="24"/>
        </w:rPr>
        <w:tab/>
      </w:r>
      <w:r w:rsidR="00240CD8">
        <w:rPr>
          <w:rFonts w:ascii="Arial" w:eastAsia="Arial" w:hAnsi="Arial" w:cs="Arial"/>
          <w:b/>
          <w:color w:val="6666FF"/>
          <w:sz w:val="24"/>
        </w:rPr>
        <w:tab/>
      </w: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AF227" wp14:editId="1568A514">
                <wp:simplePos x="0" y="0"/>
                <wp:positionH relativeFrom="column">
                  <wp:posOffset>3355975</wp:posOffset>
                </wp:positionH>
                <wp:positionV relativeFrom="paragraph">
                  <wp:posOffset>228600</wp:posOffset>
                </wp:positionV>
                <wp:extent cx="635" cy="2656205"/>
                <wp:effectExtent l="12700" t="9525" r="5715" b="10795"/>
                <wp:wrapNone/>
                <wp:docPr id="3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56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64.25pt;margin-top:18pt;width:.05pt;height:20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"/>
            </w:pict>
          </mc:Fallback>
        </mc:AlternateContent>
      </w: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1B1C0" wp14:editId="725D0982">
                <wp:simplePos x="0" y="0"/>
                <wp:positionH relativeFrom="column">
                  <wp:posOffset>2202815</wp:posOffset>
                </wp:positionH>
                <wp:positionV relativeFrom="paragraph">
                  <wp:posOffset>228600</wp:posOffset>
                </wp:positionV>
                <wp:extent cx="1153160" cy="635"/>
                <wp:effectExtent l="12065" t="9525" r="6350" b="8890"/>
                <wp:wrapNone/>
                <wp:docPr id="3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3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73.45pt;margin-top:18pt;width:90.8pt;height: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2NKQIAAEg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"/>
            </w:pict>
          </mc:Fallback>
        </mc:AlternateContent>
      </w:r>
    </w:p>
    <w:p w:rsidR="00240CD8" w:rsidRDefault="00240CD8" w:rsidP="00240CD8">
      <w:pPr>
        <w:ind w:firstLine="708"/>
        <w:rPr>
          <w:rFonts w:ascii="Arial" w:eastAsia="Arial" w:hAnsi="Arial" w:cs="Arial"/>
          <w:color w:val="00000A"/>
          <w:szCs w:val="22"/>
        </w:rPr>
      </w:pP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2BC9B" wp14:editId="794A743A">
                <wp:simplePos x="0" y="0"/>
                <wp:positionH relativeFrom="column">
                  <wp:posOffset>732790</wp:posOffset>
                </wp:positionH>
                <wp:positionV relativeFrom="paragraph">
                  <wp:posOffset>100965</wp:posOffset>
                </wp:positionV>
                <wp:extent cx="635" cy="3203575"/>
                <wp:effectExtent l="8890" t="5715" r="9525" b="10160"/>
                <wp:wrapNone/>
                <wp:docPr id="3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03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7.7pt;margin-top:7.95pt;width:.05pt;height:25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z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"/>
            </w:pict>
          </mc:Fallback>
        </mc:AlternateContent>
      </w: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9C0E5" wp14:editId="6649D35A">
                <wp:simplePos x="0" y="0"/>
                <wp:positionH relativeFrom="column">
                  <wp:posOffset>1176655</wp:posOffset>
                </wp:positionH>
                <wp:positionV relativeFrom="paragraph">
                  <wp:posOffset>236220</wp:posOffset>
                </wp:positionV>
                <wp:extent cx="1714500" cy="842645"/>
                <wp:effectExtent l="19050" t="19050" r="38100" b="52705"/>
                <wp:wrapNone/>
                <wp:docPr id="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842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>Gerente de Projeto / Desenvolvedor</w:t>
                            </w:r>
                          </w:p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Tairine Mousinho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92.65pt;margin-top:18.6pt;width:135pt;height:6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" fillcolor="#9bbb59 [3206]" strokecolor="#f2f2f2 [3041]" strokeweight="1.06mm">
                <v:shadow on="t" color="#4e6128 [1606]" opacity=".5" offset="1pt"/>
                <v:path arrowok="t"/>
                <v:textbox>
                  <w:txbxContent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>Gerente de Projeto / Desenvolvedor</w:t>
                      </w:r>
                    </w:p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Tairine Mousinho</w:t>
                      </w:r>
                    </w:p>
                  </w:txbxContent>
                </v:textbox>
              </v:rect>
            </w:pict>
          </mc:Fallback>
        </mc:AlternateContent>
      </w:r>
    </w:p>
    <w:p w:rsidR="00240CD8" w:rsidRDefault="00240CD8" w:rsidP="00240CD8">
      <w:pPr>
        <w:ind w:firstLine="708"/>
        <w:rPr>
          <w:rFonts w:ascii="Arial" w:eastAsia="Arial" w:hAnsi="Arial" w:cs="Arial"/>
          <w:color w:val="00000A"/>
          <w:szCs w:val="22"/>
        </w:rPr>
      </w:pP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E0C72" wp14:editId="1C7048B5">
                <wp:simplePos x="0" y="0"/>
                <wp:positionH relativeFrom="column">
                  <wp:posOffset>733425</wp:posOffset>
                </wp:positionH>
                <wp:positionV relativeFrom="paragraph">
                  <wp:posOffset>-635</wp:posOffset>
                </wp:positionV>
                <wp:extent cx="438785" cy="0"/>
                <wp:effectExtent l="9525" t="8890" r="8890" b="10160"/>
                <wp:wrapNone/>
                <wp:docPr id="3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7.75pt;margin-top:-.05pt;width:34.5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"/>
            </w:pict>
          </mc:Fallback>
        </mc:AlternateContent>
      </w:r>
    </w:p>
    <w:p w:rsidR="00240CD8" w:rsidRDefault="00240CD8" w:rsidP="00240CD8">
      <w:pPr>
        <w:ind w:firstLine="708"/>
        <w:rPr>
          <w:rFonts w:ascii="Arial" w:eastAsia="Arial" w:hAnsi="Arial" w:cs="Arial"/>
          <w:color w:val="00000A"/>
          <w:szCs w:val="22"/>
        </w:rPr>
      </w:pP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3665" simplePos="0" relativeHeight="251665408" behindDoc="0" locked="0" layoutInCell="1" allowOverlap="1" wp14:anchorId="1AA212AF" wp14:editId="56B38FA0">
                <wp:simplePos x="0" y="0"/>
                <wp:positionH relativeFrom="column">
                  <wp:posOffset>1144905</wp:posOffset>
                </wp:positionH>
                <wp:positionV relativeFrom="paragraph">
                  <wp:posOffset>297815</wp:posOffset>
                </wp:positionV>
                <wp:extent cx="1765300" cy="882650"/>
                <wp:effectExtent l="19050" t="19050" r="44450" b="50800"/>
                <wp:wrapNone/>
                <wp:docPr id="3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0" cy="882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Gerente de Configurações </w:t>
                            </w:r>
                            <w:r w:rsidRPr="00A41409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w w:val="95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A41409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>Processos / Desenvolvedor.</w:t>
                            </w:r>
                          </w:p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Eucimar Pedro</w:t>
                            </w:r>
                          </w:p>
                          <w:p w:rsidR="00927FD1" w:rsidRDefault="00927FD1" w:rsidP="00240CD8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90.15pt;margin-top:23.45pt;width:139pt;height:69.5pt;z-index:251665408;visibility:visible;mso-wrap-style:square;mso-width-percent:0;mso-height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" fillcolor="#9bbb59 [3206]" strokecolor="#f2f2f2 [3041]" strokeweight="1.06mm">
                <v:shadow on="t" color="#4e6128 [1606]" opacity=".5" offset="1pt"/>
                <v:path arrowok="t"/>
                <v:textbox>
                  <w:txbxContent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 xml:space="preserve">Gerente de Configurações </w:t>
                      </w:r>
                      <w:r w:rsidRPr="00A41409">
                        <w:rPr>
                          <w:rFonts w:ascii="Times New Roman" w:hAnsi="Times New Roman" w:cs="Times New Roman"/>
                          <w:b/>
                          <w:color w:val="auto"/>
                          <w:w w:val="95"/>
                          <w:sz w:val="20"/>
                          <w:szCs w:val="20"/>
                        </w:rPr>
                        <w:t xml:space="preserve">e </w:t>
                      </w:r>
                      <w:r w:rsidRPr="00A41409">
                        <w:rPr>
                          <w:rFonts w:ascii="Times New Roman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>Processos / Desenvolvedor.</w:t>
                      </w:r>
                    </w:p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Eucimar Pedro</w:t>
                      </w:r>
                    </w:p>
                    <w:p w:rsidR="00927FD1" w:rsidRDefault="00927FD1" w:rsidP="00240CD8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9D4FA" wp14:editId="458C4B38">
                <wp:simplePos x="0" y="0"/>
                <wp:positionH relativeFrom="column">
                  <wp:posOffset>3792855</wp:posOffset>
                </wp:positionH>
                <wp:positionV relativeFrom="paragraph">
                  <wp:posOffset>41910</wp:posOffset>
                </wp:positionV>
                <wp:extent cx="1990725" cy="882650"/>
                <wp:effectExtent l="19050" t="19050" r="47625" b="50800"/>
                <wp:wrapNone/>
                <wp:docPr id="3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882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eastAsia="Arial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>Analista</w:t>
                            </w:r>
                            <w:r w:rsidRPr="00A41409">
                              <w:rPr>
                                <w:rFonts w:ascii="Times New Roman" w:eastAsia="Arial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09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>de Software</w:t>
                            </w:r>
                          </w:p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Alisson Filipe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9" style="position:absolute;left:0;text-align:left;margin-left:298.65pt;margin-top:3.3pt;width:156.75pt;height:6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" fillcolor="#c0504d [3205]" strokecolor="#f2f2f2 [3041]" strokeweight="1.06mm">
                <v:shadow on="t" color="#622423 [1605]" opacity=".5" offset="1pt"/>
                <v:path arrowok="t"/>
                <v:textbox>
                  <w:txbxContent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eastAsia="Arial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>Analista</w:t>
                      </w:r>
                      <w:r w:rsidRPr="00A41409">
                        <w:rPr>
                          <w:rFonts w:ascii="Times New Roman" w:eastAsia="Arial" w:hAnsi="Times New Roman" w:cs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A41409">
                        <w:rPr>
                          <w:rFonts w:ascii="Times New Roman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>de Software</w:t>
                      </w:r>
                    </w:p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Alisson Filipe</w:t>
                      </w:r>
                    </w:p>
                  </w:txbxContent>
                </v:textbox>
              </v:rect>
            </w:pict>
          </mc:Fallback>
        </mc:AlternateContent>
      </w: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E795D" wp14:editId="3BF2AC58">
                <wp:simplePos x="0" y="0"/>
                <wp:positionH relativeFrom="column">
                  <wp:posOffset>3347720</wp:posOffset>
                </wp:positionH>
                <wp:positionV relativeFrom="paragraph">
                  <wp:posOffset>162560</wp:posOffset>
                </wp:positionV>
                <wp:extent cx="484505" cy="635"/>
                <wp:effectExtent l="13970" t="10160" r="6350" b="8255"/>
                <wp:wrapNone/>
                <wp:docPr id="3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45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63.6pt;margin-top:12.8pt;width:38.15pt;height: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"/>
            </w:pict>
          </mc:Fallback>
        </mc:AlternateContent>
      </w: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A715A" wp14:editId="5C6B6B2D">
                <wp:simplePos x="0" y="0"/>
                <wp:positionH relativeFrom="column">
                  <wp:posOffset>733425</wp:posOffset>
                </wp:positionH>
                <wp:positionV relativeFrom="paragraph">
                  <wp:posOffset>106680</wp:posOffset>
                </wp:positionV>
                <wp:extent cx="438785" cy="0"/>
                <wp:effectExtent l="9525" t="11430" r="8890" b="7620"/>
                <wp:wrapNone/>
                <wp:docPr id="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7.75pt;margin-top:8.4pt;width:34.5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"/>
            </w:pict>
          </mc:Fallback>
        </mc:AlternateContent>
      </w: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B8341" wp14:editId="0EE7094B">
                <wp:simplePos x="0" y="0"/>
                <wp:positionH relativeFrom="column">
                  <wp:posOffset>3355975</wp:posOffset>
                </wp:positionH>
                <wp:positionV relativeFrom="paragraph">
                  <wp:posOffset>106680</wp:posOffset>
                </wp:positionV>
                <wp:extent cx="0" cy="1653540"/>
                <wp:effectExtent l="12700" t="11430" r="6350" b="11430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3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64.25pt;margin-top:8.4pt;width:0;height:13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w3HwIAADw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"/>
            </w:pict>
          </mc:Fallback>
        </mc:AlternateContent>
      </w:r>
    </w:p>
    <w:p w:rsidR="00240CD8" w:rsidRDefault="00240CD8" w:rsidP="00240CD8">
      <w:pPr>
        <w:ind w:firstLine="708"/>
        <w:rPr>
          <w:rFonts w:ascii="Arial" w:eastAsia="Arial" w:hAnsi="Arial" w:cs="Arial"/>
          <w:color w:val="00000A"/>
          <w:szCs w:val="22"/>
        </w:rPr>
      </w:pPr>
    </w:p>
    <w:p w:rsidR="00240CD8" w:rsidRDefault="00240CD8" w:rsidP="00240CD8">
      <w:pPr>
        <w:ind w:firstLine="708"/>
        <w:rPr>
          <w:rFonts w:ascii="Arial" w:eastAsia="Arial" w:hAnsi="Arial" w:cs="Arial"/>
          <w:color w:val="00000A"/>
          <w:szCs w:val="22"/>
        </w:rPr>
      </w:pP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5C29F5" wp14:editId="7AC2802E">
                <wp:simplePos x="0" y="0"/>
                <wp:positionH relativeFrom="column">
                  <wp:posOffset>732790</wp:posOffset>
                </wp:positionH>
                <wp:positionV relativeFrom="paragraph">
                  <wp:posOffset>132715</wp:posOffset>
                </wp:positionV>
                <wp:extent cx="2623820" cy="635"/>
                <wp:effectExtent l="8890" t="8890" r="5715" b="9525"/>
                <wp:wrapNone/>
                <wp:docPr id="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38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57.7pt;margin-top:10.45pt;width:206.6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C5F4C" wp14:editId="5FA0A061">
                <wp:simplePos x="0" y="0"/>
                <wp:positionH relativeFrom="column">
                  <wp:posOffset>3768090</wp:posOffset>
                </wp:positionH>
                <wp:positionV relativeFrom="paragraph">
                  <wp:posOffset>234950</wp:posOffset>
                </wp:positionV>
                <wp:extent cx="2019935" cy="1067435"/>
                <wp:effectExtent l="19050" t="19050" r="37465" b="56515"/>
                <wp:wrapNone/>
                <wp:docPr id="2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935" cy="1067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41409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0"/>
                                <w:szCs w:val="20"/>
                              </w:rPr>
                              <w:t>Engenheiro de Teste / Desenvolvedor</w:t>
                            </w:r>
                          </w:p>
                          <w:p w:rsidR="00927FD1" w:rsidRPr="00A41409" w:rsidRDefault="00927FD1" w:rsidP="00240CD8"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Alisson Filipe, Misael Augusto,</w:t>
                            </w:r>
                            <w:r w:rsidRPr="00A41409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José Anderson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3B16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Mauro Costa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left:0;text-align:left;margin-left:296.7pt;margin-top:18.5pt;width:159.05pt;height:8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" fillcolor="#c0504d [3205]" strokecolor="#f2f2f2 [3041]" strokeweight="1.06mm">
                <v:shadow on="t" color="#622423 [1605]" opacity=".5" offset="1pt"/>
                <v:path arrowok="t"/>
                <v:textbox>
                  <w:txbxContent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A41409">
                        <w:rPr>
                          <w:rFonts w:ascii="Times New Roman" w:hAnsi="Times New Roman" w:cs="Times New Roman"/>
                          <w:b/>
                          <w:color w:val="auto"/>
                          <w:sz w:val="20"/>
                          <w:szCs w:val="20"/>
                        </w:rPr>
                        <w:t>Engenheiro de Teste / Desenvolvedor</w:t>
                      </w:r>
                    </w:p>
                    <w:p w:rsidR="00927FD1" w:rsidRPr="00A41409" w:rsidRDefault="00927FD1" w:rsidP="00240CD8">
                      <w:pPr>
                        <w:pStyle w:val="Contedodoquadro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Alisson Filipe, Misael Augusto,</w:t>
                      </w:r>
                      <w:r w:rsidRPr="00A41409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José Anderson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e </w:t>
                      </w:r>
                      <w:r w:rsidRPr="003B16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Mauro Costa</w:t>
                      </w:r>
                    </w:p>
                  </w:txbxContent>
                </v:textbox>
              </v:rect>
            </w:pict>
          </mc:Fallback>
        </mc:AlternateContent>
      </w:r>
    </w:p>
    <w:p w:rsidR="00240CD8" w:rsidRDefault="00240CD8" w:rsidP="00240CD8">
      <w:pPr>
        <w:ind w:firstLine="708"/>
        <w:rPr>
          <w:rFonts w:ascii="Arial" w:eastAsia="Arial" w:hAnsi="Arial" w:cs="Arial"/>
          <w:color w:val="00000A"/>
          <w:szCs w:val="22"/>
        </w:rPr>
      </w:pPr>
    </w:p>
    <w:p w:rsidR="00240CD8" w:rsidRDefault="00787A90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rFonts w:ascii="Arial" w:eastAsia="Arial" w:hAnsi="Arial" w:cs="Arial"/>
          <w:noProof/>
          <w:color w:val="00000A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584CD" wp14:editId="103484F7">
                <wp:simplePos x="0" y="0"/>
                <wp:positionH relativeFrom="column">
                  <wp:posOffset>3355975</wp:posOffset>
                </wp:positionH>
                <wp:positionV relativeFrom="paragraph">
                  <wp:posOffset>173990</wp:posOffset>
                </wp:positionV>
                <wp:extent cx="438785" cy="0"/>
                <wp:effectExtent l="12700" t="12065" r="5715" b="6985"/>
                <wp:wrapNone/>
                <wp:docPr id="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64.25pt;margin-top:13.7pt;width:34.5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"/>
            </w:pict>
          </mc:Fallback>
        </mc:AlternateContent>
      </w:r>
    </w:p>
    <w:p w:rsidR="00240CD8" w:rsidRDefault="00240CD8" w:rsidP="00240CD8">
      <w:pPr>
        <w:rPr>
          <w:rFonts w:ascii="Arial" w:eastAsia="Arial" w:hAnsi="Arial" w:cs="Arial"/>
          <w:b/>
          <w:bCs/>
          <w:caps/>
          <w:color w:val="1F497D"/>
          <w:sz w:val="32"/>
          <w:szCs w:val="32"/>
        </w:rPr>
      </w:pPr>
    </w:p>
    <w:p w:rsidR="00240CD8" w:rsidRDefault="00240CD8" w:rsidP="00240CD8">
      <w:pPr>
        <w:rPr>
          <w:rFonts w:ascii="Arial" w:eastAsia="Arial" w:hAnsi="Arial" w:cs="Arial"/>
          <w:b/>
          <w:bCs/>
          <w:caps/>
          <w:color w:val="1F497D"/>
          <w:sz w:val="32"/>
          <w:szCs w:val="32"/>
        </w:rPr>
      </w:pPr>
    </w:p>
    <w:p w:rsidR="00240CD8" w:rsidRDefault="00240CD8" w:rsidP="00240CD8">
      <w:pPr>
        <w:rPr>
          <w:rFonts w:ascii="Arial" w:eastAsia="Arial" w:hAnsi="Arial" w:cs="Arial"/>
          <w:b/>
          <w:bCs/>
          <w:caps/>
          <w:color w:val="1F497D"/>
          <w:sz w:val="32"/>
          <w:szCs w:val="32"/>
        </w:rPr>
      </w:pPr>
    </w:p>
    <w:p w:rsidR="00240CD8" w:rsidRPr="004210FB" w:rsidRDefault="00787A90" w:rsidP="00240CD8">
      <w:pPr>
        <w:spacing w:after="200" w:line="276" w:lineRule="auto"/>
        <w:ind w:firstLine="708"/>
        <w:rPr>
          <w:rFonts w:ascii="Times New Roman" w:eastAsia="Arial" w:hAnsi="Times New Roman"/>
          <w:color w:val="auto"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DDBF10" wp14:editId="5AF79FA7">
                <wp:simplePos x="0" y="0"/>
                <wp:positionH relativeFrom="column">
                  <wp:posOffset>6736080</wp:posOffset>
                </wp:positionH>
                <wp:positionV relativeFrom="paragraph">
                  <wp:posOffset>-1497330</wp:posOffset>
                </wp:positionV>
                <wp:extent cx="325755" cy="413385"/>
                <wp:effectExtent l="1905" t="0" r="15240" b="26670"/>
                <wp:wrapNone/>
                <wp:docPr id="2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30.4pt;margin-top:-117.9pt;width:25.65pt;height:3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" fillcolor="#c0504d [3205]" stroked="f" strokeweight="0">
                <v:fill color2="#923633 [2373]" focusposition=".5,.5" focussize="" focus="100%" type="gradientRadial"/>
                <v:shadow on="t" color="#622423 [1605]" offset="1pt"/>
              </v:rect>
            </w:pict>
          </mc:Fallback>
        </mc:AlternateContent>
      </w:r>
      <w:r w:rsidR="00240CD8" w:rsidRPr="004210FB">
        <w:rPr>
          <w:rFonts w:ascii="Times New Roman" w:eastAsia="Arial" w:hAnsi="Times New Roman"/>
          <w:color w:val="auto"/>
          <w:sz w:val="24"/>
        </w:rPr>
        <w:t>1.2.</w:t>
      </w:r>
      <w:r w:rsidR="00240CD8" w:rsidRPr="004210FB">
        <w:rPr>
          <w:rFonts w:ascii="Times New Roman" w:eastAsia="Arial" w:hAnsi="Times New Roman"/>
          <w:color w:val="auto"/>
          <w:sz w:val="24"/>
        </w:rPr>
        <w:tab/>
        <w:t>Papéis e Responsabilidades.</w:t>
      </w:r>
    </w:p>
    <w:tbl>
      <w:tblPr>
        <w:tblW w:w="1016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835"/>
        <w:gridCol w:w="2127"/>
        <w:gridCol w:w="1417"/>
        <w:gridCol w:w="2635"/>
      </w:tblGrid>
      <w:tr w:rsidR="00240CD8" w:rsidRPr="00A41409" w:rsidTr="008D2566">
        <w:trPr>
          <w:trHeight w:val="375"/>
        </w:trPr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31849B" w:themeFill="accent5" w:themeFillShade="BF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  <w:t>Nome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31849B" w:themeFill="accent5" w:themeFillShade="BF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  <w:t>Função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31849B" w:themeFill="accent5" w:themeFillShade="BF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  <w:t>Cargo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31849B" w:themeFill="accent5" w:themeFillShade="BF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  <w:t>Telefone</w:t>
            </w:r>
          </w:p>
        </w:tc>
        <w:tc>
          <w:tcPr>
            <w:tcW w:w="2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color w:val="FFFFFF"/>
                <w:sz w:val="24"/>
                <w:lang w:eastAsia="pt-BR"/>
              </w:rPr>
              <w:t>E-mail</w:t>
            </w:r>
          </w:p>
        </w:tc>
      </w:tr>
      <w:tr w:rsidR="00240CD8" w:rsidRPr="00A41409" w:rsidTr="008D2566">
        <w:trPr>
          <w:trHeight w:val="1231"/>
        </w:trPr>
        <w:tc>
          <w:tcPr>
            <w:tcW w:w="1149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8D2566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Alexandre Augusto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8D2566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Aprovar o TAP e é responsável por definir os requisitos e o escopo do projeto.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8D2566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Representante do cliente/Patrocinador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8D2566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(81) 98835-3020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Default="00566566" w:rsidP="008D2566">
            <w:pPr>
              <w:spacing w:before="0" w:line="276" w:lineRule="auto"/>
              <w:jc w:val="center"/>
              <w:rPr>
                <w:rFonts w:ascii="Times New Roman" w:eastAsia="Arial" w:hAnsi="Times New Roman"/>
                <w:sz w:val="24"/>
                <w:lang w:eastAsia="pt-BR"/>
              </w:rPr>
            </w:pPr>
            <w:hyperlink r:id="rId18" w:history="1">
              <w:r w:rsidRPr="008A329E">
                <w:rPr>
                  <w:rStyle w:val="Hyperlink"/>
                  <w:rFonts w:ascii="Times New Roman" w:eastAsia="Arial" w:hAnsi="Times New Roman"/>
                  <w:sz w:val="24"/>
                  <w:lang w:eastAsia="pt-BR"/>
                </w:rPr>
                <w:t>Alexandyaugusto@hotmail.com</w:t>
              </w:r>
            </w:hyperlink>
          </w:p>
          <w:p w:rsidR="00566566" w:rsidRPr="004210FB" w:rsidRDefault="00566566" w:rsidP="008D2566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</w:tr>
      <w:tr w:rsidR="00240CD8" w:rsidRPr="00A41409" w:rsidTr="008D2566">
        <w:trPr>
          <w:trHeight w:val="1647"/>
        </w:trPr>
        <w:tc>
          <w:tcPr>
            <w:tcW w:w="1149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Tairine Mousinho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Receber as alterações do escopo solicitadas, avaliar os impactos dessas alterações, responsável pela GP</w:t>
            </w:r>
            <w:r>
              <w:rPr>
                <w:rFonts w:ascii="Times New Roman" w:eastAsia="Times New Roman" w:hAnsi="Times New Roman"/>
                <w:sz w:val="24"/>
                <w:lang w:eastAsia="pt-BR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Gerente de Projeto / Desenvolvedor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(81) 99278-1974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Default="00566566" w:rsidP="00E274F7">
            <w:pPr>
              <w:spacing w:before="0" w:line="276" w:lineRule="auto"/>
              <w:jc w:val="center"/>
              <w:rPr>
                <w:rFonts w:ascii="Times New Roman" w:eastAsia="Arial" w:hAnsi="Times New Roman"/>
                <w:sz w:val="24"/>
                <w:lang w:eastAsia="pt-BR"/>
              </w:rPr>
            </w:pPr>
            <w:hyperlink r:id="rId19" w:history="1">
              <w:r w:rsidRPr="008A329E">
                <w:rPr>
                  <w:rStyle w:val="Hyperlink"/>
                  <w:rFonts w:ascii="Times New Roman" w:eastAsia="Arial" w:hAnsi="Times New Roman"/>
                  <w:sz w:val="24"/>
                  <w:lang w:eastAsia="pt-BR"/>
                </w:rPr>
                <w:t>taimousinho@hotmail.com</w:t>
              </w:r>
            </w:hyperlink>
          </w:p>
          <w:p w:rsidR="00566566" w:rsidRPr="004210FB" w:rsidRDefault="00566566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</w:tr>
      <w:tr w:rsidR="00240CD8" w:rsidRPr="00A41409" w:rsidTr="008D2566">
        <w:trPr>
          <w:trHeight w:val="2251"/>
        </w:trPr>
        <w:tc>
          <w:tcPr>
            <w:tcW w:w="1149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Eucimar Pedro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Responsável por definir as tecnologias, padrões de projetos e ferramentas para o desenvolvimento do sistema, controle de mudanças e metodologias de processo.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Gerente de Configurações e Processos / Desenvolvedor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(81) 99784-0371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Default="00566566" w:rsidP="00E274F7">
            <w:pPr>
              <w:spacing w:before="0" w:line="276" w:lineRule="auto"/>
              <w:jc w:val="center"/>
              <w:rPr>
                <w:rFonts w:ascii="Times New Roman" w:eastAsia="Arial" w:hAnsi="Times New Roman"/>
                <w:sz w:val="24"/>
                <w:lang w:eastAsia="pt-BR"/>
              </w:rPr>
            </w:pPr>
            <w:hyperlink r:id="rId20" w:history="1">
              <w:r w:rsidRPr="008A329E">
                <w:rPr>
                  <w:rStyle w:val="Hyperlink"/>
                  <w:rFonts w:ascii="Times New Roman" w:eastAsia="Arial" w:hAnsi="Times New Roman"/>
                  <w:sz w:val="24"/>
                  <w:lang w:eastAsia="pt-BR"/>
                </w:rPr>
                <w:t>Alexandyaugusto@hotmail.com</w:t>
              </w:r>
            </w:hyperlink>
          </w:p>
          <w:p w:rsidR="00566566" w:rsidRPr="004210FB" w:rsidRDefault="00566566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</w:tr>
      <w:tr w:rsidR="00240CD8" w:rsidRPr="00A41409" w:rsidTr="008D2566">
        <w:trPr>
          <w:trHeight w:val="1410"/>
        </w:trPr>
        <w:tc>
          <w:tcPr>
            <w:tcW w:w="1149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José Anderson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Executar o desenvolvimento do produto do projeto e realizar testes do produto</w:t>
            </w:r>
            <w:r>
              <w:rPr>
                <w:rFonts w:ascii="Times New Roman" w:eastAsia="Times New Roman" w:hAnsi="Times New Roman"/>
                <w:sz w:val="24"/>
                <w:lang w:eastAsia="pt-BR"/>
              </w:rPr>
              <w:t>.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Engenheiro de Teste / Desenvolvedor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(81)99130-1895</w:t>
            </w:r>
          </w:p>
        </w:tc>
        <w:tc>
          <w:tcPr>
            <w:tcW w:w="2635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927FD1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hyperlink r:id="rId21" w:history="1">
              <w:r w:rsidR="008D2566" w:rsidRPr="00196DC3">
                <w:rPr>
                  <w:rStyle w:val="Hyperlink"/>
                  <w:rFonts w:ascii="Times New Roman" w:eastAsia="Arial" w:hAnsi="Times New Roman"/>
                  <w:sz w:val="24"/>
                  <w:lang w:eastAsia="pt-BR"/>
                </w:rPr>
                <w:t>andersonzen@gmail.com</w:t>
              </w:r>
            </w:hyperlink>
          </w:p>
        </w:tc>
      </w:tr>
      <w:tr w:rsidR="00240CD8" w:rsidRPr="00A41409" w:rsidTr="008D2566">
        <w:trPr>
          <w:trHeight w:val="317"/>
        </w:trPr>
        <w:tc>
          <w:tcPr>
            <w:tcW w:w="1149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2635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</w:tr>
      <w:tr w:rsidR="00240CD8" w:rsidRPr="00A41409" w:rsidTr="008D2566">
        <w:trPr>
          <w:trHeight w:val="317"/>
        </w:trPr>
        <w:tc>
          <w:tcPr>
            <w:tcW w:w="1149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Alisson Filipe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Executar o desenvolvimento do produto do projeto e realizar testes do produto</w:t>
            </w:r>
            <w:r>
              <w:rPr>
                <w:rFonts w:ascii="Times New Roman" w:eastAsia="Times New Roman" w:hAnsi="Times New Roman"/>
                <w:sz w:val="24"/>
                <w:lang w:eastAsia="pt-BR"/>
              </w:rPr>
              <w:t>.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Engenheiro de Teste / Desenvolvedor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(81)98475-4828</w:t>
            </w:r>
          </w:p>
        </w:tc>
        <w:tc>
          <w:tcPr>
            <w:tcW w:w="2635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Default="00566566" w:rsidP="00E274F7">
            <w:pPr>
              <w:spacing w:before="0" w:line="276" w:lineRule="auto"/>
              <w:jc w:val="center"/>
              <w:rPr>
                <w:rFonts w:ascii="Times New Roman" w:eastAsia="Arial" w:hAnsi="Times New Roman"/>
                <w:sz w:val="24"/>
                <w:lang w:eastAsia="pt-BR"/>
              </w:rPr>
            </w:pPr>
            <w:hyperlink r:id="rId22" w:history="1">
              <w:r w:rsidRPr="008A329E">
                <w:rPr>
                  <w:rStyle w:val="Hyperlink"/>
                  <w:rFonts w:ascii="Times New Roman" w:eastAsia="Arial" w:hAnsi="Times New Roman"/>
                  <w:sz w:val="24"/>
                  <w:lang w:eastAsia="pt-BR"/>
                </w:rPr>
                <w:t>alissonfilipe@hotmail.com</w:t>
              </w:r>
            </w:hyperlink>
          </w:p>
          <w:p w:rsidR="00566566" w:rsidRPr="004210FB" w:rsidRDefault="00566566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</w:tr>
      <w:tr w:rsidR="00240CD8" w:rsidRPr="00A41409" w:rsidTr="008D2566">
        <w:trPr>
          <w:trHeight w:val="1086"/>
        </w:trPr>
        <w:tc>
          <w:tcPr>
            <w:tcW w:w="1149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  <w:tc>
          <w:tcPr>
            <w:tcW w:w="2635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BE5F1" w:themeFill="accent1" w:themeFillTint="33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left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</w:tr>
      <w:tr w:rsidR="00240CD8" w:rsidRPr="00A41409" w:rsidTr="008D2566">
        <w:trPr>
          <w:trHeight w:val="1012"/>
        </w:trPr>
        <w:tc>
          <w:tcPr>
            <w:tcW w:w="1149" w:type="dxa"/>
            <w:tcBorders>
              <w:top w:val="nil"/>
              <w:left w:val="single" w:sz="8" w:space="0" w:color="666666"/>
              <w:bottom w:val="single" w:sz="4" w:space="0" w:color="auto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Misael Augusto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 xml:space="preserve">Executar o desenvolvimento do </w:t>
            </w:r>
            <w:bookmarkStart w:id="14" w:name="_GoBack"/>
            <w:bookmarkEnd w:id="14"/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produto do projeto</w:t>
            </w:r>
            <w:r>
              <w:rPr>
                <w:rFonts w:ascii="Times New Roman" w:eastAsia="Times New Roman" w:hAnsi="Times New Roman"/>
                <w:sz w:val="24"/>
                <w:lang w:eastAsia="pt-BR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Times New Roman" w:hAnsi="Times New Roman"/>
                <w:sz w:val="24"/>
                <w:lang w:eastAsia="pt-BR"/>
              </w:rPr>
              <w:t>Engenheiro de Teste / Desenvolvedor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Pr="004210FB" w:rsidRDefault="00240CD8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  <w:r w:rsidRPr="004210FB">
              <w:rPr>
                <w:rFonts w:ascii="Times New Roman" w:eastAsia="Arial" w:hAnsi="Times New Roman"/>
                <w:sz w:val="24"/>
                <w:lang w:eastAsia="pt-BR"/>
              </w:rPr>
              <w:t>(81)985235161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240CD8" w:rsidRDefault="00566566" w:rsidP="00E274F7">
            <w:pPr>
              <w:spacing w:before="0" w:line="276" w:lineRule="auto"/>
              <w:jc w:val="center"/>
              <w:rPr>
                <w:rFonts w:ascii="Times New Roman" w:eastAsia="Arial" w:hAnsi="Times New Roman"/>
                <w:sz w:val="24"/>
                <w:lang w:eastAsia="pt-BR"/>
              </w:rPr>
            </w:pPr>
            <w:hyperlink r:id="rId23" w:history="1">
              <w:r w:rsidRPr="008A329E">
                <w:rPr>
                  <w:rStyle w:val="Hyperlink"/>
                  <w:rFonts w:ascii="Times New Roman" w:eastAsia="Arial" w:hAnsi="Times New Roman"/>
                  <w:sz w:val="24"/>
                  <w:lang w:eastAsia="pt-BR"/>
                </w:rPr>
                <w:t>Misa2546@gmail.com</w:t>
              </w:r>
            </w:hyperlink>
          </w:p>
          <w:p w:rsidR="00566566" w:rsidRPr="004210FB" w:rsidRDefault="00566566" w:rsidP="00E274F7">
            <w:pPr>
              <w:spacing w:before="0" w:line="276" w:lineRule="auto"/>
              <w:jc w:val="center"/>
              <w:rPr>
                <w:rFonts w:ascii="Times New Roman" w:eastAsia="Times New Roman" w:hAnsi="Times New Roman"/>
                <w:sz w:val="24"/>
                <w:lang w:eastAsia="pt-BR"/>
              </w:rPr>
            </w:pPr>
          </w:p>
        </w:tc>
      </w:tr>
      <w:tr w:rsidR="00315569" w:rsidRPr="00A41409" w:rsidTr="008D2566">
        <w:trPr>
          <w:trHeight w:val="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69" w:rsidRDefault="00315569" w:rsidP="00027224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</w:p>
          <w:p w:rsidR="00315569" w:rsidRDefault="00315569" w:rsidP="00027224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Mauro Costa</w:t>
            </w:r>
          </w:p>
          <w:p w:rsidR="00315569" w:rsidRPr="00B40452" w:rsidRDefault="00315569" w:rsidP="00027224">
            <w:pPr>
              <w:spacing w:before="112" w:line="240" w:lineRule="auto"/>
              <w:ind w:left="82" w:right="82"/>
              <w:jc w:val="center"/>
              <w:rPr>
                <w:rFonts w:ascii="Times New Roman" w:eastAsia="Calibri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69" w:rsidRPr="00B40452" w:rsidRDefault="00315569" w:rsidP="00027224">
            <w:pPr>
              <w:spacing w:line="240" w:lineRule="auto"/>
              <w:ind w:left="50" w:right="60"/>
              <w:jc w:val="center"/>
              <w:rPr>
                <w:rFonts w:ascii="Times New Roman" w:eastAsia="Arial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>Executar o desenvolvimento do produto do projeto e realizar testes do produto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69" w:rsidRPr="00B40452" w:rsidRDefault="00315569" w:rsidP="00027224">
            <w:pPr>
              <w:spacing w:line="240" w:lineRule="auto"/>
              <w:ind w:left="103" w:right="173"/>
              <w:jc w:val="center"/>
              <w:rPr>
                <w:rFonts w:ascii="Times New Roman" w:hAnsi="Times New Roman"/>
                <w:sz w:val="24"/>
              </w:rPr>
            </w:pPr>
            <w:r w:rsidRPr="00B40452">
              <w:rPr>
                <w:rFonts w:ascii="Times New Roman" w:hAnsi="Times New Roman"/>
                <w:sz w:val="24"/>
              </w:rPr>
              <w:t>Engenheiro de Software</w:t>
            </w:r>
            <w:r w:rsidRPr="00B40452">
              <w:rPr>
                <w:rFonts w:ascii="Times New Roman" w:eastAsia="Calibri" w:hAnsi="Times New Roman"/>
                <w:sz w:val="24"/>
              </w:rPr>
              <w:t xml:space="preserve"> / </w:t>
            </w:r>
            <w:r w:rsidRPr="00B40452">
              <w:rPr>
                <w:rFonts w:ascii="Times New Roman" w:hAnsi="Times New Roman"/>
                <w:sz w:val="24"/>
              </w:rPr>
              <w:t>Engenheiro de Teste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69" w:rsidRPr="00B40452" w:rsidRDefault="00315569" w:rsidP="00027224">
            <w:pPr>
              <w:spacing w:before="112" w:line="240" w:lineRule="auto"/>
              <w:ind w:left="100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(81) 99971-3583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69" w:rsidRDefault="00315569" w:rsidP="00027224">
            <w:pPr>
              <w:spacing w:line="240" w:lineRule="auto"/>
              <w:jc w:val="center"/>
            </w:pPr>
            <w:hyperlink r:id="rId24" w:history="1">
              <w:r w:rsidRPr="008A329E">
                <w:rPr>
                  <w:rStyle w:val="Hyperlink"/>
                </w:rPr>
                <w:t>maurocc75@gmail.com</w:t>
              </w:r>
            </w:hyperlink>
          </w:p>
          <w:p w:rsidR="00315569" w:rsidRDefault="00315569" w:rsidP="00027224">
            <w:pPr>
              <w:spacing w:line="240" w:lineRule="auto"/>
              <w:jc w:val="center"/>
            </w:pPr>
          </w:p>
          <w:p w:rsidR="00315569" w:rsidRDefault="00315569" w:rsidP="00027224">
            <w:pPr>
              <w:spacing w:line="240" w:lineRule="auto"/>
              <w:jc w:val="center"/>
            </w:pPr>
          </w:p>
        </w:tc>
      </w:tr>
    </w:tbl>
    <w:p w:rsidR="00240CD8" w:rsidRPr="00E94A3C" w:rsidRDefault="008D2566" w:rsidP="00240CD8">
      <w:pPr>
        <w:rPr>
          <w:rFonts w:ascii="Arial" w:eastAsia="Arial" w:hAnsi="Arial" w:cs="Arial"/>
          <w:sz w:val="32"/>
          <w:szCs w:val="32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B4B783" wp14:editId="77F1015E">
                <wp:simplePos x="0" y="0"/>
                <wp:positionH relativeFrom="column">
                  <wp:posOffset>6732905</wp:posOffset>
                </wp:positionH>
                <wp:positionV relativeFrom="paragraph">
                  <wp:posOffset>-1482394</wp:posOffset>
                </wp:positionV>
                <wp:extent cx="325755" cy="413385"/>
                <wp:effectExtent l="0" t="0" r="17145" b="43815"/>
                <wp:wrapNone/>
                <wp:docPr id="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530.15pt;margin-top:-116.7pt;width:25.65pt;height:3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" fillcolor="#9bbb59 [3206]" stroked="f" strokeweight="0">
                <v:fill color2="#74903b [2374]" focusposition=".5,.5" focussize="" focus="100%" type="gradientRadial"/>
                <v:shadow on="t" color="#4e6128 [1606]" offset="1pt"/>
              </v:rect>
            </w:pict>
          </mc:Fallback>
        </mc:AlternateConten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jc w:val="right"/>
        <w:rPr>
          <w:rFonts w:ascii="Tahoma" w:hAnsi="Tahoma" w:cs="Tahoma"/>
          <w:b/>
          <w:bCs/>
          <w:sz w:val="32"/>
          <w:szCs w:val="28"/>
        </w:rPr>
      </w:pPr>
      <w:r>
        <w:rPr>
          <w:rFonts w:ascii="Tahoma" w:eastAsia="Tahoma" w:hAnsi="Tahoma" w:cs="Tahoma"/>
          <w:b/>
          <w:bCs/>
          <w:sz w:val="32"/>
          <w:szCs w:val="28"/>
        </w:rPr>
        <w:t>Solicitação dos Principais Envolvidos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  <w:rPr>
          <w:rFonts w:ascii="Arial" w:eastAsia="Tahoma" w:hAnsi="Arial" w:cs="Arial"/>
          <w:b/>
          <w:sz w:val="24"/>
        </w:rPr>
      </w:pPr>
      <w:r>
        <w:rPr>
          <w:rFonts w:ascii="Arial" w:eastAsia="Tahoma" w:hAnsi="Arial" w:cs="Arial"/>
          <w:b/>
          <w:sz w:val="24"/>
        </w:rPr>
        <w:t>Sistema de Gestão Escolar</w:t>
      </w:r>
      <w:r>
        <w:rPr>
          <w:rFonts w:ascii="Arial" w:eastAsia="Tahoma" w:hAnsi="Arial" w:cs="Arial"/>
          <w:b/>
          <w:sz w:val="24"/>
        </w:rPr>
        <w:br/>
        <w:t>SYSEMM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</w:pPr>
      <w:r>
        <w:rPr>
          <w:rFonts w:ascii="Tahoma" w:eastAsia="Tahoma" w:hAnsi="Tahoma" w:cs="Tahoma"/>
          <w:b/>
          <w:sz w:val="32"/>
          <w:szCs w:val="28"/>
        </w:rPr>
        <w:t xml:space="preserve">                                </w:t>
      </w:r>
      <w:r w:rsidR="003B16E9">
        <w:rPr>
          <w:rFonts w:ascii="Tahoma" w:hAnsi="Tahoma" w:cs="Tahoma"/>
          <w:b/>
          <w:sz w:val="28"/>
          <w:szCs w:val="28"/>
        </w:rPr>
        <w:t>Versão 1.1</w:t>
      </w:r>
      <w:r>
        <w:rPr>
          <w:rFonts w:ascii="Tahoma" w:hAnsi="Tahoma" w:cs="Tahoma"/>
          <w:b/>
          <w:sz w:val="32"/>
          <w:szCs w:val="28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Tahoma" w:hAnsi="Tahoma" w:cs="Tahoma"/>
          <w:sz w:val="24"/>
        </w:rPr>
      </w:pPr>
      <w:r>
        <w:rPr>
          <w:noProof/>
        </w:rPr>
        <w:drawing>
          <wp:anchor distT="0" distB="0" distL="133350" distR="123190" simplePos="0" relativeHeight="251678720" behindDoc="0" locked="0" layoutInCell="1" allowOverlap="1" wp14:anchorId="73CE58C0" wp14:editId="4E2FA347">
            <wp:simplePos x="0" y="0"/>
            <wp:positionH relativeFrom="column">
              <wp:posOffset>1008380</wp:posOffset>
            </wp:positionH>
            <wp:positionV relativeFrom="paragraph">
              <wp:posOffset>594360</wp:posOffset>
            </wp:positionV>
            <wp:extent cx="4333875" cy="2684145"/>
            <wp:effectExtent l="0" t="0" r="0" b="0"/>
            <wp:wrapNone/>
            <wp:docPr id="1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hAnsi="Calibri" w:cs="Calibri"/>
          <w:b/>
          <w:sz w:val="56"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="Calibri" w:hAnsi="Calibri" w:cs="Calibri"/>
          <w:b/>
          <w:color w:val="FFFFFF"/>
          <w:sz w:val="52"/>
          <w:szCs w:val="36"/>
        </w:rPr>
      </w:pPr>
    </w:p>
    <w:p w:rsidR="00240CD8" w:rsidRDefault="00240CD8" w:rsidP="00240CD8">
      <w:pPr>
        <w:pStyle w:val="versao"/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versao"/>
        <w:jc w:val="left"/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3B16E9" w:rsidRDefault="003B16E9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Pr="00C23858" w:rsidRDefault="008D2566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97B96E" wp14:editId="1BB17440">
                <wp:simplePos x="0" y="0"/>
                <wp:positionH relativeFrom="column">
                  <wp:posOffset>6733540</wp:posOffset>
                </wp:positionH>
                <wp:positionV relativeFrom="paragraph">
                  <wp:posOffset>-1483995</wp:posOffset>
                </wp:positionV>
                <wp:extent cx="325755" cy="413385"/>
                <wp:effectExtent l="0" t="0" r="17145" b="43815"/>
                <wp:wrapNone/>
                <wp:docPr id="2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530.2pt;margin-top:-116.85pt;width:25.65pt;height:3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" fillcolor="#9bbb59 [3206]" stroked="f" strokeweight="0">
                <v:fill color2="#74903b [2374]" focusposition=".5,.5" focussize="" focus="100%" type="gradientRadial"/>
                <v:shadow on="t" color="#4e6128 [1606]" offset="1pt"/>
              </v:rect>
            </w:pict>
          </mc:Fallback>
        </mc:AlternateContent>
      </w:r>
      <w:r w:rsidR="00240CD8" w:rsidRPr="00C23858">
        <w:rPr>
          <w:rFonts w:ascii="Times New Roman" w:hAnsi="Times New Roman" w:cs="Times New Roman"/>
          <w:b w:val="0"/>
          <w:szCs w:val="28"/>
        </w:rPr>
        <w:t>HISTÓRICO DE REGISTROS</w:t>
      </w:r>
    </w:p>
    <w:p w:rsidR="00240CD8" w:rsidRDefault="00240CD8" w:rsidP="00240CD8">
      <w:pPr>
        <w:pStyle w:val="INDFIGTAB"/>
        <w:spacing w:before="0" w:after="0" w:line="240" w:lineRule="auto"/>
      </w:pPr>
    </w:p>
    <w:tbl>
      <w:tblPr>
        <w:tblW w:w="10095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</w:tblBorders>
        <w:tblLook w:val="0000" w:firstRow="0" w:lastRow="0" w:firstColumn="0" w:lastColumn="0" w:noHBand="0" w:noVBand="0"/>
      </w:tblPr>
      <w:tblGrid>
        <w:gridCol w:w="1363"/>
        <w:gridCol w:w="2031"/>
        <w:gridCol w:w="2643"/>
        <w:gridCol w:w="4058"/>
      </w:tblGrid>
      <w:tr w:rsidR="00240CD8" w:rsidTr="00E274F7">
        <w:trPr>
          <w:trHeight w:val="430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  <w:t>Versão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  <w:t>Data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  <w:t>Autor</w:t>
            </w:r>
          </w:p>
        </w:tc>
        <w:tc>
          <w:tcPr>
            <w:tcW w:w="4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1849B"/>
            <w:tcMar>
              <w:left w:w="108" w:type="dxa"/>
            </w:tcMar>
            <w:vAlign w:val="center"/>
          </w:tcPr>
          <w:p w:rsidR="00240CD8" w:rsidRDefault="00240CD8" w:rsidP="00E274F7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0"/>
              </w:rPr>
              <w:t>Descrição</w:t>
            </w:r>
          </w:p>
        </w:tc>
      </w:tr>
      <w:tr w:rsidR="00240CD8" w:rsidTr="00E274F7">
        <w:trPr>
          <w:trHeight w:val="767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112" w:line="240" w:lineRule="auto"/>
              <w:ind w:left="82" w:right="82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Arial" w:hAnsi="Times New Roman"/>
                <w:sz w:val="24"/>
              </w:rPr>
              <w:t>1.0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110" w:line="240" w:lineRule="auto"/>
              <w:ind w:left="100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Calibri" w:hAnsi="Times New Roman"/>
                <w:sz w:val="24"/>
              </w:rPr>
              <w:t>31/03/2019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0" w:line="240" w:lineRule="auto"/>
              <w:ind w:right="173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Calibri" w:hAnsi="Times New Roman"/>
                <w:sz w:val="24"/>
              </w:rPr>
              <w:t>Tairine Mousinho</w:t>
            </w:r>
          </w:p>
        </w:tc>
        <w:tc>
          <w:tcPr>
            <w:tcW w:w="4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112" w:line="240" w:lineRule="auto"/>
              <w:ind w:left="100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Arial" w:hAnsi="Times New Roman"/>
                <w:sz w:val="24"/>
              </w:rPr>
              <w:t>Elaboração do documento.</w:t>
            </w:r>
          </w:p>
        </w:tc>
      </w:tr>
      <w:tr w:rsidR="00240CD8" w:rsidTr="00E274F7">
        <w:trPr>
          <w:trHeight w:val="767"/>
        </w:trPr>
        <w:tc>
          <w:tcPr>
            <w:tcW w:w="1363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112" w:line="240" w:lineRule="auto"/>
              <w:ind w:left="82" w:right="82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Arial" w:hAnsi="Times New Roman"/>
                <w:sz w:val="24"/>
              </w:rPr>
              <w:t>1.1</w:t>
            </w:r>
          </w:p>
        </w:tc>
        <w:tc>
          <w:tcPr>
            <w:tcW w:w="2031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110" w:line="240" w:lineRule="auto"/>
              <w:ind w:left="100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Calibri" w:hAnsi="Times New Roman"/>
                <w:sz w:val="24"/>
              </w:rPr>
              <w:t>07/04/2019</w:t>
            </w:r>
          </w:p>
        </w:tc>
        <w:tc>
          <w:tcPr>
            <w:tcW w:w="2643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0" w:line="240" w:lineRule="auto"/>
              <w:ind w:right="173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Calibri" w:hAnsi="Times New Roman"/>
                <w:sz w:val="24"/>
              </w:rPr>
              <w:t>Tairine Mousinho</w:t>
            </w:r>
          </w:p>
        </w:tc>
        <w:tc>
          <w:tcPr>
            <w:tcW w:w="405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240CD8" w:rsidRPr="00C23858" w:rsidRDefault="00240CD8" w:rsidP="00E274F7">
            <w:pPr>
              <w:spacing w:before="112" w:line="240" w:lineRule="auto"/>
              <w:ind w:left="100"/>
              <w:jc w:val="center"/>
              <w:rPr>
                <w:rFonts w:ascii="Times New Roman" w:hAnsi="Times New Roman"/>
              </w:rPr>
            </w:pPr>
            <w:r w:rsidRPr="00C23858">
              <w:rPr>
                <w:rFonts w:ascii="Times New Roman" w:eastAsia="Arial" w:hAnsi="Times New Roman"/>
                <w:sz w:val="24"/>
              </w:rPr>
              <w:t>Alteração no documento eliminando redundância e informações irrelevantes.</w:t>
            </w:r>
          </w:p>
        </w:tc>
      </w:tr>
    </w:tbl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spacing w:before="0" w:line="240" w:lineRule="auto"/>
        <w:rPr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BA080A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BA080A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BA080A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BA080A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BA080A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BA080A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BA080A" w:rsidRPr="000A7BC1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8D2566" w:rsidRDefault="008D2566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8D2566" w:rsidRPr="000A7BC1" w:rsidRDefault="008D2566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240CD8" w:rsidRPr="00C23858" w:rsidRDefault="008D2566" w:rsidP="00240CD8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57313" wp14:editId="0EDC5FBF">
                <wp:simplePos x="0" y="0"/>
                <wp:positionH relativeFrom="column">
                  <wp:posOffset>6744335</wp:posOffset>
                </wp:positionH>
                <wp:positionV relativeFrom="paragraph">
                  <wp:posOffset>-1477645</wp:posOffset>
                </wp:positionV>
                <wp:extent cx="325755" cy="413385"/>
                <wp:effectExtent l="0" t="0" r="17145" b="43815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531.05pt;margin-top:-116.35pt;width:25.65pt;height:3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" fillcolor="#9bbb59 [3206]" stroked="f" strokeweight="0">
                <v:fill color2="#74903b [2374]" focusposition=".5,.5" focussize="" focus="100%" type="gradientRadial"/>
                <v:shadow on="t" color="#4e6128 [1606]" offset="1pt"/>
              </v:rect>
            </w:pict>
          </mc:Fallback>
        </mc:AlternateContent>
      </w:r>
      <w:r w:rsidR="00240CD8" w:rsidRPr="00C23858">
        <w:rPr>
          <w:rFonts w:ascii="Times New Roman" w:hAnsi="Times New Roman" w:cs="Times New Roman"/>
          <w:b w:val="0"/>
          <w:sz w:val="24"/>
        </w:rPr>
        <w:t>SUMÁRIO</w:t>
      </w:r>
    </w:p>
    <w:p w:rsidR="00240CD8" w:rsidRPr="00C23858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240CD8" w:rsidRPr="006E39C7" w:rsidRDefault="00240CD8" w:rsidP="00240CD8">
      <w:pPr>
        <w:pStyle w:val="Sumrio1"/>
        <w:rPr>
          <w:rFonts w:ascii="Times New Roman" w:hAnsi="Times New Roman"/>
          <w:sz w:val="24"/>
          <w:lang w:eastAsia="pt-BR"/>
        </w:rPr>
      </w:pPr>
      <w:r w:rsidRPr="00C23858">
        <w:rPr>
          <w:rFonts w:ascii="Times New Roman" w:hAnsi="Times New Roman"/>
          <w:sz w:val="24"/>
        </w:rPr>
        <w:fldChar w:fldCharType="begin"/>
      </w:r>
      <w:r w:rsidRPr="00C23858">
        <w:rPr>
          <w:rFonts w:ascii="Times New Roman" w:hAnsi="Times New Roman"/>
          <w:sz w:val="24"/>
        </w:rPr>
        <w:instrText>TOC \z \o "1-3" \u \h</w:instrText>
      </w:r>
      <w:r w:rsidRPr="00C23858">
        <w:rPr>
          <w:rFonts w:ascii="Times New Roman" w:hAnsi="Times New Roman"/>
          <w:sz w:val="24"/>
        </w:rPr>
        <w:fldChar w:fldCharType="separate"/>
      </w:r>
      <w:r w:rsidRPr="006E39C7">
        <w:rPr>
          <w:rFonts w:ascii="Times New Roman" w:hAnsi="Times New Roman"/>
          <w:sz w:val="24"/>
          <w:lang w:eastAsia="pt-BR"/>
        </w:rPr>
        <w:t>1.  INTRODUÇÃO...................……………………………………….................................………</w:t>
      </w:r>
      <w:r>
        <w:rPr>
          <w:rFonts w:ascii="Times New Roman" w:hAnsi="Times New Roman"/>
          <w:sz w:val="24"/>
          <w:lang w:eastAsia="pt-BR"/>
        </w:rPr>
        <w:t>.</w:t>
      </w:r>
      <w:r w:rsidRPr="006E39C7">
        <w:rPr>
          <w:rFonts w:ascii="Times New Roman" w:hAnsi="Times New Roman"/>
          <w:sz w:val="24"/>
          <w:lang w:eastAsia="pt-BR"/>
        </w:rPr>
        <w:t>…...4</w:t>
      </w:r>
    </w:p>
    <w:p w:rsidR="00240CD8" w:rsidRPr="006E39C7" w:rsidRDefault="00240CD8" w:rsidP="00240CD8">
      <w:pPr>
        <w:pStyle w:val="Sumrio1"/>
        <w:rPr>
          <w:rFonts w:ascii="Times New Roman" w:hAnsi="Times New Roman"/>
          <w:sz w:val="24"/>
          <w:lang w:eastAsia="pt-BR"/>
        </w:rPr>
      </w:pPr>
      <w:r w:rsidRPr="006E39C7">
        <w:rPr>
          <w:rFonts w:ascii="Times New Roman" w:hAnsi="Times New Roman"/>
          <w:sz w:val="24"/>
          <w:lang w:eastAsia="pt-BR"/>
        </w:rPr>
        <w:t>2.  AVALIAÇÃO DO PROBLEMA..………………………………………….........................……</w:t>
      </w:r>
      <w:r>
        <w:rPr>
          <w:rFonts w:ascii="Times New Roman" w:hAnsi="Times New Roman"/>
          <w:sz w:val="24"/>
          <w:lang w:eastAsia="pt-BR"/>
        </w:rPr>
        <w:t>..</w:t>
      </w:r>
      <w:r w:rsidRPr="006E39C7">
        <w:rPr>
          <w:rFonts w:ascii="Times New Roman" w:hAnsi="Times New Roman"/>
          <w:sz w:val="24"/>
          <w:lang w:eastAsia="pt-BR"/>
        </w:rPr>
        <w:t>…..4</w:t>
      </w:r>
    </w:p>
    <w:p w:rsidR="00240CD8" w:rsidRPr="006E39C7" w:rsidRDefault="00240CD8" w:rsidP="00240CD8">
      <w:pPr>
        <w:pStyle w:val="Sumrio1"/>
        <w:rPr>
          <w:rFonts w:ascii="Times New Roman" w:hAnsi="Times New Roman"/>
          <w:sz w:val="24"/>
          <w:lang w:eastAsia="pt-BR"/>
        </w:rPr>
      </w:pPr>
      <w:r w:rsidRPr="006E39C7">
        <w:rPr>
          <w:rFonts w:ascii="Times New Roman" w:hAnsi="Times New Roman"/>
          <w:sz w:val="24"/>
          <w:lang w:eastAsia="pt-BR"/>
        </w:rPr>
        <w:t xml:space="preserve">3.  </w:t>
      </w:r>
      <w:r w:rsidRPr="006E39C7">
        <w:rPr>
          <w:rFonts w:ascii="Times New Roman" w:hAnsi="Times New Roman"/>
          <w:sz w:val="24"/>
        </w:rPr>
        <w:t>noções básicas sobre o ambiente do usuário</w:t>
      </w:r>
      <w:r w:rsidRPr="006E39C7">
        <w:rPr>
          <w:rFonts w:ascii="Times New Roman" w:eastAsia="Tahoma" w:hAnsi="Times New Roman"/>
          <w:b/>
          <w:sz w:val="24"/>
        </w:rPr>
        <w:t xml:space="preserve"> </w:t>
      </w:r>
      <w:r w:rsidRPr="006E39C7">
        <w:rPr>
          <w:rFonts w:ascii="Times New Roman" w:hAnsi="Times New Roman"/>
          <w:sz w:val="24"/>
          <w:lang w:eastAsia="pt-BR"/>
        </w:rPr>
        <w:t>………................................……</w:t>
      </w:r>
      <w:r>
        <w:rPr>
          <w:rFonts w:ascii="Times New Roman" w:hAnsi="Times New Roman"/>
          <w:sz w:val="24"/>
          <w:lang w:eastAsia="pt-BR"/>
        </w:rPr>
        <w:t>.</w:t>
      </w:r>
      <w:r w:rsidRPr="006E39C7">
        <w:rPr>
          <w:rFonts w:ascii="Times New Roman" w:hAnsi="Times New Roman"/>
          <w:sz w:val="24"/>
          <w:lang w:eastAsia="pt-BR"/>
        </w:rPr>
        <w:t>….5</w:t>
      </w:r>
    </w:p>
    <w:p w:rsidR="00240CD8" w:rsidRPr="006E39C7" w:rsidRDefault="00240CD8" w:rsidP="00240CD8">
      <w:pPr>
        <w:pStyle w:val="Sumrio1"/>
        <w:rPr>
          <w:rFonts w:ascii="Times New Roman" w:hAnsi="Times New Roman"/>
          <w:sz w:val="24"/>
          <w:lang w:eastAsia="pt-BR"/>
        </w:rPr>
      </w:pPr>
      <w:r w:rsidRPr="006E39C7">
        <w:rPr>
          <w:rFonts w:ascii="Times New Roman" w:hAnsi="Times New Roman"/>
          <w:sz w:val="24"/>
          <w:lang w:eastAsia="pt-BR"/>
        </w:rPr>
        <w:t xml:space="preserve">4.  </w:t>
      </w:r>
      <w:r w:rsidRPr="006E39C7">
        <w:rPr>
          <w:rFonts w:ascii="Times New Roman" w:hAnsi="Times New Roman"/>
          <w:sz w:val="24"/>
        </w:rPr>
        <w:t>considerações finais</w:t>
      </w:r>
      <w:r w:rsidRPr="006E39C7">
        <w:rPr>
          <w:rFonts w:ascii="Times New Roman" w:hAnsi="Times New Roman"/>
          <w:sz w:val="24"/>
          <w:lang w:eastAsia="pt-BR"/>
        </w:rPr>
        <w:t xml:space="preserve"> ………………………………………………….......……………</w:t>
      </w:r>
      <w:r>
        <w:rPr>
          <w:rFonts w:ascii="Times New Roman" w:hAnsi="Times New Roman"/>
          <w:sz w:val="24"/>
          <w:lang w:eastAsia="pt-BR"/>
        </w:rPr>
        <w:t>.</w:t>
      </w:r>
      <w:r w:rsidRPr="006E39C7">
        <w:rPr>
          <w:rFonts w:ascii="Times New Roman" w:hAnsi="Times New Roman"/>
          <w:sz w:val="24"/>
          <w:lang w:eastAsia="pt-BR"/>
        </w:rPr>
        <w:t>…….6</w:t>
      </w:r>
    </w:p>
    <w:p w:rsidR="00240CD8" w:rsidRPr="006E39C7" w:rsidRDefault="00240CD8" w:rsidP="00240CD8">
      <w:pPr>
        <w:pStyle w:val="Sumrio1"/>
        <w:rPr>
          <w:rFonts w:ascii="Times New Roman" w:hAnsi="Times New Roman"/>
          <w:sz w:val="24"/>
        </w:rPr>
      </w:pPr>
      <w:r w:rsidRPr="006E39C7">
        <w:rPr>
          <w:rFonts w:ascii="Times New Roman" w:hAnsi="Times New Roman"/>
          <w:sz w:val="24"/>
          <w:lang w:eastAsia="pt-BR"/>
        </w:rPr>
        <w:t xml:space="preserve">5.  </w:t>
      </w:r>
      <w:r w:rsidRPr="006E39C7">
        <w:rPr>
          <w:rFonts w:ascii="Times New Roman" w:eastAsia="Calibri" w:hAnsi="Times New Roman"/>
          <w:sz w:val="24"/>
        </w:rPr>
        <w:t>Opiniões do analista sobre o problema do envolvido</w:t>
      </w:r>
      <w:r w:rsidRPr="006E39C7">
        <w:rPr>
          <w:rFonts w:ascii="Times New Roman" w:eastAsia="Arial Unicode MS" w:hAnsi="Times New Roman"/>
          <w:sz w:val="24"/>
          <w:lang w:eastAsia="pt-BR"/>
        </w:rPr>
        <w:t>.................…………</w:t>
      </w:r>
      <w:r>
        <w:rPr>
          <w:rFonts w:ascii="Times New Roman" w:eastAsia="Arial Unicode MS" w:hAnsi="Times New Roman"/>
          <w:sz w:val="24"/>
          <w:lang w:eastAsia="pt-BR"/>
        </w:rPr>
        <w:t>.</w:t>
      </w:r>
      <w:r w:rsidRPr="006E39C7">
        <w:rPr>
          <w:rFonts w:ascii="Times New Roman" w:eastAsia="Arial Unicode MS" w:hAnsi="Times New Roman"/>
          <w:sz w:val="24"/>
          <w:lang w:eastAsia="pt-BR"/>
        </w:rPr>
        <w:t>…...6</w:t>
      </w:r>
    </w:p>
    <w:p w:rsidR="00240CD8" w:rsidRPr="006E39C7" w:rsidRDefault="00240CD8" w:rsidP="00240CD8">
      <w:pPr>
        <w:pStyle w:val="Sumrio1"/>
        <w:tabs>
          <w:tab w:val="left" w:pos="440"/>
          <w:tab w:val="right" w:leader="dot" w:pos="10076"/>
        </w:tabs>
        <w:rPr>
          <w:rFonts w:ascii="Times New Roman" w:hAnsi="Times New Roman"/>
          <w:sz w:val="24"/>
          <w:lang w:eastAsia="pt-BR"/>
        </w:rPr>
      </w:pPr>
      <w:r w:rsidRPr="006E39C7">
        <w:rPr>
          <w:rFonts w:ascii="Times New Roman" w:hAnsi="Times New Roman"/>
          <w:sz w:val="24"/>
          <w:lang w:eastAsia="pt-BR"/>
        </w:rPr>
        <w:t xml:space="preserve">6.  </w:t>
      </w:r>
      <w:r w:rsidRPr="006E39C7">
        <w:rPr>
          <w:rFonts w:ascii="Times New Roman" w:eastAsia="Calibri" w:hAnsi="Times New Roman"/>
          <w:sz w:val="24"/>
        </w:rPr>
        <w:t>Avaliação de sua solução</w:t>
      </w:r>
      <w:r w:rsidRPr="006E39C7">
        <w:rPr>
          <w:rFonts w:ascii="Times New Roman" w:eastAsia="Tahoma" w:hAnsi="Times New Roman"/>
          <w:b/>
          <w:sz w:val="24"/>
        </w:rPr>
        <w:t xml:space="preserve"> </w:t>
      </w:r>
      <w:r w:rsidRPr="006E39C7">
        <w:rPr>
          <w:rFonts w:ascii="Times New Roman" w:hAnsi="Times New Roman"/>
          <w:sz w:val="24"/>
          <w:lang w:eastAsia="pt-BR"/>
        </w:rPr>
        <w:t>……………….................………………..............………</w:t>
      </w:r>
      <w:r>
        <w:rPr>
          <w:rFonts w:ascii="Times New Roman" w:hAnsi="Times New Roman"/>
          <w:sz w:val="24"/>
          <w:lang w:eastAsia="pt-BR"/>
        </w:rPr>
        <w:t>.</w:t>
      </w:r>
      <w:r w:rsidRPr="006E39C7">
        <w:rPr>
          <w:rFonts w:ascii="Times New Roman" w:hAnsi="Times New Roman"/>
          <w:sz w:val="24"/>
          <w:lang w:eastAsia="pt-BR"/>
        </w:rPr>
        <w:t>…...6</w:t>
      </w:r>
    </w:p>
    <w:p w:rsidR="00240CD8" w:rsidRPr="006E39C7" w:rsidRDefault="00240CD8" w:rsidP="00240CD8">
      <w:pPr>
        <w:rPr>
          <w:rFonts w:ascii="Times New Roman" w:hAnsi="Times New Roman"/>
          <w:sz w:val="24"/>
          <w:lang w:eastAsia="pt-BR"/>
        </w:rPr>
      </w:pPr>
      <w:r w:rsidRPr="006E39C7">
        <w:rPr>
          <w:rFonts w:ascii="Times New Roman" w:hAnsi="Times New Roman"/>
          <w:sz w:val="24"/>
          <w:lang w:eastAsia="pt-BR"/>
        </w:rPr>
        <w:t>7. AVALIAÇÃO DA CONFIABILIDADE</w:t>
      </w:r>
      <w:r w:rsidRPr="006E39C7">
        <w:rPr>
          <w:rFonts w:ascii="Times New Roman" w:eastAsia="Calibri" w:hAnsi="Times New Roman"/>
          <w:sz w:val="24"/>
        </w:rPr>
        <w:t>, DO DESEMPENHO E DAS NECESSIDADES DE SUPORTE..............................................................................................................................................6</w:t>
      </w: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Pr="00C23858" w:rsidRDefault="00240CD8" w:rsidP="00240CD8">
      <w:pPr>
        <w:tabs>
          <w:tab w:val="left" w:pos="440"/>
          <w:tab w:val="right" w:leader="dot" w:pos="10076"/>
        </w:tabs>
        <w:rPr>
          <w:rFonts w:ascii="Times New Roman" w:hAnsi="Times New Roman"/>
          <w:sz w:val="24"/>
        </w:rPr>
      </w:pPr>
    </w:p>
    <w:p w:rsidR="00240CD8" w:rsidRDefault="00240CD8" w:rsidP="00240CD8">
      <w:pPr>
        <w:tabs>
          <w:tab w:val="left" w:pos="440"/>
          <w:tab w:val="right" w:leader="dot" w:pos="10076"/>
        </w:tabs>
      </w:pPr>
      <w:r w:rsidRPr="00C23858">
        <w:rPr>
          <w:rFonts w:ascii="Times New Roman" w:hAnsi="Times New Roman"/>
          <w:sz w:val="24"/>
        </w:rPr>
        <w:fldChar w:fldCharType="end"/>
      </w:r>
    </w:p>
    <w:p w:rsidR="00240CD8" w:rsidRPr="00F80F26" w:rsidRDefault="00787A90" w:rsidP="00B31918">
      <w:pPr>
        <w:pStyle w:val="Ttulo1"/>
        <w:numPr>
          <w:ilvl w:val="0"/>
          <w:numId w:val="23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D03C3" wp14:editId="133616F3">
                <wp:simplePos x="0" y="0"/>
                <wp:positionH relativeFrom="column">
                  <wp:posOffset>6744970</wp:posOffset>
                </wp:positionH>
                <wp:positionV relativeFrom="paragraph">
                  <wp:posOffset>-1489075</wp:posOffset>
                </wp:positionV>
                <wp:extent cx="325755" cy="413385"/>
                <wp:effectExtent l="1270" t="0" r="15875" b="27940"/>
                <wp:wrapNone/>
                <wp:docPr id="1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31.1pt;margin-top:-117.25pt;width:25.65pt;height:3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MnJQ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</v:rect>
            </w:pict>
          </mc:Fallback>
        </mc:AlternateContent>
      </w:r>
      <w:r w:rsidR="00240CD8" w:rsidRPr="00F80F26">
        <w:t>introdução</w:t>
      </w:r>
    </w:p>
    <w:p w:rsidR="00240CD8" w:rsidRPr="00F80F26" w:rsidRDefault="00240CD8" w:rsidP="00240CD8">
      <w:pPr>
        <w:ind w:left="360"/>
        <w:rPr>
          <w:rFonts w:ascii="Times New Roman" w:hAnsi="Times New Roman"/>
          <w:sz w:val="24"/>
        </w:rPr>
      </w:pPr>
      <w:r w:rsidRPr="00F80F26">
        <w:rPr>
          <w:rFonts w:ascii="Times New Roman" w:eastAsia="Arial" w:hAnsi="Times New Roman"/>
          <w:color w:val="00000A"/>
          <w:sz w:val="24"/>
        </w:rPr>
        <w:t>Este documento visa levantar as solicitações inicias dos envolvidos no projeto de gerenciamento escolar. Atualmente, na Escola Mamãe Margarida o cadastro dos alunos, frequência, matriz curricular dentre outros processos são realizados através de planilha de Excel. Foi com base nesses fatos que foi possível perceber a necessidade e oportunidade da criação de um sistema para este fim. Para a melhor aceitação e qualidade de produto, consultamos os profissionais que trabalham na escola e lidam diariamente com o Excel e contatamos as suas limitações.</w:t>
      </w:r>
    </w:p>
    <w:p w:rsidR="00240CD8" w:rsidRPr="000A7BC1" w:rsidRDefault="00240CD8" w:rsidP="00240CD8">
      <w:pPr>
        <w:pStyle w:val="PargrafodaLista"/>
        <w:spacing w:line="240" w:lineRule="auto"/>
        <w:ind w:left="760" w:firstLine="656"/>
        <w:rPr>
          <w:rFonts w:ascii="Arial" w:eastAsia="Arial" w:hAnsi="Arial" w:cs="Arial"/>
          <w:sz w:val="24"/>
        </w:rPr>
      </w:pPr>
    </w:p>
    <w:p w:rsidR="00240CD8" w:rsidRPr="00F80F26" w:rsidRDefault="00240CD8" w:rsidP="00B31918">
      <w:pPr>
        <w:pStyle w:val="PargrafodaLista"/>
        <w:numPr>
          <w:ilvl w:val="1"/>
          <w:numId w:val="16"/>
        </w:numPr>
        <w:suppressAutoHyphens/>
        <w:spacing w:line="276" w:lineRule="auto"/>
        <w:rPr>
          <w:rFonts w:ascii="Times New Roman" w:hAnsi="Times New Roman"/>
          <w:color w:val="auto"/>
          <w:szCs w:val="22"/>
        </w:rPr>
      </w:pPr>
      <w:r w:rsidRPr="00F80F26">
        <w:rPr>
          <w:rFonts w:ascii="Times New Roman" w:eastAsia="Tahoma" w:hAnsi="Times New Roman"/>
          <w:color w:val="auto"/>
          <w:szCs w:val="22"/>
        </w:rPr>
        <w:t xml:space="preserve">     Finalidade</w:t>
      </w:r>
      <w:r w:rsidRPr="00F80F26">
        <w:rPr>
          <w:rFonts w:ascii="Times New Roman" w:eastAsia="Arial" w:hAnsi="Times New Roman"/>
          <w:color w:val="auto"/>
          <w:szCs w:val="22"/>
        </w:rPr>
        <w:t xml:space="preserve"> </w:t>
      </w:r>
    </w:p>
    <w:p w:rsidR="00240CD8" w:rsidRPr="00F80F26" w:rsidRDefault="00240CD8" w:rsidP="00240CD8">
      <w:pPr>
        <w:ind w:left="708"/>
        <w:rPr>
          <w:rFonts w:ascii="Times New Roman" w:hAnsi="Times New Roman"/>
          <w:sz w:val="24"/>
        </w:rPr>
      </w:pPr>
      <w:r w:rsidRPr="00F80F26">
        <w:rPr>
          <w:rFonts w:ascii="Times New Roman" w:eastAsia="Arial" w:hAnsi="Times New Roman"/>
          <w:sz w:val="24"/>
        </w:rPr>
        <w:t>O documento em questão tem como finalidade abordar a problemática, dando as respectivas soluções a esse problema identificado.</w:t>
      </w:r>
    </w:p>
    <w:p w:rsidR="00240CD8" w:rsidRPr="000A7BC1" w:rsidRDefault="00240CD8" w:rsidP="00240CD8">
      <w:pPr>
        <w:spacing w:line="276" w:lineRule="auto"/>
        <w:rPr>
          <w:rFonts w:ascii="Times New Roman" w:eastAsia="Arial" w:hAnsi="Times New Roman"/>
          <w:szCs w:val="22"/>
        </w:rPr>
      </w:pPr>
    </w:p>
    <w:p w:rsidR="00240CD8" w:rsidRPr="00F80F26" w:rsidRDefault="00240CD8" w:rsidP="00240CD8">
      <w:pPr>
        <w:spacing w:line="276" w:lineRule="auto"/>
        <w:ind w:firstLine="708"/>
        <w:rPr>
          <w:rFonts w:ascii="Times New Roman" w:hAnsi="Times New Roman"/>
          <w:color w:val="auto"/>
          <w:szCs w:val="22"/>
        </w:rPr>
      </w:pPr>
      <w:r w:rsidRPr="00F80F26">
        <w:rPr>
          <w:rFonts w:ascii="Times New Roman" w:eastAsia="Tahoma" w:hAnsi="Times New Roman"/>
          <w:color w:val="auto"/>
          <w:szCs w:val="22"/>
        </w:rPr>
        <w:t>1.2.</w:t>
      </w:r>
      <w:r w:rsidRPr="00F80F26">
        <w:rPr>
          <w:rFonts w:ascii="Times New Roman" w:eastAsia="Tahoma" w:hAnsi="Times New Roman"/>
          <w:color w:val="auto"/>
          <w:szCs w:val="22"/>
        </w:rPr>
        <w:tab/>
        <w:t>Escopo</w:t>
      </w:r>
      <w:r w:rsidRPr="00F80F26">
        <w:rPr>
          <w:rFonts w:ascii="Times New Roman" w:eastAsia="Arial" w:hAnsi="Times New Roman"/>
          <w:color w:val="auto"/>
          <w:szCs w:val="22"/>
        </w:rPr>
        <w:t xml:space="preserve"> </w:t>
      </w:r>
    </w:p>
    <w:p w:rsidR="00240CD8" w:rsidRPr="00F80F26" w:rsidRDefault="00240CD8" w:rsidP="00240CD8">
      <w:pPr>
        <w:ind w:left="708"/>
        <w:rPr>
          <w:rFonts w:ascii="Times New Roman" w:hAnsi="Times New Roman"/>
          <w:sz w:val="24"/>
        </w:rPr>
      </w:pPr>
      <w:r w:rsidRPr="00F80F26">
        <w:rPr>
          <w:rFonts w:ascii="Times New Roman" w:eastAsia="Arial" w:hAnsi="Times New Roman"/>
          <w:sz w:val="24"/>
        </w:rPr>
        <w:t xml:space="preserve">O escopo do projeto visa </w:t>
      </w:r>
      <w:proofErr w:type="gramStart"/>
      <w:r w:rsidRPr="00F80F26">
        <w:rPr>
          <w:rFonts w:ascii="Times New Roman" w:eastAsia="Arial" w:hAnsi="Times New Roman"/>
          <w:sz w:val="24"/>
        </w:rPr>
        <w:t>implementar</w:t>
      </w:r>
      <w:proofErr w:type="gramEnd"/>
      <w:r w:rsidRPr="00F80F26">
        <w:rPr>
          <w:rFonts w:ascii="Times New Roman" w:eastAsia="Arial" w:hAnsi="Times New Roman"/>
          <w:sz w:val="24"/>
        </w:rPr>
        <w:t xml:space="preserve"> um sistema de gerenciamento acadêmico, sendo esse projeto desenvolvido para comportar as atividades básicas gerenciais administrativas da Escola Mamãe Margarida, levando em consideração as premissas e restrições. Onde serão exibidas as notas dos alunos, as frequências, o desempenho dos alunos durante o ano Letivo e serão exibidas no sistema mobile as notificações da escola para que os pais visualizem e interajam mais com a escola e estejam a par do cronograma escolar.</w:t>
      </w:r>
    </w:p>
    <w:p w:rsidR="00240CD8" w:rsidRPr="00F80F26" w:rsidRDefault="00BA080A" w:rsidP="00BA080A">
      <w:pPr>
        <w:pStyle w:val="Ttulo1"/>
        <w:numPr>
          <w:ilvl w:val="0"/>
          <w:numId w:val="0"/>
        </w:numPr>
        <w:ind w:left="360"/>
      </w:pPr>
      <w:r>
        <w:rPr>
          <w:rFonts w:eastAsia="Calibri"/>
        </w:rPr>
        <w:t>2.</w:t>
      </w:r>
      <w:r w:rsidR="00240CD8" w:rsidRPr="00F80F26">
        <w:rPr>
          <w:rFonts w:eastAsia="Calibri"/>
        </w:rPr>
        <w:t xml:space="preserve"> </w:t>
      </w:r>
      <w:r>
        <w:rPr>
          <w:rFonts w:eastAsia="Calibri"/>
        </w:rPr>
        <w:t xml:space="preserve"> </w:t>
      </w:r>
      <w:r w:rsidR="00240CD8" w:rsidRPr="00F80F26">
        <w:t>avaliação do problema</w:t>
      </w:r>
    </w:p>
    <w:p w:rsidR="00240CD8" w:rsidRPr="00F80F26" w:rsidRDefault="00240CD8" w:rsidP="00B31918">
      <w:pPr>
        <w:pStyle w:val="PargrafodaLista"/>
        <w:numPr>
          <w:ilvl w:val="0"/>
          <w:numId w:val="14"/>
        </w:numPr>
        <w:suppressAutoHyphens/>
        <w:ind w:left="709" w:hanging="283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</w:rPr>
        <w:t>Qual a solução que o software acadêmico trará?</w:t>
      </w:r>
    </w:p>
    <w:p w:rsidR="00240CD8" w:rsidRPr="00F80F26" w:rsidRDefault="00240CD8" w:rsidP="00240CD8">
      <w:pPr>
        <w:pStyle w:val="PargrafodaLista"/>
        <w:ind w:left="709" w:hanging="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 xml:space="preserve">Soluções de gestão dos dados processados e gerados pela escola dando autonomia e agilidade para os colaboradores que necessitam utilizar os serviços oferecidos pelo software. </w:t>
      </w:r>
    </w:p>
    <w:p w:rsidR="00240CD8" w:rsidRPr="00F80F26" w:rsidRDefault="00240CD8" w:rsidP="00B31918">
      <w:pPr>
        <w:pStyle w:val="PargrafodaLista"/>
        <w:numPr>
          <w:ilvl w:val="0"/>
          <w:numId w:val="14"/>
        </w:numPr>
        <w:suppressAutoHyphens/>
        <w:ind w:left="709" w:hanging="283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</w:rPr>
        <w:t xml:space="preserve">Qual o desejo do cliente? </w:t>
      </w:r>
    </w:p>
    <w:p w:rsidR="00240CD8" w:rsidRPr="00F80F26" w:rsidRDefault="00240CD8" w:rsidP="00240CD8">
      <w:pPr>
        <w:pStyle w:val="PargrafodaLista"/>
        <w:ind w:left="709" w:hanging="283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F80F26">
        <w:rPr>
          <w:rFonts w:ascii="Times New Roman" w:hAnsi="Times New Roman"/>
          <w:sz w:val="24"/>
        </w:rPr>
        <w:t xml:space="preserve">Uma melhor gestão acadêmica </w:t>
      </w:r>
    </w:p>
    <w:p w:rsidR="00240CD8" w:rsidRPr="00F80F26" w:rsidRDefault="00240CD8" w:rsidP="00B31918">
      <w:pPr>
        <w:pStyle w:val="PargrafodaLista"/>
        <w:numPr>
          <w:ilvl w:val="0"/>
          <w:numId w:val="14"/>
        </w:numPr>
        <w:suppressAutoHyphens/>
        <w:ind w:left="709" w:hanging="283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</w:rPr>
        <w:t xml:space="preserve">Qual a problemática? </w:t>
      </w:r>
    </w:p>
    <w:p w:rsidR="00240CD8" w:rsidRPr="00F80F26" w:rsidRDefault="00787A90" w:rsidP="00240CD8">
      <w:pPr>
        <w:pStyle w:val="PargrafodaLista"/>
        <w:ind w:left="709" w:hanging="1"/>
        <w:rPr>
          <w:rFonts w:ascii="Times New Roman" w:hAnsi="Times New Roman"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3CE40" wp14:editId="207C3436">
                <wp:simplePos x="0" y="0"/>
                <wp:positionH relativeFrom="column">
                  <wp:posOffset>6745605</wp:posOffset>
                </wp:positionH>
                <wp:positionV relativeFrom="paragraph">
                  <wp:posOffset>-1495425</wp:posOffset>
                </wp:positionV>
                <wp:extent cx="325755" cy="413385"/>
                <wp:effectExtent l="1905" t="0" r="15240" b="24765"/>
                <wp:wrapNone/>
                <wp:docPr id="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531.15pt;margin-top:-117.75pt;width:25.65pt;height:3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" fillcolor="#9bbb59 [3206]" stroked="f" strokeweight="0">
                <v:fill color2="#74903b [2374]" focusposition=".5,.5" focussize="" focus="100%" type="gradientRadial"/>
                <v:shadow on="t" color="#4e6128 [1606]" offset="1pt"/>
              </v:rect>
            </w:pict>
          </mc:Fallback>
        </mc:AlternateContent>
      </w:r>
      <w:r w:rsidR="00240CD8" w:rsidRPr="00F80F26">
        <w:rPr>
          <w:rFonts w:ascii="Times New Roman" w:hAnsi="Times New Roman"/>
          <w:sz w:val="24"/>
        </w:rPr>
        <w:t xml:space="preserve">Perca de dados importantes referentes aos alunos e falta de agilidade nos processos administrativos acadêmicos. </w:t>
      </w:r>
    </w:p>
    <w:p w:rsidR="00240CD8" w:rsidRPr="00F80F26" w:rsidRDefault="00240CD8" w:rsidP="00B31918">
      <w:pPr>
        <w:pStyle w:val="PargrafodaLista"/>
        <w:numPr>
          <w:ilvl w:val="0"/>
          <w:numId w:val="14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</w:rPr>
        <w:t xml:space="preserve">Por que este problema existe? </w:t>
      </w:r>
    </w:p>
    <w:p w:rsidR="00240CD8" w:rsidRPr="00F80F26" w:rsidRDefault="00240CD8" w:rsidP="00240CD8">
      <w:pPr>
        <w:pStyle w:val="PargrafodaLista"/>
        <w:ind w:left="709" w:hanging="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>Porque a escola utiliza planilhas de Excel para manter o controle das informações estando assim mais propensos a erros e consecutivamente problemas financeiros;</w:t>
      </w:r>
    </w:p>
    <w:p w:rsidR="00240CD8" w:rsidRPr="00F80F26" w:rsidRDefault="00240CD8" w:rsidP="00B31918">
      <w:pPr>
        <w:pStyle w:val="PargrafodaLista"/>
        <w:numPr>
          <w:ilvl w:val="0"/>
          <w:numId w:val="14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</w:rPr>
        <w:t xml:space="preserve">Como é possível solucioná-lo agora? </w:t>
      </w:r>
    </w:p>
    <w:p w:rsidR="00240CD8" w:rsidRPr="00F80F26" w:rsidRDefault="00240CD8" w:rsidP="00240CD8">
      <w:pPr>
        <w:pStyle w:val="PargrafodaLista"/>
        <w:ind w:left="709" w:hanging="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 xml:space="preserve">Através de um sistema de gerenciamento acadêmico oferecendo autonomia para os usuários. </w:t>
      </w:r>
    </w:p>
    <w:p w:rsidR="00240CD8" w:rsidRPr="00F80F26" w:rsidRDefault="00240CD8" w:rsidP="00B31918">
      <w:pPr>
        <w:pStyle w:val="PargrafodaLista"/>
        <w:numPr>
          <w:ilvl w:val="0"/>
          <w:numId w:val="14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</w:rPr>
        <w:t xml:space="preserve">Como você gostaria de solucioná-lo? </w:t>
      </w:r>
    </w:p>
    <w:p w:rsidR="00240CD8" w:rsidRPr="005C43CC" w:rsidRDefault="00240CD8" w:rsidP="00240CD8">
      <w:pPr>
        <w:pStyle w:val="Standard"/>
        <w:spacing w:line="360" w:lineRule="auto"/>
        <w:ind w:left="709" w:hanging="1"/>
        <w:jc w:val="both"/>
        <w:rPr>
          <w:rFonts w:eastAsia="Arial" w:cs="Times New Roman"/>
          <w:bCs/>
          <w:color w:val="000000"/>
          <w:sz w:val="22"/>
          <w:szCs w:val="22"/>
        </w:rPr>
      </w:pPr>
      <w:r w:rsidRPr="00F80F26">
        <w:rPr>
          <w:rFonts w:eastAsia="Arial" w:cs="Times New Roman"/>
          <w:bCs/>
          <w:color w:val="000000"/>
        </w:rPr>
        <w:t xml:space="preserve">Permitir que quase todo o processo </w:t>
      </w:r>
      <w:proofErr w:type="gramStart"/>
      <w:r w:rsidRPr="00F80F26">
        <w:rPr>
          <w:rFonts w:eastAsia="Arial" w:cs="Times New Roman"/>
          <w:bCs/>
          <w:color w:val="000000"/>
        </w:rPr>
        <w:t>seja</w:t>
      </w:r>
      <w:proofErr w:type="gramEnd"/>
      <w:r w:rsidRPr="00F80F26">
        <w:rPr>
          <w:rFonts w:eastAsia="Arial" w:cs="Times New Roman"/>
          <w:bCs/>
          <w:color w:val="000000"/>
        </w:rPr>
        <w:t xml:space="preserve"> realizado pelos coordenadores e docentes, desde o cadastro das notas, até as notificações geradas</w:t>
      </w:r>
      <w:r w:rsidRPr="005C43CC">
        <w:rPr>
          <w:rFonts w:eastAsia="Arial" w:cs="Times New Roman"/>
          <w:bCs/>
          <w:color w:val="000000"/>
          <w:sz w:val="22"/>
          <w:szCs w:val="22"/>
        </w:rPr>
        <w:t xml:space="preserve">.  </w:t>
      </w:r>
    </w:p>
    <w:p w:rsidR="00240CD8" w:rsidRPr="00F80F26" w:rsidRDefault="00BA080A" w:rsidP="00BA080A">
      <w:pPr>
        <w:pStyle w:val="Ttulo1"/>
        <w:numPr>
          <w:ilvl w:val="0"/>
          <w:numId w:val="0"/>
        </w:numPr>
        <w:ind w:left="360"/>
      </w:pPr>
      <w:r>
        <w:rPr>
          <w:rFonts w:eastAsia="Calibri"/>
        </w:rPr>
        <w:t xml:space="preserve">3. </w:t>
      </w:r>
      <w:r w:rsidR="00240CD8" w:rsidRPr="00F80F26">
        <w:rPr>
          <w:rFonts w:eastAsia="Calibri"/>
        </w:rPr>
        <w:t xml:space="preserve"> </w:t>
      </w:r>
      <w:r w:rsidR="00240CD8" w:rsidRPr="00F80F26">
        <w:t>noções básicas sobre o ambiente do usuário</w:t>
      </w:r>
      <w:r w:rsidR="00240CD8" w:rsidRPr="00F80F26">
        <w:rPr>
          <w:rFonts w:eastAsia="Tahoma"/>
          <w:b/>
          <w:color w:val="000000"/>
        </w:rPr>
        <w:t xml:space="preserve"> 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 xml:space="preserve">Quem são os usuários?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 xml:space="preserve"> Funcionários do setor administrativo da escola, docentes e alunos.</w:t>
      </w:r>
    </w:p>
    <w:p w:rsidR="00240CD8" w:rsidRPr="00BA080A" w:rsidRDefault="00240CD8" w:rsidP="00B31918">
      <w:pPr>
        <w:pStyle w:val="PargrafodaLista"/>
        <w:numPr>
          <w:ilvl w:val="0"/>
          <w:numId w:val="15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BA080A">
        <w:rPr>
          <w:rFonts w:ascii="Times New Roman" w:eastAsia="Arial" w:hAnsi="Times New Roman"/>
          <w:b/>
          <w:color w:val="auto"/>
          <w:sz w:val="24"/>
          <w:lang w:eastAsia="pt-BR"/>
        </w:rPr>
        <w:t>Os usuários estão familiarizados com esse tipo de aplicativo?</w:t>
      </w:r>
      <w:r w:rsidRPr="00BA080A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 xml:space="preserve">Não. 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Que plataformas estão sendo usadas?</w:t>
      </w:r>
      <w:r w:rsidRPr="00F80F26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>Plataforma web e mobile.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Quais são suas expectativas em relação à usabilidade do produto?</w:t>
      </w:r>
      <w:r w:rsidRPr="00F80F26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>Produto seguindo os padrões básicos de UX/IU.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Quais são suas expectativas em relação ao tempo de treinamento</w:t>
      </w:r>
      <w:r w:rsidRPr="00F80F26">
        <w:rPr>
          <w:rFonts w:ascii="Times New Roman" w:eastAsia="Arial" w:hAnsi="Times New Roman"/>
          <w:color w:val="auto"/>
          <w:sz w:val="24"/>
          <w:lang w:eastAsia="pt-BR"/>
        </w:rPr>
        <w:t xml:space="preserve">?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 xml:space="preserve"> 02 dias. 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 w:hanging="425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Que tipos de documentação impressa e on-line são necessários?</w:t>
      </w:r>
      <w:r w:rsidRPr="00F80F26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 xml:space="preserve"> Manual para utilização geral da aplicação;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 xml:space="preserve"> Manual para realizar as inclusões das informações no sistema; </w:t>
      </w:r>
    </w:p>
    <w:p w:rsidR="00240CD8" w:rsidRPr="00F80F26" w:rsidRDefault="00240CD8" w:rsidP="00240CD8">
      <w:pPr>
        <w:pStyle w:val="PargrafodaLista"/>
        <w:ind w:left="851" w:hanging="425"/>
        <w:rPr>
          <w:rFonts w:ascii="Times New Roman" w:hAnsi="Times New Roman"/>
          <w:color w:val="auto"/>
          <w:sz w:val="24"/>
        </w:rPr>
      </w:pPr>
      <w:r w:rsidRPr="00F80F26">
        <w:rPr>
          <w:rFonts w:ascii="Times New Roman" w:hAnsi="Times New Roman"/>
          <w:color w:val="auto"/>
          <w:sz w:val="24"/>
        </w:rPr>
        <w:t xml:space="preserve"> Documentação do software. </w:t>
      </w:r>
    </w:p>
    <w:p w:rsidR="00240CD8" w:rsidRPr="00F80F26" w:rsidRDefault="00787A90" w:rsidP="00B31918">
      <w:pPr>
        <w:pStyle w:val="Ttulo1"/>
        <w:numPr>
          <w:ilvl w:val="0"/>
          <w:numId w:val="24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FC43EE" wp14:editId="20C6C892">
                <wp:simplePos x="0" y="0"/>
                <wp:positionH relativeFrom="column">
                  <wp:posOffset>6746875</wp:posOffset>
                </wp:positionH>
                <wp:positionV relativeFrom="paragraph">
                  <wp:posOffset>-1500505</wp:posOffset>
                </wp:positionV>
                <wp:extent cx="325755" cy="413385"/>
                <wp:effectExtent l="3175" t="4445" r="13970" b="29845"/>
                <wp:wrapNone/>
                <wp:docPr id="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531.25pt;margin-top:-118.15pt;width:25.65pt;height:3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i9JQMAAOw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" fillcolor="#9bbb59 [3206]" stroked="f" strokeweight="0">
                <v:fill color2="#74903b [2374]" focusposition=".5,.5" focussize="" focus="100%" type="gradientRadial"/>
                <v:shadow on="t" color="#4e6128 [1606]" offset="1pt"/>
              </v:rect>
            </w:pict>
          </mc:Fallback>
        </mc:AlternateContent>
      </w:r>
      <w:r w:rsidR="00240CD8" w:rsidRPr="00F80F26">
        <w:rPr>
          <w:rFonts w:eastAsia="Calibri"/>
        </w:rPr>
        <w:t xml:space="preserve"> </w:t>
      </w:r>
      <w:r w:rsidR="00240CD8" w:rsidRPr="00F80F26">
        <w:t>considerações finais</w:t>
      </w:r>
    </w:p>
    <w:p w:rsidR="00240CD8" w:rsidRPr="00F80F26" w:rsidRDefault="00240CD8" w:rsidP="00240CD8">
      <w:pPr>
        <w:rPr>
          <w:rFonts w:ascii="Times New Roman" w:hAnsi="Times New Roman"/>
          <w:sz w:val="24"/>
        </w:rPr>
      </w:pPr>
      <w:r w:rsidRPr="00F80F26">
        <w:rPr>
          <w:rFonts w:ascii="Times New Roman" w:eastAsia="Arial" w:hAnsi="Times New Roman"/>
          <w:sz w:val="24"/>
          <w:lang w:eastAsia="pt-BR"/>
        </w:rPr>
        <w:t xml:space="preserve">Com base nas informações obtidas, percebeu-se que existe muitas atividades manuais, </w:t>
      </w:r>
      <w:proofErr w:type="gramStart"/>
      <w:r w:rsidRPr="00F80F26">
        <w:rPr>
          <w:rFonts w:ascii="Times New Roman" w:eastAsia="Arial" w:hAnsi="Times New Roman"/>
          <w:sz w:val="24"/>
          <w:lang w:eastAsia="pt-BR"/>
        </w:rPr>
        <w:t>um grande déficit na automação da rotina administrativa e possíveis percas</w:t>
      </w:r>
      <w:proofErr w:type="gramEnd"/>
      <w:r w:rsidRPr="00F80F26">
        <w:rPr>
          <w:rFonts w:ascii="Times New Roman" w:eastAsia="Arial" w:hAnsi="Times New Roman"/>
          <w:sz w:val="24"/>
          <w:lang w:eastAsia="pt-BR"/>
        </w:rPr>
        <w:t xml:space="preserve"> de informações.</w:t>
      </w:r>
    </w:p>
    <w:p w:rsidR="00240CD8" w:rsidRPr="00F80F26" w:rsidRDefault="00240CD8" w:rsidP="00B31918">
      <w:pPr>
        <w:pStyle w:val="Ttulo1"/>
        <w:numPr>
          <w:ilvl w:val="0"/>
          <w:numId w:val="24"/>
        </w:numPr>
      </w:pPr>
      <w:r w:rsidRPr="00F80F26">
        <w:rPr>
          <w:rFonts w:eastAsia="Calibri"/>
        </w:rPr>
        <w:t xml:space="preserve"> Opiniões do analista sobre o problema do envolvido</w:t>
      </w:r>
      <w:r w:rsidRPr="00F80F26">
        <w:rPr>
          <w:rFonts w:eastAsia="Tahoma"/>
          <w:b/>
          <w:color w:val="000000"/>
          <w:lang w:eastAsia="pt-BR"/>
        </w:rPr>
        <w:t xml:space="preserve"> </w:t>
      </w:r>
    </w:p>
    <w:p w:rsidR="00240CD8" w:rsidRPr="00F80F26" w:rsidRDefault="00240CD8" w:rsidP="00240CD8">
      <w:pPr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>Ressaltamos que está problemática acontece em diversas escolas, onde por falta de um sistema de gerenciamento ágil e de um software inovador que atenda todas as necessidades do cliente. Notavelmente irá proporcionar uma comodidade e agilidade para todos os envolvidos diretamente no sistema, visto que ele será totalmente moldado para as necessidades, oferecendo autonomia, facilitando assim</w:t>
      </w:r>
      <w:r w:rsidRPr="00F80F26">
        <w:rPr>
          <w:rFonts w:ascii="Arial" w:hAnsi="Arial" w:cs="Arial"/>
          <w:sz w:val="24"/>
        </w:rPr>
        <w:t xml:space="preserve"> </w:t>
      </w:r>
      <w:r w:rsidRPr="00F80F26">
        <w:rPr>
          <w:rFonts w:ascii="Times New Roman" w:hAnsi="Times New Roman"/>
          <w:sz w:val="24"/>
        </w:rPr>
        <w:t xml:space="preserve">atividades rotineiras como, por exemplo, cadastro de notas, de frequências e desempenho dos alunos. 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709" w:hanging="284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Trata-se de um problema real?</w:t>
      </w:r>
      <w:r w:rsidRPr="00F80F26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709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 xml:space="preserve">Sim. </w:t>
      </w:r>
    </w:p>
    <w:p w:rsidR="00240CD8" w:rsidRPr="00F80F26" w:rsidRDefault="00240CD8" w:rsidP="00B31918">
      <w:pPr>
        <w:pStyle w:val="Ttulo1"/>
        <w:numPr>
          <w:ilvl w:val="0"/>
          <w:numId w:val="24"/>
        </w:numPr>
      </w:pPr>
      <w:r w:rsidRPr="00F80F26">
        <w:rPr>
          <w:rFonts w:eastAsia="Calibri"/>
        </w:rPr>
        <w:t xml:space="preserve"> Avaliação de sua solução</w:t>
      </w:r>
      <w:r w:rsidRPr="00F80F26">
        <w:rPr>
          <w:rFonts w:eastAsia="Tahoma"/>
          <w:b/>
          <w:color w:val="000000"/>
        </w:rPr>
        <w:t xml:space="preserve"> </w:t>
      </w:r>
    </w:p>
    <w:p w:rsidR="00240CD8" w:rsidRPr="00F80F26" w:rsidRDefault="00240CD8" w:rsidP="00240CD8">
      <w:pPr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>Com esse problema devidamente resolvido, este sistema vai reduzir o tempo que o usuário leva para realizar atividades administrativas. Para os pequenos e médios clientes, o software poderá oferecer uma redução de custos, pois, é um sistema que oferece autonomia aos usuários, poupando a contratação de novos funcionários para suprir qualquer aumento de demanda.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Como você classificaria a importância desses recursos?</w:t>
      </w:r>
      <w:r w:rsidRPr="00F80F26">
        <w:rPr>
          <w:rFonts w:ascii="Times New Roman" w:hAnsi="Times New Roman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>Grande importância.</w:t>
      </w:r>
    </w:p>
    <w:p w:rsidR="00240CD8" w:rsidRPr="00F80F26" w:rsidRDefault="00240CD8" w:rsidP="00B31918">
      <w:pPr>
        <w:pStyle w:val="Ttulo1"/>
        <w:numPr>
          <w:ilvl w:val="0"/>
          <w:numId w:val="24"/>
        </w:numPr>
      </w:pPr>
      <w:r w:rsidRPr="00F80F26">
        <w:rPr>
          <w:rFonts w:eastAsia="Calibri"/>
        </w:rPr>
        <w:t xml:space="preserve"> Avaliação da confiabilidade, do desempenho e das necessidades de SUPORTE.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Quais são as suas expectativas em relação à confiabilidade?</w:t>
      </w:r>
      <w:r w:rsidRPr="00F80F26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787A90" w:rsidP="00240CD8">
      <w:pPr>
        <w:pStyle w:val="PargrafodaLista"/>
        <w:ind w:left="851"/>
        <w:rPr>
          <w:rFonts w:ascii="Times New Roman" w:hAnsi="Times New Roman"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8328E" wp14:editId="3C882E81">
                <wp:simplePos x="0" y="0"/>
                <wp:positionH relativeFrom="column">
                  <wp:posOffset>6739890</wp:posOffset>
                </wp:positionH>
                <wp:positionV relativeFrom="paragraph">
                  <wp:posOffset>-1485265</wp:posOffset>
                </wp:positionV>
                <wp:extent cx="325755" cy="413385"/>
                <wp:effectExtent l="0" t="635" r="11430" b="24130"/>
                <wp:wrapNone/>
                <wp:docPr id="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530.7pt;margin-top:-116.95pt;width:25.65pt;height:3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" fillcolor="#9bbb59 [3206]" stroked="f" strokeweight="0">
                <v:fill color2="#74903b [2374]" focusposition=".5,.5" focussize="" focus="100%" type="gradientRadial"/>
                <v:shadow on="t" color="#4e6128 [1606]" offset="1pt"/>
              </v:rect>
            </w:pict>
          </mc:Fallback>
        </mc:AlternateContent>
      </w:r>
      <w:r w:rsidR="00240CD8" w:rsidRPr="00F80F26">
        <w:rPr>
          <w:rFonts w:ascii="Times New Roman" w:hAnsi="Times New Roman"/>
          <w:sz w:val="24"/>
        </w:rPr>
        <w:t xml:space="preserve">Sistema estável e que não seja propício a perca de informações, pois, possui backups automáticos em pequenos espaços de tempo e salvos em um ambiente seguro. </w:t>
      </w:r>
    </w:p>
    <w:p w:rsidR="00240CD8" w:rsidRPr="00F80F26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b/>
          <w:color w:val="auto"/>
          <w:sz w:val="24"/>
        </w:rPr>
      </w:pPr>
      <w:r w:rsidRPr="00F80F26">
        <w:rPr>
          <w:rFonts w:ascii="Times New Roman" w:eastAsia="Arial" w:hAnsi="Times New Roman"/>
          <w:b/>
          <w:color w:val="auto"/>
          <w:sz w:val="24"/>
          <w:lang w:eastAsia="pt-BR"/>
        </w:rPr>
        <w:t>Quais são as suas expectativas em relação ao desempenho?</w:t>
      </w:r>
      <w:r w:rsidRPr="00F80F26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>Sistema intuitivo e rápido possui uma interface com as funções necessárias e importantes.</w:t>
      </w:r>
    </w:p>
    <w:p w:rsidR="00240CD8" w:rsidRPr="00B85D47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b/>
          <w:color w:val="auto"/>
          <w:sz w:val="24"/>
        </w:rPr>
      </w:pPr>
      <w:r w:rsidRPr="00B85D47">
        <w:rPr>
          <w:rFonts w:ascii="Times New Roman" w:eastAsia="Arial" w:hAnsi="Times New Roman"/>
          <w:b/>
          <w:color w:val="auto"/>
          <w:sz w:val="24"/>
          <w:lang w:eastAsia="pt-BR"/>
        </w:rPr>
        <w:t>Você ou outras pessoas darão suporte ao produto?</w:t>
      </w:r>
      <w:r w:rsidRPr="00B85D47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 xml:space="preserve">Sim. </w:t>
      </w:r>
    </w:p>
    <w:p w:rsidR="00240CD8" w:rsidRPr="00B85D47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b/>
          <w:color w:val="auto"/>
          <w:sz w:val="24"/>
        </w:rPr>
      </w:pPr>
      <w:r w:rsidRPr="00B85D47">
        <w:rPr>
          <w:rFonts w:ascii="Times New Roman" w:eastAsia="Arial" w:hAnsi="Times New Roman"/>
          <w:b/>
          <w:color w:val="auto"/>
          <w:sz w:val="24"/>
          <w:lang w:eastAsia="pt-BR"/>
        </w:rPr>
        <w:t>Você tem necessidades especiais de suporte?</w:t>
      </w:r>
      <w:r w:rsidRPr="00B85D47">
        <w:rPr>
          <w:rFonts w:ascii="Times New Roman" w:hAnsi="Times New Roman"/>
          <w:b/>
          <w:color w:val="auto"/>
          <w:sz w:val="24"/>
        </w:rPr>
        <w:t xml:space="preserve"> </w:t>
      </w:r>
      <w:r w:rsidRPr="00B85D47">
        <w:rPr>
          <w:rFonts w:ascii="Times New Roman" w:eastAsia="Arial" w:hAnsi="Times New Roman"/>
          <w:b/>
          <w:color w:val="auto"/>
          <w:sz w:val="24"/>
          <w:lang w:eastAsia="pt-BR"/>
        </w:rPr>
        <w:t xml:space="preserve">E o acesso a serviços e a manutenção? </w:t>
      </w:r>
    </w:p>
    <w:p w:rsidR="00240CD8" w:rsidRPr="00F80F26" w:rsidRDefault="00240CD8" w:rsidP="00240CD8">
      <w:pPr>
        <w:pStyle w:val="PargrafodaLista"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 xml:space="preserve">O suporte não exige necessidades especiais, e o cliente poderá nos solicitar a qualquer momento. </w:t>
      </w:r>
    </w:p>
    <w:p w:rsidR="00240CD8" w:rsidRPr="00B85D47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b/>
          <w:color w:val="auto"/>
          <w:sz w:val="24"/>
        </w:rPr>
      </w:pPr>
      <w:r w:rsidRPr="00B85D47">
        <w:rPr>
          <w:rFonts w:ascii="Times New Roman" w:eastAsia="Arial" w:hAnsi="Times New Roman"/>
          <w:b/>
          <w:color w:val="auto"/>
          <w:sz w:val="24"/>
          <w:lang w:eastAsia="pt-BR"/>
        </w:rPr>
        <w:t>Quais são os requisitos de segurança?</w:t>
      </w:r>
      <w:r w:rsidRPr="00B85D47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>Disponibilizar usuários com diferentes permissões, criptografia das senhas geradas para cada, sendo este usuário ativo ou não. Backups do banco de dados realizados constantemente e salvos em ambientes seguros.</w:t>
      </w:r>
    </w:p>
    <w:p w:rsidR="00240CD8" w:rsidRPr="00B85D47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b/>
          <w:color w:val="auto"/>
          <w:sz w:val="24"/>
        </w:rPr>
      </w:pPr>
      <w:r w:rsidRPr="00B85D47">
        <w:rPr>
          <w:rFonts w:ascii="Times New Roman" w:eastAsia="Arial" w:hAnsi="Times New Roman"/>
          <w:b/>
          <w:color w:val="auto"/>
          <w:sz w:val="24"/>
          <w:lang w:eastAsia="pt-BR"/>
        </w:rPr>
        <w:t>Quais são os requisitos de instalação e de configuração?</w:t>
      </w:r>
      <w:r w:rsidRPr="00B85D47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 xml:space="preserve">Disponibilidade de rede e equipamentos com condições suficientes para o bom desempenho da aplicação, preferencialmente a disponibilização de um servidor para configuração e instalação da ferramenta. </w:t>
      </w:r>
    </w:p>
    <w:p w:rsidR="00240CD8" w:rsidRPr="00B85D47" w:rsidRDefault="00240CD8" w:rsidP="00B31918">
      <w:pPr>
        <w:pStyle w:val="PargrafodaLista"/>
        <w:numPr>
          <w:ilvl w:val="0"/>
          <w:numId w:val="15"/>
        </w:numPr>
        <w:suppressAutoHyphens/>
        <w:ind w:left="851"/>
        <w:rPr>
          <w:rFonts w:ascii="Times New Roman" w:hAnsi="Times New Roman"/>
          <w:b/>
          <w:color w:val="auto"/>
          <w:sz w:val="24"/>
        </w:rPr>
      </w:pPr>
      <w:r w:rsidRPr="00B85D47">
        <w:rPr>
          <w:rFonts w:ascii="Times New Roman" w:eastAsia="Arial" w:hAnsi="Times New Roman"/>
          <w:b/>
          <w:color w:val="auto"/>
          <w:sz w:val="24"/>
          <w:lang w:eastAsia="pt-BR"/>
        </w:rPr>
        <w:t>Como o software será distribuído?</w:t>
      </w:r>
      <w:r w:rsidRPr="00B85D47">
        <w:rPr>
          <w:rFonts w:ascii="Times New Roman" w:hAnsi="Times New Roman"/>
          <w:b/>
          <w:color w:val="auto"/>
          <w:sz w:val="24"/>
        </w:rPr>
        <w:t xml:space="preserve"> </w:t>
      </w:r>
    </w:p>
    <w:p w:rsidR="00240CD8" w:rsidRPr="00F80F26" w:rsidRDefault="00240CD8" w:rsidP="00240CD8">
      <w:pPr>
        <w:pStyle w:val="PargrafodaLista"/>
        <w:ind w:left="851"/>
        <w:rPr>
          <w:rFonts w:ascii="Times New Roman" w:hAnsi="Times New Roman"/>
          <w:sz w:val="24"/>
        </w:rPr>
      </w:pPr>
      <w:r w:rsidRPr="00F80F26">
        <w:rPr>
          <w:rFonts w:ascii="Times New Roman" w:hAnsi="Times New Roman"/>
          <w:sz w:val="24"/>
        </w:rPr>
        <w:t>Inicialmente será implantada na Escola Mamãe Margarida, em caráter de teste de aceitação, para assim, podermos aperfeiçoar o software.</w:t>
      </w:r>
    </w:p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787A90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6CD830" wp14:editId="1DAE94AA">
                <wp:simplePos x="0" y="0"/>
                <wp:positionH relativeFrom="column">
                  <wp:posOffset>6736080</wp:posOffset>
                </wp:positionH>
                <wp:positionV relativeFrom="paragraph">
                  <wp:posOffset>-1495425</wp:posOffset>
                </wp:positionV>
                <wp:extent cx="325755" cy="413385"/>
                <wp:effectExtent l="1905" t="0" r="15240" b="24765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75pt;width:25.65pt;height:3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 w:cs="Optimum"/>
          <w:b/>
          <w:szCs w:val="36"/>
        </w:rPr>
      </w:pPr>
    </w:p>
    <w:p w:rsidR="00240CD8" w:rsidRPr="00CB02E0" w:rsidRDefault="00240CD8" w:rsidP="00240CD8">
      <w:pPr>
        <w:jc w:val="right"/>
        <w:rPr>
          <w:rFonts w:ascii="Tahoma" w:hAnsi="Tahoma" w:cs="Tahoma"/>
          <w:sz w:val="32"/>
          <w:szCs w:val="32"/>
        </w:rPr>
      </w:pPr>
      <w:r w:rsidRPr="00CB02E0">
        <w:rPr>
          <w:rFonts w:ascii="Tahoma" w:hAnsi="Tahoma" w:cs="Tahoma"/>
          <w:b/>
          <w:bCs/>
          <w:sz w:val="32"/>
          <w:szCs w:val="32"/>
        </w:rPr>
        <w:t>Documento de Processo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</w:pPr>
      <w:r>
        <w:rPr>
          <w:rFonts w:ascii="Arial" w:eastAsia="Tahoma" w:hAnsi="Arial" w:cs="Arial"/>
          <w:b/>
          <w:sz w:val="24"/>
        </w:rPr>
        <w:t>Sistema de Gestão Escolar</w:t>
      </w:r>
      <w:r>
        <w:rPr>
          <w:rFonts w:ascii="Arial" w:eastAsia="Tahoma" w:hAnsi="Arial" w:cs="Arial"/>
          <w:b/>
          <w:sz w:val="24"/>
        </w:rPr>
        <w:br/>
        <w:t>SYSEMM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</w:pPr>
      <w:r>
        <w:rPr>
          <w:rFonts w:ascii="Tahoma" w:eastAsia="Tahoma" w:hAnsi="Tahoma" w:cs="Tahoma"/>
          <w:b/>
          <w:sz w:val="32"/>
          <w:szCs w:val="28"/>
        </w:rPr>
        <w:t xml:space="preserve">                                </w:t>
      </w:r>
      <w:r>
        <w:rPr>
          <w:rFonts w:ascii="Tahoma" w:hAnsi="Tahoma" w:cs="Tahoma"/>
          <w:b/>
          <w:sz w:val="28"/>
          <w:szCs w:val="28"/>
        </w:rPr>
        <w:t>Versão 1.0</w:t>
      </w:r>
      <w:r>
        <w:rPr>
          <w:rFonts w:ascii="Tahoma" w:hAnsi="Tahoma" w:cs="Tahoma"/>
          <w:b/>
          <w:sz w:val="32"/>
          <w:szCs w:val="28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</w:pPr>
      <w:r>
        <w:rPr>
          <w:rFonts w:ascii="Tahoma" w:eastAsia="Tahoma" w:hAnsi="Tahoma" w:cs="Tahoma"/>
          <w:noProof/>
          <w:sz w:val="24"/>
        </w:rPr>
        <w:drawing>
          <wp:anchor distT="0" distB="0" distL="133350" distR="123190" simplePos="0" relativeHeight="251680768" behindDoc="0" locked="0" layoutInCell="1" allowOverlap="1" wp14:anchorId="4D89EE76" wp14:editId="3F8E0141">
            <wp:simplePos x="0" y="0"/>
            <wp:positionH relativeFrom="column">
              <wp:posOffset>1008380</wp:posOffset>
            </wp:positionH>
            <wp:positionV relativeFrom="paragraph">
              <wp:posOffset>594360</wp:posOffset>
            </wp:positionV>
            <wp:extent cx="4331970" cy="268224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2682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hAnsi="Calibri" w:cs="Calibri"/>
          <w:b/>
          <w:sz w:val="56"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="Calibri" w:hAnsi="Calibri" w:cs="Calibri"/>
          <w:b/>
          <w:color w:val="FFFFFF"/>
          <w:sz w:val="52"/>
          <w:szCs w:val="36"/>
        </w:rPr>
      </w:pPr>
    </w:p>
    <w:p w:rsidR="00240CD8" w:rsidRDefault="00240CD8" w:rsidP="00240CD8">
      <w:pPr>
        <w:pStyle w:val="versao"/>
        <w:rPr>
          <w:rFonts w:ascii="Calibri" w:hAnsi="Calibri" w:cs="Calibri"/>
          <w:b/>
          <w:color w:val="FFFFFF"/>
          <w:sz w:val="52"/>
          <w:szCs w:val="36"/>
        </w:rPr>
      </w:pPr>
    </w:p>
    <w:p w:rsidR="00240CD8" w:rsidRDefault="00240CD8" w:rsidP="00240CD8">
      <w:pPr>
        <w:pStyle w:val="versao"/>
        <w:rPr>
          <w:rFonts w:ascii="Calibri" w:hAnsi="Calibri" w:cs="Calibri"/>
          <w:b/>
          <w:color w:val="FFFFFF"/>
          <w:sz w:val="52"/>
          <w:szCs w:val="36"/>
        </w:rPr>
      </w:pPr>
    </w:p>
    <w:p w:rsidR="00240CD8" w:rsidRDefault="00240CD8" w:rsidP="00240CD8">
      <w:pPr>
        <w:pStyle w:val="versao"/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versao"/>
        <w:jc w:val="left"/>
        <w:rPr>
          <w:rFonts w:ascii="Calibri" w:hAnsi="Calibri" w:cs="Calibri"/>
          <w:color w:val="FFFFFF"/>
          <w:sz w:val="52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color w:val="FFFFFF"/>
          <w:sz w:val="52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color w:val="FFFFFF"/>
          <w:sz w:val="52"/>
          <w:szCs w:val="28"/>
        </w:rPr>
      </w:pPr>
    </w:p>
    <w:p w:rsidR="00B36CD0" w:rsidRDefault="00B36CD0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804EDF" w:rsidRDefault="00804EDF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B36CD0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2F307" wp14:editId="48C23A45">
                <wp:simplePos x="0" y="0"/>
                <wp:positionH relativeFrom="column">
                  <wp:posOffset>6744031</wp:posOffset>
                </wp:positionH>
                <wp:positionV relativeFrom="paragraph">
                  <wp:posOffset>-1490980</wp:posOffset>
                </wp:positionV>
                <wp:extent cx="325755" cy="413385"/>
                <wp:effectExtent l="0" t="0" r="17145" b="43815"/>
                <wp:wrapNone/>
                <wp:docPr id="5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1.05pt;margin-top:-117.4pt;width:25.65pt;height:3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</w:p>
    <w:p w:rsidR="00240CD8" w:rsidRPr="00CB02E0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b w:val="0"/>
          <w:sz w:val="24"/>
        </w:rPr>
        <w:t>HISTÓRICO DE REGISTROS</w:t>
      </w:r>
    </w:p>
    <w:p w:rsidR="00240CD8" w:rsidRDefault="00240CD8" w:rsidP="00240CD8">
      <w:pPr>
        <w:pStyle w:val="INDFIGTAB"/>
        <w:spacing w:before="0" w:after="0" w:line="240" w:lineRule="auto"/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63"/>
        <w:gridCol w:w="2031"/>
        <w:gridCol w:w="2643"/>
        <w:gridCol w:w="4078"/>
      </w:tblGrid>
      <w:tr w:rsidR="00240CD8" w:rsidTr="00E274F7">
        <w:trPr>
          <w:trHeight w:val="430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vAlign w:val="center"/>
          </w:tcPr>
          <w:p w:rsidR="00240CD8" w:rsidRPr="00CB02E0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b/>
                <w:color w:val="FFFFFF"/>
                <w:sz w:val="24"/>
              </w:rPr>
              <w:t>Versão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vAlign w:val="center"/>
          </w:tcPr>
          <w:p w:rsidR="00240CD8" w:rsidRPr="00CB02E0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b/>
                <w:color w:val="FFFFFF"/>
                <w:sz w:val="24"/>
              </w:rPr>
              <w:t>Data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31849B"/>
            <w:vAlign w:val="center"/>
          </w:tcPr>
          <w:p w:rsidR="00240CD8" w:rsidRPr="00CB02E0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b/>
                <w:color w:val="FFFFFF"/>
                <w:sz w:val="24"/>
              </w:rPr>
              <w:t>Autor</w:t>
            </w:r>
          </w:p>
        </w:tc>
        <w:tc>
          <w:tcPr>
            <w:tcW w:w="4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1849B"/>
            <w:vAlign w:val="center"/>
          </w:tcPr>
          <w:p w:rsidR="00240CD8" w:rsidRPr="00CB02E0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b/>
                <w:color w:val="FFFFFF"/>
                <w:sz w:val="24"/>
              </w:rPr>
              <w:t>Descrição</w:t>
            </w:r>
          </w:p>
        </w:tc>
      </w:tr>
      <w:tr w:rsidR="00240CD8" w:rsidTr="00E274F7">
        <w:trPr>
          <w:trHeight w:val="767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240CD8" w:rsidRPr="00CB02E0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240CD8" w:rsidRPr="00CB02E0" w:rsidRDefault="00240CD8" w:rsidP="00E274F7">
            <w:pPr>
              <w:snapToGrid w:val="0"/>
              <w:spacing w:before="0"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sz w:val="24"/>
              </w:rPr>
              <w:t>31/03/2019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240CD8" w:rsidRPr="00CB02E0" w:rsidRDefault="00240CD8" w:rsidP="00E274F7">
            <w:pPr>
              <w:snapToGrid w:val="0"/>
              <w:spacing w:before="0"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sz w:val="24"/>
                <w:lang w:val="en-US"/>
              </w:rPr>
              <w:t>Allisson Filipe</w:t>
            </w:r>
          </w:p>
        </w:tc>
        <w:tc>
          <w:tcPr>
            <w:tcW w:w="4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240CD8" w:rsidRPr="00CB02E0" w:rsidRDefault="00240CD8" w:rsidP="00E274F7">
            <w:pPr>
              <w:snapToGrid w:val="0"/>
              <w:spacing w:before="0"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CB02E0">
              <w:rPr>
                <w:rFonts w:ascii="Times New Roman" w:eastAsia="Times New Roman" w:hAnsi="Times New Roman"/>
                <w:sz w:val="24"/>
              </w:rPr>
              <w:t>Criação do Documento</w:t>
            </w:r>
          </w:p>
        </w:tc>
      </w:tr>
    </w:tbl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BA080A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BA080A" w:rsidRDefault="00BA080A" w:rsidP="00BA080A">
      <w:pPr>
        <w:pStyle w:val="INDFIGTAB"/>
        <w:spacing w:before="0" w:after="0" w:line="240" w:lineRule="auto"/>
        <w:jc w:val="both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 w:cs="Calibri"/>
          <w:b w:val="0"/>
          <w:szCs w:val="28"/>
        </w:rPr>
      </w:pPr>
    </w:p>
    <w:p w:rsidR="00240CD8" w:rsidRPr="00CB02E0" w:rsidRDefault="00BA080A" w:rsidP="00240CD8">
      <w:pPr>
        <w:pStyle w:val="INDFIGTAB"/>
        <w:spacing w:before="0" w:after="0" w:line="240" w:lineRule="auto"/>
        <w:rPr>
          <w:rFonts w:ascii="Times New Roman" w:hAnsi="Times New Roman" w:cs="Times New Roman"/>
          <w:sz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7DF29A" wp14:editId="5CD0E75E">
                <wp:simplePos x="0" y="0"/>
                <wp:positionH relativeFrom="column">
                  <wp:posOffset>6742430</wp:posOffset>
                </wp:positionH>
                <wp:positionV relativeFrom="paragraph">
                  <wp:posOffset>-1490345</wp:posOffset>
                </wp:positionV>
                <wp:extent cx="325755" cy="413385"/>
                <wp:effectExtent l="0" t="0" r="17145" b="43815"/>
                <wp:wrapNone/>
                <wp:docPr id="5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9pt;margin-top:-117.35pt;width:25.65pt;height:3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r w:rsidR="00240CD8" w:rsidRPr="00CB02E0">
        <w:rPr>
          <w:rFonts w:ascii="Times New Roman" w:hAnsi="Times New Roman" w:cs="Times New Roman"/>
          <w:b w:val="0"/>
          <w:sz w:val="24"/>
        </w:rPr>
        <w:t>SUMÁRIO</w:t>
      </w:r>
    </w:p>
    <w:p w:rsidR="00240CD8" w:rsidRPr="00CB02E0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240CD8" w:rsidRPr="00CB02E0" w:rsidRDefault="00927FD1" w:rsidP="00240CD8">
      <w:pPr>
        <w:pStyle w:val="Sumrio1"/>
        <w:tabs>
          <w:tab w:val="left" w:pos="44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66" w:history="1">
        <w:r w:rsidR="00240CD8" w:rsidRPr="00CB02E0">
          <w:rPr>
            <w:rStyle w:val="Vnculodendice"/>
            <w:rFonts w:ascii="Times New Roman" w:hAnsi="Times New Roman"/>
            <w:sz w:val="24"/>
          </w:rPr>
          <w:t>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Introdução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5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67" w:history="1">
        <w:r w:rsidR="00240CD8" w:rsidRPr="00CB02E0">
          <w:rPr>
            <w:rStyle w:val="Vnculodendice"/>
            <w:rFonts w:ascii="Times New Roman" w:hAnsi="Times New Roman"/>
            <w:sz w:val="24"/>
          </w:rPr>
          <w:t>1.1.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Propósito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5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68" w:history="1">
        <w:r w:rsidR="00240CD8" w:rsidRPr="00CB02E0">
          <w:rPr>
            <w:rStyle w:val="Vnculodendice"/>
            <w:rFonts w:ascii="Times New Roman" w:hAnsi="Times New Roman"/>
            <w:sz w:val="24"/>
          </w:rPr>
          <w:t>1.2.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Público Alvo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5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69" w:history="1">
        <w:r w:rsidR="00240CD8" w:rsidRPr="00CB02E0">
          <w:rPr>
            <w:rStyle w:val="Vnculodendice"/>
            <w:rFonts w:ascii="Times New Roman" w:hAnsi="Times New Roman"/>
            <w:sz w:val="24"/>
          </w:rPr>
          <w:t>1.3.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Visão Geral do Documento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5</w:t>
      </w:r>
      <w:proofErr w:type="gramEnd"/>
    </w:p>
    <w:p w:rsidR="00240CD8" w:rsidRPr="00CB02E0" w:rsidRDefault="00927FD1" w:rsidP="00240CD8">
      <w:pPr>
        <w:pStyle w:val="Sumrio1"/>
        <w:tabs>
          <w:tab w:val="left" w:pos="44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0" w:history="1">
        <w:r w:rsidR="00240CD8" w:rsidRPr="00CB02E0">
          <w:rPr>
            <w:rStyle w:val="Vnculodendice"/>
            <w:rFonts w:ascii="Times New Roman" w:hAnsi="Times New Roman"/>
            <w:sz w:val="24"/>
          </w:rPr>
          <w:t>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Processo de Desenvolvimento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6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1" w:history="1">
        <w:r w:rsidR="00240CD8" w:rsidRPr="00CB02E0">
          <w:rPr>
            <w:rStyle w:val="Vnculodendice"/>
            <w:rFonts w:ascii="Times New Roman" w:hAnsi="Times New Roman"/>
            <w:sz w:val="24"/>
          </w:rPr>
          <w:t>2.1.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Comunicação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6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2" w:history="1">
        <w:r w:rsidR="00240CD8" w:rsidRPr="00CB02E0">
          <w:rPr>
            <w:rStyle w:val="Vnculodendice"/>
            <w:rFonts w:ascii="Times New Roman" w:hAnsi="Times New Roman"/>
            <w:sz w:val="24"/>
          </w:rPr>
          <w:t>2.1.1.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Apresentação do Projeto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6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3" w:history="1">
        <w:r w:rsidR="00240CD8" w:rsidRPr="00CB02E0">
          <w:rPr>
            <w:rStyle w:val="Vnculodendice"/>
            <w:rFonts w:ascii="Times New Roman" w:hAnsi="Times New Roman"/>
            <w:sz w:val="24"/>
          </w:rPr>
          <w:t>2.1.2.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Definição dos Requisitos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7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4" w:history="1">
        <w:r w:rsidR="00240CD8" w:rsidRPr="00CB02E0">
          <w:rPr>
            <w:rStyle w:val="Vnculodendice"/>
            <w:rFonts w:ascii="Times New Roman" w:hAnsi="Times New Roman"/>
            <w:sz w:val="24"/>
          </w:rPr>
          <w:t>2.1.3.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Confecção das Histórias de Usuário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7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5" w:history="1">
        <w:r w:rsidR="00240CD8" w:rsidRPr="00CB02E0">
          <w:rPr>
            <w:rStyle w:val="Vnculodendice"/>
            <w:rFonts w:ascii="Times New Roman" w:hAnsi="Times New Roman"/>
            <w:sz w:val="24"/>
          </w:rPr>
          <w:t>2.1.4.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Validação de Estória de Usuário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7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6" w:history="1">
        <w:r w:rsidR="00240CD8" w:rsidRPr="00CB02E0">
          <w:rPr>
            <w:rStyle w:val="Vnculodendice"/>
            <w:rFonts w:ascii="Times New Roman" w:hAnsi="Times New Roman"/>
            <w:sz w:val="24"/>
          </w:rPr>
          <w:t>2.2.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Planejamento e Modelagem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8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7" w:history="1">
        <w:r w:rsidR="00240CD8" w:rsidRPr="00CB02E0">
          <w:rPr>
            <w:rStyle w:val="Vnculodendice"/>
            <w:rFonts w:ascii="Times New Roman" w:hAnsi="Times New Roman"/>
            <w:sz w:val="24"/>
          </w:rPr>
          <w:t>2.2.1.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Definição da Arquitetura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8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8" w:history="1">
        <w:r w:rsidR="00240CD8" w:rsidRPr="00CB02E0">
          <w:rPr>
            <w:rStyle w:val="Vnculodendice"/>
            <w:rFonts w:ascii="Times New Roman" w:hAnsi="Times New Roman"/>
            <w:sz w:val="24"/>
          </w:rPr>
          <w:t>2.2.2.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Seleção da Sprint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8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79" w:history="1">
        <w:r w:rsidR="00240CD8" w:rsidRPr="00CB02E0">
          <w:rPr>
            <w:rStyle w:val="Vnculodendice"/>
            <w:rFonts w:ascii="Times New Roman" w:hAnsi="Times New Roman"/>
            <w:sz w:val="24"/>
          </w:rPr>
          <w:t>2.3.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Construção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9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0" w:history="1">
        <w:r w:rsidR="00240CD8" w:rsidRPr="00CB02E0">
          <w:rPr>
            <w:rStyle w:val="Vnculodendice"/>
            <w:rFonts w:ascii="Times New Roman" w:hAnsi="Times New Roman"/>
            <w:sz w:val="24"/>
          </w:rPr>
          <w:t>2.3.1.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Implementação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proofErr w:type="gramStart"/>
      <w:r w:rsidR="00240CD8">
        <w:rPr>
          <w:rFonts w:ascii="Times New Roman" w:hAnsi="Times New Roman"/>
          <w:sz w:val="24"/>
        </w:rPr>
        <w:t>9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1" w:history="1">
        <w:r w:rsidR="00240CD8" w:rsidRPr="00CB02E0">
          <w:rPr>
            <w:rStyle w:val="Vnculodendice"/>
            <w:rFonts w:ascii="Times New Roman" w:hAnsi="Times New Roman"/>
            <w:sz w:val="24"/>
          </w:rPr>
          <w:t>2.3.2.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Testes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r w:rsidR="00240CD8">
        <w:rPr>
          <w:rFonts w:ascii="Times New Roman" w:hAnsi="Times New Roman"/>
          <w:sz w:val="24"/>
        </w:rPr>
        <w:t>10</w:t>
      </w:r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2" w:history="1">
        <w:r w:rsidR="00240CD8" w:rsidRPr="00CB02E0">
          <w:rPr>
            <w:rStyle w:val="Vnculodendice"/>
            <w:rFonts w:ascii="Times New Roman" w:hAnsi="Times New Roman"/>
            <w:sz w:val="24"/>
          </w:rPr>
          <w:t>2.3.3.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Integração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r w:rsidR="00240CD8">
        <w:rPr>
          <w:rFonts w:ascii="Times New Roman" w:hAnsi="Times New Roman"/>
          <w:sz w:val="24"/>
        </w:rPr>
        <w:t>10</w:t>
      </w:r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3" w:history="1">
        <w:r w:rsidR="00240CD8" w:rsidRPr="00CB02E0">
          <w:rPr>
            <w:rStyle w:val="Vnculodendice"/>
            <w:rFonts w:ascii="Times New Roman" w:hAnsi="Times New Roman"/>
            <w:sz w:val="24"/>
          </w:rPr>
          <w:t>2.4.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Implantação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r w:rsidR="00240CD8">
        <w:rPr>
          <w:rFonts w:ascii="Times New Roman" w:hAnsi="Times New Roman"/>
          <w:sz w:val="24"/>
        </w:rPr>
        <w:t>10</w:t>
      </w:r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4" w:history="1">
        <w:r w:rsidR="00240CD8" w:rsidRPr="00CB02E0">
          <w:rPr>
            <w:rStyle w:val="Vnculodendice"/>
            <w:rFonts w:ascii="Times New Roman" w:hAnsi="Times New Roman"/>
            <w:sz w:val="24"/>
          </w:rPr>
          <w:t>2.4.1.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Definição do Time de Suporte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r w:rsidR="00240CD8">
        <w:rPr>
          <w:rFonts w:ascii="Times New Roman" w:hAnsi="Times New Roman"/>
          <w:sz w:val="24"/>
        </w:rPr>
        <w:t>11</w:t>
      </w:r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5" w:history="1">
        <w:r w:rsidR="00240CD8" w:rsidRPr="00CB02E0">
          <w:rPr>
            <w:rStyle w:val="Vnculodendice"/>
            <w:rFonts w:ascii="Times New Roman" w:hAnsi="Times New Roman"/>
            <w:sz w:val="24"/>
          </w:rPr>
          <w:t>2.4.2.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Ações para Publicação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</w:r>
      </w:hyperlink>
      <w:r w:rsidR="00240CD8">
        <w:rPr>
          <w:rFonts w:ascii="Times New Roman" w:hAnsi="Times New Roman"/>
          <w:sz w:val="24"/>
        </w:rPr>
        <w:t>11</w:t>
      </w:r>
    </w:p>
    <w:p w:rsidR="00240CD8" w:rsidRPr="00CB02E0" w:rsidRDefault="00927FD1" w:rsidP="00240CD8">
      <w:pPr>
        <w:pStyle w:val="Sumrio1"/>
        <w:tabs>
          <w:tab w:val="left" w:pos="44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6" w:history="1">
        <w:r w:rsidR="00240CD8" w:rsidRPr="00CB02E0">
          <w:rPr>
            <w:rStyle w:val="Vnculodendice"/>
            <w:rFonts w:ascii="Times New Roman" w:hAnsi="Times New Roman"/>
            <w:sz w:val="24"/>
          </w:rPr>
          <w:t>3.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Processos de Qualidade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1</w:t>
      </w:r>
      <w:proofErr w:type="gramEnd"/>
    </w:p>
    <w:p w:rsidR="00240CD8" w:rsidRPr="00CB02E0" w:rsidRDefault="00804EDF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ECAA6" wp14:editId="79B1456D">
                <wp:simplePos x="0" y="0"/>
                <wp:positionH relativeFrom="column">
                  <wp:posOffset>6742983</wp:posOffset>
                </wp:positionH>
                <wp:positionV relativeFrom="paragraph">
                  <wp:posOffset>-1491201</wp:posOffset>
                </wp:positionV>
                <wp:extent cx="325755" cy="413385"/>
                <wp:effectExtent l="0" t="0" r="17145" b="43815"/>
                <wp:wrapNone/>
                <wp:docPr id="5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95pt;margin-top:-117.4pt;width:25.65pt;height:3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hyperlink w:anchor="__RefHeading___Toc4960187" w:history="1">
        <w:r w:rsidR="00240CD8" w:rsidRPr="00CB02E0">
          <w:rPr>
            <w:rStyle w:val="Vnculodendice"/>
            <w:rFonts w:ascii="Times New Roman" w:hAnsi="Times New Roman"/>
            <w:sz w:val="24"/>
          </w:rPr>
          <w:t>3.1.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Objetivos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2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8" w:history="1">
        <w:r w:rsidR="00240CD8" w:rsidRPr="00CB02E0">
          <w:rPr>
            <w:rStyle w:val="Vnculodendice"/>
            <w:rFonts w:ascii="Times New Roman" w:hAnsi="Times New Roman"/>
            <w:sz w:val="24"/>
          </w:rPr>
          <w:t>3.2.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Produtos Gerados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2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89" w:history="1">
        <w:r w:rsidR="00240CD8" w:rsidRPr="00CB02E0">
          <w:rPr>
            <w:rStyle w:val="Vnculodendice"/>
            <w:rFonts w:ascii="Times New Roman" w:hAnsi="Times New Roman"/>
            <w:sz w:val="24"/>
          </w:rPr>
          <w:t>3.3.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Atividades e Ações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2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90" w:history="1">
        <w:r w:rsidR="00240CD8" w:rsidRPr="00CB02E0">
          <w:rPr>
            <w:rStyle w:val="Vnculodendice"/>
            <w:rFonts w:ascii="Times New Roman" w:hAnsi="Times New Roman"/>
            <w:sz w:val="24"/>
          </w:rPr>
          <w:t>3.4.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Revisões Técnicas Formais (</w:t>
        </w:r>
        <w:proofErr w:type="spellStart"/>
        <w:r w:rsidR="00240CD8" w:rsidRPr="00CB02E0">
          <w:rPr>
            <w:rStyle w:val="Vnculodendice"/>
            <w:rFonts w:ascii="Times New Roman" w:hAnsi="Times New Roman"/>
            <w:sz w:val="24"/>
          </w:rPr>
          <w:t>RTFs</w:t>
        </w:r>
        <w:proofErr w:type="spellEnd"/>
        <w:proofErr w:type="gramStart"/>
        <w:r w:rsidR="00240CD8" w:rsidRPr="00CB02E0">
          <w:rPr>
            <w:rStyle w:val="Vnculodendice"/>
            <w:rFonts w:ascii="Times New Roman" w:hAnsi="Times New Roman"/>
            <w:sz w:val="24"/>
          </w:rPr>
          <w:t>)</w:t>
        </w:r>
        <w:proofErr w:type="gramEnd"/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r w:rsidR="00240CD8">
        <w:rPr>
          <w:rFonts w:ascii="Times New Roman" w:hAnsi="Times New Roman"/>
          <w:sz w:val="24"/>
        </w:rPr>
        <w:t>3</w:t>
      </w:r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91" w:history="1">
        <w:r w:rsidR="00240CD8" w:rsidRPr="00CB02E0">
          <w:rPr>
            <w:rStyle w:val="Vnculodendice"/>
            <w:rFonts w:ascii="Times New Roman" w:hAnsi="Times New Roman"/>
            <w:sz w:val="24"/>
          </w:rPr>
          <w:t>3.4.1.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Objetivos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3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92" w:history="1">
        <w:r w:rsidR="00240CD8" w:rsidRPr="00CB02E0">
          <w:rPr>
            <w:rStyle w:val="Vnculodendice"/>
            <w:rFonts w:ascii="Times New Roman" w:hAnsi="Times New Roman"/>
            <w:sz w:val="24"/>
          </w:rPr>
          <w:t>3.4.2.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Questões a Serem Revisadas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3</w:t>
      </w:r>
      <w:proofErr w:type="gramEnd"/>
    </w:p>
    <w:p w:rsidR="00240CD8" w:rsidRPr="00CB02E0" w:rsidRDefault="00927FD1" w:rsidP="00240CD8">
      <w:pPr>
        <w:pStyle w:val="Sumrio3"/>
        <w:tabs>
          <w:tab w:val="left" w:pos="132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93" w:history="1">
        <w:r w:rsidR="00240CD8" w:rsidRPr="00CB02E0">
          <w:rPr>
            <w:rStyle w:val="Vnculodendice"/>
            <w:rFonts w:ascii="Times New Roman" w:hAnsi="Times New Roman"/>
            <w:sz w:val="24"/>
          </w:rPr>
          <w:t>3.4.3.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Recomendações Gerais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4</w:t>
      </w:r>
      <w:proofErr w:type="gramEnd"/>
    </w:p>
    <w:p w:rsidR="00240CD8" w:rsidRPr="00CB02E0" w:rsidRDefault="00927FD1" w:rsidP="00240CD8">
      <w:pPr>
        <w:pStyle w:val="Sumrio1"/>
        <w:tabs>
          <w:tab w:val="left" w:pos="440"/>
          <w:tab w:val="right" w:leader="dot" w:pos="8494"/>
        </w:tabs>
        <w:rPr>
          <w:rFonts w:ascii="Times New Roman" w:hAnsi="Times New Roman"/>
          <w:sz w:val="24"/>
        </w:rPr>
      </w:pPr>
      <w:hyperlink w:anchor="__RefHeading___Toc4960194" w:history="1">
        <w:r w:rsidR="00240CD8" w:rsidRPr="00CB02E0">
          <w:rPr>
            <w:rStyle w:val="Vnculodendice"/>
            <w:rFonts w:ascii="Times New Roman" w:hAnsi="Times New Roman"/>
            <w:sz w:val="24"/>
          </w:rPr>
          <w:t>4.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Gestão da Configuração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5</w:t>
      </w:r>
      <w:proofErr w:type="gramEnd"/>
    </w:p>
    <w:p w:rsidR="00240CD8" w:rsidRPr="00CB02E0" w:rsidRDefault="00927FD1" w:rsidP="00240CD8">
      <w:pPr>
        <w:pStyle w:val="Sumrio2"/>
        <w:tabs>
          <w:tab w:val="left" w:pos="880"/>
          <w:tab w:val="right" w:leader="dot" w:pos="8494"/>
        </w:tabs>
        <w:rPr>
          <w:rFonts w:ascii="Times New Roman" w:hAnsi="Times New Roman"/>
          <w:b/>
          <w:bCs/>
          <w:sz w:val="24"/>
        </w:rPr>
      </w:pPr>
      <w:hyperlink w:anchor="__RefHeading___Toc4960195" w:history="1">
        <w:r w:rsidR="00240CD8" w:rsidRPr="00CB02E0">
          <w:rPr>
            <w:rStyle w:val="Vnculodendice"/>
            <w:rFonts w:ascii="Times New Roman" w:hAnsi="Times New Roman"/>
            <w:sz w:val="24"/>
          </w:rPr>
          <w:t>4.1.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Papéis e Responsabilidades</w:t>
        </w:r>
        <w:r w:rsidR="00240CD8" w:rsidRPr="00CB02E0">
          <w:rPr>
            <w:rStyle w:val="Vnculodendice"/>
            <w:rFonts w:ascii="Times New Roman" w:hAnsi="Times New Roman"/>
            <w:sz w:val="24"/>
          </w:rPr>
          <w:tab/>
          <w:t>1</w:t>
        </w:r>
      </w:hyperlink>
      <w:proofErr w:type="gramStart"/>
      <w:r w:rsidR="00240CD8">
        <w:rPr>
          <w:rFonts w:ascii="Times New Roman" w:hAnsi="Times New Roman"/>
          <w:sz w:val="24"/>
        </w:rPr>
        <w:t>5</w:t>
      </w:r>
      <w:proofErr w:type="gramEnd"/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Default="00240CD8" w:rsidP="00240CD8">
      <w:pPr>
        <w:spacing w:before="0" w:line="240" w:lineRule="auto"/>
        <w:rPr>
          <w:b/>
          <w:bCs/>
        </w:rPr>
      </w:pPr>
    </w:p>
    <w:p w:rsidR="00240CD8" w:rsidRPr="005B421E" w:rsidRDefault="00B36CD0" w:rsidP="00BA080A">
      <w:pPr>
        <w:pStyle w:val="Ttulo1"/>
        <w:numPr>
          <w:ilvl w:val="0"/>
          <w:numId w:val="0"/>
        </w:numPr>
        <w:ind w:left="36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48B01" wp14:editId="7BE567E5">
                <wp:simplePos x="0" y="0"/>
                <wp:positionH relativeFrom="column">
                  <wp:posOffset>6750685</wp:posOffset>
                </wp:positionH>
                <wp:positionV relativeFrom="paragraph">
                  <wp:posOffset>-1497965</wp:posOffset>
                </wp:positionV>
                <wp:extent cx="325755" cy="413385"/>
                <wp:effectExtent l="0" t="0" r="17145" b="43815"/>
                <wp:wrapNone/>
                <wp:docPr id="5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1.55pt;margin-top:-117.95pt;width:25.65pt;height:3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r w:rsidR="00BA080A">
        <w:rPr>
          <w:rFonts w:eastAsia="Calibri" w:cs="Calibri"/>
        </w:rPr>
        <w:t>1.</w:t>
      </w:r>
      <w:r w:rsidR="00240CD8" w:rsidRPr="005B421E">
        <w:rPr>
          <w:rFonts w:eastAsia="Calibri" w:cs="Calibri"/>
        </w:rPr>
        <w:t xml:space="preserve">  </w:t>
      </w:r>
      <w:r w:rsidR="00240CD8" w:rsidRPr="005B421E">
        <w:t>introdução</w:t>
      </w:r>
    </w:p>
    <w:p w:rsidR="00240CD8" w:rsidRPr="00CB02E0" w:rsidRDefault="00240CD8" w:rsidP="00240CD8">
      <w:pPr>
        <w:pStyle w:val="PargrafodaLista1"/>
        <w:ind w:left="360"/>
        <w:rPr>
          <w:rFonts w:ascii="Times New Roman" w:hAnsi="Times New Roman" w:cs="Times New Roman"/>
          <w:sz w:val="24"/>
        </w:rPr>
      </w:pPr>
      <w:r w:rsidRPr="00CB02E0">
        <w:rPr>
          <w:rFonts w:ascii="Times New Roman" w:eastAsia="Arial" w:hAnsi="Times New Roman" w:cs="Times New Roman"/>
          <w:color w:val="00000A"/>
          <w:sz w:val="24"/>
        </w:rPr>
        <w:t xml:space="preserve">O processo de desenvolvimento de software compreende um conjunto de atividades que engloba métodos, ferramentas e procedimentos, com o objetivo de produzir softwares que atendem aos requisitos especificados pelos usuários (clientes). A satisfação dos requisitos especificados pelos usuários é a pré-condição básica para o sucesso de um software. Um software que foi mal especificado, certamente irá desapontar o usuário e causar problemas à equipe de desenvolvimento, que terá de modificá-lo para se adequar às necessidades do usuário. </w:t>
      </w:r>
    </w:p>
    <w:p w:rsidR="00240CD8" w:rsidRPr="00D10D94" w:rsidRDefault="00240CD8" w:rsidP="00240CD8">
      <w:pPr>
        <w:pStyle w:val="PargrafodaLista1"/>
        <w:spacing w:line="276" w:lineRule="auto"/>
        <w:ind w:left="360"/>
        <w:rPr>
          <w:b/>
        </w:rPr>
      </w:pPr>
    </w:p>
    <w:p w:rsidR="00240CD8" w:rsidRPr="00D10D94" w:rsidRDefault="00BA080A" w:rsidP="00B31918">
      <w:pPr>
        <w:pStyle w:val="PargrafodaLista1"/>
        <w:numPr>
          <w:ilvl w:val="1"/>
          <w:numId w:val="25"/>
        </w:numPr>
        <w:rPr>
          <w:rFonts w:ascii="Times New Roman" w:hAnsi="Times New Roman" w:cs="Times New Roman"/>
          <w:b/>
          <w:sz w:val="24"/>
        </w:rPr>
      </w:pPr>
      <w:r w:rsidRPr="00D10D94">
        <w:rPr>
          <w:rFonts w:ascii="Times New Roman" w:eastAsia="Arial" w:hAnsi="Times New Roman" w:cs="Times New Roman"/>
          <w:b/>
          <w:color w:val="00000A"/>
          <w:sz w:val="24"/>
        </w:rPr>
        <w:t xml:space="preserve"> </w:t>
      </w:r>
      <w:r w:rsidR="00240CD8" w:rsidRPr="00D10D94">
        <w:rPr>
          <w:rFonts w:ascii="Times New Roman" w:eastAsia="Arial" w:hAnsi="Times New Roman" w:cs="Times New Roman"/>
          <w:b/>
          <w:color w:val="00000A"/>
          <w:sz w:val="24"/>
        </w:rPr>
        <w:t xml:space="preserve"> Propósito</w:t>
      </w:r>
    </w:p>
    <w:p w:rsidR="00240CD8" w:rsidRPr="00CB02E0" w:rsidRDefault="00240CD8" w:rsidP="00240CD8">
      <w:pPr>
        <w:ind w:left="360"/>
        <w:jc w:val="left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Este documento descreverá com detalhes os processos de desenvolvimento e as </w:t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funcionalidades do Sistema de Gerenciamento Escolar </w:t>
      </w:r>
      <w:proofErr w:type="gramStart"/>
      <w:r w:rsidRPr="00CB02E0">
        <w:rPr>
          <w:rFonts w:ascii="Times New Roman" w:eastAsia="Arial" w:hAnsi="Times New Roman"/>
          <w:bCs/>
          <w:color w:val="00000A"/>
          <w:sz w:val="24"/>
        </w:rPr>
        <w:t>SysEMM</w:t>
      </w:r>
      <w:proofErr w:type="gramEnd"/>
      <w:r w:rsidRPr="00CB02E0">
        <w:rPr>
          <w:rFonts w:ascii="Times New Roman" w:eastAsia="Arial" w:hAnsi="Times New Roman"/>
          <w:bCs/>
          <w:color w:val="00000A"/>
          <w:sz w:val="24"/>
        </w:rPr>
        <w:t>.</w:t>
      </w:r>
    </w:p>
    <w:p w:rsidR="00240CD8" w:rsidRPr="00D10D94" w:rsidRDefault="00BA080A" w:rsidP="00B31918">
      <w:pPr>
        <w:pStyle w:val="PargrafodaLista"/>
        <w:numPr>
          <w:ilvl w:val="1"/>
          <w:numId w:val="25"/>
        </w:numPr>
        <w:rPr>
          <w:rFonts w:ascii="Times New Roman" w:hAnsi="Times New Roman"/>
          <w:b/>
          <w:sz w:val="24"/>
        </w:rPr>
      </w:pPr>
      <w:r w:rsidRPr="00D10D94">
        <w:rPr>
          <w:rFonts w:ascii="Times New Roman" w:eastAsia="Arial" w:hAnsi="Times New Roman"/>
          <w:b/>
          <w:bCs/>
          <w:color w:val="00000A"/>
          <w:sz w:val="24"/>
        </w:rPr>
        <w:t xml:space="preserve"> </w:t>
      </w:r>
      <w:r w:rsidR="00240CD8" w:rsidRPr="00D10D94">
        <w:rPr>
          <w:rFonts w:ascii="Times New Roman" w:eastAsia="Arial" w:hAnsi="Times New Roman"/>
          <w:b/>
          <w:bCs/>
          <w:color w:val="00000A"/>
          <w:sz w:val="24"/>
        </w:rPr>
        <w:t xml:space="preserve"> Público Alvo</w:t>
      </w:r>
    </w:p>
    <w:p w:rsidR="00240CD8" w:rsidRPr="00CB02E0" w:rsidRDefault="00240CD8" w:rsidP="00240CD8">
      <w:pPr>
        <w:ind w:left="360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Este documento é destinado aos colaboradores internos da escola Mamãe Margarida, </w:t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ou para quem tem interesse de melhor entender o funcionamento do </w:t>
      </w:r>
      <w:proofErr w:type="gramStart"/>
      <w:r w:rsidRPr="00CB02E0">
        <w:rPr>
          <w:rFonts w:ascii="Times New Roman" w:eastAsia="Arial" w:hAnsi="Times New Roman"/>
          <w:bCs/>
          <w:color w:val="00000A"/>
          <w:sz w:val="24"/>
        </w:rPr>
        <w:t>SysEMM</w:t>
      </w:r>
      <w:proofErr w:type="gramEnd"/>
      <w:r w:rsidRPr="00CB02E0">
        <w:rPr>
          <w:rFonts w:ascii="Times New Roman" w:eastAsia="Arial" w:hAnsi="Times New Roman"/>
          <w:bCs/>
          <w:color w:val="00000A"/>
          <w:sz w:val="24"/>
        </w:rPr>
        <w:t xml:space="preserve">, que tem </w:t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por objetivo trazer mais praticidade no momento de gerenciar as informações da </w:t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  <w:t>instituição, exigindo o uso de tecnologias.</w:t>
      </w:r>
    </w:p>
    <w:p w:rsidR="00240CD8" w:rsidRPr="00D10D94" w:rsidRDefault="00BA080A" w:rsidP="00B31918">
      <w:pPr>
        <w:pStyle w:val="PargrafodaLista"/>
        <w:numPr>
          <w:ilvl w:val="1"/>
          <w:numId w:val="25"/>
        </w:numPr>
        <w:rPr>
          <w:rFonts w:ascii="Times New Roman" w:hAnsi="Times New Roman"/>
          <w:b/>
          <w:sz w:val="24"/>
        </w:rPr>
      </w:pPr>
      <w:r w:rsidRPr="00D10D94">
        <w:rPr>
          <w:rFonts w:ascii="Times New Roman" w:eastAsia="Arial" w:hAnsi="Times New Roman"/>
          <w:b/>
          <w:bCs/>
          <w:color w:val="00000A"/>
          <w:sz w:val="24"/>
        </w:rPr>
        <w:t xml:space="preserve"> </w:t>
      </w:r>
      <w:r w:rsidR="00240CD8" w:rsidRPr="00D10D94">
        <w:rPr>
          <w:rFonts w:ascii="Times New Roman" w:eastAsia="Arial" w:hAnsi="Times New Roman"/>
          <w:b/>
          <w:bCs/>
          <w:color w:val="00000A"/>
          <w:sz w:val="24"/>
        </w:rPr>
        <w:t xml:space="preserve"> Visão Geral do Documento</w:t>
      </w:r>
    </w:p>
    <w:p w:rsidR="00240CD8" w:rsidRPr="00CB02E0" w:rsidRDefault="00240CD8" w:rsidP="00240CD8">
      <w:pPr>
        <w:ind w:left="360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O presente documento está organizado, de forma a dispor os processos que </w:t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compõem a fábrica. Estão descritos nos itens a seguir os processos de </w:t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</w:r>
      <w:r w:rsidRPr="00CB02E0">
        <w:rPr>
          <w:rFonts w:ascii="Times New Roman" w:eastAsia="Arial" w:hAnsi="Times New Roman"/>
          <w:bCs/>
          <w:color w:val="00000A"/>
          <w:sz w:val="24"/>
        </w:rPr>
        <w:tab/>
        <w:t xml:space="preserve">desenvolvimento do </w:t>
      </w:r>
      <w:proofErr w:type="gramStart"/>
      <w:r w:rsidRPr="00CB02E0">
        <w:rPr>
          <w:rFonts w:ascii="Times New Roman" w:eastAsia="Arial" w:hAnsi="Times New Roman"/>
          <w:bCs/>
          <w:color w:val="00000A"/>
          <w:sz w:val="24"/>
        </w:rPr>
        <w:t>SysEMM</w:t>
      </w:r>
      <w:proofErr w:type="gramEnd"/>
      <w:r w:rsidRPr="00CB02E0">
        <w:rPr>
          <w:rFonts w:ascii="Times New Roman" w:eastAsia="Arial" w:hAnsi="Times New Roman"/>
          <w:bCs/>
          <w:color w:val="00000A"/>
          <w:sz w:val="24"/>
        </w:rPr>
        <w:t>.</w:t>
      </w:r>
    </w:p>
    <w:p w:rsidR="00240CD8" w:rsidRDefault="00240CD8" w:rsidP="00240CD8">
      <w:pPr>
        <w:ind w:firstLine="708"/>
        <w:rPr>
          <w:rFonts w:ascii="Arial" w:eastAsia="Arial" w:hAnsi="Arial" w:cs="Arial"/>
          <w:color w:val="00000A"/>
          <w:szCs w:val="22"/>
        </w:rPr>
      </w:pPr>
      <w:r>
        <w:rPr>
          <w:rFonts w:ascii="Arial" w:eastAsia="Arial" w:hAnsi="Arial" w:cs="Arial"/>
          <w:color w:val="00000A"/>
          <w:szCs w:val="22"/>
        </w:rPr>
        <w:t xml:space="preserve">       </w:t>
      </w:r>
      <w:r>
        <w:rPr>
          <w:rFonts w:ascii="Arial" w:eastAsia="Arial" w:hAnsi="Arial" w:cs="Arial"/>
          <w:noProof/>
          <w:color w:val="00000A"/>
          <w:szCs w:val="22"/>
          <w:lang w:eastAsia="pt-BR"/>
        </w:rPr>
        <w:drawing>
          <wp:inline distT="0" distB="0" distL="0" distR="0" wp14:anchorId="7A148C3D" wp14:editId="015507B6">
            <wp:extent cx="5407025" cy="13995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399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Default="00240CD8" w:rsidP="00240CD8">
      <w:pPr>
        <w:pStyle w:val="Legenda1"/>
        <w:ind w:firstLine="360"/>
      </w:pPr>
      <w:r>
        <w:rPr>
          <w:rFonts w:ascii="Arial" w:eastAsia="Arial" w:hAnsi="Arial" w:cs="Arial"/>
          <w:color w:val="00000A"/>
          <w:szCs w:val="22"/>
        </w:rPr>
        <w:tab/>
        <w:t xml:space="preserve">      </w:t>
      </w:r>
      <w:r>
        <w:rPr>
          <w:rFonts w:ascii="Arial" w:eastAsia="Arial" w:hAnsi="Arial" w:cs="Arial"/>
          <w:b/>
          <w:bCs/>
          <w:color w:val="00000A"/>
          <w:szCs w:val="22"/>
        </w:rPr>
        <w:t xml:space="preserve">       Figura 1</w:t>
      </w:r>
    </w:p>
    <w:p w:rsidR="00240CD8" w:rsidRPr="00CB02E0" w:rsidRDefault="00B36CD0" w:rsidP="00BA080A">
      <w:pPr>
        <w:pStyle w:val="Ttulo1"/>
        <w:numPr>
          <w:ilvl w:val="0"/>
          <w:numId w:val="0"/>
        </w:numPr>
        <w:ind w:left="36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08772" wp14:editId="6A78F05C">
                <wp:simplePos x="0" y="0"/>
                <wp:positionH relativeFrom="column">
                  <wp:posOffset>6743369</wp:posOffset>
                </wp:positionH>
                <wp:positionV relativeFrom="paragraph">
                  <wp:posOffset>-1489075</wp:posOffset>
                </wp:positionV>
                <wp:extent cx="325755" cy="413385"/>
                <wp:effectExtent l="0" t="0" r="17145" b="43815"/>
                <wp:wrapNone/>
                <wp:docPr id="5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95pt;margin-top:-117.25pt;width:25.65pt;height:3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r w:rsidR="00BA080A">
        <w:rPr>
          <w:rFonts w:eastAsia="Calibri" w:cs="Calibri"/>
        </w:rPr>
        <w:t xml:space="preserve">2. </w:t>
      </w:r>
      <w:r w:rsidR="00240CD8" w:rsidRPr="00CB02E0">
        <w:rPr>
          <w:rFonts w:eastAsia="Calibri" w:cs="Calibri"/>
        </w:rPr>
        <w:t xml:space="preserve"> </w:t>
      </w:r>
      <w:r w:rsidR="00240CD8" w:rsidRPr="00CB02E0">
        <w:t>Processo de desenvolvimento</w:t>
      </w:r>
    </w:p>
    <w:p w:rsidR="00240CD8" w:rsidRPr="00CB02E0" w:rsidRDefault="00240CD8" w:rsidP="00240CD8">
      <w:pPr>
        <w:ind w:left="360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bCs/>
          <w:sz w:val="24"/>
        </w:rPr>
        <w:t xml:space="preserve">Segundo a figura 1 o processo de desenvolvimento do </w:t>
      </w:r>
      <w:proofErr w:type="gramStart"/>
      <w:r w:rsidRPr="00CB02E0">
        <w:rPr>
          <w:rFonts w:ascii="Times New Roman" w:eastAsia="Arial" w:hAnsi="Times New Roman"/>
          <w:bCs/>
          <w:sz w:val="24"/>
        </w:rPr>
        <w:t>SysEMM</w:t>
      </w:r>
      <w:proofErr w:type="gramEnd"/>
      <w:r w:rsidRPr="00CB02E0">
        <w:rPr>
          <w:rFonts w:ascii="Times New Roman" w:eastAsia="Arial" w:hAnsi="Times New Roman"/>
          <w:bCs/>
          <w:sz w:val="24"/>
        </w:rPr>
        <w:t xml:space="preserve"> está sendo seguido de acordo com a metodologia ágil, através de documentos de processos seguindo um passo a passo de acordo com o tempo estimado para cada entrega dos documentos e gerenciamentos das atividades inerentes ao processo de desenvolvimento de software para facilitar o entendimento e o manuseio das partes envolvidas.</w:t>
      </w:r>
    </w:p>
    <w:p w:rsidR="00240CD8" w:rsidRDefault="00240CD8" w:rsidP="00240CD8">
      <w:pPr>
        <w:spacing w:line="276" w:lineRule="auto"/>
        <w:ind w:left="360"/>
        <w:rPr>
          <w:rFonts w:ascii="Arial" w:eastAsia="Arial" w:hAnsi="Arial" w:cs="Arial"/>
          <w:b/>
          <w:bCs/>
          <w:color w:val="00000A"/>
          <w:szCs w:val="22"/>
        </w:rPr>
      </w:pPr>
      <w:r>
        <w:rPr>
          <w:rFonts w:ascii="Arial" w:eastAsia="Arial" w:hAnsi="Arial" w:cs="Arial"/>
          <w:bCs/>
          <w:szCs w:val="22"/>
        </w:rPr>
        <w:t xml:space="preserve">   </w:t>
      </w:r>
      <w:r>
        <w:rPr>
          <w:rFonts w:ascii="Arial" w:eastAsia="Arial" w:hAnsi="Arial" w:cs="Arial"/>
          <w:bCs/>
          <w:szCs w:val="22"/>
        </w:rPr>
        <w:tab/>
        <w:t xml:space="preserve">    </w:t>
      </w:r>
      <w:r>
        <w:rPr>
          <w:rFonts w:ascii="Arial" w:eastAsia="Arial" w:hAnsi="Arial" w:cs="Arial"/>
          <w:bCs/>
          <w:noProof/>
          <w:szCs w:val="22"/>
          <w:lang w:eastAsia="pt-BR"/>
        </w:rPr>
        <w:drawing>
          <wp:inline distT="0" distB="0" distL="0" distR="0" wp14:anchorId="3CA9F25B" wp14:editId="5EC36D57">
            <wp:extent cx="5398770" cy="22263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26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Default="00240CD8" w:rsidP="00240CD8">
      <w:pPr>
        <w:pStyle w:val="Legenda1"/>
        <w:ind w:firstLine="360"/>
      </w:pPr>
      <w:r>
        <w:rPr>
          <w:rFonts w:ascii="Arial" w:eastAsia="Arial" w:hAnsi="Arial" w:cs="Arial"/>
          <w:b/>
          <w:bCs/>
          <w:color w:val="00000A"/>
          <w:szCs w:val="22"/>
        </w:rPr>
        <w:t xml:space="preserve">                 Figura 2</w:t>
      </w:r>
    </w:p>
    <w:p w:rsidR="00240CD8" w:rsidRDefault="00240CD8" w:rsidP="00240CD8">
      <w:pPr>
        <w:spacing w:line="240" w:lineRule="auto"/>
        <w:ind w:firstLine="360"/>
      </w:pPr>
    </w:p>
    <w:p w:rsidR="00240CD8" w:rsidRPr="00D10D94" w:rsidRDefault="00240CD8" w:rsidP="00240CD8">
      <w:pPr>
        <w:spacing w:line="240" w:lineRule="auto"/>
        <w:ind w:firstLine="708"/>
        <w:rPr>
          <w:rFonts w:ascii="Times New Roman" w:hAnsi="Times New Roman"/>
          <w:b/>
          <w:sz w:val="24"/>
        </w:rPr>
      </w:pPr>
      <w:r w:rsidRPr="00D10D94">
        <w:rPr>
          <w:rFonts w:ascii="Times New Roman" w:eastAsia="Arial" w:hAnsi="Times New Roman"/>
          <w:b/>
          <w:color w:val="00000A"/>
          <w:sz w:val="24"/>
        </w:rPr>
        <w:t>2.1.  Comunicação</w:t>
      </w:r>
    </w:p>
    <w:p w:rsidR="00240CD8" w:rsidRDefault="00240CD8" w:rsidP="00240CD8">
      <w:pPr>
        <w:spacing w:line="240" w:lineRule="auto"/>
        <w:ind w:firstLine="360"/>
        <w:rPr>
          <w:rFonts w:ascii="Arial" w:eastAsia="Arial" w:hAnsi="Arial" w:cs="Arial"/>
          <w:b/>
          <w:bCs/>
          <w:color w:val="00000A"/>
          <w:szCs w:val="22"/>
        </w:rPr>
      </w:pPr>
      <w:r>
        <w:rPr>
          <w:rFonts w:ascii="Arial" w:eastAsia="Arial" w:hAnsi="Arial" w:cs="Arial"/>
          <w:color w:val="00000A"/>
          <w:szCs w:val="22"/>
        </w:rPr>
        <w:t xml:space="preserve">              </w:t>
      </w:r>
      <w:r>
        <w:rPr>
          <w:rFonts w:ascii="Arial" w:eastAsia="Arial" w:hAnsi="Arial" w:cs="Arial"/>
          <w:noProof/>
          <w:color w:val="00000A"/>
          <w:szCs w:val="22"/>
          <w:lang w:eastAsia="pt-BR"/>
        </w:rPr>
        <w:drawing>
          <wp:inline distT="0" distB="0" distL="0" distR="0" wp14:anchorId="0A468C1C" wp14:editId="4F79B80E">
            <wp:extent cx="5247640" cy="15030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Default="00240CD8" w:rsidP="00240CD8">
      <w:pPr>
        <w:pStyle w:val="Legenda1"/>
        <w:ind w:firstLine="360"/>
      </w:pPr>
      <w:r>
        <w:rPr>
          <w:rFonts w:ascii="Arial" w:eastAsia="Arial" w:hAnsi="Arial" w:cs="Arial"/>
          <w:b/>
          <w:bCs/>
          <w:color w:val="00000A"/>
          <w:szCs w:val="22"/>
        </w:rPr>
        <w:t xml:space="preserve">                  Figura 3</w:t>
      </w:r>
    </w:p>
    <w:p w:rsidR="00240CD8" w:rsidRPr="00D10D94" w:rsidRDefault="00240CD8" w:rsidP="00240CD8">
      <w:pPr>
        <w:ind w:firstLine="708"/>
        <w:rPr>
          <w:rFonts w:ascii="Times New Roman" w:hAnsi="Times New Roman"/>
          <w:b/>
          <w:sz w:val="24"/>
        </w:rPr>
      </w:pPr>
      <w:r w:rsidRPr="00D10D94">
        <w:rPr>
          <w:rFonts w:ascii="Times New Roman" w:eastAsia="Arial" w:hAnsi="Times New Roman"/>
          <w:b/>
          <w:color w:val="00000A"/>
          <w:sz w:val="24"/>
        </w:rPr>
        <w:t>2.1.1.  Apresentação do Projeto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Segundo a figura 3 na primeira reunião sobre o produto. Participarão a escola Mamãe Margarida e nosso gerente e desenvolvedor. A reunião visou promover um entendimento </w:t>
      </w:r>
      <w:r w:rsidRPr="00CB02E0">
        <w:rPr>
          <w:rFonts w:ascii="Times New Roman" w:eastAsia="Arial" w:hAnsi="Times New Roman"/>
          <w:color w:val="00000A"/>
          <w:sz w:val="24"/>
        </w:rPr>
        <w:lastRenderedPageBreak/>
        <w:t>lógico do negócio e propor soluções de software para os problemas do cliente. Um Plano de Projeto foi confeccionado pelo gerente.</w:t>
      </w:r>
    </w:p>
    <w:p w:rsidR="00240CD8" w:rsidRDefault="00B36CD0" w:rsidP="00240CD8">
      <w:pPr>
        <w:spacing w:line="276" w:lineRule="auto"/>
        <w:rPr>
          <w:rFonts w:ascii="Arial" w:eastAsia="Arial" w:hAnsi="Arial" w:cs="Arial"/>
          <w:color w:val="00000A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96DF89" wp14:editId="360A3435">
                <wp:simplePos x="0" y="0"/>
                <wp:positionH relativeFrom="column">
                  <wp:posOffset>6742099</wp:posOffset>
                </wp:positionH>
                <wp:positionV relativeFrom="paragraph">
                  <wp:posOffset>-2014855</wp:posOffset>
                </wp:positionV>
                <wp:extent cx="325755" cy="413385"/>
                <wp:effectExtent l="0" t="0" r="17145" b="43815"/>
                <wp:wrapNone/>
                <wp:docPr id="5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5pt;margin-top:-158.65pt;width:25.65pt;height:3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    </w:t>
      </w:r>
      <w:r>
        <w:rPr>
          <w:rFonts w:ascii="Times New Roman" w:eastAsia="Arial" w:hAnsi="Times New Roman"/>
          <w:color w:val="00000A"/>
          <w:sz w:val="24"/>
        </w:rPr>
        <w:tab/>
      </w:r>
      <w:r w:rsidRPr="00D10D94">
        <w:rPr>
          <w:rFonts w:ascii="Times New Roman" w:eastAsia="Arial" w:hAnsi="Times New Roman"/>
          <w:b/>
          <w:color w:val="00000A"/>
          <w:sz w:val="24"/>
        </w:rPr>
        <w:t xml:space="preserve"> 2.1.2.  Definição dos Requisitos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Segundo a figura 3 em nova reunião, o gerente de projeto e o analista de requisitos devem compreender o escopo do projeto e formar o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product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>, escrevendo-os de forma clara, para uma melhor compreensão, tanto dos envolvidos no projeto, quanto dos clientes. O engenheiro de software também participa desta reunião.</w:t>
      </w:r>
    </w:p>
    <w:p w:rsidR="00240CD8" w:rsidRPr="00CB02E0" w:rsidRDefault="00240CD8" w:rsidP="00240CD8">
      <w:pPr>
        <w:rPr>
          <w:rFonts w:ascii="Times New Roman" w:eastAsia="Arial" w:hAnsi="Times New Roman"/>
          <w:color w:val="00000A"/>
          <w:sz w:val="24"/>
        </w:rPr>
      </w:pP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     </w:t>
      </w:r>
      <w:r>
        <w:rPr>
          <w:rFonts w:ascii="Times New Roman" w:eastAsia="Arial" w:hAnsi="Times New Roman"/>
          <w:color w:val="00000A"/>
          <w:sz w:val="24"/>
        </w:rPr>
        <w:tab/>
      </w:r>
      <w:r w:rsidRPr="00CB02E0">
        <w:rPr>
          <w:rFonts w:ascii="Times New Roman" w:eastAsia="Arial" w:hAnsi="Times New Roman"/>
          <w:color w:val="00000A"/>
          <w:sz w:val="24"/>
        </w:rPr>
        <w:t xml:space="preserve">  </w:t>
      </w:r>
      <w:r w:rsidRPr="00D10D94">
        <w:rPr>
          <w:rFonts w:ascii="Times New Roman" w:eastAsia="Arial" w:hAnsi="Times New Roman"/>
          <w:b/>
          <w:color w:val="00000A"/>
          <w:sz w:val="24"/>
        </w:rPr>
        <w:t>2.1.3.  Confecção das Histórias de usuários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Em referência a figura 3 no mesmo dia ou, no máximo, no dia seguinte à reunião, o documento de itens de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deve ser confeccionado pelo analista de requisitos junto ao engenheiro de software. Os itens de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devem ser escritos em termos de negócio e não em termos técnicos. </w:t>
      </w:r>
      <w:proofErr w:type="gramStart"/>
      <w:r w:rsidRPr="00CB02E0">
        <w:rPr>
          <w:rFonts w:ascii="Times New Roman" w:eastAsia="Arial" w:hAnsi="Times New Roman"/>
          <w:color w:val="00000A"/>
          <w:sz w:val="24"/>
        </w:rPr>
        <w:t>Além disto</w:t>
      </w:r>
      <w:proofErr w:type="gramEnd"/>
      <w:r w:rsidRPr="00CB02E0">
        <w:rPr>
          <w:rFonts w:ascii="Times New Roman" w:eastAsia="Arial" w:hAnsi="Times New Roman"/>
          <w:color w:val="00000A"/>
          <w:sz w:val="24"/>
        </w:rPr>
        <w:t xml:space="preserve"> o documento deve ser claro e não deve conter </w:t>
      </w:r>
      <w:r w:rsidR="001211AD" w:rsidRPr="00CB02E0">
        <w:rPr>
          <w:rFonts w:ascii="Times New Roman" w:eastAsia="Arial" w:hAnsi="Times New Roman"/>
          <w:color w:val="00000A"/>
          <w:sz w:val="24"/>
        </w:rPr>
        <w:t>ambiguidades</w:t>
      </w:r>
      <w:r w:rsidRPr="00CB02E0">
        <w:rPr>
          <w:rFonts w:ascii="Times New Roman" w:eastAsia="Arial" w:hAnsi="Times New Roman"/>
          <w:color w:val="00000A"/>
          <w:sz w:val="24"/>
        </w:rPr>
        <w:t xml:space="preserve">. Ele deve ser lido e aprovado pela equipe de desenvolvimento no mesmo dia. Para esta aprovação a equipe de desenvolvimento deve-se basear em um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checklist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contendo os itens de reprovação. Caso o encontre algum item de reprovação que não está no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checklist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deve-se abrir um pedido de mudança no projeto solicitando a inclusão.</w:t>
      </w:r>
    </w:p>
    <w:p w:rsidR="00240CD8" w:rsidRDefault="00240CD8" w:rsidP="00240CD8">
      <w:pPr>
        <w:spacing w:line="276" w:lineRule="auto"/>
        <w:ind w:left="720"/>
        <w:rPr>
          <w:rFonts w:ascii="Arial" w:eastAsia="Arial" w:hAnsi="Arial" w:cs="Arial"/>
          <w:color w:val="00000A"/>
          <w:szCs w:val="22"/>
        </w:rPr>
      </w:pP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       </w:t>
      </w:r>
      <w:r>
        <w:rPr>
          <w:rFonts w:ascii="Times New Roman" w:eastAsia="Arial" w:hAnsi="Times New Roman"/>
          <w:color w:val="00000A"/>
          <w:sz w:val="24"/>
        </w:rPr>
        <w:tab/>
      </w:r>
      <w:r w:rsidR="00BA080A">
        <w:rPr>
          <w:rFonts w:ascii="Times New Roman" w:eastAsia="Arial" w:hAnsi="Times New Roman"/>
          <w:color w:val="00000A"/>
          <w:sz w:val="24"/>
        </w:rPr>
        <w:t xml:space="preserve">  </w:t>
      </w:r>
      <w:r w:rsidRPr="00D10D94">
        <w:rPr>
          <w:rFonts w:ascii="Times New Roman" w:eastAsia="Arial" w:hAnsi="Times New Roman"/>
          <w:b/>
          <w:color w:val="00000A"/>
          <w:sz w:val="24"/>
        </w:rPr>
        <w:t>2.1.4.  Validação de Estória de Usuários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Segundo a figura 3 o documento deve, então, ser validado junto ao cliente para evitar ambiguidades no mesmo. O objetivo da validação é saber se as estórias de usuário refletem exatamente o que foi proposto na reunião de definição dos mesmos e deixar claro junto ao cliente o escopo do projeto. Nesse momento também haverá a atribuição, por parte do interessado, da prioridade dos itens de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. Se o escopo do projeto mudar, sempre haverá nova reunião e atualização do documento de estória de usuário, </w:t>
      </w:r>
      <w:r w:rsidRPr="00CB02E0">
        <w:rPr>
          <w:rFonts w:ascii="Times New Roman" w:eastAsia="Arial" w:hAnsi="Times New Roman"/>
          <w:color w:val="00000A"/>
          <w:sz w:val="24"/>
        </w:rPr>
        <w:lastRenderedPageBreak/>
        <w:t>matriz de estórias de usuário e de plano de projeto. É obrigação do gerente de projeto enviar as estórias de usuário validado à equipe, que deve anotar possíveis dúvidas.</w:t>
      </w:r>
    </w:p>
    <w:p w:rsidR="00240CD8" w:rsidRDefault="00B36CD0" w:rsidP="00240CD8">
      <w:pPr>
        <w:spacing w:line="276" w:lineRule="auto"/>
        <w:ind w:left="720"/>
        <w:rPr>
          <w:rFonts w:ascii="Arial" w:eastAsia="Arial" w:hAnsi="Arial" w:cs="Arial"/>
          <w:color w:val="00000A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8199E3" wp14:editId="46F981FD">
                <wp:simplePos x="0" y="0"/>
                <wp:positionH relativeFrom="column">
                  <wp:posOffset>6741795</wp:posOffset>
                </wp:positionH>
                <wp:positionV relativeFrom="paragraph">
                  <wp:posOffset>-2014855</wp:posOffset>
                </wp:positionV>
                <wp:extent cx="325755" cy="413385"/>
                <wp:effectExtent l="0" t="0" r="17145" b="43815"/>
                <wp:wrapNone/>
                <wp:docPr id="5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5pt;margin-top:-158.65pt;width:25.65pt;height:32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</w:p>
    <w:p w:rsidR="00240CD8" w:rsidRPr="00D10D94" w:rsidRDefault="00BA080A" w:rsidP="00240CD8">
      <w:pPr>
        <w:ind w:firstLine="708"/>
        <w:rPr>
          <w:rFonts w:ascii="Times New Roman" w:hAnsi="Times New Roman"/>
          <w:b/>
          <w:sz w:val="24"/>
        </w:rPr>
      </w:pPr>
      <w:r>
        <w:rPr>
          <w:rFonts w:ascii="Times New Roman" w:eastAsia="Arial" w:hAnsi="Times New Roman"/>
          <w:color w:val="00000A"/>
          <w:sz w:val="24"/>
        </w:rPr>
        <w:t xml:space="preserve"> </w:t>
      </w:r>
      <w:r w:rsidR="00240CD8" w:rsidRPr="00D10D94">
        <w:rPr>
          <w:rFonts w:ascii="Times New Roman" w:eastAsia="Arial" w:hAnsi="Times New Roman"/>
          <w:b/>
          <w:color w:val="00000A"/>
          <w:sz w:val="24"/>
        </w:rPr>
        <w:t>2.2.  Planejamento e Modelagem</w:t>
      </w:r>
    </w:p>
    <w:p w:rsidR="00240CD8" w:rsidRDefault="00240CD8" w:rsidP="00240CD8">
      <w:pPr>
        <w:spacing w:line="276" w:lineRule="auto"/>
        <w:ind w:left="720"/>
        <w:rPr>
          <w:rFonts w:ascii="Arial" w:eastAsia="Arial" w:hAnsi="Arial" w:cs="Arial"/>
          <w:b/>
          <w:bCs/>
          <w:color w:val="00000A"/>
          <w:szCs w:val="22"/>
        </w:rPr>
      </w:pPr>
      <w:r>
        <w:rPr>
          <w:rFonts w:ascii="Arial" w:eastAsia="Arial" w:hAnsi="Arial" w:cs="Arial"/>
          <w:color w:val="00000A"/>
          <w:szCs w:val="22"/>
        </w:rPr>
        <w:t xml:space="preserve">    </w:t>
      </w:r>
      <w:r>
        <w:rPr>
          <w:rFonts w:ascii="Arial" w:eastAsia="Arial" w:hAnsi="Arial" w:cs="Arial"/>
          <w:noProof/>
          <w:color w:val="00000A"/>
          <w:szCs w:val="22"/>
          <w:lang w:eastAsia="pt-BR"/>
        </w:rPr>
        <w:drawing>
          <wp:inline distT="0" distB="0" distL="0" distR="0" wp14:anchorId="6CFCAFA8" wp14:editId="34EBBDB0">
            <wp:extent cx="5398770" cy="15106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0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Default="00240CD8" w:rsidP="00240CD8">
      <w:pPr>
        <w:pStyle w:val="Legenda1"/>
        <w:ind w:firstLine="360"/>
      </w:pPr>
      <w:r>
        <w:rPr>
          <w:rFonts w:ascii="Arial" w:eastAsia="Arial" w:hAnsi="Arial" w:cs="Arial"/>
          <w:b/>
          <w:bCs/>
          <w:color w:val="00000A"/>
          <w:sz w:val="22"/>
          <w:szCs w:val="22"/>
        </w:rPr>
        <w:t xml:space="preserve">          </w:t>
      </w:r>
      <w:r>
        <w:rPr>
          <w:rFonts w:ascii="Arial" w:eastAsia="Arial" w:hAnsi="Arial" w:cs="Arial"/>
          <w:b/>
          <w:bCs/>
          <w:color w:val="00000A"/>
        </w:rPr>
        <w:t>Figura 4</w:t>
      </w: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>
        <w:rPr>
          <w:rFonts w:ascii="Arial" w:eastAsia="Arial" w:hAnsi="Arial" w:cs="Arial"/>
          <w:color w:val="00000A"/>
          <w:szCs w:val="22"/>
        </w:rPr>
        <w:tab/>
      </w:r>
      <w:r w:rsidR="00BA080A" w:rsidRPr="00D10D94">
        <w:rPr>
          <w:rFonts w:ascii="Arial" w:eastAsia="Arial" w:hAnsi="Arial" w:cs="Arial"/>
          <w:b/>
          <w:color w:val="00000A"/>
          <w:szCs w:val="22"/>
        </w:rPr>
        <w:t xml:space="preserve"> </w:t>
      </w:r>
      <w:r w:rsidRPr="00D10D94">
        <w:rPr>
          <w:rFonts w:ascii="Times New Roman" w:eastAsia="Arial" w:hAnsi="Times New Roman"/>
          <w:b/>
          <w:color w:val="00000A"/>
          <w:sz w:val="24"/>
        </w:rPr>
        <w:t>2.2.1.  Definição da Arquitetura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Na figura 4 Após validação das estórias de usuário e escopo, será confeccionado pelo engenheiro de software o Documento de Arquitetura. Este definirá a arquitetura do software de acordo com as visões de arquitetura. </w:t>
      </w:r>
      <w:proofErr w:type="gramStart"/>
      <w:r w:rsidRPr="00CB02E0">
        <w:rPr>
          <w:rFonts w:ascii="Times New Roman" w:eastAsia="Arial" w:hAnsi="Times New Roman"/>
          <w:color w:val="00000A"/>
          <w:sz w:val="24"/>
        </w:rPr>
        <w:t>Serão</w:t>
      </w:r>
      <w:proofErr w:type="gramEnd"/>
      <w:r w:rsidRPr="00CB02E0">
        <w:rPr>
          <w:rFonts w:ascii="Times New Roman" w:eastAsia="Arial" w:hAnsi="Times New Roman"/>
          <w:color w:val="00000A"/>
          <w:sz w:val="24"/>
        </w:rPr>
        <w:t xml:space="preserve"> gerados diagrama de sequência e diagrama das classes básicas. Com isto devem-se gerar outros diagramas de classes quebrados por componentes. O engenheiro software verificará se existe algum componente que possa ser reutilizado, deixando de uma forma clara no documento qual a versão do componente a ser reutilizado assim como suas dependências. Para os componentes novos a definição da interface deve constar também neste documento.</w:t>
      </w: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ab/>
      </w:r>
      <w:r w:rsidR="00D10D94">
        <w:rPr>
          <w:rFonts w:ascii="Times New Roman" w:eastAsia="Arial" w:hAnsi="Times New Roman"/>
          <w:color w:val="00000A"/>
          <w:sz w:val="24"/>
        </w:rPr>
        <w:t xml:space="preserve"> </w:t>
      </w:r>
      <w:r w:rsidRPr="00D10D94">
        <w:rPr>
          <w:rFonts w:ascii="Times New Roman" w:eastAsia="Arial" w:hAnsi="Times New Roman"/>
          <w:b/>
          <w:color w:val="00000A"/>
          <w:sz w:val="24"/>
        </w:rPr>
        <w:t>2.2.2.  Seleção das Sprint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Depois de confeccionado o documento de arquitetura, haverá reunião com gerente de projeto, engenheiro de software e toda a equipe para levantamento de esforço das funcionalidades do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product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. Será posto em uma mesa cartões com todos os itens de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da esquerda para direita estará em ordem de importância. O gerente de projeto irá dividir a equipe em duplas para que eles possam em paralelo quebrar os itens de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em tarefas e estimar em cima das tarefas. É importante que as tarefas sejam </w:t>
      </w:r>
      <w:r w:rsidRPr="00CB02E0">
        <w:rPr>
          <w:rFonts w:ascii="Times New Roman" w:eastAsia="Arial" w:hAnsi="Times New Roman"/>
          <w:color w:val="00000A"/>
          <w:sz w:val="24"/>
        </w:rPr>
        <w:lastRenderedPageBreak/>
        <w:t xml:space="preserve">estimadas em dias e que sejam quebradas em um nível de granularidade que cada tarefa tenha no máximo dois dias, porém é recomendável que se consiga que cada uma possua apenas um dia. Visando eliminar discrepâncias entre as estimativas após a quebra em partes os membros da equipe irão fazer as estimas da seguinte maneira: Cada membro irá anotar separadamente a sua estimativa para aquela tarefa e após todo mundo ter feito o </w:t>
      </w:r>
      <w:r w:rsidR="001211AD" w:rsidRPr="00CB02E0">
        <w:rPr>
          <w:rFonts w:ascii="Times New Roman" w:eastAsia="Arial" w:hAnsi="Times New Roman"/>
          <w:color w:val="00000A"/>
          <w:sz w:val="24"/>
        </w:rPr>
        <w:t>seu cada</w:t>
      </w:r>
      <w:r w:rsidRPr="00CB02E0">
        <w:rPr>
          <w:rFonts w:ascii="Times New Roman" w:eastAsia="Arial" w:hAnsi="Times New Roman"/>
          <w:color w:val="00000A"/>
          <w:sz w:val="24"/>
        </w:rPr>
        <w:t xml:space="preserve"> um irá revelar sua estimativa. Caso as estimativas sejam similares será feita uma média aritmética entre elas, e avaliar a mais completa, caso as estimativas sejam muito diferentes a equipe deve rediscutir sobre a tarefa e ver se é necessário quebrar a tarefa em outras tarefas. Depois soma as estimativas das mesmas daquele item de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 e chega-se ao esforço do item. Finalizada esta etapa o gerente de projeto verificará qual o grau de comprometimento da equipe chegando assim ao número total de pessoas/dias.</w:t>
      </w:r>
    </w:p>
    <w:p w:rsidR="00240CD8" w:rsidRDefault="00B36CD0" w:rsidP="00240CD8">
      <w:pPr>
        <w:spacing w:line="276" w:lineRule="auto"/>
        <w:rPr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D8D3F1" wp14:editId="63479792">
                <wp:simplePos x="0" y="0"/>
                <wp:positionH relativeFrom="column">
                  <wp:posOffset>6741160</wp:posOffset>
                </wp:positionH>
                <wp:positionV relativeFrom="paragraph">
                  <wp:posOffset>-4382135</wp:posOffset>
                </wp:positionV>
                <wp:extent cx="325755" cy="413385"/>
                <wp:effectExtent l="0" t="0" r="17145" b="43815"/>
                <wp:wrapNone/>
                <wp:docPr id="5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pt;margin-top:-345.05pt;width:25.65pt;height:3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</w:p>
    <w:p w:rsidR="00240CD8" w:rsidRPr="00D10D94" w:rsidRDefault="00240CD8" w:rsidP="00240CD8">
      <w:pPr>
        <w:spacing w:line="276" w:lineRule="auto"/>
        <w:ind w:firstLine="708"/>
        <w:rPr>
          <w:rFonts w:ascii="Times New Roman" w:hAnsi="Times New Roman"/>
          <w:b/>
          <w:sz w:val="24"/>
        </w:rPr>
      </w:pPr>
      <w:r w:rsidRPr="00D10D94">
        <w:rPr>
          <w:rFonts w:ascii="Times New Roman" w:eastAsia="Arial" w:hAnsi="Times New Roman"/>
          <w:b/>
          <w:color w:val="00000A"/>
          <w:sz w:val="24"/>
        </w:rPr>
        <w:t>2.3.  Construção</w:t>
      </w:r>
    </w:p>
    <w:p w:rsidR="00240CD8" w:rsidRPr="00CB02E0" w:rsidRDefault="00240CD8" w:rsidP="00240CD8">
      <w:pPr>
        <w:spacing w:line="276" w:lineRule="auto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ab/>
      </w:r>
      <w:r w:rsidRPr="00CB02E0">
        <w:rPr>
          <w:rFonts w:ascii="Times New Roman" w:eastAsia="Arial" w:hAnsi="Times New Roman"/>
          <w:color w:val="00000A"/>
          <w:sz w:val="24"/>
        </w:rPr>
        <w:tab/>
        <w:t>Depois da seleção da Sprint, começa a construção do projeto.</w:t>
      </w:r>
    </w:p>
    <w:p w:rsidR="00240CD8" w:rsidRDefault="00240CD8" w:rsidP="00240CD8">
      <w:pPr>
        <w:spacing w:line="276" w:lineRule="auto"/>
        <w:rPr>
          <w:rFonts w:ascii="Arial" w:eastAsia="Arial" w:hAnsi="Arial" w:cs="Arial"/>
          <w:b/>
          <w:bCs/>
          <w:color w:val="00000A"/>
          <w:szCs w:val="22"/>
        </w:rPr>
      </w:pPr>
      <w:r>
        <w:rPr>
          <w:rFonts w:ascii="Arial" w:eastAsia="Arial" w:hAnsi="Arial" w:cs="Arial"/>
          <w:color w:val="00000A"/>
          <w:szCs w:val="22"/>
        </w:rPr>
        <w:t xml:space="preserve">           </w:t>
      </w:r>
      <w:r>
        <w:rPr>
          <w:rFonts w:ascii="Arial" w:eastAsia="Arial" w:hAnsi="Arial" w:cs="Arial"/>
          <w:noProof/>
          <w:color w:val="00000A"/>
          <w:szCs w:val="22"/>
          <w:lang w:eastAsia="pt-BR"/>
        </w:rPr>
        <w:drawing>
          <wp:inline distT="0" distB="0" distL="0" distR="0" wp14:anchorId="4C8E9FC5" wp14:editId="16941958">
            <wp:extent cx="5398770" cy="15030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Default="00240CD8" w:rsidP="00240CD8">
      <w:pPr>
        <w:pStyle w:val="Legenda1"/>
        <w:ind w:firstLine="360"/>
      </w:pPr>
      <w:r>
        <w:rPr>
          <w:rFonts w:ascii="Arial" w:eastAsia="Arial" w:hAnsi="Arial" w:cs="Arial"/>
          <w:b/>
          <w:bCs/>
          <w:color w:val="00000A"/>
          <w:sz w:val="22"/>
          <w:szCs w:val="22"/>
        </w:rPr>
        <w:t xml:space="preserve">    </w:t>
      </w:r>
      <w:r>
        <w:rPr>
          <w:rFonts w:ascii="Arial" w:eastAsia="Arial" w:hAnsi="Arial" w:cs="Arial"/>
          <w:b/>
          <w:bCs/>
          <w:color w:val="00000A"/>
        </w:rPr>
        <w:t>Figura 5</w:t>
      </w:r>
    </w:p>
    <w:p w:rsidR="00240CD8" w:rsidRPr="00CB02E0" w:rsidRDefault="00240CD8" w:rsidP="00240CD8">
      <w:pPr>
        <w:ind w:left="708" w:firstLine="708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A figura 5 faz referência a </w:t>
      </w:r>
      <w:proofErr w:type="gramStart"/>
      <w:r w:rsidRPr="00CB02E0">
        <w:rPr>
          <w:rFonts w:ascii="Times New Roman" w:eastAsia="Arial" w:hAnsi="Times New Roman"/>
          <w:color w:val="00000A"/>
          <w:sz w:val="24"/>
        </w:rPr>
        <w:t>3</w:t>
      </w:r>
      <w:proofErr w:type="gramEnd"/>
      <w:r w:rsidRPr="00CB02E0">
        <w:rPr>
          <w:rFonts w:ascii="Times New Roman" w:eastAsia="Arial" w:hAnsi="Times New Roman"/>
          <w:color w:val="00000A"/>
          <w:sz w:val="24"/>
        </w:rPr>
        <w:t xml:space="preserve"> tópicos sobre construção do projeto são eles :</w:t>
      </w:r>
    </w:p>
    <w:p w:rsidR="00240CD8" w:rsidRDefault="00240CD8" w:rsidP="00240CD8">
      <w:pPr>
        <w:spacing w:line="240" w:lineRule="auto"/>
        <w:ind w:firstLine="360"/>
        <w:rPr>
          <w:szCs w:val="22"/>
        </w:rPr>
      </w:pP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>
        <w:rPr>
          <w:rFonts w:ascii="Arial" w:eastAsia="Arial" w:hAnsi="Arial" w:cs="Arial"/>
          <w:color w:val="00000A"/>
          <w:szCs w:val="22"/>
        </w:rPr>
        <w:tab/>
      </w:r>
      <w:r w:rsidRPr="00D10D94">
        <w:rPr>
          <w:rFonts w:ascii="Times New Roman" w:eastAsia="Arial" w:hAnsi="Times New Roman"/>
          <w:b/>
          <w:color w:val="00000A"/>
          <w:sz w:val="24"/>
        </w:rPr>
        <w:t xml:space="preserve">2.3.1.  </w:t>
      </w:r>
      <w:proofErr w:type="gramStart"/>
      <w:r w:rsidRPr="00D10D94">
        <w:rPr>
          <w:rFonts w:ascii="Times New Roman" w:eastAsia="Arial" w:hAnsi="Times New Roman"/>
          <w:b/>
          <w:color w:val="00000A"/>
          <w:sz w:val="24"/>
        </w:rPr>
        <w:t>Implementação</w:t>
      </w:r>
      <w:proofErr w:type="gramEnd"/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Em referência a figura 5. Fica a critério de o desenvolvedor escolher qual tarefa será desenvolvida por ele, a partir dos dados do Sprint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. Ele deverá comunicar qual funcionalidade, plataforma e linguagem que será escolhida, e o gerente colocará seu nome </w:t>
      </w:r>
      <w:r w:rsidRPr="00CB02E0">
        <w:rPr>
          <w:rFonts w:ascii="Times New Roman" w:eastAsia="Arial" w:hAnsi="Times New Roman"/>
          <w:color w:val="00000A"/>
          <w:sz w:val="24"/>
        </w:rPr>
        <w:lastRenderedPageBreak/>
        <w:t xml:space="preserve">na respectiva funcionalidade dentro do documento de Sprint </w:t>
      </w:r>
      <w:proofErr w:type="spellStart"/>
      <w:r w:rsidRPr="00CB02E0">
        <w:rPr>
          <w:rFonts w:ascii="Times New Roman" w:eastAsia="Arial" w:hAnsi="Times New Roman"/>
          <w:color w:val="00000A"/>
          <w:sz w:val="24"/>
        </w:rPr>
        <w:t>Backlog</w:t>
      </w:r>
      <w:proofErr w:type="spellEnd"/>
      <w:r w:rsidRPr="00CB02E0">
        <w:rPr>
          <w:rFonts w:ascii="Times New Roman" w:eastAsia="Arial" w:hAnsi="Times New Roman"/>
          <w:color w:val="00000A"/>
          <w:sz w:val="24"/>
        </w:rPr>
        <w:t xml:space="preserve">. Então, dar-se-á início à </w:t>
      </w:r>
      <w:proofErr w:type="gramStart"/>
      <w:r w:rsidRPr="00CB02E0">
        <w:rPr>
          <w:rFonts w:ascii="Times New Roman" w:eastAsia="Arial" w:hAnsi="Times New Roman"/>
          <w:color w:val="00000A"/>
          <w:sz w:val="24"/>
        </w:rPr>
        <w:t>implementação</w:t>
      </w:r>
      <w:proofErr w:type="gramEnd"/>
      <w:r w:rsidRPr="00CB02E0">
        <w:rPr>
          <w:rFonts w:ascii="Times New Roman" w:eastAsia="Arial" w:hAnsi="Times New Roman"/>
          <w:color w:val="00000A"/>
          <w:sz w:val="24"/>
        </w:rPr>
        <w:t>.</w:t>
      </w:r>
    </w:p>
    <w:p w:rsidR="00240CD8" w:rsidRDefault="00B36CD0" w:rsidP="00240CD8">
      <w:pPr>
        <w:spacing w:line="276" w:lineRule="auto"/>
        <w:rPr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9CF11A" wp14:editId="01DA4BC4">
                <wp:simplePos x="0" y="0"/>
                <wp:positionH relativeFrom="column">
                  <wp:posOffset>6740525</wp:posOffset>
                </wp:positionH>
                <wp:positionV relativeFrom="paragraph">
                  <wp:posOffset>-2016125</wp:posOffset>
                </wp:positionV>
                <wp:extent cx="325755" cy="413385"/>
                <wp:effectExtent l="0" t="0" r="17145" b="43815"/>
                <wp:wrapNone/>
                <wp:docPr id="6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5pt;margin-top:-158.75pt;width:25.65pt;height:32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FrJQ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>
        <w:rPr>
          <w:rFonts w:ascii="Arial" w:eastAsia="Arial" w:hAnsi="Arial" w:cs="Arial"/>
          <w:color w:val="00000A"/>
          <w:szCs w:val="22"/>
        </w:rPr>
        <w:tab/>
      </w:r>
      <w:r w:rsidRPr="00D10D94">
        <w:rPr>
          <w:rFonts w:ascii="Times New Roman" w:eastAsia="Arial" w:hAnsi="Times New Roman"/>
          <w:b/>
          <w:color w:val="00000A"/>
          <w:sz w:val="24"/>
        </w:rPr>
        <w:t>2.3.2.  Teste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 xml:space="preserve">Os testes serão descritos nas estórias de usuário e detalhadamente no Plano de Testes, que serão realizados periodicamente, sempre no fim de </w:t>
      </w:r>
      <w:proofErr w:type="gramStart"/>
      <w:r w:rsidRPr="00CB02E0">
        <w:rPr>
          <w:rFonts w:ascii="Times New Roman" w:eastAsia="Arial" w:hAnsi="Times New Roman"/>
          <w:color w:val="00000A"/>
          <w:sz w:val="24"/>
        </w:rPr>
        <w:t>uma certa</w:t>
      </w:r>
      <w:proofErr w:type="gramEnd"/>
      <w:r w:rsidRPr="00CB02E0">
        <w:rPr>
          <w:rFonts w:ascii="Times New Roman" w:eastAsia="Arial" w:hAnsi="Times New Roman"/>
          <w:color w:val="00000A"/>
          <w:sz w:val="24"/>
        </w:rPr>
        <w:t xml:space="preserve"> etapa, para evitar possíveis transtornos ao fim do projeto.</w:t>
      </w:r>
    </w:p>
    <w:p w:rsidR="00240CD8" w:rsidRPr="00CB02E0" w:rsidRDefault="00240CD8" w:rsidP="00240CD8">
      <w:pPr>
        <w:rPr>
          <w:rFonts w:ascii="Times New Roman" w:hAnsi="Times New Roman"/>
          <w:sz w:val="24"/>
        </w:rPr>
      </w:pPr>
    </w:p>
    <w:p w:rsidR="00240CD8" w:rsidRPr="00D10D94" w:rsidRDefault="00240CD8" w:rsidP="00240CD8">
      <w:pPr>
        <w:rPr>
          <w:rFonts w:ascii="Times New Roman" w:hAnsi="Times New Roman"/>
          <w:b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ab/>
      </w:r>
      <w:r w:rsidRPr="00D10D94">
        <w:rPr>
          <w:rFonts w:ascii="Times New Roman" w:eastAsia="Arial" w:hAnsi="Times New Roman"/>
          <w:b/>
          <w:color w:val="00000A"/>
          <w:sz w:val="24"/>
        </w:rPr>
        <w:t>2.3.3.  Integração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hAnsi="Times New Roman"/>
          <w:sz w:val="24"/>
        </w:rPr>
        <w:t xml:space="preserve">Após a Reunião Técnica Formal de qualidade, o engenheiro de software e os engenheiros de teste estarão responsáveis por integrar os componentes e corrigir possíveis erros. Se houver problemas maiores, a equipe é chamada para auxiliar no que for preciso, sempre procurando </w:t>
      </w:r>
      <w:proofErr w:type="gramStart"/>
      <w:r w:rsidRPr="00CB02E0">
        <w:rPr>
          <w:rFonts w:ascii="Times New Roman" w:hAnsi="Times New Roman"/>
          <w:sz w:val="24"/>
        </w:rPr>
        <w:t>otimizar</w:t>
      </w:r>
      <w:proofErr w:type="gramEnd"/>
      <w:r w:rsidRPr="00CB02E0">
        <w:rPr>
          <w:rFonts w:ascii="Times New Roman" w:hAnsi="Times New Roman"/>
          <w:sz w:val="24"/>
        </w:rPr>
        <w:t xml:space="preserve"> o tempo.</w:t>
      </w:r>
    </w:p>
    <w:p w:rsidR="00240CD8" w:rsidRPr="00CB02E0" w:rsidRDefault="00240CD8" w:rsidP="00240CD8">
      <w:pPr>
        <w:ind w:left="1416"/>
        <w:rPr>
          <w:rFonts w:ascii="Times New Roman" w:hAnsi="Times New Roman"/>
          <w:sz w:val="24"/>
        </w:rPr>
      </w:pPr>
      <w:r w:rsidRPr="00CB02E0">
        <w:rPr>
          <w:rFonts w:ascii="Times New Roman" w:eastAsia="Arial" w:hAnsi="Times New Roman"/>
          <w:color w:val="00000A"/>
          <w:sz w:val="24"/>
        </w:rPr>
        <w:t>Serão geradas duas versões executáveis durante o projeto, previstas no cronograma do documento de Plano de Projeto, com a finalidade de expor ao cliente o produto, no final de cada etapa.</w:t>
      </w:r>
    </w:p>
    <w:p w:rsidR="00240CD8" w:rsidRPr="00CB02E0" w:rsidRDefault="00240CD8" w:rsidP="00240CD8">
      <w:pPr>
        <w:rPr>
          <w:rFonts w:ascii="Times New Roman" w:hAnsi="Times New Roman"/>
          <w:sz w:val="24"/>
        </w:rPr>
      </w:pPr>
    </w:p>
    <w:p w:rsidR="00240CD8" w:rsidRPr="00D10D94" w:rsidRDefault="00240CD8" w:rsidP="00240CD8">
      <w:pPr>
        <w:ind w:firstLine="708"/>
        <w:rPr>
          <w:rFonts w:ascii="Times New Roman" w:hAnsi="Times New Roman"/>
          <w:b/>
          <w:sz w:val="24"/>
        </w:rPr>
      </w:pPr>
      <w:r w:rsidRPr="00D10D94">
        <w:rPr>
          <w:rFonts w:ascii="Times New Roman" w:eastAsia="Arial" w:hAnsi="Times New Roman"/>
          <w:b/>
          <w:color w:val="00000A"/>
          <w:sz w:val="24"/>
        </w:rPr>
        <w:t>2.4.  Implantação</w:t>
      </w:r>
    </w:p>
    <w:p w:rsidR="00240CD8" w:rsidRDefault="00240CD8" w:rsidP="00240CD8">
      <w:pPr>
        <w:spacing w:line="276" w:lineRule="auto"/>
        <w:rPr>
          <w:rFonts w:ascii="Arial" w:eastAsia="Arial" w:hAnsi="Arial" w:cs="Arial"/>
          <w:b/>
          <w:bCs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24"/>
        </w:rPr>
        <w:t xml:space="preserve">       </w:t>
      </w:r>
      <w:r>
        <w:rPr>
          <w:rFonts w:ascii="Arial" w:eastAsia="Arial" w:hAnsi="Arial" w:cs="Arial"/>
          <w:color w:val="00000A"/>
          <w:sz w:val="24"/>
        </w:rPr>
        <w:tab/>
      </w:r>
      <w:r>
        <w:rPr>
          <w:rFonts w:ascii="Arial" w:eastAsia="Arial" w:hAnsi="Arial" w:cs="Arial"/>
          <w:color w:val="00000A"/>
          <w:sz w:val="24"/>
        </w:rPr>
        <w:tab/>
      </w:r>
      <w:r>
        <w:rPr>
          <w:rFonts w:ascii="Arial" w:eastAsia="Arial" w:hAnsi="Arial" w:cs="Arial"/>
          <w:noProof/>
          <w:color w:val="00000A"/>
          <w:sz w:val="24"/>
          <w:lang w:eastAsia="pt-BR"/>
        </w:rPr>
        <w:drawing>
          <wp:inline distT="0" distB="0" distL="0" distR="0" wp14:anchorId="2E993F19" wp14:editId="481671F5">
            <wp:extent cx="5398770" cy="15030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Default="00240CD8" w:rsidP="00240CD8">
      <w:pPr>
        <w:pStyle w:val="Legenda1"/>
        <w:ind w:left="708" w:firstLine="708"/>
      </w:pPr>
      <w:r>
        <w:rPr>
          <w:rFonts w:ascii="Arial" w:eastAsia="Arial" w:hAnsi="Arial" w:cs="Arial"/>
          <w:b/>
          <w:bCs/>
          <w:color w:val="00000A"/>
        </w:rPr>
        <w:t>Figura 6</w:t>
      </w:r>
    </w:p>
    <w:p w:rsidR="00240CD8" w:rsidRPr="005B421E" w:rsidRDefault="00240CD8" w:rsidP="00240CD8">
      <w:pPr>
        <w:ind w:left="1416" w:firstLine="708"/>
        <w:rPr>
          <w:rFonts w:ascii="Times New Roman" w:hAnsi="Times New Roman"/>
          <w:sz w:val="24"/>
        </w:rPr>
      </w:pPr>
      <w:r w:rsidRPr="005B421E">
        <w:rPr>
          <w:rFonts w:ascii="Times New Roman" w:eastAsia="Arial" w:hAnsi="Times New Roman"/>
          <w:color w:val="00000A"/>
          <w:sz w:val="24"/>
        </w:rPr>
        <w:t xml:space="preserve">A figura 6 faz referência a dois objetivos na parte e </w:t>
      </w:r>
      <w:r w:rsidR="001211AD" w:rsidRPr="005B421E">
        <w:rPr>
          <w:rFonts w:ascii="Times New Roman" w:eastAsia="Arial" w:hAnsi="Times New Roman"/>
          <w:color w:val="00000A"/>
          <w:sz w:val="24"/>
        </w:rPr>
        <w:t>implantação:</w:t>
      </w:r>
    </w:p>
    <w:p w:rsidR="00240CD8" w:rsidRDefault="00B36CD0" w:rsidP="00240CD8">
      <w:pPr>
        <w:spacing w:line="276" w:lineRule="auto"/>
        <w:rPr>
          <w:szCs w:val="22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1EA69D" wp14:editId="52EA8A02">
                <wp:simplePos x="0" y="0"/>
                <wp:positionH relativeFrom="column">
                  <wp:posOffset>6740525</wp:posOffset>
                </wp:positionH>
                <wp:positionV relativeFrom="paragraph">
                  <wp:posOffset>-1490980</wp:posOffset>
                </wp:positionV>
                <wp:extent cx="325755" cy="413385"/>
                <wp:effectExtent l="0" t="0" r="17145" b="43815"/>
                <wp:wrapNone/>
                <wp:docPr id="6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5pt;margin-top:-117.4pt;width:25.65pt;height:3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n0JQ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</w:p>
    <w:p w:rsidR="00240CD8" w:rsidRPr="00D10D94" w:rsidRDefault="00D10D94" w:rsidP="00240CD8">
      <w:p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Arial" w:eastAsia="Arial" w:hAnsi="Arial" w:cs="Arial"/>
          <w:color w:val="00000A"/>
          <w:szCs w:val="22"/>
        </w:rPr>
        <w:tab/>
        <w:t xml:space="preserve">  </w:t>
      </w:r>
      <w:r w:rsidR="00240CD8" w:rsidRPr="00D10D94">
        <w:rPr>
          <w:rFonts w:ascii="Times New Roman" w:eastAsia="Arial" w:hAnsi="Times New Roman"/>
          <w:b/>
          <w:color w:val="00000A"/>
          <w:sz w:val="24"/>
        </w:rPr>
        <w:t>2.4.1.  Definição do Time de Suporte</w:t>
      </w:r>
    </w:p>
    <w:p w:rsidR="00240CD8" w:rsidRPr="005B421E" w:rsidRDefault="00240CD8" w:rsidP="00240CD8">
      <w:pPr>
        <w:pStyle w:val="PargrafodaLista1"/>
        <w:spacing w:line="240" w:lineRule="auto"/>
        <w:ind w:left="2124"/>
        <w:rPr>
          <w:rFonts w:ascii="Times New Roman" w:hAnsi="Times New Roman" w:cs="Times New Roman"/>
          <w:sz w:val="24"/>
        </w:rPr>
      </w:pPr>
      <w:r w:rsidRPr="005B421E">
        <w:rPr>
          <w:rFonts w:ascii="Times New Roman" w:eastAsia="Arial" w:hAnsi="Times New Roman" w:cs="Times New Roman"/>
          <w:color w:val="00000A"/>
          <w:sz w:val="24"/>
        </w:rPr>
        <w:t>Devido ao número reduzido de envolvidos, todos os desenvolvedores serão responsáveis pelo suporte ao sistema.</w:t>
      </w:r>
    </w:p>
    <w:p w:rsidR="00240CD8" w:rsidRPr="005B421E" w:rsidRDefault="00240CD8" w:rsidP="00240CD8">
      <w:pPr>
        <w:spacing w:line="276" w:lineRule="auto"/>
        <w:rPr>
          <w:rFonts w:ascii="Times New Roman" w:hAnsi="Times New Roman"/>
          <w:sz w:val="24"/>
        </w:rPr>
      </w:pPr>
    </w:p>
    <w:p w:rsidR="00240CD8" w:rsidRPr="00D10D94" w:rsidRDefault="00240CD8" w:rsidP="00240CD8">
      <w:pPr>
        <w:spacing w:line="276" w:lineRule="auto"/>
        <w:rPr>
          <w:rFonts w:ascii="Times New Roman" w:hAnsi="Times New Roman"/>
          <w:b/>
          <w:sz w:val="24"/>
        </w:rPr>
      </w:pPr>
      <w:r w:rsidRPr="005B421E">
        <w:rPr>
          <w:rFonts w:ascii="Times New Roman" w:eastAsia="Arial" w:hAnsi="Times New Roman"/>
          <w:color w:val="00000A"/>
          <w:sz w:val="24"/>
        </w:rPr>
        <w:tab/>
      </w:r>
      <w:r w:rsidR="00D10D94">
        <w:rPr>
          <w:rFonts w:ascii="Times New Roman" w:eastAsia="Arial" w:hAnsi="Times New Roman"/>
          <w:color w:val="00000A"/>
          <w:sz w:val="24"/>
        </w:rPr>
        <w:t xml:space="preserve">  </w:t>
      </w:r>
      <w:r w:rsidRPr="00D10D94">
        <w:rPr>
          <w:rFonts w:ascii="Times New Roman" w:eastAsia="Arial" w:hAnsi="Times New Roman"/>
          <w:b/>
          <w:color w:val="00000A"/>
          <w:sz w:val="24"/>
        </w:rPr>
        <w:t>2.4.1.  Ações Para Publicações</w:t>
      </w:r>
    </w:p>
    <w:p w:rsidR="00240CD8" w:rsidRPr="005B421E" w:rsidRDefault="00240CD8" w:rsidP="00240CD8">
      <w:pPr>
        <w:spacing w:line="276" w:lineRule="auto"/>
        <w:ind w:left="1428" w:firstLine="696"/>
        <w:rPr>
          <w:rFonts w:ascii="Times New Roman" w:hAnsi="Times New Roman"/>
          <w:sz w:val="24"/>
        </w:rPr>
      </w:pPr>
      <w:r w:rsidRPr="005B421E">
        <w:rPr>
          <w:rFonts w:ascii="Times New Roman" w:eastAsia="Arial" w:hAnsi="Times New Roman"/>
          <w:color w:val="00000A"/>
          <w:sz w:val="24"/>
        </w:rPr>
        <w:t xml:space="preserve">O Sistema de Gerenciamento Escolar SysEMM será publicado no site </w:t>
      </w:r>
      <w:r w:rsidR="00D071A7">
        <w:rPr>
          <w:rFonts w:ascii="Times New Roman" w:eastAsia="Arial" w:hAnsi="Times New Roman"/>
          <w:color w:val="auto"/>
          <w:sz w:val="24"/>
        </w:rPr>
        <w:t>C</w:t>
      </w:r>
      <w:r w:rsidR="00D071A7" w:rsidRPr="00D071A7">
        <w:rPr>
          <w:rFonts w:ascii="Times New Roman" w:eastAsia="Arial" w:hAnsi="Times New Roman"/>
          <w:color w:val="auto"/>
          <w:sz w:val="24"/>
        </w:rPr>
        <w:t>ode date</w:t>
      </w:r>
    </w:p>
    <w:p w:rsidR="00240CD8" w:rsidRDefault="00240CD8" w:rsidP="00240CD8">
      <w:pPr>
        <w:spacing w:line="276" w:lineRule="auto"/>
        <w:ind w:left="720"/>
        <w:rPr>
          <w:szCs w:val="28"/>
        </w:rPr>
      </w:pPr>
    </w:p>
    <w:p w:rsidR="00240CD8" w:rsidRPr="005B421E" w:rsidRDefault="00D10D94" w:rsidP="00D10D94">
      <w:pPr>
        <w:pStyle w:val="Ttulo1"/>
        <w:numPr>
          <w:ilvl w:val="0"/>
          <w:numId w:val="0"/>
        </w:numPr>
        <w:ind w:left="360"/>
      </w:pPr>
      <w:r>
        <w:rPr>
          <w:rFonts w:eastAsia="Calibri"/>
        </w:rPr>
        <w:t xml:space="preserve">3.  </w:t>
      </w:r>
      <w:r w:rsidR="00240CD8" w:rsidRPr="005B421E">
        <w:rPr>
          <w:rFonts w:eastAsia="Calibri"/>
        </w:rPr>
        <w:t xml:space="preserve"> processos de qualidade</w:t>
      </w:r>
    </w:p>
    <w:p w:rsidR="00240CD8" w:rsidRDefault="00240CD8" w:rsidP="00240CD8">
      <w:pPr>
        <w:keepNext/>
      </w:pPr>
      <w:r>
        <w:t xml:space="preserve">             </w:t>
      </w:r>
      <w:r>
        <w:rPr>
          <w:noProof/>
          <w:lang w:eastAsia="pt-BR"/>
        </w:rPr>
        <w:drawing>
          <wp:inline distT="0" distB="0" distL="0" distR="0" wp14:anchorId="6AE948DA" wp14:editId="129CD01B">
            <wp:extent cx="5470525" cy="31007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100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Default="00240CD8" w:rsidP="00D10D94">
      <w:pPr>
        <w:pStyle w:val="Legenda1"/>
      </w:pPr>
      <w:r>
        <w:rPr>
          <w:rFonts w:ascii="Arial" w:eastAsia="Arial" w:hAnsi="Arial" w:cs="Arial"/>
          <w:b/>
          <w:bCs/>
          <w:color w:val="00000A"/>
        </w:rPr>
        <w:t xml:space="preserve">             Figura 7</w:t>
      </w:r>
    </w:p>
    <w:p w:rsidR="00240CD8" w:rsidRPr="005B421E" w:rsidRDefault="00240CD8" w:rsidP="00240CD8">
      <w:pPr>
        <w:ind w:left="708" w:firstLine="708"/>
        <w:rPr>
          <w:rFonts w:ascii="Times New Roman" w:hAnsi="Times New Roman"/>
        </w:rPr>
      </w:pPr>
      <w:r w:rsidRPr="005B421E">
        <w:rPr>
          <w:rFonts w:ascii="Times New Roman" w:hAnsi="Times New Roman"/>
          <w:sz w:val="24"/>
        </w:rPr>
        <w:t xml:space="preserve">Segundo do </w:t>
      </w:r>
      <w:proofErr w:type="gramStart"/>
      <w:r w:rsidRPr="005B421E">
        <w:rPr>
          <w:rFonts w:ascii="Times New Roman" w:hAnsi="Times New Roman"/>
          <w:sz w:val="24"/>
        </w:rPr>
        <w:t>a</w:t>
      </w:r>
      <w:proofErr w:type="gramEnd"/>
      <w:r w:rsidRPr="005B421E">
        <w:rPr>
          <w:rFonts w:ascii="Times New Roman" w:hAnsi="Times New Roman"/>
          <w:sz w:val="24"/>
        </w:rPr>
        <w:t xml:space="preserve"> figura 5, ela faz referência a dois objetivos: </w:t>
      </w:r>
    </w:p>
    <w:p w:rsidR="00240CD8" w:rsidRPr="005B421E" w:rsidRDefault="00240CD8" w:rsidP="00240CD8">
      <w:pPr>
        <w:ind w:left="708"/>
        <w:rPr>
          <w:rFonts w:ascii="Times New Roman" w:hAnsi="Times New Roman"/>
        </w:rPr>
      </w:pPr>
      <w:r w:rsidRPr="005B421E">
        <w:rPr>
          <w:rFonts w:ascii="Times New Roman" w:hAnsi="Times New Roman"/>
          <w:b/>
          <w:sz w:val="24"/>
        </w:rPr>
        <w:t>Qualidade</w:t>
      </w:r>
      <w:r w:rsidRPr="005B421E">
        <w:rPr>
          <w:rFonts w:ascii="Times New Roman" w:hAnsi="Times New Roman"/>
          <w:sz w:val="24"/>
        </w:rPr>
        <w:t>: é fazer com que o software fique de acordo com as necessidades dos clientes, casos de uso e de desempenho explicitamente documentados ajudam na construção do mesmo, e</w:t>
      </w:r>
      <w:r>
        <w:rPr>
          <w:rFonts w:ascii="Arial" w:hAnsi="Arial" w:cs="Arial"/>
          <w:sz w:val="24"/>
        </w:rPr>
        <w:t xml:space="preserve"> </w:t>
      </w:r>
      <w:r w:rsidRPr="005B421E">
        <w:rPr>
          <w:rFonts w:ascii="Times New Roman" w:hAnsi="Times New Roman"/>
          <w:sz w:val="24"/>
        </w:rPr>
        <w:t xml:space="preserve">características implícitas que são esperadas em todo software desenvolvido profissionalmente. </w:t>
      </w:r>
    </w:p>
    <w:p w:rsidR="00240CD8" w:rsidRPr="005B421E" w:rsidRDefault="00B36CD0" w:rsidP="00240CD8">
      <w:pPr>
        <w:ind w:left="708"/>
        <w:rPr>
          <w:rFonts w:ascii="Times New Roman" w:hAnsi="Times New Roman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E8477E" wp14:editId="7E0B82A3">
                <wp:simplePos x="0" y="0"/>
                <wp:positionH relativeFrom="column">
                  <wp:posOffset>6741160</wp:posOffset>
                </wp:positionH>
                <wp:positionV relativeFrom="paragraph">
                  <wp:posOffset>-1490980</wp:posOffset>
                </wp:positionV>
                <wp:extent cx="325755" cy="413385"/>
                <wp:effectExtent l="0" t="0" r="17145" b="43815"/>
                <wp:wrapNone/>
                <wp:docPr id="6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pt;margin-top:-117.4pt;width:25.65pt;height:3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r w:rsidR="00240CD8" w:rsidRPr="005B421E">
        <w:rPr>
          <w:rFonts w:ascii="Times New Roman" w:hAnsi="Times New Roman"/>
          <w:b/>
          <w:sz w:val="24"/>
        </w:rPr>
        <w:t>Garantia da qualidade</w:t>
      </w:r>
      <w:r w:rsidR="00240CD8" w:rsidRPr="005B421E">
        <w:rPr>
          <w:rFonts w:ascii="Times New Roman" w:hAnsi="Times New Roman"/>
          <w:sz w:val="24"/>
        </w:rPr>
        <w:t>: seguir um padrão planejado e sistemático de ações que são necessárias para garantir alta qualidade e fácil funcionalidade do software.</w:t>
      </w:r>
    </w:p>
    <w:p w:rsidR="00240CD8" w:rsidRPr="00D10D94" w:rsidRDefault="00240CD8" w:rsidP="00B31918">
      <w:pPr>
        <w:pStyle w:val="PargrafodaLista1"/>
        <w:numPr>
          <w:ilvl w:val="2"/>
          <w:numId w:val="17"/>
        </w:numPr>
        <w:rPr>
          <w:rFonts w:ascii="Times New Roman" w:hAnsi="Times New Roman" w:cs="Times New Roman"/>
          <w:b/>
          <w:sz w:val="24"/>
        </w:rPr>
      </w:pPr>
      <w:bookmarkStart w:id="15" w:name="_Toc4960187"/>
      <w:r w:rsidRPr="00D10D94">
        <w:rPr>
          <w:rFonts w:ascii="Times New Roman" w:hAnsi="Times New Roman" w:cs="Times New Roman"/>
          <w:b/>
          <w:sz w:val="24"/>
        </w:rPr>
        <w:t>Objetivos</w:t>
      </w:r>
      <w:bookmarkEnd w:id="15"/>
    </w:p>
    <w:p w:rsidR="00240CD8" w:rsidRDefault="00240CD8" w:rsidP="00240CD8">
      <w:pPr>
        <w:pStyle w:val="PargrafodaLista1"/>
        <w:ind w:firstLine="360"/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 xml:space="preserve">Descrever o planejamento e as ações de garantia de qualidade do projeto. </w:t>
      </w:r>
    </w:p>
    <w:p w:rsidR="00240CD8" w:rsidRPr="005B421E" w:rsidRDefault="00240CD8" w:rsidP="00240CD8">
      <w:pPr>
        <w:pStyle w:val="PargrafodaLista1"/>
        <w:ind w:left="876" w:firstLine="348"/>
        <w:rPr>
          <w:rFonts w:ascii="Times New Roman" w:hAnsi="Times New Roman" w:cs="Times New Roman"/>
          <w:sz w:val="24"/>
        </w:rPr>
      </w:pPr>
    </w:p>
    <w:p w:rsidR="00240CD8" w:rsidRPr="00D03D8E" w:rsidRDefault="00240CD8" w:rsidP="00B31918">
      <w:pPr>
        <w:pStyle w:val="PargrafodaLista1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>Participar da descrição do processo de software O gerente de qualidade participará de todas as etapas desde a descrição dos processos de software, até a sua entrega, revisando-o e verificando se o mesmo satisfaz os critérios de qualidade e os padrões de negócios da empresa contratante.</w:t>
      </w:r>
    </w:p>
    <w:p w:rsidR="00240CD8" w:rsidRDefault="00240CD8" w:rsidP="00240CD8">
      <w:pPr>
        <w:pStyle w:val="PargrafodaLista1"/>
        <w:ind w:left="360"/>
      </w:pPr>
    </w:p>
    <w:p w:rsidR="00240CD8" w:rsidRPr="00D10D94" w:rsidRDefault="00240CD8" w:rsidP="00B31918">
      <w:pPr>
        <w:pStyle w:val="PargrafodaLista1"/>
        <w:numPr>
          <w:ilvl w:val="2"/>
          <w:numId w:val="17"/>
        </w:numPr>
        <w:rPr>
          <w:rFonts w:ascii="Times New Roman" w:hAnsi="Times New Roman" w:cs="Times New Roman"/>
          <w:b/>
          <w:sz w:val="24"/>
        </w:rPr>
      </w:pPr>
      <w:bookmarkStart w:id="16" w:name="_Toc4960188"/>
      <w:r w:rsidRPr="00D10D94">
        <w:rPr>
          <w:rFonts w:ascii="Times New Roman" w:hAnsi="Times New Roman" w:cs="Times New Roman"/>
          <w:b/>
          <w:sz w:val="24"/>
        </w:rPr>
        <w:t>Produtos Gerados</w:t>
      </w:r>
      <w:bookmarkEnd w:id="16"/>
    </w:p>
    <w:p w:rsidR="00240CD8" w:rsidRDefault="00240CD8" w:rsidP="00240CD8">
      <w:pPr>
        <w:ind w:left="1056"/>
        <w:rPr>
          <w:rFonts w:ascii="Times New Roman" w:hAnsi="Times New Roman"/>
          <w:sz w:val="24"/>
        </w:rPr>
      </w:pPr>
      <w:r w:rsidRPr="00D03D8E">
        <w:rPr>
          <w:rFonts w:ascii="Times New Roman" w:hAnsi="Times New Roman"/>
          <w:sz w:val="24"/>
        </w:rPr>
        <w:t>O produto gerado para apoio à qualidade será o Relatório de Revisão Técnica de forma periódica.</w:t>
      </w:r>
    </w:p>
    <w:p w:rsidR="00240CD8" w:rsidRPr="00D03D8E" w:rsidRDefault="00240CD8" w:rsidP="00240CD8">
      <w:pPr>
        <w:ind w:left="708" w:firstLine="348"/>
        <w:rPr>
          <w:rFonts w:ascii="Times New Roman" w:hAnsi="Times New Roman"/>
          <w:sz w:val="24"/>
        </w:rPr>
      </w:pPr>
    </w:p>
    <w:p w:rsidR="00240CD8" w:rsidRPr="00D10D94" w:rsidRDefault="00240CD8" w:rsidP="00B31918">
      <w:pPr>
        <w:pStyle w:val="PargrafodaLista1"/>
        <w:numPr>
          <w:ilvl w:val="2"/>
          <w:numId w:val="17"/>
        </w:numPr>
        <w:rPr>
          <w:b/>
        </w:rPr>
      </w:pPr>
      <w:bookmarkStart w:id="17" w:name="_Toc4960189"/>
      <w:r w:rsidRPr="00D10D94">
        <w:rPr>
          <w:rFonts w:ascii="Times New Roman" w:hAnsi="Times New Roman" w:cs="Times New Roman"/>
          <w:b/>
          <w:sz w:val="24"/>
        </w:rPr>
        <w:t>Atividades e Ações</w:t>
      </w:r>
      <w:bookmarkEnd w:id="17"/>
    </w:p>
    <w:p w:rsidR="00240CD8" w:rsidRDefault="00240CD8" w:rsidP="00240CD8">
      <w:pPr>
        <w:keepNext/>
        <w:ind w:left="360"/>
        <w:rPr>
          <w:color w:val="00000A"/>
        </w:rPr>
      </w:pPr>
      <w:r>
        <w:rPr>
          <w:noProof/>
          <w:lang w:eastAsia="pt-BR"/>
        </w:rPr>
        <w:drawing>
          <wp:inline distT="0" distB="0" distL="0" distR="0" wp14:anchorId="1A9FAD90" wp14:editId="7AD23B03">
            <wp:extent cx="5398770" cy="15030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Pr="00D03D8E" w:rsidRDefault="00240CD8" w:rsidP="00240CD8">
      <w:pPr>
        <w:pStyle w:val="Legenda1"/>
        <w:ind w:firstLine="360"/>
        <w:rPr>
          <w:rFonts w:ascii="Arial" w:hAnsi="Arial" w:cs="Arial"/>
          <w:b/>
        </w:rPr>
      </w:pPr>
      <w:r w:rsidRPr="00D03D8E">
        <w:rPr>
          <w:rFonts w:ascii="Arial" w:hAnsi="Arial" w:cs="Arial"/>
          <w:b/>
          <w:color w:val="00000A"/>
        </w:rPr>
        <w:t>Figura 8</w:t>
      </w:r>
    </w:p>
    <w:p w:rsidR="00240CD8" w:rsidRPr="005B421E" w:rsidRDefault="00240CD8" w:rsidP="00240CD8">
      <w:pPr>
        <w:ind w:left="705"/>
        <w:rPr>
          <w:rFonts w:ascii="Times New Roman" w:hAnsi="Times New Roman"/>
        </w:rPr>
      </w:pPr>
      <w:r w:rsidRPr="005B421E">
        <w:rPr>
          <w:rFonts w:ascii="Times New Roman" w:hAnsi="Times New Roman"/>
          <w:sz w:val="24"/>
        </w:rPr>
        <w:t>Além da elaboração do presente plano, são atividades da gerência de qualidade como podemos ver na figura acima:</w:t>
      </w:r>
    </w:p>
    <w:p w:rsidR="00240CD8" w:rsidRPr="005B421E" w:rsidRDefault="00240CD8" w:rsidP="00B31918">
      <w:pPr>
        <w:pStyle w:val="PargrafodaLista1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 xml:space="preserve">Participar da descrição do processo de software O gerente de qualidade participará de todas as etapas desde a descrição dos processos de software, até a sua entrega, revisando-o e </w:t>
      </w:r>
      <w:r w:rsidRPr="005B421E">
        <w:rPr>
          <w:rFonts w:ascii="Times New Roman" w:hAnsi="Times New Roman" w:cs="Times New Roman"/>
          <w:sz w:val="24"/>
        </w:rPr>
        <w:lastRenderedPageBreak/>
        <w:t xml:space="preserve">verificando se o mesmo satisfaz os critérios de qualidade e os padrões de negócios da empresa contratante. </w:t>
      </w:r>
    </w:p>
    <w:p w:rsidR="00240CD8" w:rsidRPr="005B421E" w:rsidRDefault="00B36CD0" w:rsidP="00B31918">
      <w:pPr>
        <w:pStyle w:val="PargrafodaLista1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EC9CA" wp14:editId="14003336">
                <wp:simplePos x="0" y="0"/>
                <wp:positionH relativeFrom="column">
                  <wp:posOffset>6741160</wp:posOffset>
                </wp:positionH>
                <wp:positionV relativeFrom="paragraph">
                  <wp:posOffset>-2016125</wp:posOffset>
                </wp:positionV>
                <wp:extent cx="325755" cy="413385"/>
                <wp:effectExtent l="0" t="0" r="17145" b="43815"/>
                <wp:wrapNone/>
                <wp:docPr id="6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pt;margin-top:-158.75pt;width:25.65pt;height:3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kRJQ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r w:rsidR="00240CD8" w:rsidRPr="005B421E">
        <w:rPr>
          <w:rFonts w:ascii="Times New Roman" w:hAnsi="Times New Roman" w:cs="Times New Roman"/>
          <w:sz w:val="24"/>
        </w:rPr>
        <w:t xml:space="preserve">Identificar, documentar e acompanhar desvios do </w:t>
      </w:r>
      <w:r w:rsidR="001211AD" w:rsidRPr="005B421E">
        <w:rPr>
          <w:rFonts w:ascii="Times New Roman" w:hAnsi="Times New Roman" w:cs="Times New Roman"/>
          <w:sz w:val="24"/>
        </w:rPr>
        <w:t>processo.</w:t>
      </w:r>
      <w:r w:rsidR="00240CD8" w:rsidRPr="005B421E">
        <w:rPr>
          <w:rFonts w:ascii="Times New Roman" w:hAnsi="Times New Roman" w:cs="Times New Roman"/>
          <w:sz w:val="24"/>
        </w:rPr>
        <w:t xml:space="preserve"> </w:t>
      </w:r>
    </w:p>
    <w:p w:rsidR="00240CD8" w:rsidRPr="005B421E" w:rsidRDefault="00240CD8" w:rsidP="00B31918">
      <w:pPr>
        <w:pStyle w:val="PargrafodaLista1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 xml:space="preserve">Avaliar os produtos de trabalho de software </w:t>
      </w:r>
    </w:p>
    <w:p w:rsidR="00240CD8" w:rsidRPr="005B421E" w:rsidRDefault="00240CD8" w:rsidP="00B31918">
      <w:pPr>
        <w:pStyle w:val="PargrafodaLista1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 xml:space="preserve">Garantir documentação dos desvios </w:t>
      </w:r>
    </w:p>
    <w:p w:rsidR="00240CD8" w:rsidRPr="005B421E" w:rsidRDefault="00240CD8" w:rsidP="00B31918">
      <w:pPr>
        <w:pStyle w:val="PargrafodaLista1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 xml:space="preserve">Registrar não satisfações Tanto durante as revisões técnicas formais quanto em momentos independentes. </w:t>
      </w:r>
    </w:p>
    <w:p w:rsidR="00240CD8" w:rsidRPr="005B421E" w:rsidRDefault="00240CD8" w:rsidP="00B31918">
      <w:pPr>
        <w:pStyle w:val="PargrafodaLista1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>Gerenciar Configurações Este processo será tratado separadamente.</w:t>
      </w:r>
    </w:p>
    <w:p w:rsidR="00240CD8" w:rsidRPr="00D03D8E" w:rsidRDefault="00240CD8" w:rsidP="00240CD8">
      <w:pPr>
        <w:pStyle w:val="PargrafodaLista1"/>
        <w:ind w:left="1065"/>
        <w:rPr>
          <w:rFonts w:ascii="Times New Roman" w:hAnsi="Times New Roman" w:cs="Times New Roman"/>
          <w:sz w:val="24"/>
        </w:rPr>
      </w:pPr>
    </w:p>
    <w:p w:rsidR="00240CD8" w:rsidRPr="00D10D94" w:rsidRDefault="00240CD8" w:rsidP="00B31918">
      <w:pPr>
        <w:pStyle w:val="PargrafodaLista1"/>
        <w:numPr>
          <w:ilvl w:val="2"/>
          <w:numId w:val="17"/>
        </w:numPr>
        <w:rPr>
          <w:rFonts w:ascii="Times New Roman" w:hAnsi="Times New Roman" w:cs="Times New Roman"/>
          <w:b/>
          <w:sz w:val="24"/>
        </w:rPr>
      </w:pPr>
      <w:bookmarkStart w:id="18" w:name="_Toc4960190"/>
      <w:r w:rsidRPr="00D10D94">
        <w:rPr>
          <w:rFonts w:ascii="Times New Roman" w:hAnsi="Times New Roman" w:cs="Times New Roman"/>
          <w:b/>
          <w:sz w:val="24"/>
        </w:rPr>
        <w:t>Revisões Técnicas Formais (</w:t>
      </w:r>
      <w:proofErr w:type="spellStart"/>
      <w:r w:rsidRPr="00D10D94">
        <w:rPr>
          <w:rFonts w:ascii="Times New Roman" w:hAnsi="Times New Roman" w:cs="Times New Roman"/>
          <w:b/>
          <w:sz w:val="24"/>
        </w:rPr>
        <w:t>RTFs</w:t>
      </w:r>
      <w:proofErr w:type="spellEnd"/>
      <w:r w:rsidRPr="00D10D94">
        <w:rPr>
          <w:rFonts w:ascii="Times New Roman" w:hAnsi="Times New Roman" w:cs="Times New Roman"/>
          <w:b/>
          <w:sz w:val="24"/>
        </w:rPr>
        <w:t>)</w:t>
      </w:r>
      <w:bookmarkEnd w:id="18"/>
    </w:p>
    <w:p w:rsidR="00240CD8" w:rsidRDefault="00240CD8" w:rsidP="00240CD8">
      <w:pPr>
        <w:keepNext/>
        <w:ind w:left="360"/>
        <w:rPr>
          <w:color w:val="00000A"/>
        </w:rPr>
      </w:pPr>
      <w:r>
        <w:rPr>
          <w:noProof/>
          <w:lang w:eastAsia="pt-BR"/>
        </w:rPr>
        <w:drawing>
          <wp:inline distT="0" distB="0" distL="0" distR="0" wp14:anchorId="66B95696" wp14:editId="6F3BACA1">
            <wp:extent cx="5398770" cy="15030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Pr="00D03D8E" w:rsidRDefault="00240CD8" w:rsidP="00240CD8">
      <w:pPr>
        <w:pStyle w:val="Legenda1"/>
        <w:ind w:firstLine="360"/>
        <w:rPr>
          <w:rFonts w:ascii="Arial" w:hAnsi="Arial" w:cs="Arial"/>
          <w:b/>
        </w:rPr>
      </w:pPr>
      <w:r w:rsidRPr="00D03D8E">
        <w:rPr>
          <w:rFonts w:ascii="Arial" w:hAnsi="Arial" w:cs="Arial"/>
          <w:b/>
          <w:color w:val="00000A"/>
        </w:rPr>
        <w:t>Figura 9</w:t>
      </w:r>
    </w:p>
    <w:p w:rsidR="00240CD8" w:rsidRPr="005B421E" w:rsidRDefault="00240CD8" w:rsidP="00240CD8">
      <w:pPr>
        <w:ind w:left="708"/>
        <w:rPr>
          <w:rFonts w:ascii="Times New Roman" w:hAnsi="Times New Roman"/>
        </w:rPr>
      </w:pPr>
      <w:r w:rsidRPr="005B421E">
        <w:rPr>
          <w:rFonts w:ascii="Times New Roman" w:hAnsi="Times New Roman"/>
          <w:sz w:val="24"/>
        </w:rPr>
        <w:t>As revisões técnicas formais são reuniões nas quais serão discutidas as questões de qualidade como vemos na figura 9 acima.</w:t>
      </w:r>
    </w:p>
    <w:p w:rsidR="00240CD8" w:rsidRPr="00D10D94" w:rsidRDefault="00240CD8" w:rsidP="00B31918">
      <w:pPr>
        <w:pStyle w:val="PargrafodaLista1"/>
        <w:numPr>
          <w:ilvl w:val="2"/>
          <w:numId w:val="17"/>
        </w:numPr>
        <w:rPr>
          <w:rFonts w:ascii="Times New Roman" w:hAnsi="Times New Roman" w:cs="Times New Roman"/>
          <w:b/>
          <w:sz w:val="24"/>
        </w:rPr>
      </w:pPr>
      <w:bookmarkStart w:id="19" w:name="_Toc4960191"/>
      <w:r w:rsidRPr="00D10D94">
        <w:rPr>
          <w:rFonts w:ascii="Times New Roman" w:hAnsi="Times New Roman" w:cs="Times New Roman"/>
          <w:b/>
          <w:sz w:val="24"/>
        </w:rPr>
        <w:t>Objetivos</w:t>
      </w:r>
      <w:bookmarkEnd w:id="19"/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 xml:space="preserve">Descobrir erros na função lógica ou na </w:t>
      </w:r>
      <w:proofErr w:type="gramStart"/>
      <w:r w:rsidRPr="005B421E">
        <w:rPr>
          <w:rFonts w:ascii="Times New Roman" w:hAnsi="Times New Roman" w:cs="Times New Roman"/>
          <w:sz w:val="24"/>
        </w:rPr>
        <w:t>implementação</w:t>
      </w:r>
      <w:proofErr w:type="gramEnd"/>
      <w:r w:rsidRPr="005B421E">
        <w:rPr>
          <w:rFonts w:ascii="Times New Roman" w:hAnsi="Times New Roman" w:cs="Times New Roman"/>
          <w:sz w:val="24"/>
        </w:rPr>
        <w:t xml:space="preserve"> do software.</w:t>
      </w:r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Verificar se o software satisfaz os requisitos.</w:t>
      </w:r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Garantir que o software segue os padrões de projeto e processos definidos.</w:t>
      </w:r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 xml:space="preserve">Conseguir que o software seja desenvolvido uniformemente. </w:t>
      </w:r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Tornar projetos mais facilmente administráveis.</w:t>
      </w:r>
    </w:p>
    <w:p w:rsidR="00240CD8" w:rsidRDefault="00240CD8" w:rsidP="00240CD8">
      <w:pPr>
        <w:pStyle w:val="PargrafodaLista1"/>
        <w:ind w:left="1440"/>
      </w:pPr>
    </w:p>
    <w:p w:rsidR="00240CD8" w:rsidRPr="00D10D94" w:rsidRDefault="00240CD8" w:rsidP="00B31918">
      <w:pPr>
        <w:pStyle w:val="PargrafodaLista1"/>
        <w:numPr>
          <w:ilvl w:val="2"/>
          <w:numId w:val="17"/>
        </w:numPr>
        <w:rPr>
          <w:rFonts w:ascii="Times New Roman" w:hAnsi="Times New Roman" w:cs="Times New Roman"/>
          <w:b/>
          <w:sz w:val="24"/>
        </w:rPr>
      </w:pPr>
      <w:bookmarkStart w:id="20" w:name="_Toc4960192"/>
      <w:r w:rsidRPr="00D10D94">
        <w:rPr>
          <w:rFonts w:ascii="Times New Roman" w:hAnsi="Times New Roman" w:cs="Times New Roman"/>
          <w:b/>
          <w:sz w:val="24"/>
        </w:rPr>
        <w:t>Questões a Serem Revisadas</w:t>
      </w:r>
      <w:bookmarkEnd w:id="20"/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O produto em revisão está de acordo com as necessidades do usuário. Satisfaz o cliente?</w:t>
      </w:r>
    </w:p>
    <w:p w:rsidR="00240CD8" w:rsidRPr="005B421E" w:rsidRDefault="00B36CD0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5A8B28" wp14:editId="2F996250">
                <wp:simplePos x="0" y="0"/>
                <wp:positionH relativeFrom="column">
                  <wp:posOffset>6741795</wp:posOffset>
                </wp:positionH>
                <wp:positionV relativeFrom="paragraph">
                  <wp:posOffset>-1490345</wp:posOffset>
                </wp:positionV>
                <wp:extent cx="325755" cy="413385"/>
                <wp:effectExtent l="0" t="0" r="17145" b="43815"/>
                <wp:wrapNone/>
                <wp:docPr id="6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5pt;margin-top:-117.35pt;width:25.65pt;height:3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B7JQ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r w:rsidR="00240CD8" w:rsidRPr="005B421E">
        <w:rPr>
          <w:rFonts w:ascii="Times New Roman" w:hAnsi="Times New Roman" w:cs="Times New Roman"/>
          <w:sz w:val="24"/>
        </w:rPr>
        <w:t>Os padrões de projetos foram seguidos?</w:t>
      </w:r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Os processos de configuração, desenvolvimento e testes foram seguidos?</w:t>
      </w:r>
    </w:p>
    <w:p w:rsidR="00240CD8" w:rsidRPr="005B421E" w:rsidRDefault="00240CD8" w:rsidP="00B31918">
      <w:pPr>
        <w:pStyle w:val="PargrafodaLista1"/>
        <w:numPr>
          <w:ilvl w:val="0"/>
          <w:numId w:val="19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 xml:space="preserve">A comunicação tem fluído entre os </w:t>
      </w:r>
      <w:proofErr w:type="spellStart"/>
      <w:r w:rsidRPr="005B421E">
        <w:rPr>
          <w:rFonts w:ascii="Times New Roman" w:hAnsi="Times New Roman" w:cs="Times New Roman"/>
          <w:sz w:val="24"/>
        </w:rPr>
        <w:t>stakeholders</w:t>
      </w:r>
      <w:proofErr w:type="spellEnd"/>
      <w:r w:rsidRPr="005B421E">
        <w:rPr>
          <w:rFonts w:ascii="Times New Roman" w:hAnsi="Times New Roman" w:cs="Times New Roman"/>
          <w:sz w:val="24"/>
        </w:rPr>
        <w:t>?</w:t>
      </w:r>
    </w:p>
    <w:p w:rsidR="00240CD8" w:rsidRPr="005B421E" w:rsidRDefault="00240CD8" w:rsidP="00240CD8">
      <w:pPr>
        <w:ind w:left="720"/>
        <w:rPr>
          <w:rFonts w:ascii="Times New Roman" w:hAnsi="Times New Roman"/>
        </w:rPr>
      </w:pPr>
      <w:r w:rsidRPr="005B421E">
        <w:rPr>
          <w:rFonts w:ascii="Times New Roman" w:hAnsi="Times New Roman"/>
          <w:sz w:val="24"/>
        </w:rPr>
        <w:t>O produto da reunião será o Relatório de Revisões Técnicas, que deve conter       obrigatoriamente:</w:t>
      </w:r>
    </w:p>
    <w:p w:rsidR="00240CD8" w:rsidRPr="005B421E" w:rsidRDefault="00240CD8" w:rsidP="00B31918">
      <w:pPr>
        <w:pStyle w:val="PargrafodaLista1"/>
        <w:numPr>
          <w:ilvl w:val="0"/>
          <w:numId w:val="20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O que foi revisado.</w:t>
      </w:r>
    </w:p>
    <w:p w:rsidR="00240CD8" w:rsidRPr="005B421E" w:rsidRDefault="00240CD8" w:rsidP="00B31918">
      <w:pPr>
        <w:pStyle w:val="PargrafodaLista1"/>
        <w:numPr>
          <w:ilvl w:val="0"/>
          <w:numId w:val="20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Quem revisou.</w:t>
      </w:r>
    </w:p>
    <w:p w:rsidR="00240CD8" w:rsidRPr="005B421E" w:rsidRDefault="00240CD8" w:rsidP="00B31918">
      <w:pPr>
        <w:pStyle w:val="PargrafodaLista1"/>
        <w:numPr>
          <w:ilvl w:val="0"/>
          <w:numId w:val="20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Descobertas e conclusões relevantes sobre a reunião.</w:t>
      </w:r>
    </w:p>
    <w:p w:rsidR="00240CD8" w:rsidRPr="00D10D94" w:rsidRDefault="00240CD8" w:rsidP="00240CD8">
      <w:pPr>
        <w:pStyle w:val="PargrafodaLista1"/>
        <w:ind w:left="1425"/>
        <w:rPr>
          <w:rFonts w:ascii="Times New Roman" w:hAnsi="Times New Roman" w:cs="Times New Roman"/>
          <w:b/>
          <w:sz w:val="24"/>
        </w:rPr>
      </w:pPr>
    </w:p>
    <w:p w:rsidR="00240CD8" w:rsidRPr="00D10D94" w:rsidRDefault="00240CD8" w:rsidP="00B31918">
      <w:pPr>
        <w:pStyle w:val="PargrafodaLista1"/>
        <w:numPr>
          <w:ilvl w:val="2"/>
          <w:numId w:val="17"/>
        </w:numPr>
        <w:rPr>
          <w:rFonts w:ascii="Times New Roman" w:hAnsi="Times New Roman" w:cs="Times New Roman"/>
          <w:b/>
          <w:sz w:val="24"/>
        </w:rPr>
      </w:pPr>
      <w:bookmarkStart w:id="21" w:name="_Toc4960193"/>
      <w:r w:rsidRPr="00D10D94">
        <w:rPr>
          <w:rFonts w:ascii="Times New Roman" w:hAnsi="Times New Roman" w:cs="Times New Roman"/>
          <w:b/>
          <w:sz w:val="24"/>
        </w:rPr>
        <w:t>Recomendações Gerais</w:t>
      </w:r>
      <w:bookmarkEnd w:id="21"/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As reuniões ocorrerão de 15 em 15 dais todos os finais de semana</w:t>
      </w:r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Os códigos e documentos a serem analisados devem ser entregues com antecedência, que será combinada na reunião, e entregue ao seu revisor, que anotará os problemas encontrados para que a reunião flua sem pausas.</w:t>
      </w:r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Haverá um responsável por tomar nota das questões relevantes discutidas na reunião, estando atento em anotar as questões obrigatórias descritas na seção 3.4.2.</w:t>
      </w:r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Problemas e erros devem ser descritos também.</w:t>
      </w:r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O líder da reunião é o responsável por acompanhar as alterações e erros que ficarem pendentes.</w:t>
      </w:r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 xml:space="preserve">Ao final da reunião, os participantes deverão aceitar ou não os produtos revisados, votando da seguinte maneira: Aceito, Não aceito ou aceito </w:t>
      </w:r>
      <w:proofErr w:type="gramStart"/>
      <w:r w:rsidRPr="005B421E">
        <w:rPr>
          <w:rFonts w:ascii="Times New Roman" w:hAnsi="Times New Roman" w:cs="Times New Roman"/>
          <w:sz w:val="24"/>
        </w:rPr>
        <w:t>sob condições</w:t>
      </w:r>
      <w:proofErr w:type="gramEnd"/>
      <w:r w:rsidRPr="005B421E">
        <w:rPr>
          <w:rFonts w:ascii="Times New Roman" w:hAnsi="Times New Roman" w:cs="Times New Roman"/>
          <w:sz w:val="24"/>
        </w:rPr>
        <w:t>, e apresentando formas de melhorá-la.</w:t>
      </w:r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RTF não soluciona problemas, apenas identifica-os.</w:t>
      </w:r>
    </w:p>
    <w:p w:rsidR="00240CD8" w:rsidRPr="005B421E" w:rsidRDefault="00240CD8" w:rsidP="00B31918">
      <w:pPr>
        <w:pStyle w:val="PargrafodaLista1"/>
        <w:numPr>
          <w:ilvl w:val="0"/>
          <w:numId w:val="21"/>
        </w:numPr>
        <w:rPr>
          <w:rFonts w:ascii="Times New Roman" w:hAnsi="Times New Roman" w:cs="Times New Roman"/>
        </w:rPr>
      </w:pPr>
      <w:r w:rsidRPr="005B421E">
        <w:rPr>
          <w:rFonts w:ascii="Times New Roman" w:hAnsi="Times New Roman" w:cs="Times New Roman"/>
          <w:sz w:val="24"/>
        </w:rPr>
        <w:t>Os resultados da RTF devem ser repassados pelo gerente de qualidade ao gerente de projeto.</w:t>
      </w:r>
    </w:p>
    <w:p w:rsidR="00240CD8" w:rsidRPr="00D03D8E" w:rsidRDefault="00B36CD0" w:rsidP="00D10D94">
      <w:pPr>
        <w:pStyle w:val="Ttulo1"/>
        <w:numPr>
          <w:ilvl w:val="0"/>
          <w:numId w:val="0"/>
        </w:numPr>
        <w:ind w:left="36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60D473" wp14:editId="31C30709">
                <wp:simplePos x="0" y="0"/>
                <wp:positionH relativeFrom="column">
                  <wp:posOffset>6742430</wp:posOffset>
                </wp:positionH>
                <wp:positionV relativeFrom="paragraph">
                  <wp:posOffset>-1490345</wp:posOffset>
                </wp:positionV>
                <wp:extent cx="325755" cy="413385"/>
                <wp:effectExtent l="0" t="0" r="17145" b="43815"/>
                <wp:wrapNone/>
                <wp:docPr id="6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9pt;margin-top:-117.35pt;width:25.65pt;height:3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" fillcolor="#8064a2 [3207]" stroked="f" strokeweight="0">
                <v:fill color2="#5e4878 [2375]" focusposition=".5,.5" focussize="" focus="100%" type="gradientRadial"/>
                <v:shadow on="t" color="#3f3151 [1607]" offset="1pt"/>
              </v:rect>
            </w:pict>
          </mc:Fallback>
        </mc:AlternateContent>
      </w:r>
      <w:r w:rsidR="00D10D94">
        <w:rPr>
          <w:rFonts w:eastAsia="Calibri"/>
        </w:rPr>
        <w:t xml:space="preserve">4.  </w:t>
      </w:r>
      <w:r w:rsidR="00240CD8" w:rsidRPr="00D03D8E">
        <w:rPr>
          <w:rFonts w:eastAsia="Calibri"/>
        </w:rPr>
        <w:t xml:space="preserve"> Gestão da configuração</w:t>
      </w:r>
    </w:p>
    <w:p w:rsidR="00240CD8" w:rsidRDefault="00240CD8" w:rsidP="00240CD8">
      <w:pPr>
        <w:rPr>
          <w:color w:val="00000A"/>
        </w:rPr>
      </w:pP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21F1B425" wp14:editId="5098BB0B">
            <wp:extent cx="5398770" cy="15106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0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8" w:rsidRPr="00D03D8E" w:rsidRDefault="00240CD8" w:rsidP="00240CD8">
      <w:pPr>
        <w:pStyle w:val="Legenda1"/>
        <w:rPr>
          <w:rFonts w:ascii="Arial" w:hAnsi="Arial" w:cs="Arial"/>
          <w:b/>
        </w:rPr>
      </w:pPr>
      <w:r>
        <w:rPr>
          <w:color w:val="00000A"/>
        </w:rPr>
        <w:t xml:space="preserve">             </w:t>
      </w:r>
      <w:r w:rsidRPr="00D03D8E">
        <w:rPr>
          <w:rFonts w:ascii="Arial" w:hAnsi="Arial" w:cs="Arial"/>
          <w:b/>
          <w:color w:val="00000A"/>
        </w:rPr>
        <w:t>Figura 10</w:t>
      </w:r>
    </w:p>
    <w:p w:rsidR="00240CD8" w:rsidRDefault="00240CD8" w:rsidP="00240CD8">
      <w:pPr>
        <w:ind w:left="708"/>
        <w:rPr>
          <w:rFonts w:ascii="Times New Roman" w:hAnsi="Times New Roman"/>
          <w:sz w:val="24"/>
        </w:rPr>
      </w:pPr>
      <w:r w:rsidRPr="005B421E">
        <w:rPr>
          <w:rFonts w:ascii="Times New Roman" w:hAnsi="Times New Roman"/>
          <w:sz w:val="24"/>
        </w:rPr>
        <w:t>Em referência a figura 10, será tratada separadamente através do documento de Gerencia de Configuração e Plano de Projeto.</w:t>
      </w:r>
    </w:p>
    <w:p w:rsidR="00240CD8" w:rsidRPr="005B421E" w:rsidRDefault="00240CD8" w:rsidP="00240CD8">
      <w:pPr>
        <w:ind w:left="708"/>
        <w:rPr>
          <w:rFonts w:ascii="Times New Roman" w:hAnsi="Times New Roman"/>
          <w:sz w:val="24"/>
        </w:rPr>
      </w:pPr>
    </w:p>
    <w:p w:rsidR="00240CD8" w:rsidRPr="005B421E" w:rsidRDefault="00240CD8" w:rsidP="00B31918">
      <w:pPr>
        <w:pStyle w:val="PargrafodaLista1"/>
        <w:numPr>
          <w:ilvl w:val="0"/>
          <w:numId w:val="22"/>
        </w:numPr>
        <w:ind w:left="1134" w:hanging="425"/>
        <w:rPr>
          <w:rFonts w:ascii="Times New Roman" w:hAnsi="Times New Roman" w:cs="Times New Roman"/>
          <w:sz w:val="24"/>
        </w:rPr>
      </w:pPr>
      <w:bookmarkStart w:id="22" w:name="_Toc4960195"/>
      <w:r w:rsidRPr="005B421E">
        <w:rPr>
          <w:rFonts w:ascii="Times New Roman" w:hAnsi="Times New Roman" w:cs="Times New Roman"/>
          <w:b/>
          <w:sz w:val="24"/>
        </w:rPr>
        <w:t>Papéis e Responsabilidades</w:t>
      </w:r>
      <w:bookmarkEnd w:id="22"/>
    </w:p>
    <w:p w:rsidR="00240CD8" w:rsidRPr="005B421E" w:rsidRDefault="00240CD8" w:rsidP="00240CD8">
      <w:pPr>
        <w:ind w:left="1056"/>
        <w:rPr>
          <w:rFonts w:ascii="Times New Roman" w:hAnsi="Times New Roman"/>
          <w:sz w:val="24"/>
        </w:rPr>
      </w:pPr>
      <w:r w:rsidRPr="005B421E">
        <w:rPr>
          <w:rFonts w:ascii="Times New Roman" w:hAnsi="Times New Roman"/>
          <w:sz w:val="24"/>
        </w:rPr>
        <w:t xml:space="preserve">É obrigação de todos </w:t>
      </w:r>
      <w:r w:rsidR="001211AD" w:rsidRPr="005B421E">
        <w:rPr>
          <w:rFonts w:ascii="Times New Roman" w:hAnsi="Times New Roman"/>
          <w:sz w:val="24"/>
        </w:rPr>
        <w:t>cumprirem</w:t>
      </w:r>
      <w:r w:rsidRPr="005B421E">
        <w:rPr>
          <w:rFonts w:ascii="Times New Roman" w:hAnsi="Times New Roman"/>
          <w:sz w:val="24"/>
        </w:rPr>
        <w:t xml:space="preserve"> com os prazos estabelecidos, procurando zelar pela qualidade seguindo os processos da fábrica. </w:t>
      </w:r>
    </w:p>
    <w:p w:rsidR="00240CD8" w:rsidRPr="005B421E" w:rsidRDefault="00240CD8" w:rsidP="00240CD8">
      <w:pPr>
        <w:ind w:left="708" w:firstLine="348"/>
        <w:rPr>
          <w:rFonts w:ascii="Times New Roman" w:hAnsi="Times New Roman"/>
          <w:sz w:val="24"/>
        </w:rPr>
      </w:pPr>
      <w:r w:rsidRPr="005B421E">
        <w:rPr>
          <w:rFonts w:ascii="Times New Roman" w:hAnsi="Times New Roman"/>
          <w:sz w:val="24"/>
        </w:rPr>
        <w:t>Os papéis específicos de qualidade são:</w:t>
      </w:r>
    </w:p>
    <w:p w:rsidR="00240CD8" w:rsidRPr="005B421E" w:rsidRDefault="00240CD8" w:rsidP="00B31918">
      <w:pPr>
        <w:pStyle w:val="PargrafodaLista1"/>
        <w:numPr>
          <w:ilvl w:val="0"/>
          <w:numId w:val="9"/>
        </w:numPr>
        <w:tabs>
          <w:tab w:val="clear" w:pos="0"/>
          <w:tab w:val="num" w:pos="336"/>
        </w:tabs>
        <w:ind w:left="1416"/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>Líder das reuniões (responsável por acompanhar problemas relatados).</w:t>
      </w:r>
    </w:p>
    <w:p w:rsidR="00240CD8" w:rsidRPr="005B421E" w:rsidRDefault="00240CD8" w:rsidP="00B31918">
      <w:pPr>
        <w:pStyle w:val="PargrafodaLista1"/>
        <w:numPr>
          <w:ilvl w:val="0"/>
          <w:numId w:val="9"/>
        </w:numPr>
        <w:tabs>
          <w:tab w:val="clear" w:pos="0"/>
          <w:tab w:val="num" w:pos="336"/>
        </w:tabs>
        <w:ind w:left="1416"/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>Redatora das reuniões.</w:t>
      </w:r>
    </w:p>
    <w:p w:rsidR="00240CD8" w:rsidRPr="005B421E" w:rsidRDefault="00240CD8" w:rsidP="00B31918">
      <w:pPr>
        <w:pStyle w:val="PargrafodaLista1"/>
        <w:numPr>
          <w:ilvl w:val="0"/>
          <w:numId w:val="9"/>
        </w:numPr>
        <w:tabs>
          <w:tab w:val="clear" w:pos="0"/>
          <w:tab w:val="num" w:pos="336"/>
        </w:tabs>
        <w:ind w:left="1416"/>
        <w:rPr>
          <w:rFonts w:ascii="Times New Roman" w:hAnsi="Times New Roman" w:cs="Times New Roman"/>
          <w:sz w:val="24"/>
        </w:rPr>
      </w:pPr>
      <w:r w:rsidRPr="005B421E">
        <w:rPr>
          <w:rFonts w:ascii="Times New Roman" w:hAnsi="Times New Roman" w:cs="Times New Roman"/>
          <w:sz w:val="24"/>
        </w:rPr>
        <w:t>Revisor de produtos.</w:t>
      </w:r>
    </w:p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240CD8" w:rsidP="00A265FA"/>
    <w:p w:rsidR="00240CD8" w:rsidRDefault="00D10D94" w:rsidP="00E274F7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="Optimum" w:hAnsi="Optimum"/>
          <w:b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3C688F" wp14:editId="7184267D">
                <wp:simplePos x="0" y="0"/>
                <wp:positionH relativeFrom="column">
                  <wp:posOffset>6734810</wp:posOffset>
                </wp:positionH>
                <wp:positionV relativeFrom="paragraph">
                  <wp:posOffset>-1490980</wp:posOffset>
                </wp:positionV>
                <wp:extent cx="325755" cy="413385"/>
                <wp:effectExtent l="76200" t="38100" r="74295" b="120015"/>
                <wp:wrapNone/>
                <wp:docPr id="6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3pt;margin-top:-117.4pt;width:25.65pt;height:32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240CD8" w:rsidRDefault="00240CD8" w:rsidP="00240CD8">
      <w:pPr>
        <w:jc w:val="right"/>
      </w:pPr>
      <w:r>
        <w:rPr>
          <w:rFonts w:ascii="Tahoma" w:hAnsi="Tahoma" w:cs="Tahoma"/>
          <w:b/>
          <w:bCs/>
          <w:sz w:val="32"/>
          <w:szCs w:val="28"/>
        </w:rPr>
        <w:t>DV – Documento de Visão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</w:pPr>
      <w:r>
        <w:rPr>
          <w:rFonts w:ascii="Arial" w:eastAsia="Tahoma" w:hAnsi="Arial" w:cs="Arial"/>
          <w:b/>
          <w:sz w:val="24"/>
        </w:rPr>
        <w:t>Sistema de Gestão Escolar</w:t>
      </w:r>
      <w:r>
        <w:rPr>
          <w:rFonts w:ascii="Arial" w:eastAsia="Tahoma" w:hAnsi="Arial" w:cs="Arial"/>
          <w:b/>
          <w:sz w:val="24"/>
        </w:rPr>
        <w:br/>
        <w:t>SYSEMM</w:t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</w:pPr>
      <w:r>
        <w:rPr>
          <w:rFonts w:ascii="Tahoma" w:hAnsi="Tahoma" w:cs="Tahoma"/>
          <w:b/>
          <w:sz w:val="32"/>
          <w:szCs w:val="28"/>
        </w:rPr>
        <w:t xml:space="preserve">                                </w:t>
      </w:r>
      <w:r w:rsidR="003B16E9">
        <w:rPr>
          <w:rFonts w:ascii="Tahoma" w:hAnsi="Tahoma" w:cs="Tahoma"/>
          <w:b/>
          <w:sz w:val="28"/>
          <w:szCs w:val="28"/>
        </w:rPr>
        <w:t>Versão 1.1</w:t>
      </w:r>
      <w:r>
        <w:rPr>
          <w:rFonts w:ascii="Tahoma" w:hAnsi="Tahoma" w:cs="Tahoma"/>
          <w:b/>
          <w:sz w:val="32"/>
          <w:szCs w:val="28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</w:pPr>
      <w:r>
        <w:rPr>
          <w:rFonts w:ascii="Tahoma" w:hAnsi="Tahoma" w:cs="Tahoma"/>
          <w:noProof/>
          <w:sz w:val="24"/>
        </w:rPr>
        <w:drawing>
          <wp:anchor distT="0" distB="0" distL="133350" distR="123190" simplePos="0" relativeHeight="251660288" behindDoc="0" locked="0" layoutInCell="1" allowOverlap="1" wp14:anchorId="1A1DE37C" wp14:editId="07ACC260">
            <wp:simplePos x="0" y="0"/>
            <wp:positionH relativeFrom="column">
              <wp:posOffset>1008380</wp:posOffset>
            </wp:positionH>
            <wp:positionV relativeFrom="paragraph">
              <wp:posOffset>594360</wp:posOffset>
            </wp:positionV>
            <wp:extent cx="4333875" cy="268414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8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br/>
      </w: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hAnsi="Calibri"/>
          <w:b/>
          <w:sz w:val="56"/>
          <w:szCs w:val="36"/>
        </w:rPr>
      </w:pPr>
    </w:p>
    <w:p w:rsidR="00240CD8" w:rsidRDefault="00240CD8" w:rsidP="00240CD8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="Calibri" w:hAnsi="Calibri"/>
          <w:color w:val="FFFFFF"/>
          <w:sz w:val="52"/>
        </w:rPr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</w:pPr>
    </w:p>
    <w:p w:rsidR="00240CD8" w:rsidRDefault="00240CD8" w:rsidP="00240CD8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color w:val="FFFFFF"/>
          <w:sz w:val="52"/>
        </w:rPr>
      </w:pPr>
    </w:p>
    <w:p w:rsidR="00240CD8" w:rsidRDefault="00240CD8" w:rsidP="00240CD8">
      <w:pPr>
        <w:pStyle w:val="versao"/>
        <w:jc w:val="left"/>
        <w:rPr>
          <w:rFonts w:ascii="Calibri" w:hAnsi="Calibri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D10D94" w:rsidRDefault="00D10D94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</w:pPr>
    </w:p>
    <w:p w:rsidR="00240CD8" w:rsidRPr="00847C86" w:rsidRDefault="00D10D94" w:rsidP="00240CD8">
      <w:pPr>
        <w:pStyle w:val="INDFIGTAB"/>
        <w:spacing w:before="0" w:after="0" w:line="240" w:lineRule="auto"/>
        <w:rPr>
          <w:rFonts w:ascii="Times New Roman" w:hAnsi="Times New Roman" w:cs="Times New Roman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11F2E7" wp14:editId="0CA04FC7">
                <wp:simplePos x="0" y="0"/>
                <wp:positionH relativeFrom="column">
                  <wp:posOffset>6741795</wp:posOffset>
                </wp:positionH>
                <wp:positionV relativeFrom="paragraph">
                  <wp:posOffset>-1490345</wp:posOffset>
                </wp:positionV>
                <wp:extent cx="325755" cy="413385"/>
                <wp:effectExtent l="76200" t="38100" r="74295" b="120015"/>
                <wp:wrapNone/>
                <wp:docPr id="6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5pt;margin-top:-117.35pt;width:25.65pt;height:3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40CD8" w:rsidRPr="00847C86">
        <w:rPr>
          <w:rFonts w:ascii="Times New Roman" w:hAnsi="Times New Roman" w:cs="Times New Roman"/>
          <w:b w:val="0"/>
          <w:szCs w:val="28"/>
        </w:rPr>
        <w:t>HISTÓRICO DE REGISTROS</w:t>
      </w:r>
    </w:p>
    <w:p w:rsidR="00240CD8" w:rsidRDefault="00240CD8" w:rsidP="00240CD8">
      <w:pPr>
        <w:pStyle w:val="INDFIGTAB"/>
        <w:spacing w:before="0" w:after="0" w:line="240" w:lineRule="auto"/>
      </w:pP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63"/>
        <w:gridCol w:w="2031"/>
        <w:gridCol w:w="2643"/>
        <w:gridCol w:w="4048"/>
      </w:tblGrid>
      <w:tr w:rsidR="00240CD8" w:rsidTr="00E274F7">
        <w:trPr>
          <w:trHeight w:val="430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1849B"/>
            <w:vAlign w:val="center"/>
          </w:tcPr>
          <w:p w:rsidR="00240CD8" w:rsidRPr="00847C86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847C86">
              <w:rPr>
                <w:rFonts w:ascii="Times New Roman" w:eastAsia="Times New Roman" w:hAnsi="Times New Roman"/>
                <w:b/>
                <w:color w:val="FFFFFF"/>
                <w:sz w:val="24"/>
              </w:rPr>
              <w:t>Versão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1849B"/>
            <w:vAlign w:val="center"/>
          </w:tcPr>
          <w:p w:rsidR="00240CD8" w:rsidRPr="00847C86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847C86">
              <w:rPr>
                <w:rFonts w:ascii="Times New Roman" w:eastAsia="Times New Roman" w:hAnsi="Times New Roman"/>
                <w:b/>
                <w:color w:val="FFFFFF"/>
                <w:sz w:val="24"/>
              </w:rPr>
              <w:t>Data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1849B"/>
            <w:vAlign w:val="center"/>
          </w:tcPr>
          <w:p w:rsidR="00240CD8" w:rsidRPr="00847C86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847C86">
              <w:rPr>
                <w:rFonts w:ascii="Times New Roman" w:eastAsia="Times New Roman" w:hAnsi="Times New Roman"/>
                <w:b/>
                <w:color w:val="FFFFFF"/>
                <w:sz w:val="24"/>
              </w:rPr>
              <w:t>Autor</w:t>
            </w:r>
          </w:p>
        </w:tc>
        <w:tc>
          <w:tcPr>
            <w:tcW w:w="4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1849B"/>
            <w:vAlign w:val="center"/>
          </w:tcPr>
          <w:p w:rsidR="00240CD8" w:rsidRPr="00847C86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847C86">
              <w:rPr>
                <w:rFonts w:ascii="Times New Roman" w:eastAsia="Times New Roman" w:hAnsi="Times New Roman"/>
                <w:b/>
                <w:color w:val="FFFFFF"/>
                <w:sz w:val="24"/>
              </w:rPr>
              <w:t>Descrição</w:t>
            </w:r>
          </w:p>
        </w:tc>
      </w:tr>
      <w:tr w:rsidR="00240CD8" w:rsidTr="00E274F7">
        <w:trPr>
          <w:trHeight w:val="767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spacing w:line="240" w:lineRule="auto"/>
              <w:ind w:right="283"/>
              <w:jc w:val="center"/>
              <w:rPr>
                <w:rFonts w:ascii="Times New Roman" w:hAnsi="Times New Roman"/>
                <w:sz w:val="24"/>
              </w:rPr>
            </w:pPr>
            <w:r w:rsidRPr="00847C86"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user"/>
              <w:snapToGrid w:val="0"/>
              <w:spacing w:before="120"/>
              <w:ind w:right="283"/>
              <w:jc w:val="center"/>
            </w:pPr>
            <w:r w:rsidRPr="00847C86">
              <w:rPr>
                <w:rFonts w:eastAsia="Times New Roman"/>
                <w:color w:val="000000"/>
              </w:rPr>
              <w:t>23/04/2019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user"/>
              <w:snapToGrid w:val="0"/>
              <w:spacing w:before="120"/>
              <w:ind w:right="283"/>
              <w:jc w:val="center"/>
            </w:pPr>
            <w:r w:rsidRPr="00847C86">
              <w:rPr>
                <w:rFonts w:eastAsia="Times New Roman"/>
                <w:color w:val="000000"/>
                <w:lang w:val="en-US"/>
              </w:rPr>
              <w:t xml:space="preserve">Allisson, </w:t>
            </w:r>
            <w:proofErr w:type="spellStart"/>
            <w:r w:rsidRPr="00847C86">
              <w:rPr>
                <w:rFonts w:eastAsia="Times New Roman"/>
                <w:color w:val="000000"/>
                <w:lang w:val="en-US"/>
              </w:rPr>
              <w:t>Eucimar</w:t>
            </w:r>
            <w:proofErr w:type="spellEnd"/>
            <w:r w:rsidRPr="00847C86">
              <w:rPr>
                <w:rFonts w:eastAsia="Times New Roman"/>
                <w:color w:val="000000"/>
                <w:lang w:val="en-US"/>
              </w:rPr>
              <w:t xml:space="preserve">, José Anderson, Misael, </w:t>
            </w:r>
            <w:proofErr w:type="spellStart"/>
            <w:r w:rsidRPr="00847C86">
              <w:rPr>
                <w:rFonts w:eastAsia="Times New Roman"/>
                <w:color w:val="000000"/>
                <w:lang w:val="en-US"/>
              </w:rPr>
              <w:t>Tairine</w:t>
            </w:r>
            <w:proofErr w:type="spellEnd"/>
          </w:p>
        </w:tc>
        <w:tc>
          <w:tcPr>
            <w:tcW w:w="4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user"/>
              <w:snapToGrid w:val="0"/>
              <w:spacing w:before="120"/>
              <w:ind w:right="283"/>
              <w:jc w:val="center"/>
            </w:pPr>
            <w:r w:rsidRPr="00847C86">
              <w:rPr>
                <w:rFonts w:eastAsia="Times New Roman"/>
                <w:color w:val="000000"/>
              </w:rPr>
              <w:t>Fase Inicial.</w:t>
            </w:r>
          </w:p>
        </w:tc>
      </w:tr>
      <w:tr w:rsidR="003B16E9" w:rsidRPr="00847C86" w:rsidTr="003B16E9">
        <w:trPr>
          <w:trHeight w:val="767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3B16E9" w:rsidRPr="003B16E9" w:rsidRDefault="003B16E9" w:rsidP="00FC0DFA">
            <w:pPr>
              <w:spacing w:line="240" w:lineRule="auto"/>
              <w:ind w:right="28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1.1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3B16E9" w:rsidRPr="003B16E9" w:rsidRDefault="003B16E9" w:rsidP="00FC0DFA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06/05</w:t>
            </w:r>
            <w:r w:rsidRPr="00847C86">
              <w:rPr>
                <w:rFonts w:eastAsia="Times New Roman"/>
                <w:color w:val="000000"/>
              </w:rPr>
              <w:t>/2019</w:t>
            </w:r>
          </w:p>
        </w:tc>
        <w:tc>
          <w:tcPr>
            <w:tcW w:w="2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3B16E9" w:rsidRPr="003B16E9" w:rsidRDefault="003B16E9" w:rsidP="00FC0DFA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  <w:lang w:val="en-US"/>
              </w:rPr>
            </w:pPr>
            <w:r w:rsidRPr="00847C86">
              <w:rPr>
                <w:rFonts w:eastAsia="Times New Roman"/>
                <w:color w:val="000000"/>
                <w:lang w:val="en-US"/>
              </w:rPr>
              <w:t xml:space="preserve">Allisson, </w:t>
            </w:r>
            <w:proofErr w:type="spellStart"/>
            <w:r w:rsidRPr="00847C86">
              <w:rPr>
                <w:rFonts w:eastAsia="Times New Roman"/>
                <w:color w:val="000000"/>
                <w:lang w:val="en-US"/>
              </w:rPr>
              <w:t>Eucimar</w:t>
            </w:r>
            <w:proofErr w:type="spellEnd"/>
            <w:r w:rsidRPr="00847C86">
              <w:rPr>
                <w:rFonts w:eastAsia="Times New Roman"/>
                <w:color w:val="000000"/>
                <w:lang w:val="en-US"/>
              </w:rPr>
              <w:t xml:space="preserve">, José Anderson, Misael, </w:t>
            </w:r>
            <w:proofErr w:type="spellStart"/>
            <w:r w:rsidRPr="00847C86">
              <w:rPr>
                <w:rFonts w:eastAsia="Times New Roman"/>
                <w:color w:val="000000"/>
                <w:lang w:val="en-US"/>
              </w:rPr>
              <w:t>Tairine</w:t>
            </w:r>
            <w:proofErr w:type="spellEnd"/>
          </w:p>
        </w:tc>
        <w:tc>
          <w:tcPr>
            <w:tcW w:w="4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3B16E9" w:rsidRPr="003B16E9" w:rsidRDefault="003B16E9" w:rsidP="00FC0DFA">
            <w:pPr>
              <w:pStyle w:val="TableContentsuser"/>
              <w:snapToGrid w:val="0"/>
              <w:spacing w:before="120"/>
              <w:ind w:right="283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Atualização da documentação</w:t>
            </w:r>
          </w:p>
        </w:tc>
      </w:tr>
    </w:tbl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  <w:u w:val="single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rPr>
          <w:rFonts w:ascii="Calibri" w:hAnsi="Calibri"/>
          <w:b w:val="0"/>
          <w:szCs w:val="28"/>
        </w:rPr>
      </w:pPr>
    </w:p>
    <w:p w:rsidR="00240CD8" w:rsidRDefault="00240CD8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D10D94" w:rsidRDefault="00D10D94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</w:p>
    <w:p w:rsidR="00240CD8" w:rsidRDefault="00E274F7" w:rsidP="00240CD8">
      <w:pPr>
        <w:pStyle w:val="INDFIGTAB"/>
        <w:spacing w:before="0" w:after="0" w:line="240" w:lineRule="auto"/>
        <w:jc w:val="both"/>
        <w:rPr>
          <w:rFonts w:ascii="Calibri" w:hAnsi="Calibri"/>
          <w:b w:val="0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F390ED" wp14:editId="250B8D1F">
                <wp:simplePos x="0" y="0"/>
                <wp:positionH relativeFrom="column">
                  <wp:posOffset>6735445</wp:posOffset>
                </wp:positionH>
                <wp:positionV relativeFrom="paragraph">
                  <wp:posOffset>-1490345</wp:posOffset>
                </wp:positionV>
                <wp:extent cx="325755" cy="413385"/>
                <wp:effectExtent l="76200" t="38100" r="74295" b="120015"/>
                <wp:wrapNone/>
                <wp:docPr id="6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35pt;margin-top:-117.35pt;width:25.65pt;height:3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240CD8" w:rsidRPr="00847C86" w:rsidRDefault="00240CD8" w:rsidP="00240CD8">
      <w:pPr>
        <w:pStyle w:val="INDFIGTAB"/>
        <w:spacing w:before="0" w:after="0" w:line="240" w:lineRule="auto"/>
        <w:rPr>
          <w:rFonts w:ascii="Times New Roman" w:hAnsi="Times New Roman" w:cs="Times New Roman"/>
          <w:sz w:val="24"/>
        </w:rPr>
      </w:pPr>
      <w:r w:rsidRPr="00847C86">
        <w:rPr>
          <w:rFonts w:ascii="Times New Roman" w:hAnsi="Times New Roman" w:cs="Times New Roman"/>
          <w:b w:val="0"/>
          <w:sz w:val="24"/>
        </w:rPr>
        <w:t>SUMÁRIO</w:t>
      </w:r>
    </w:p>
    <w:p w:rsidR="00240CD8" w:rsidRPr="00847C86" w:rsidRDefault="00240CD8" w:rsidP="00240CD8">
      <w:pPr>
        <w:pStyle w:val="INDFIGTAB"/>
        <w:spacing w:before="0"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240CD8" w:rsidRPr="00847C86" w:rsidRDefault="00240CD8" w:rsidP="00240CD8">
      <w:pPr>
        <w:pStyle w:val="Sumrio1"/>
        <w:jc w:val="left"/>
        <w:rPr>
          <w:rFonts w:ascii="Times New Roman" w:hAnsi="Times New Roman"/>
          <w:sz w:val="24"/>
        </w:rPr>
      </w:pPr>
      <w:r w:rsidRPr="00847C86">
        <w:rPr>
          <w:rFonts w:ascii="Times New Roman" w:hAnsi="Times New Roman"/>
          <w:sz w:val="24"/>
        </w:rPr>
        <w:fldChar w:fldCharType="begin"/>
      </w:r>
      <w:r w:rsidRPr="00847C86">
        <w:rPr>
          <w:rFonts w:ascii="Times New Roman" w:hAnsi="Times New Roman"/>
          <w:sz w:val="24"/>
        </w:rPr>
        <w:instrText xml:space="preserve"> TOC \z \o "1-3" \u \h</w:instrText>
      </w:r>
      <w:r w:rsidRPr="00847C86">
        <w:rPr>
          <w:rFonts w:ascii="Times New Roman" w:hAnsi="Times New Roman"/>
          <w:sz w:val="24"/>
        </w:rPr>
        <w:fldChar w:fldCharType="separate"/>
      </w:r>
      <w:r w:rsidRPr="00847C86">
        <w:rPr>
          <w:rFonts w:ascii="Times New Roman" w:hAnsi="Times New Roman"/>
          <w:sz w:val="24"/>
          <w:lang w:eastAsia="pt-BR"/>
        </w:rPr>
        <w:t>1. Problema  de Negócio……………………………………………….</w:t>
      </w:r>
      <w:r>
        <w:rPr>
          <w:rFonts w:ascii="Times New Roman" w:hAnsi="Times New Roman"/>
          <w:sz w:val="24"/>
          <w:lang w:eastAsia="pt-BR"/>
        </w:rPr>
        <w:t>...................</w:t>
      </w:r>
      <w:r w:rsidRPr="00847C86">
        <w:rPr>
          <w:rFonts w:ascii="Times New Roman" w:hAnsi="Times New Roman"/>
          <w:sz w:val="24"/>
          <w:lang w:eastAsia="pt-BR"/>
        </w:rPr>
        <w:t>......………...4</w:t>
      </w:r>
    </w:p>
    <w:p w:rsidR="00240CD8" w:rsidRPr="00847C86" w:rsidRDefault="00240CD8" w:rsidP="00240CD8">
      <w:pPr>
        <w:pStyle w:val="Sumrio1"/>
        <w:jc w:val="left"/>
        <w:rPr>
          <w:rFonts w:ascii="Times New Roman" w:hAnsi="Times New Roman"/>
          <w:sz w:val="24"/>
        </w:rPr>
      </w:pPr>
      <w:r w:rsidRPr="00847C86">
        <w:rPr>
          <w:rFonts w:ascii="Times New Roman" w:hAnsi="Times New Roman"/>
          <w:sz w:val="24"/>
          <w:lang w:eastAsia="pt-BR"/>
        </w:rPr>
        <w:t>2.  Solução Proposta……….…………………………………………</w:t>
      </w:r>
      <w:r>
        <w:rPr>
          <w:rFonts w:ascii="Times New Roman" w:hAnsi="Times New Roman"/>
          <w:sz w:val="24"/>
          <w:lang w:eastAsia="pt-BR"/>
        </w:rPr>
        <w:t>....................</w:t>
      </w:r>
      <w:r w:rsidRPr="00847C86">
        <w:rPr>
          <w:rFonts w:ascii="Times New Roman" w:hAnsi="Times New Roman"/>
          <w:sz w:val="24"/>
          <w:lang w:eastAsia="pt-BR"/>
        </w:rPr>
        <w:t>.........………..4</w:t>
      </w:r>
    </w:p>
    <w:p w:rsidR="00240CD8" w:rsidRPr="00847C86" w:rsidRDefault="00240CD8" w:rsidP="00240CD8">
      <w:pPr>
        <w:pStyle w:val="Sumrio1"/>
        <w:jc w:val="left"/>
        <w:rPr>
          <w:rFonts w:ascii="Times New Roman" w:hAnsi="Times New Roman"/>
          <w:sz w:val="24"/>
        </w:rPr>
      </w:pPr>
      <w:r w:rsidRPr="00847C86">
        <w:rPr>
          <w:rFonts w:ascii="Times New Roman" w:hAnsi="Times New Roman"/>
          <w:sz w:val="24"/>
          <w:lang w:eastAsia="pt-BR"/>
        </w:rPr>
        <w:t>3.  Premissas/ Restrições……..…………………………….........</w:t>
      </w:r>
      <w:r>
        <w:rPr>
          <w:rFonts w:ascii="Times New Roman" w:hAnsi="Times New Roman"/>
          <w:sz w:val="24"/>
          <w:lang w:eastAsia="pt-BR"/>
        </w:rPr>
        <w:t>....................</w:t>
      </w:r>
      <w:r w:rsidRPr="00847C86">
        <w:rPr>
          <w:rFonts w:ascii="Times New Roman" w:hAnsi="Times New Roman"/>
          <w:sz w:val="24"/>
          <w:lang w:eastAsia="pt-BR"/>
        </w:rPr>
        <w:t>………………….4</w:t>
      </w:r>
    </w:p>
    <w:p w:rsidR="00240CD8" w:rsidRPr="00847C86" w:rsidRDefault="00240CD8" w:rsidP="00240CD8">
      <w:pPr>
        <w:pStyle w:val="Sumrio1"/>
        <w:jc w:val="left"/>
        <w:rPr>
          <w:rFonts w:ascii="Times New Roman" w:hAnsi="Times New Roman"/>
          <w:sz w:val="24"/>
        </w:rPr>
      </w:pPr>
      <w:r w:rsidRPr="00847C86">
        <w:rPr>
          <w:rFonts w:ascii="Times New Roman" w:hAnsi="Times New Roman"/>
          <w:sz w:val="24"/>
          <w:lang w:eastAsia="pt-BR"/>
        </w:rPr>
        <w:t>4.  Necessidades…………………………….………………</w:t>
      </w:r>
      <w:r>
        <w:rPr>
          <w:rFonts w:ascii="Times New Roman" w:hAnsi="Times New Roman"/>
          <w:sz w:val="24"/>
          <w:lang w:eastAsia="pt-BR"/>
        </w:rPr>
        <w:t>...................</w:t>
      </w:r>
      <w:r w:rsidRPr="00847C86">
        <w:rPr>
          <w:rFonts w:ascii="Times New Roman" w:hAnsi="Times New Roman"/>
          <w:sz w:val="24"/>
          <w:lang w:eastAsia="pt-BR"/>
        </w:rPr>
        <w:t>.............………………….4</w:t>
      </w:r>
    </w:p>
    <w:p w:rsidR="00240CD8" w:rsidRPr="00847C86" w:rsidRDefault="00240CD8" w:rsidP="00240CD8">
      <w:pPr>
        <w:pStyle w:val="Sumrio1"/>
        <w:jc w:val="left"/>
        <w:rPr>
          <w:rFonts w:ascii="Times New Roman" w:hAnsi="Times New Roman"/>
          <w:sz w:val="24"/>
        </w:rPr>
      </w:pPr>
      <w:r w:rsidRPr="00847C86">
        <w:rPr>
          <w:rFonts w:ascii="Times New Roman" w:hAnsi="Times New Roman"/>
          <w:sz w:val="24"/>
          <w:lang w:eastAsia="pt-BR"/>
        </w:rPr>
        <w:t xml:space="preserve">5.  </w:t>
      </w:r>
      <w:r w:rsidRPr="00847C86">
        <w:rPr>
          <w:rFonts w:ascii="Times New Roman" w:eastAsia="Arial Unicode MS" w:hAnsi="Times New Roman"/>
          <w:sz w:val="24"/>
          <w:lang w:eastAsia="pt-BR"/>
        </w:rPr>
        <w:t>Atores……………………………………….………………….......</w:t>
      </w:r>
      <w:r>
        <w:rPr>
          <w:rFonts w:ascii="Times New Roman" w:eastAsia="Arial Unicode MS" w:hAnsi="Times New Roman"/>
          <w:sz w:val="24"/>
          <w:lang w:eastAsia="pt-BR"/>
        </w:rPr>
        <w:t>....................</w:t>
      </w:r>
      <w:r w:rsidRPr="00847C86">
        <w:rPr>
          <w:rFonts w:ascii="Times New Roman" w:eastAsia="Arial Unicode MS" w:hAnsi="Times New Roman"/>
          <w:sz w:val="24"/>
          <w:lang w:eastAsia="pt-BR"/>
        </w:rPr>
        <w:t>......……………...5</w:t>
      </w:r>
    </w:p>
    <w:p w:rsidR="00240CD8" w:rsidRPr="00847C86" w:rsidRDefault="00240CD8" w:rsidP="00240CD8">
      <w:pPr>
        <w:pStyle w:val="Sumrio1"/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  <w:r w:rsidRPr="00847C86">
        <w:rPr>
          <w:rFonts w:ascii="Times New Roman" w:hAnsi="Times New Roman"/>
          <w:sz w:val="24"/>
          <w:lang w:eastAsia="pt-BR"/>
        </w:rPr>
        <w:t>6.  Homologação………………………………………….............</w:t>
      </w:r>
      <w:r>
        <w:rPr>
          <w:rFonts w:ascii="Times New Roman" w:hAnsi="Times New Roman"/>
          <w:sz w:val="24"/>
          <w:lang w:eastAsia="pt-BR"/>
        </w:rPr>
        <w:t>....................</w:t>
      </w:r>
      <w:r w:rsidRPr="00847C86">
        <w:rPr>
          <w:rFonts w:ascii="Times New Roman" w:hAnsi="Times New Roman"/>
          <w:sz w:val="24"/>
          <w:lang w:eastAsia="pt-BR"/>
        </w:rPr>
        <w:t>…………………...5</w:t>
      </w: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Pr="00847C86" w:rsidRDefault="00240CD8" w:rsidP="00240CD8">
      <w:pPr>
        <w:tabs>
          <w:tab w:val="left" w:pos="440"/>
          <w:tab w:val="right" w:leader="dot" w:pos="10076"/>
        </w:tabs>
        <w:jc w:val="left"/>
        <w:rPr>
          <w:rFonts w:ascii="Times New Roman" w:hAnsi="Times New Roman"/>
          <w:sz w:val="24"/>
        </w:rPr>
      </w:pPr>
    </w:p>
    <w:p w:rsidR="00240CD8" w:rsidRDefault="00240CD8" w:rsidP="00240CD8">
      <w:pPr>
        <w:tabs>
          <w:tab w:val="left" w:pos="440"/>
          <w:tab w:val="right" w:leader="dot" w:pos="10076"/>
        </w:tabs>
        <w:jc w:val="left"/>
      </w:pPr>
      <w:r w:rsidRPr="00847C86">
        <w:rPr>
          <w:rFonts w:ascii="Times New Roman" w:hAnsi="Times New Roman"/>
          <w:sz w:val="24"/>
        </w:rPr>
        <w:fldChar w:fldCharType="end"/>
      </w:r>
    </w:p>
    <w:p w:rsidR="00240CD8" w:rsidRPr="00847C86" w:rsidRDefault="00E274F7" w:rsidP="00B31918">
      <w:pPr>
        <w:pStyle w:val="Ttulo1"/>
        <w:numPr>
          <w:ilvl w:val="0"/>
          <w:numId w:val="26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E590AD" wp14:editId="12EC139E">
                <wp:simplePos x="0" y="0"/>
                <wp:positionH relativeFrom="column">
                  <wp:posOffset>6741160</wp:posOffset>
                </wp:positionH>
                <wp:positionV relativeFrom="paragraph">
                  <wp:posOffset>-1492250</wp:posOffset>
                </wp:positionV>
                <wp:extent cx="325755" cy="413385"/>
                <wp:effectExtent l="76200" t="38100" r="74295" b="120015"/>
                <wp:wrapNone/>
                <wp:docPr id="6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pt;margin-top:-117.5pt;width:25.65pt;height:3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40CD8" w:rsidRPr="00847C86">
        <w:t>Problema de Negócio</w:t>
      </w:r>
    </w:p>
    <w:p w:rsidR="00240CD8" w:rsidRPr="00610ECC" w:rsidRDefault="00240CD8" w:rsidP="00240CD8">
      <w:pPr>
        <w:ind w:left="360"/>
        <w:rPr>
          <w:rFonts w:ascii="Times New Roman" w:hAnsi="Times New Roman"/>
          <w:szCs w:val="22"/>
        </w:rPr>
      </w:pPr>
      <w:r w:rsidRPr="006B72B0">
        <w:rPr>
          <w:rFonts w:ascii="Times New Roman" w:eastAsia="Arial" w:hAnsi="Times New Roman"/>
          <w:bCs/>
          <w:szCs w:val="22"/>
        </w:rPr>
        <w:t xml:space="preserve">Após a visita a Escola Mamãe Margarida </w:t>
      </w:r>
      <w:proofErr w:type="gramStart"/>
      <w:r w:rsidRPr="006B72B0">
        <w:rPr>
          <w:rFonts w:ascii="Times New Roman" w:eastAsia="Arial" w:hAnsi="Times New Roman"/>
          <w:bCs/>
          <w:szCs w:val="22"/>
        </w:rPr>
        <w:t>identificamos</w:t>
      </w:r>
      <w:proofErr w:type="gramEnd"/>
      <w:r w:rsidRPr="006B72B0">
        <w:rPr>
          <w:rFonts w:ascii="Times New Roman" w:eastAsia="Arial" w:hAnsi="Times New Roman"/>
          <w:bCs/>
          <w:szCs w:val="22"/>
        </w:rPr>
        <w:t xml:space="preserve"> que atualmente a instituição não dispõe de um sistema de gerenciamento de suas informações atualmente todas as informações relacionadas ao colégio são armazenadas em planilhas de Excel e cadernetas.</w:t>
      </w:r>
      <w:r w:rsidRPr="006B72B0">
        <w:rPr>
          <w:rFonts w:ascii="Times New Roman" w:eastAsia="Arial" w:hAnsi="Times New Roman"/>
          <w:color w:val="00000A"/>
          <w:szCs w:val="22"/>
        </w:rPr>
        <w:t xml:space="preserve"> </w:t>
      </w:r>
    </w:p>
    <w:p w:rsidR="00240CD8" w:rsidRPr="00610ECC" w:rsidRDefault="00240CD8" w:rsidP="00B31918">
      <w:pPr>
        <w:pStyle w:val="Ttulo1"/>
        <w:numPr>
          <w:ilvl w:val="0"/>
          <w:numId w:val="26"/>
        </w:numPr>
      </w:pPr>
      <w:r>
        <w:t xml:space="preserve"> Solução Proposta</w:t>
      </w:r>
    </w:p>
    <w:p w:rsidR="00240CD8" w:rsidRPr="00610ECC" w:rsidRDefault="00240CD8" w:rsidP="00240CD8">
      <w:pPr>
        <w:pStyle w:val="Standard"/>
        <w:spacing w:line="360" w:lineRule="auto"/>
        <w:ind w:left="360"/>
        <w:jc w:val="both"/>
        <w:rPr>
          <w:rFonts w:cs="Times New Roman"/>
          <w:sz w:val="22"/>
          <w:szCs w:val="22"/>
        </w:rPr>
      </w:pPr>
      <w:r w:rsidRPr="006B72B0">
        <w:rPr>
          <w:rFonts w:eastAsia="Arial" w:cs="Times New Roman"/>
          <w:bCs/>
          <w:color w:val="000000"/>
          <w:sz w:val="22"/>
          <w:szCs w:val="22"/>
        </w:rPr>
        <w:t xml:space="preserve">Será desenvolvido Sistema web e mobile para simplificar e viabilizar os processos que hoje são realizados a mão produzindo um ambiente seguro e ágil de armazenar e conduzir todas as funções da instituição. </w:t>
      </w:r>
    </w:p>
    <w:p w:rsidR="00240CD8" w:rsidRPr="008220F9" w:rsidRDefault="00240CD8" w:rsidP="00B31918">
      <w:pPr>
        <w:pStyle w:val="Ttulo1"/>
        <w:numPr>
          <w:ilvl w:val="0"/>
          <w:numId w:val="26"/>
        </w:numPr>
      </w:pPr>
      <w:r>
        <w:t xml:space="preserve"> Premissas/ Restrições</w:t>
      </w:r>
    </w:p>
    <w:p w:rsidR="00240CD8" w:rsidRPr="006B72B0" w:rsidRDefault="00240CD8" w:rsidP="00240CD8">
      <w:pPr>
        <w:pStyle w:val="Standard"/>
        <w:ind w:left="360"/>
        <w:jc w:val="both"/>
      </w:pPr>
    </w:p>
    <w:p w:rsidR="00240CD8" w:rsidRPr="006B72B0" w:rsidRDefault="00240CD8" w:rsidP="00B31918">
      <w:pPr>
        <w:pStyle w:val="Standard"/>
        <w:numPr>
          <w:ilvl w:val="0"/>
          <w:numId w:val="9"/>
        </w:numPr>
        <w:tabs>
          <w:tab w:val="clear" w:pos="0"/>
        </w:tabs>
        <w:autoSpaceDN/>
        <w:spacing w:line="360" w:lineRule="auto"/>
        <w:ind w:left="851"/>
        <w:jc w:val="both"/>
        <w:rPr>
          <w:rFonts w:cs="Times New Roman"/>
          <w:sz w:val="22"/>
          <w:szCs w:val="22"/>
        </w:rPr>
      </w:pPr>
      <w:r w:rsidRPr="006B72B0">
        <w:rPr>
          <w:rFonts w:cs="Times New Roman"/>
          <w:sz w:val="22"/>
          <w:szCs w:val="22"/>
        </w:rPr>
        <w:t xml:space="preserve">O sistema terá perfil de acesso; </w:t>
      </w:r>
    </w:p>
    <w:p w:rsidR="00240CD8" w:rsidRPr="006B72B0" w:rsidRDefault="00240CD8" w:rsidP="00B31918">
      <w:pPr>
        <w:pStyle w:val="Standard"/>
        <w:numPr>
          <w:ilvl w:val="0"/>
          <w:numId w:val="9"/>
        </w:numPr>
        <w:tabs>
          <w:tab w:val="clear" w:pos="0"/>
        </w:tabs>
        <w:autoSpaceDN/>
        <w:spacing w:line="360" w:lineRule="auto"/>
        <w:ind w:left="851"/>
        <w:jc w:val="both"/>
        <w:rPr>
          <w:rFonts w:cs="Times New Roman"/>
          <w:sz w:val="22"/>
          <w:szCs w:val="22"/>
        </w:rPr>
      </w:pPr>
      <w:r w:rsidRPr="006B72B0">
        <w:rPr>
          <w:rFonts w:cs="Times New Roman"/>
          <w:sz w:val="22"/>
          <w:szCs w:val="22"/>
        </w:rPr>
        <w:t>A autenticação só será realizada se os dados constarem na base de dados da escola;</w:t>
      </w:r>
    </w:p>
    <w:p w:rsidR="00240CD8" w:rsidRPr="006B72B0" w:rsidRDefault="00240CD8" w:rsidP="00B31918">
      <w:pPr>
        <w:pStyle w:val="Standard"/>
        <w:numPr>
          <w:ilvl w:val="0"/>
          <w:numId w:val="9"/>
        </w:numPr>
        <w:tabs>
          <w:tab w:val="clear" w:pos="0"/>
        </w:tabs>
        <w:autoSpaceDN/>
        <w:spacing w:line="360" w:lineRule="auto"/>
        <w:ind w:left="851"/>
        <w:jc w:val="both"/>
        <w:rPr>
          <w:rFonts w:cs="Times New Roman"/>
          <w:sz w:val="22"/>
          <w:szCs w:val="22"/>
        </w:rPr>
      </w:pPr>
      <w:r w:rsidRPr="006B72B0">
        <w:rPr>
          <w:rFonts w:cs="Times New Roman"/>
          <w:sz w:val="22"/>
          <w:szCs w:val="22"/>
        </w:rPr>
        <w:t>O sistema não rodará em uma versão inferior as citadas: (Internet Explore 5.5);</w:t>
      </w:r>
    </w:p>
    <w:p w:rsidR="00240CD8" w:rsidRPr="006B72B0" w:rsidRDefault="00240CD8" w:rsidP="00B31918">
      <w:pPr>
        <w:pStyle w:val="Standard"/>
        <w:numPr>
          <w:ilvl w:val="0"/>
          <w:numId w:val="9"/>
        </w:numPr>
        <w:tabs>
          <w:tab w:val="clear" w:pos="0"/>
        </w:tabs>
        <w:autoSpaceDN/>
        <w:spacing w:line="360" w:lineRule="auto"/>
        <w:ind w:left="851"/>
        <w:jc w:val="both"/>
        <w:rPr>
          <w:rFonts w:cs="Times New Roman"/>
          <w:sz w:val="22"/>
          <w:szCs w:val="22"/>
        </w:rPr>
      </w:pPr>
      <w:r w:rsidRPr="006B72B0">
        <w:rPr>
          <w:rFonts w:cs="Times New Roman"/>
          <w:sz w:val="22"/>
          <w:szCs w:val="22"/>
        </w:rPr>
        <w:t xml:space="preserve">O sistema mobile rodará no sistema operacional </w:t>
      </w:r>
      <w:proofErr w:type="spellStart"/>
      <w:r w:rsidRPr="006B72B0">
        <w:rPr>
          <w:rFonts w:cs="Times New Roman"/>
          <w:sz w:val="22"/>
          <w:szCs w:val="22"/>
        </w:rPr>
        <w:t>Android</w:t>
      </w:r>
      <w:proofErr w:type="spellEnd"/>
      <w:r w:rsidRPr="006B72B0">
        <w:rPr>
          <w:rFonts w:cs="Times New Roman"/>
          <w:sz w:val="22"/>
          <w:szCs w:val="22"/>
        </w:rPr>
        <w:t>;</w:t>
      </w:r>
    </w:p>
    <w:p w:rsidR="00240CD8" w:rsidRPr="006B72B0" w:rsidRDefault="00240CD8" w:rsidP="00B31918">
      <w:pPr>
        <w:pStyle w:val="Standard"/>
        <w:numPr>
          <w:ilvl w:val="0"/>
          <w:numId w:val="9"/>
        </w:numPr>
        <w:tabs>
          <w:tab w:val="clear" w:pos="0"/>
        </w:tabs>
        <w:autoSpaceDN/>
        <w:spacing w:line="360" w:lineRule="auto"/>
        <w:ind w:left="851"/>
        <w:jc w:val="both"/>
        <w:rPr>
          <w:rFonts w:cs="Times New Roman"/>
          <w:sz w:val="22"/>
          <w:szCs w:val="22"/>
        </w:rPr>
      </w:pPr>
      <w:r w:rsidRPr="006B72B0">
        <w:rPr>
          <w:rFonts w:cs="Times New Roman"/>
          <w:sz w:val="22"/>
          <w:szCs w:val="22"/>
        </w:rPr>
        <w:t xml:space="preserve">Para acessar o sistema será necessário informar o perfil (Aluno ou colaborador), </w:t>
      </w:r>
      <w:proofErr w:type="spellStart"/>
      <w:r w:rsidRPr="006B72B0">
        <w:rPr>
          <w:rFonts w:cs="Times New Roman"/>
          <w:sz w:val="22"/>
          <w:szCs w:val="22"/>
        </w:rPr>
        <w:t>login</w:t>
      </w:r>
      <w:proofErr w:type="spellEnd"/>
      <w:r w:rsidRPr="006B72B0">
        <w:rPr>
          <w:rFonts w:cs="Times New Roman"/>
          <w:sz w:val="22"/>
          <w:szCs w:val="22"/>
        </w:rPr>
        <w:t xml:space="preserve"> e senha, sem os mesmos, o acesso não será concluído;</w:t>
      </w:r>
    </w:p>
    <w:tbl>
      <w:tblPr>
        <w:tblpPr w:leftFromText="141" w:rightFromText="141" w:vertAnchor="text" w:horzAnchor="margin" w:tblpXSpec="center" w:tblpY="1302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2"/>
        <w:gridCol w:w="8522"/>
      </w:tblGrid>
      <w:tr w:rsidR="00240CD8" w:rsidRPr="00D41E87" w:rsidTr="00E274F7">
        <w:trPr>
          <w:trHeight w:val="281"/>
        </w:trPr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31849B"/>
          </w:tcPr>
          <w:p w:rsidR="00240CD8" w:rsidRPr="00D41E87" w:rsidRDefault="00240CD8" w:rsidP="00E274F7">
            <w:pPr>
              <w:pStyle w:val="TableContents"/>
              <w:spacing w:line="276" w:lineRule="auto"/>
              <w:jc w:val="center"/>
              <w:rPr>
                <w:rFonts w:cs="Times New Roman"/>
                <w:color w:val="FFFFFF"/>
                <w:sz w:val="22"/>
                <w:szCs w:val="22"/>
              </w:rPr>
            </w:pPr>
            <w:r w:rsidRPr="00D41E87">
              <w:rPr>
                <w:rFonts w:cs="Times New Roman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/>
          </w:tcPr>
          <w:p w:rsidR="00240CD8" w:rsidRPr="00D41E87" w:rsidRDefault="00240CD8" w:rsidP="00E274F7">
            <w:pPr>
              <w:pStyle w:val="TableContents"/>
              <w:spacing w:line="276" w:lineRule="auto"/>
              <w:jc w:val="center"/>
              <w:rPr>
                <w:rFonts w:cs="Times New Roman"/>
                <w:color w:val="FFFFFF"/>
                <w:sz w:val="22"/>
                <w:szCs w:val="22"/>
              </w:rPr>
            </w:pPr>
            <w:r w:rsidRPr="00D41E87">
              <w:rPr>
                <w:rFonts w:cs="Times New Roman"/>
                <w:b/>
                <w:bCs/>
                <w:color w:val="FFFFFF"/>
                <w:sz w:val="22"/>
                <w:szCs w:val="22"/>
              </w:rPr>
              <w:t>Descrição das Necessidades</w:t>
            </w:r>
          </w:p>
        </w:tc>
      </w:tr>
      <w:tr w:rsidR="00240CD8" w:rsidRPr="00D41E87" w:rsidTr="00E274F7">
        <w:tblPrEx>
          <w:tblCellMar>
            <w:top w:w="0" w:type="dxa"/>
          </w:tblCellMar>
        </w:tblPrEx>
        <w:trPr>
          <w:trHeight w:val="588"/>
        </w:trPr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D41E87">
              <w:rPr>
                <w:rFonts w:cs="Times New Roman"/>
                <w:sz w:val="22"/>
                <w:szCs w:val="22"/>
              </w:rPr>
              <w:t>1</w:t>
            </w:r>
            <w:proofErr w:type="gramEnd"/>
          </w:p>
        </w:tc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D41E87">
              <w:rPr>
                <w:rFonts w:eastAsia="Arial" w:cs="Times New Roman"/>
                <w:bCs/>
                <w:sz w:val="22"/>
                <w:szCs w:val="22"/>
              </w:rPr>
              <w:t xml:space="preserve">Os usuários e os </w:t>
            </w:r>
            <w:r w:rsidRPr="00D41E87">
              <w:rPr>
                <w:rFonts w:cs="Times New Roman"/>
                <w:sz w:val="22"/>
                <w:szCs w:val="22"/>
              </w:rPr>
              <w:t xml:space="preserve">colaboradores </w:t>
            </w:r>
            <w:r w:rsidRPr="00D41E87">
              <w:rPr>
                <w:rFonts w:eastAsia="Arial" w:cs="Times New Roman"/>
                <w:bCs/>
                <w:sz w:val="22"/>
                <w:szCs w:val="22"/>
              </w:rPr>
              <w:t>acessarão as informações de forma automatizada e atualizada.</w:t>
            </w:r>
          </w:p>
        </w:tc>
      </w:tr>
      <w:tr w:rsidR="00240CD8" w:rsidRPr="00D41E87" w:rsidTr="00E274F7">
        <w:tblPrEx>
          <w:tblCellMar>
            <w:top w:w="0" w:type="dxa"/>
          </w:tblCellMar>
        </w:tblPrEx>
        <w:trPr>
          <w:trHeight w:val="680"/>
        </w:trPr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D41E87">
              <w:rPr>
                <w:rFonts w:cs="Times New Roman"/>
                <w:sz w:val="22"/>
                <w:szCs w:val="22"/>
              </w:rPr>
              <w:t>2</w:t>
            </w:r>
            <w:proofErr w:type="gramEnd"/>
          </w:p>
        </w:tc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D41E87">
              <w:rPr>
                <w:rFonts w:cs="Times New Roman"/>
                <w:sz w:val="22"/>
                <w:szCs w:val="22"/>
              </w:rPr>
              <w:t>Os colaboradores irão inserir disciplina, matriz curricular, desempenho do aluno durante o ano letivo e notificações.</w:t>
            </w:r>
          </w:p>
        </w:tc>
      </w:tr>
      <w:tr w:rsidR="00240CD8" w:rsidRPr="00D41E87" w:rsidTr="00E274F7">
        <w:tblPrEx>
          <w:tblCellMar>
            <w:top w:w="0" w:type="dxa"/>
          </w:tblCellMar>
        </w:tblPrEx>
        <w:trPr>
          <w:trHeight w:val="680"/>
        </w:trPr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D41E87">
              <w:rPr>
                <w:rFonts w:cs="Times New Roman"/>
                <w:sz w:val="22"/>
                <w:szCs w:val="22"/>
              </w:rPr>
              <w:t>3</w:t>
            </w:r>
            <w:proofErr w:type="gramEnd"/>
          </w:p>
        </w:tc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D41E87">
              <w:rPr>
                <w:rFonts w:cs="Times New Roman"/>
                <w:sz w:val="22"/>
                <w:szCs w:val="22"/>
              </w:rPr>
              <w:t>Os colaboradores irão inserir lançar notas, frequência, desempenho.</w:t>
            </w:r>
          </w:p>
        </w:tc>
      </w:tr>
      <w:tr w:rsidR="00240CD8" w:rsidRPr="00D41E87" w:rsidTr="00E274F7">
        <w:tblPrEx>
          <w:tblCellMar>
            <w:top w:w="0" w:type="dxa"/>
          </w:tblCellMar>
        </w:tblPrEx>
        <w:trPr>
          <w:trHeight w:val="534"/>
        </w:trPr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D41E87">
              <w:rPr>
                <w:rFonts w:cs="Times New Roman"/>
                <w:sz w:val="22"/>
                <w:szCs w:val="22"/>
              </w:rPr>
              <w:t>4</w:t>
            </w:r>
            <w:proofErr w:type="gramEnd"/>
          </w:p>
        </w:tc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0CD8" w:rsidRPr="00D41E87" w:rsidRDefault="00240CD8" w:rsidP="00E274F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D41E87">
              <w:rPr>
                <w:rFonts w:eastAsia="Arial" w:cs="Times New Roman"/>
                <w:bCs/>
                <w:sz w:val="22"/>
                <w:szCs w:val="22"/>
              </w:rPr>
              <w:t xml:space="preserve">Os usuários e os </w:t>
            </w:r>
            <w:r w:rsidRPr="00D41E87">
              <w:rPr>
                <w:rFonts w:cs="Times New Roman"/>
                <w:sz w:val="22"/>
                <w:szCs w:val="22"/>
              </w:rPr>
              <w:t>colaboradores visualizar informações e notificações em tempo real.</w:t>
            </w:r>
          </w:p>
        </w:tc>
      </w:tr>
    </w:tbl>
    <w:p w:rsidR="00240CD8" w:rsidRDefault="00240CD8" w:rsidP="00B31918">
      <w:pPr>
        <w:pStyle w:val="Ttulo1"/>
        <w:numPr>
          <w:ilvl w:val="0"/>
          <w:numId w:val="26"/>
        </w:numPr>
      </w:pPr>
      <w:r>
        <w:t xml:space="preserve"> Necessidades</w:t>
      </w:r>
    </w:p>
    <w:p w:rsidR="00240CD8" w:rsidRDefault="00240CD8" w:rsidP="00240CD8"/>
    <w:p w:rsidR="00240CD8" w:rsidRDefault="00E274F7" w:rsidP="00B31918">
      <w:pPr>
        <w:pStyle w:val="Ttulo1"/>
        <w:numPr>
          <w:ilvl w:val="0"/>
          <w:numId w:val="26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231BEC" wp14:editId="56F31795">
                <wp:simplePos x="0" y="0"/>
                <wp:positionH relativeFrom="column">
                  <wp:posOffset>6735445</wp:posOffset>
                </wp:positionH>
                <wp:positionV relativeFrom="paragraph">
                  <wp:posOffset>-1489710</wp:posOffset>
                </wp:positionV>
                <wp:extent cx="325755" cy="413385"/>
                <wp:effectExtent l="76200" t="38100" r="74295" b="120015"/>
                <wp:wrapNone/>
                <wp:docPr id="7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35pt;margin-top:-117.3pt;width:25.65pt;height:3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40CD8">
        <w:t xml:space="preserve"> atores</w:t>
      </w:r>
    </w:p>
    <w:tbl>
      <w:tblPr>
        <w:tblpPr w:leftFromText="141" w:rightFromText="141" w:vertAnchor="text" w:horzAnchor="margin" w:tblpXSpec="right" w:tblpY="231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1"/>
        <w:gridCol w:w="3120"/>
        <w:gridCol w:w="5433"/>
      </w:tblGrid>
      <w:tr w:rsidR="00240CD8" w:rsidRPr="006B72B0" w:rsidTr="00E274F7"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31849B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  <w:color w:val="FFFFFF"/>
              </w:rPr>
            </w:pPr>
            <w:r w:rsidRPr="00847C86">
              <w:rPr>
                <w:rFonts w:cs="Times New Roman"/>
                <w:b/>
                <w:bCs/>
                <w:color w:val="FFFFFF"/>
              </w:rPr>
              <w:t>#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31849B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  <w:color w:val="FFFFFF"/>
              </w:rPr>
            </w:pPr>
            <w:r w:rsidRPr="00847C86">
              <w:rPr>
                <w:rFonts w:cs="Times New Roman"/>
                <w:b/>
                <w:color w:val="FFFFFF"/>
              </w:rPr>
              <w:t>Nome</w:t>
            </w:r>
          </w:p>
        </w:tc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  <w:color w:val="FFFFFF"/>
              </w:rPr>
            </w:pPr>
            <w:r w:rsidRPr="00847C86">
              <w:rPr>
                <w:rFonts w:cs="Times New Roman"/>
                <w:b/>
                <w:bCs/>
                <w:color w:val="FFFFFF"/>
              </w:rPr>
              <w:t>Descrição das Atividades</w:t>
            </w:r>
          </w:p>
        </w:tc>
      </w:tr>
      <w:tr w:rsidR="00240CD8" w:rsidRPr="006B72B0" w:rsidTr="00E274F7">
        <w:tblPrEx>
          <w:tblCellMar>
            <w:top w:w="0" w:type="dxa"/>
          </w:tblCellMar>
        </w:tblPrEx>
        <w:trPr>
          <w:trHeight w:val="544"/>
        </w:trPr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proofErr w:type="gramStart"/>
            <w:r w:rsidRPr="00847C86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847C86">
              <w:rPr>
                <w:rFonts w:cs="Times New Roman"/>
                <w:color w:val="000000"/>
              </w:rPr>
              <w:t>Colaborador</w:t>
            </w:r>
          </w:p>
        </w:tc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847C86">
              <w:rPr>
                <w:rFonts w:cs="Times New Roman"/>
                <w:color w:val="000000"/>
              </w:rPr>
              <w:t>Lançamento das informações no sistema</w:t>
            </w:r>
          </w:p>
        </w:tc>
      </w:tr>
      <w:tr w:rsidR="00240CD8" w:rsidRPr="006B72B0" w:rsidTr="00E274F7">
        <w:tblPrEx>
          <w:tblCellMar>
            <w:top w:w="0" w:type="dxa"/>
          </w:tblCellMar>
        </w:tblPrEx>
        <w:trPr>
          <w:trHeight w:val="544"/>
        </w:trPr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proofErr w:type="gramStart"/>
            <w:r w:rsidRPr="00847C86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847C86">
              <w:rPr>
                <w:rFonts w:cs="Times New Roman"/>
                <w:color w:val="000000"/>
              </w:rPr>
              <w:t xml:space="preserve">Usuário </w:t>
            </w:r>
          </w:p>
        </w:tc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847C86">
              <w:rPr>
                <w:rFonts w:cs="Times New Roman"/>
                <w:color w:val="000000"/>
              </w:rPr>
              <w:t>Visualização das informações lançadas</w:t>
            </w:r>
          </w:p>
        </w:tc>
      </w:tr>
    </w:tbl>
    <w:p w:rsidR="00240CD8" w:rsidRDefault="00240CD8" w:rsidP="00B31918">
      <w:pPr>
        <w:pStyle w:val="Ttulo1"/>
        <w:numPr>
          <w:ilvl w:val="0"/>
          <w:numId w:val="26"/>
        </w:numPr>
      </w:pPr>
      <w:r>
        <w:t>Homologação</w:t>
      </w:r>
    </w:p>
    <w:tbl>
      <w:tblPr>
        <w:tblpPr w:leftFromText="141" w:rightFromText="141" w:vertAnchor="text" w:horzAnchor="margin" w:tblpXSpec="center" w:tblpY="247"/>
        <w:tblW w:w="0" w:type="auto"/>
        <w:tblLayout w:type="fixed"/>
        <w:tblCellMar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2550"/>
        <w:gridCol w:w="2500"/>
      </w:tblGrid>
      <w:tr w:rsidR="00240CD8" w:rsidTr="00E274F7">
        <w:trPr>
          <w:trHeight w:val="544"/>
        </w:trPr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 w:rsidRPr="00847C86">
              <w:rPr>
                <w:rFonts w:cs="Times New Roman"/>
                <w:b/>
                <w:color w:val="000000"/>
              </w:rPr>
              <w:t xml:space="preserve">Aprovado </w:t>
            </w:r>
            <w:proofErr w:type="gramStart"/>
            <w:r w:rsidRPr="00847C86">
              <w:rPr>
                <w:rFonts w:cs="Times New Roman"/>
                <w:b/>
                <w:color w:val="000000"/>
              </w:rPr>
              <w:t xml:space="preserve">( </w:t>
            </w:r>
            <w:proofErr w:type="gramEnd"/>
            <w:r w:rsidRPr="00847C86">
              <w:rPr>
                <w:rFonts w:cs="Times New Roman"/>
                <w:b/>
                <w:color w:val="000000"/>
              </w:rPr>
              <w:t xml:space="preserve">X )  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 w:rsidRPr="00847C86">
              <w:rPr>
                <w:rFonts w:cs="Times New Roman"/>
                <w:b/>
                <w:color w:val="000000"/>
              </w:rPr>
              <w:t xml:space="preserve">   Rejeitado </w:t>
            </w:r>
            <w:proofErr w:type="gramStart"/>
            <w:r w:rsidRPr="00847C86">
              <w:rPr>
                <w:rFonts w:cs="Times New Roman"/>
                <w:b/>
                <w:color w:val="000000"/>
              </w:rPr>
              <w:t xml:space="preserve">(    </w:t>
            </w:r>
            <w:proofErr w:type="gramEnd"/>
            <w:r w:rsidRPr="00847C86">
              <w:rPr>
                <w:rFonts w:cs="Times New Roman"/>
                <w:b/>
                <w:color w:val="000000"/>
              </w:rPr>
              <w:t xml:space="preserve">) 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0CD8" w:rsidRPr="00847C86" w:rsidRDefault="00240CD8" w:rsidP="00E274F7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 w:rsidRPr="00847C86">
              <w:rPr>
                <w:rFonts w:cs="Times New Roman"/>
                <w:b/>
                <w:color w:val="000000"/>
              </w:rPr>
              <w:t xml:space="preserve">Data </w:t>
            </w:r>
            <w:r w:rsidRPr="00847C86">
              <w:rPr>
                <w:rFonts w:cs="Times New Roman"/>
                <w:color w:val="000000"/>
              </w:rPr>
              <w:t>23/04/2019</w:t>
            </w:r>
          </w:p>
        </w:tc>
      </w:tr>
    </w:tbl>
    <w:p w:rsidR="00240CD8" w:rsidRDefault="00240CD8" w:rsidP="00240CD8">
      <w:pPr>
        <w:rPr>
          <w:sz w:val="32"/>
        </w:rPr>
      </w:pPr>
    </w:p>
    <w:p w:rsidR="00240CD8" w:rsidRPr="006B72B0" w:rsidRDefault="00240CD8" w:rsidP="00B31918">
      <w:pPr>
        <w:numPr>
          <w:ilvl w:val="0"/>
          <w:numId w:val="10"/>
        </w:numPr>
        <w:suppressAutoHyphens/>
        <w:rPr>
          <w:rFonts w:ascii="Times New Roman" w:hAnsi="Times New Roman"/>
          <w:szCs w:val="22"/>
        </w:rPr>
      </w:pPr>
      <w:r w:rsidRPr="006B72B0">
        <w:rPr>
          <w:rFonts w:ascii="Times New Roman" w:hAnsi="Times New Roman"/>
          <w:szCs w:val="22"/>
        </w:rPr>
        <w:t>Motivação</w:t>
      </w:r>
    </w:p>
    <w:p w:rsidR="00240CD8" w:rsidRPr="006B72B0" w:rsidRDefault="00240CD8" w:rsidP="00240CD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  <w:r w:rsidRPr="006B72B0">
        <w:rPr>
          <w:rFonts w:eastAsia="Arial" w:cs="Times New Roman"/>
          <w:bCs/>
          <w:color w:val="000000"/>
          <w:sz w:val="22"/>
          <w:szCs w:val="22"/>
        </w:rPr>
        <w:t>Automatizar o processo utilizado atualmente pelos colaboradores da Escola Mamãe Margarida, e dar aos pais um entrosamento na vida acadêmica de seus filhos acessando via mobile as informações dos seus filhos como faltas, desempenho, notas e notificações</w:t>
      </w:r>
      <w:r w:rsidRPr="006B72B0">
        <w:rPr>
          <w:rFonts w:cs="Times New Roman"/>
          <w:sz w:val="22"/>
          <w:szCs w:val="22"/>
        </w:rPr>
        <w:t>.</w:t>
      </w:r>
    </w:p>
    <w:p w:rsidR="00240CD8" w:rsidRDefault="00240CD8" w:rsidP="00240CD8">
      <w:pPr>
        <w:pStyle w:val="Standard"/>
      </w:pPr>
    </w:p>
    <w:tbl>
      <w:tblPr>
        <w:tblW w:w="0" w:type="auto"/>
        <w:tblInd w:w="312" w:type="dxa"/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3170"/>
        <w:gridCol w:w="1703"/>
        <w:gridCol w:w="1558"/>
        <w:gridCol w:w="3279"/>
      </w:tblGrid>
      <w:tr w:rsidR="00240CD8" w:rsidTr="00E274F7">
        <w:tc>
          <w:tcPr>
            <w:tcW w:w="97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/>
            <w:vAlign w:val="center"/>
          </w:tcPr>
          <w:p w:rsidR="00240CD8" w:rsidRPr="003258FE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  <w:color w:val="FFFFFF"/>
              </w:rPr>
            </w:pPr>
            <w:proofErr w:type="spellStart"/>
            <w:r w:rsidRPr="003258FE">
              <w:rPr>
                <w:rFonts w:cs="Times New Roman"/>
                <w:b/>
                <w:bCs/>
                <w:color w:val="FFFFFF"/>
              </w:rPr>
              <w:t>Homologadores</w:t>
            </w:r>
            <w:proofErr w:type="spellEnd"/>
            <w:r w:rsidRPr="003258FE">
              <w:rPr>
                <w:rFonts w:cs="Times New Roman"/>
                <w:b/>
                <w:bCs/>
                <w:color w:val="FFFFFF"/>
              </w:rPr>
              <w:t xml:space="preserve"> / Participantes</w:t>
            </w:r>
          </w:p>
        </w:tc>
      </w:tr>
      <w:tr w:rsidR="00240CD8" w:rsidTr="00E274F7">
        <w:tblPrEx>
          <w:tblCellMar>
            <w:right w:w="28" w:type="dxa"/>
          </w:tblCellMar>
        </w:tblPrEx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:rsidR="00240CD8" w:rsidRPr="003258FE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3258FE">
              <w:rPr>
                <w:rFonts w:cs="Times New Roman"/>
                <w:bCs/>
              </w:rPr>
              <w:t>Nome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:rsidR="00240CD8" w:rsidRPr="003258FE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3258FE">
              <w:rPr>
                <w:rFonts w:cs="Times New Roman"/>
                <w:bCs/>
              </w:rPr>
              <w:t>Lotação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:rsidR="00240CD8" w:rsidRPr="003258FE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3258FE">
              <w:rPr>
                <w:rFonts w:cs="Times New Roman"/>
                <w:bCs/>
              </w:rPr>
              <w:t>Situação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240CD8" w:rsidRPr="003258FE" w:rsidRDefault="00240CD8" w:rsidP="00E274F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3258FE">
              <w:rPr>
                <w:rFonts w:cs="Times New Roman"/>
                <w:bCs/>
              </w:rPr>
              <w:t>Assinatura</w:t>
            </w:r>
          </w:p>
        </w:tc>
      </w:tr>
      <w:tr w:rsidR="00240CD8" w:rsidTr="00E274F7">
        <w:tblPrEx>
          <w:tblCellMar>
            <w:top w:w="0" w:type="dxa"/>
            <w:right w:w="28" w:type="dxa"/>
          </w:tblCellMar>
        </w:tblPrEx>
        <w:tc>
          <w:tcPr>
            <w:tcW w:w="3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3258FE" w:rsidRDefault="00240CD8" w:rsidP="00E274F7">
            <w:pPr>
              <w:pStyle w:val="Contedodetabela"/>
              <w:snapToGrid w:val="0"/>
              <w:spacing w:line="360" w:lineRule="auto"/>
              <w:rPr>
                <w:rFonts w:cs="Times New Roman"/>
                <w:bCs/>
                <w:color w:val="FF0000"/>
              </w:rPr>
            </w:pPr>
          </w:p>
        </w:tc>
        <w:tc>
          <w:tcPr>
            <w:tcW w:w="17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3258FE" w:rsidRDefault="00240CD8" w:rsidP="00E274F7">
            <w:pPr>
              <w:pStyle w:val="Contedodetabela"/>
              <w:snapToGrid w:val="0"/>
              <w:spacing w:line="360" w:lineRule="auto"/>
              <w:rPr>
                <w:rFonts w:cs="Times New Roman"/>
                <w:color w:val="FF0000"/>
              </w:rPr>
            </w:pPr>
          </w:p>
        </w:tc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40CD8" w:rsidRPr="003258FE" w:rsidRDefault="00240CD8" w:rsidP="00E274F7">
            <w:pPr>
              <w:pStyle w:val="Contedodetabela"/>
              <w:snapToGrid w:val="0"/>
              <w:spacing w:line="360" w:lineRule="auto"/>
              <w:rPr>
                <w:rFonts w:cs="Times New Roman"/>
                <w:color w:val="FF0000"/>
              </w:rPr>
            </w:pPr>
          </w:p>
        </w:tc>
        <w:tc>
          <w:tcPr>
            <w:tcW w:w="3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0CD8" w:rsidRPr="003258FE" w:rsidRDefault="00240CD8" w:rsidP="00E274F7">
            <w:pPr>
              <w:pStyle w:val="Contedodetabela"/>
              <w:snapToGrid w:val="0"/>
              <w:spacing w:line="360" w:lineRule="auto"/>
              <w:rPr>
                <w:rFonts w:cs="Times New Roman"/>
                <w:color w:val="FF0000"/>
              </w:rPr>
            </w:pPr>
          </w:p>
        </w:tc>
      </w:tr>
    </w:tbl>
    <w:p w:rsidR="00240CD8" w:rsidRDefault="00240CD8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997890" wp14:editId="3EB316A3">
                <wp:simplePos x="0" y="0"/>
                <wp:positionH relativeFrom="column">
                  <wp:posOffset>6736080</wp:posOffset>
                </wp:positionH>
                <wp:positionV relativeFrom="paragraph">
                  <wp:posOffset>-1489075</wp:posOffset>
                </wp:positionV>
                <wp:extent cx="325755" cy="413385"/>
                <wp:effectExtent l="76200" t="38100" r="74295" b="120015"/>
                <wp:wrapNone/>
                <wp:docPr id="7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25pt;width:25.65pt;height:3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C9143B" w:rsidRDefault="00C9143B" w:rsidP="00C9143B">
      <w:pPr>
        <w:jc w:val="right"/>
        <w:rPr>
          <w:rFonts w:ascii="Tahoma" w:hAnsi="Tahoma" w:cs="Tahoma"/>
          <w:b/>
          <w:bCs/>
          <w:sz w:val="32"/>
          <w:szCs w:val="28"/>
        </w:rPr>
      </w:pPr>
      <w:r>
        <w:rPr>
          <w:rFonts w:ascii="Tahoma" w:hAnsi="Tahoma" w:cs="Tahoma"/>
          <w:b/>
          <w:bCs/>
          <w:sz w:val="32"/>
          <w:szCs w:val="28"/>
        </w:rPr>
        <w:t>Estórias de usuários</w:t>
      </w: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  <w:rPr>
          <w:rFonts w:ascii="Tahoma" w:hAnsi="Tahoma" w:cs="Tahoma"/>
          <w:b/>
          <w:sz w:val="32"/>
          <w:szCs w:val="28"/>
        </w:rPr>
      </w:pPr>
      <w:r w:rsidRPr="000C4E16">
        <w:rPr>
          <w:rFonts w:ascii="Arial" w:eastAsia="Tahoma" w:hAnsi="Arial" w:cs="Arial"/>
          <w:b/>
          <w:sz w:val="24"/>
        </w:rPr>
        <w:t>Sistema de Gestão Escolar</w:t>
      </w:r>
      <w:r w:rsidRPr="000C4E16">
        <w:rPr>
          <w:rFonts w:ascii="Arial" w:eastAsia="Tahoma" w:hAnsi="Arial" w:cs="Arial"/>
          <w:b/>
          <w:sz w:val="24"/>
        </w:rPr>
        <w:br/>
        <w:t>SYSEMM</w:t>
      </w: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sz w:val="32"/>
          <w:szCs w:val="28"/>
        </w:rPr>
        <w:t xml:space="preserve">                                </w:t>
      </w:r>
      <w:r>
        <w:rPr>
          <w:rFonts w:ascii="Tahoma" w:hAnsi="Tahoma" w:cs="Tahoma"/>
          <w:b/>
          <w:sz w:val="28"/>
          <w:szCs w:val="28"/>
        </w:rPr>
        <w:t>Versão 1.0</w:t>
      </w:r>
      <w:r w:rsidRPr="00A8741A">
        <w:rPr>
          <w:rFonts w:ascii="Tahoma" w:hAnsi="Tahoma" w:cs="Tahoma"/>
          <w:b/>
          <w:sz w:val="32"/>
          <w:szCs w:val="28"/>
        </w:rPr>
        <w:br/>
      </w:r>
    </w:p>
    <w:p w:rsidR="00C9143B" w:rsidRPr="00524428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Theme="minorHAnsi" w:hAnsiTheme="minorHAnsi"/>
          <w:b/>
          <w:sz w:val="56"/>
          <w:szCs w:val="36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742208" behindDoc="0" locked="0" layoutInCell="1" allowOverlap="1" wp14:anchorId="77783B76" wp14:editId="5A8E0C4F">
            <wp:simplePos x="0" y="0"/>
            <wp:positionH relativeFrom="column">
              <wp:posOffset>1008313</wp:posOffset>
            </wp:positionH>
            <wp:positionV relativeFrom="paragraph">
              <wp:posOffset>594292</wp:posOffset>
            </wp:positionV>
            <wp:extent cx="4334496" cy="2684834"/>
            <wp:effectExtent l="19050" t="0" r="8904" b="0"/>
            <wp:wrapNone/>
            <wp:docPr id="71" name="Imagem 71" descr="E:\Faculdade SI UNINABUCO\8ª Periodo\Fabrica II\Logo_SysEMM_v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culdade SI UNINABUCO\8ª Periodo\Fabrica II\Logo_SysEMM_v1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96" cy="268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br/>
      </w:r>
      <w:r w:rsidRPr="003607CE">
        <w:rPr>
          <w:rFonts w:asciiTheme="minorHAnsi" w:hAnsiTheme="minorHAnsi"/>
          <w:sz w:val="56"/>
          <w:szCs w:val="36"/>
        </w:rPr>
        <w:cr/>
      </w: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Theme="minorHAnsi" w:hAnsiTheme="minorHAnsi"/>
          <w:color w:val="FFFFFF" w:themeColor="background1"/>
          <w:sz w:val="52"/>
        </w:rPr>
      </w:pPr>
    </w:p>
    <w:p w:rsidR="00C9143B" w:rsidRDefault="00C9143B" w:rsidP="00C9143B">
      <w:pPr>
        <w:pStyle w:val="versao"/>
      </w:pPr>
    </w:p>
    <w:p w:rsidR="00C9143B" w:rsidRDefault="00C9143B" w:rsidP="00C9143B">
      <w:pPr>
        <w:pStyle w:val="versao"/>
      </w:pPr>
    </w:p>
    <w:p w:rsidR="00C9143B" w:rsidRDefault="00C9143B" w:rsidP="00C9143B">
      <w:pPr>
        <w:pStyle w:val="versao"/>
      </w:pPr>
    </w:p>
    <w:p w:rsidR="00C9143B" w:rsidRDefault="00C9143B" w:rsidP="00C9143B">
      <w:pPr>
        <w:pStyle w:val="versao"/>
      </w:pPr>
    </w:p>
    <w:p w:rsidR="00C9143B" w:rsidRPr="003B46E2" w:rsidRDefault="00C9143B" w:rsidP="00C9143B">
      <w:pPr>
        <w:pStyle w:val="versao"/>
      </w:pPr>
    </w:p>
    <w:p w:rsidR="00C9143B" w:rsidRDefault="00C9143B" w:rsidP="00C9143B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/>
          <w:color w:val="FFFFFF" w:themeColor="background1"/>
          <w:sz w:val="52"/>
        </w:rPr>
      </w:pPr>
    </w:p>
    <w:p w:rsidR="00C9143B" w:rsidRDefault="00C9143B" w:rsidP="00C9143B">
      <w:pPr>
        <w:pStyle w:val="versao"/>
        <w:jc w:val="left"/>
        <w:rPr>
          <w:rFonts w:asciiTheme="minorHAnsi" w:hAnsiTheme="minorHAnsi"/>
          <w:noProof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Cs w:val="28"/>
        </w:rPr>
      </w:pPr>
      <w:r w:rsidRPr="00F00AC3">
        <w:rPr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FFAB8" wp14:editId="313226A2">
                <wp:simplePos x="0" y="0"/>
                <wp:positionH relativeFrom="column">
                  <wp:posOffset>6736080</wp:posOffset>
                </wp:positionH>
                <wp:positionV relativeFrom="paragraph">
                  <wp:posOffset>-1489075</wp:posOffset>
                </wp:positionV>
                <wp:extent cx="325755" cy="413385"/>
                <wp:effectExtent l="76200" t="38100" r="74295" b="120015"/>
                <wp:wrapNone/>
                <wp:docPr id="7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25pt;width:25.65pt;height:3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F00AC3">
        <w:rPr>
          <w:rFonts w:ascii="Times New Roman" w:hAnsi="Times New Roman" w:cs="Times New Roman"/>
          <w:b w:val="0"/>
          <w:szCs w:val="28"/>
        </w:rPr>
        <w:t>HISTÓRICO DE REGISTROS</w:t>
      </w:r>
    </w:p>
    <w:p w:rsidR="00F00AC3" w:rsidRPr="00F00AC3" w:rsidRDefault="00F00AC3" w:rsidP="00C9143B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Cs w:val="28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93"/>
        <w:gridCol w:w="2075"/>
        <w:gridCol w:w="2699"/>
        <w:gridCol w:w="4135"/>
      </w:tblGrid>
      <w:tr w:rsidR="00C9143B" w:rsidRPr="00717BD0" w:rsidTr="00DA71D7">
        <w:trPr>
          <w:trHeight w:val="430"/>
        </w:trPr>
        <w:tc>
          <w:tcPr>
            <w:tcW w:w="676" w:type="pct"/>
            <w:shd w:val="clear" w:color="auto" w:fill="31849B" w:themeFill="accent5" w:themeFillShade="BF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b/>
                <w:color w:val="FFFFFF" w:themeColor="background1"/>
                <w:sz w:val="24"/>
              </w:rPr>
            </w:pPr>
            <w:r w:rsidRPr="00717BD0">
              <w:rPr>
                <w:b/>
                <w:color w:val="FFFFFF" w:themeColor="background1"/>
                <w:sz w:val="24"/>
              </w:rPr>
              <w:t>Versão</w:t>
            </w:r>
          </w:p>
        </w:tc>
        <w:tc>
          <w:tcPr>
            <w:tcW w:w="1007" w:type="pct"/>
            <w:shd w:val="clear" w:color="auto" w:fill="31849B" w:themeFill="accent5" w:themeFillShade="BF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b/>
                <w:color w:val="FFFFFF" w:themeColor="background1"/>
                <w:sz w:val="24"/>
              </w:rPr>
            </w:pPr>
            <w:r w:rsidRPr="00717BD0">
              <w:rPr>
                <w:b/>
                <w:color w:val="FFFFFF" w:themeColor="background1"/>
                <w:sz w:val="24"/>
              </w:rPr>
              <w:t>Data</w:t>
            </w:r>
          </w:p>
        </w:tc>
        <w:tc>
          <w:tcPr>
            <w:tcW w:w="1310" w:type="pct"/>
            <w:shd w:val="clear" w:color="auto" w:fill="31849B" w:themeFill="accent5" w:themeFillShade="BF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b/>
                <w:color w:val="FFFFFF" w:themeColor="background1"/>
                <w:sz w:val="24"/>
              </w:rPr>
            </w:pPr>
            <w:r w:rsidRPr="00717BD0">
              <w:rPr>
                <w:b/>
                <w:color w:val="FFFFFF" w:themeColor="background1"/>
                <w:sz w:val="24"/>
              </w:rPr>
              <w:t>Autor</w:t>
            </w:r>
          </w:p>
        </w:tc>
        <w:tc>
          <w:tcPr>
            <w:tcW w:w="2007" w:type="pct"/>
            <w:shd w:val="clear" w:color="auto" w:fill="31849B" w:themeFill="accent5" w:themeFillShade="BF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b/>
                <w:color w:val="FFFFFF" w:themeColor="background1"/>
                <w:sz w:val="24"/>
              </w:rPr>
            </w:pPr>
            <w:r w:rsidRPr="00717BD0">
              <w:rPr>
                <w:b/>
                <w:color w:val="FFFFFF" w:themeColor="background1"/>
                <w:sz w:val="24"/>
              </w:rPr>
              <w:t>Descrição</w:t>
            </w:r>
          </w:p>
        </w:tc>
      </w:tr>
      <w:tr w:rsidR="00C9143B" w:rsidRPr="00717BD0" w:rsidTr="00DA71D7">
        <w:trPr>
          <w:trHeight w:val="767"/>
        </w:trPr>
        <w:tc>
          <w:tcPr>
            <w:tcW w:w="676" w:type="pct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color w:val="000000" w:themeColor="text1"/>
                <w:sz w:val="24"/>
              </w:rPr>
            </w:pPr>
            <w:r w:rsidRPr="00717BD0">
              <w:rPr>
                <w:color w:val="000000" w:themeColor="text1"/>
                <w:sz w:val="24"/>
              </w:rPr>
              <w:t>1.0</w:t>
            </w:r>
          </w:p>
        </w:tc>
        <w:tc>
          <w:tcPr>
            <w:tcW w:w="1007" w:type="pct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color w:val="000000" w:themeColor="text1"/>
                <w:sz w:val="24"/>
              </w:rPr>
            </w:pPr>
            <w:r w:rsidRPr="00717BD0">
              <w:rPr>
                <w:color w:val="000000" w:themeColor="text1"/>
                <w:sz w:val="24"/>
              </w:rPr>
              <w:t>17/08/2019</w:t>
            </w:r>
          </w:p>
        </w:tc>
        <w:tc>
          <w:tcPr>
            <w:tcW w:w="1310" w:type="pct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color w:val="000000" w:themeColor="text1"/>
                <w:sz w:val="24"/>
              </w:rPr>
            </w:pPr>
            <w:r w:rsidRPr="00717BD0">
              <w:rPr>
                <w:color w:val="000000" w:themeColor="text1"/>
                <w:sz w:val="24"/>
              </w:rPr>
              <w:t>Mauro Costa</w:t>
            </w:r>
          </w:p>
        </w:tc>
        <w:tc>
          <w:tcPr>
            <w:tcW w:w="2007" w:type="pct"/>
            <w:vAlign w:val="center"/>
          </w:tcPr>
          <w:p w:rsidR="00C9143B" w:rsidRPr="00717BD0" w:rsidRDefault="00C9143B" w:rsidP="00DA71D7">
            <w:pPr>
              <w:ind w:right="283"/>
              <w:jc w:val="center"/>
              <w:rPr>
                <w:color w:val="000000" w:themeColor="text1"/>
                <w:sz w:val="24"/>
              </w:rPr>
            </w:pPr>
            <w:r w:rsidRPr="00717BD0">
              <w:rPr>
                <w:color w:val="000000" w:themeColor="text1"/>
                <w:sz w:val="24"/>
              </w:rPr>
              <w:t>Elaboração do Documento.</w:t>
            </w:r>
          </w:p>
        </w:tc>
      </w:tr>
    </w:tbl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F00AC3" w:rsidRDefault="00F00AC3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9F4D57" wp14:editId="3B66C1FF">
                <wp:simplePos x="0" y="0"/>
                <wp:positionH relativeFrom="column">
                  <wp:posOffset>6736080</wp:posOffset>
                </wp:positionH>
                <wp:positionV relativeFrom="paragraph">
                  <wp:posOffset>-1487170</wp:posOffset>
                </wp:positionV>
                <wp:extent cx="325755" cy="413385"/>
                <wp:effectExtent l="76200" t="38100" r="74295" b="120015"/>
                <wp:wrapNone/>
                <wp:docPr id="7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1pt;width:25.65pt;height:3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C9143B" w:rsidRPr="00A47E3F" w:rsidRDefault="00C9143B" w:rsidP="00C9143B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 w:rsidRPr="00A47E3F">
        <w:rPr>
          <w:rFonts w:ascii="Times New Roman" w:hAnsi="Times New Roman" w:cs="Times New Roman"/>
          <w:b w:val="0"/>
          <w:sz w:val="24"/>
        </w:rPr>
        <w:t>SUMÁRIO</w:t>
      </w:r>
    </w:p>
    <w:p w:rsidR="00C9143B" w:rsidRPr="00A47E3F" w:rsidRDefault="00C9143B" w:rsidP="00C9143B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</w:p>
    <w:p w:rsidR="00C9143B" w:rsidRPr="00A47E3F" w:rsidRDefault="00C9143B" w:rsidP="00C9143B">
      <w:pPr>
        <w:pStyle w:val="Sumrio1"/>
        <w:tabs>
          <w:tab w:val="left" w:pos="440"/>
          <w:tab w:val="right" w:leader="dot" w:pos="10076"/>
        </w:tabs>
        <w:rPr>
          <w:rFonts w:ascii="Times New Roman" w:eastAsiaTheme="minorEastAsia" w:hAnsi="Times New Roman"/>
          <w:caps w:val="0"/>
          <w:noProof/>
          <w:color w:val="auto"/>
          <w:sz w:val="24"/>
          <w:lang w:eastAsia="pt-BR"/>
        </w:rPr>
      </w:pPr>
      <w:r w:rsidRPr="00A47E3F">
        <w:rPr>
          <w:rFonts w:ascii="Times New Roman" w:hAnsi="Times New Roman"/>
          <w:caps w:val="0"/>
          <w:sz w:val="24"/>
        </w:rPr>
        <w:fldChar w:fldCharType="begin"/>
      </w:r>
      <w:r w:rsidRPr="00A47E3F">
        <w:rPr>
          <w:rFonts w:ascii="Times New Roman" w:hAnsi="Times New Roman"/>
          <w:caps w:val="0"/>
          <w:sz w:val="24"/>
        </w:rPr>
        <w:instrText xml:space="preserve"> TOC \o "1-3" \h \z \u </w:instrText>
      </w:r>
      <w:r w:rsidRPr="00A47E3F">
        <w:rPr>
          <w:rFonts w:ascii="Times New Roman" w:hAnsi="Times New Roman"/>
          <w:caps w:val="0"/>
          <w:sz w:val="24"/>
        </w:rPr>
        <w:fldChar w:fldCharType="separate"/>
      </w:r>
      <w:hyperlink w:anchor="_Toc16967775" w:history="1">
        <w:r w:rsidRPr="00A47E3F">
          <w:rPr>
            <w:rStyle w:val="Hyperlink"/>
            <w:rFonts w:ascii="Times New Roman" w:hAnsi="Times New Roman"/>
            <w:noProof/>
            <w:sz w:val="24"/>
          </w:rPr>
          <w:t>1.</w:t>
        </w:r>
        <w:r w:rsidRPr="00A47E3F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Pr="00A47E3F">
          <w:rPr>
            <w:rStyle w:val="Hyperlink"/>
            <w:rFonts w:ascii="Times New Roman" w:hAnsi="Times New Roman"/>
            <w:noProof/>
            <w:sz w:val="24"/>
          </w:rPr>
          <w:t>Explicações à cerca das colunas utilizadas</w:t>
        </w:r>
        <w:r w:rsidRPr="00A47E3F">
          <w:rPr>
            <w:rFonts w:ascii="Times New Roman" w:hAnsi="Times New Roman"/>
            <w:noProof/>
            <w:webHidden/>
            <w:sz w:val="24"/>
          </w:rPr>
          <w:tab/>
        </w:r>
        <w:r w:rsidRPr="00A47E3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A47E3F">
          <w:rPr>
            <w:rFonts w:ascii="Times New Roman" w:hAnsi="Times New Roman"/>
            <w:noProof/>
            <w:webHidden/>
            <w:sz w:val="24"/>
          </w:rPr>
          <w:instrText xml:space="preserve"> PAGEREF _Toc16967775 \h </w:instrText>
        </w:r>
        <w:r w:rsidRPr="00A47E3F">
          <w:rPr>
            <w:rFonts w:ascii="Times New Roman" w:hAnsi="Times New Roman"/>
            <w:noProof/>
            <w:webHidden/>
            <w:sz w:val="24"/>
          </w:rPr>
        </w:r>
        <w:r w:rsidRPr="00A47E3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A47E3F">
          <w:rPr>
            <w:rFonts w:ascii="Times New Roman" w:hAnsi="Times New Roman"/>
            <w:noProof/>
            <w:webHidden/>
            <w:sz w:val="24"/>
          </w:rPr>
          <w:t>4</w:t>
        </w:r>
        <w:r w:rsidRPr="00A47E3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9143B" w:rsidRPr="00A47E3F" w:rsidRDefault="00927FD1" w:rsidP="00C9143B">
      <w:pPr>
        <w:pStyle w:val="Sumrio1"/>
        <w:tabs>
          <w:tab w:val="left" w:pos="440"/>
          <w:tab w:val="right" w:leader="dot" w:pos="10076"/>
        </w:tabs>
        <w:rPr>
          <w:rFonts w:ascii="Times New Roman" w:eastAsiaTheme="minorEastAsia" w:hAnsi="Times New Roman"/>
          <w:caps w:val="0"/>
          <w:noProof/>
          <w:color w:val="auto"/>
          <w:sz w:val="24"/>
          <w:lang w:eastAsia="pt-BR"/>
        </w:rPr>
      </w:pPr>
      <w:hyperlink w:anchor="_Toc16967776" w:history="1">
        <w:r w:rsidR="00C9143B" w:rsidRPr="00A47E3F">
          <w:rPr>
            <w:rStyle w:val="Hyperlink"/>
            <w:rFonts w:ascii="Times New Roman" w:hAnsi="Times New Roman"/>
            <w:noProof/>
            <w:sz w:val="24"/>
          </w:rPr>
          <w:t>2.</w:t>
        </w:r>
        <w:r w:rsidR="00C9143B" w:rsidRPr="00A47E3F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="00C9143B" w:rsidRPr="00A47E3F">
          <w:rPr>
            <w:rStyle w:val="Hyperlink"/>
            <w:rFonts w:ascii="Times New Roman" w:hAnsi="Times New Roman"/>
            <w:noProof/>
            <w:sz w:val="24"/>
          </w:rPr>
          <w:t>ESTÓRIAS DE USUÁRIOS</w:t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tab/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instrText xml:space="preserve"> PAGEREF _Toc16967776 \h </w:instrText>
        </w:r>
        <w:r w:rsidR="00C9143B" w:rsidRPr="00A47E3F">
          <w:rPr>
            <w:rFonts w:ascii="Times New Roman" w:hAnsi="Times New Roman"/>
            <w:noProof/>
            <w:webHidden/>
            <w:sz w:val="24"/>
          </w:rPr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t>5</w:t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9143B" w:rsidRPr="00A47E3F" w:rsidRDefault="00927FD1" w:rsidP="00C9143B">
      <w:pPr>
        <w:pStyle w:val="Sumrio1"/>
        <w:tabs>
          <w:tab w:val="left" w:pos="440"/>
          <w:tab w:val="right" w:leader="dot" w:pos="10076"/>
        </w:tabs>
        <w:rPr>
          <w:rFonts w:ascii="Times New Roman" w:eastAsiaTheme="minorEastAsia" w:hAnsi="Times New Roman"/>
          <w:caps w:val="0"/>
          <w:noProof/>
          <w:color w:val="auto"/>
          <w:sz w:val="24"/>
          <w:lang w:eastAsia="pt-BR"/>
        </w:rPr>
      </w:pPr>
      <w:hyperlink w:anchor="_Toc16967777" w:history="1">
        <w:r w:rsidR="00C9143B" w:rsidRPr="00A47E3F">
          <w:rPr>
            <w:rStyle w:val="Hyperlink"/>
            <w:rFonts w:ascii="Times New Roman" w:hAnsi="Times New Roman"/>
            <w:noProof/>
            <w:sz w:val="24"/>
          </w:rPr>
          <w:t>3.</w:t>
        </w:r>
        <w:r w:rsidR="00C9143B" w:rsidRPr="00A47E3F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="00C9143B" w:rsidRPr="00A47E3F">
          <w:rPr>
            <w:rStyle w:val="Hyperlink"/>
            <w:rFonts w:ascii="Times New Roman" w:hAnsi="Times New Roman"/>
            <w:noProof/>
            <w:sz w:val="24"/>
          </w:rPr>
          <w:t>Aprovação das ESTÓRIAS DE USUÁRIOS</w:t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tab/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instrText xml:space="preserve"> PAGEREF _Toc16967777 \h </w:instrText>
        </w:r>
        <w:r w:rsidR="00C9143B" w:rsidRPr="00A47E3F">
          <w:rPr>
            <w:rFonts w:ascii="Times New Roman" w:hAnsi="Times New Roman"/>
            <w:noProof/>
            <w:webHidden/>
            <w:sz w:val="24"/>
          </w:rPr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t>9</w:t>
        </w:r>
        <w:r w:rsidR="00C9143B" w:rsidRPr="00A47E3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  <w:r w:rsidRPr="00A47E3F">
        <w:rPr>
          <w:caps/>
          <w:sz w:val="24"/>
          <w:szCs w:val="24"/>
          <w:lang w:eastAsia="en-US"/>
        </w:rPr>
        <w:fldChar w:fldCharType="end"/>
      </w: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Pr="00290CAC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="Optimum" w:hAnsi="Optimum"/>
          <w:sz w:val="2"/>
        </w:rPr>
      </w:pPr>
    </w:p>
    <w:p w:rsidR="00C9143B" w:rsidRDefault="00C9143B" w:rsidP="00C9143B">
      <w:pPr>
        <w:rPr>
          <w:i/>
          <w:color w:val="4F81BD" w:themeColor="accent1"/>
          <w:sz w:val="24"/>
        </w:rPr>
      </w:pPr>
    </w:p>
    <w:p w:rsidR="00C9143B" w:rsidRDefault="00C9143B" w:rsidP="00C9143B">
      <w:pPr>
        <w:rPr>
          <w:i/>
          <w:color w:val="4F81BD" w:themeColor="accent1"/>
          <w:sz w:val="24"/>
        </w:rPr>
      </w:pPr>
    </w:p>
    <w:bookmarkStart w:id="23" w:name="_Toc16967775"/>
    <w:p w:rsidR="00C9143B" w:rsidRPr="00717BD0" w:rsidRDefault="00C9143B" w:rsidP="00B31918">
      <w:pPr>
        <w:pStyle w:val="Ttulo1"/>
        <w:numPr>
          <w:ilvl w:val="0"/>
          <w:numId w:val="27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8A42E" wp14:editId="20BF3F5F">
                <wp:simplePos x="0" y="0"/>
                <wp:positionH relativeFrom="column">
                  <wp:posOffset>6736080</wp:posOffset>
                </wp:positionH>
                <wp:positionV relativeFrom="paragraph">
                  <wp:posOffset>-1487805</wp:posOffset>
                </wp:positionV>
                <wp:extent cx="325755" cy="413385"/>
                <wp:effectExtent l="76200" t="38100" r="74295" b="120015"/>
                <wp:wrapNone/>
                <wp:docPr id="7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15pt;width:25.65pt;height:32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717BD0">
        <w:t>Explicações à cerca das colunas utilizadas</w:t>
      </w:r>
      <w:bookmarkEnd w:id="23"/>
    </w:p>
    <w:p w:rsidR="00C9143B" w:rsidRPr="00717BD0" w:rsidRDefault="00C9143B" w:rsidP="00C9143B">
      <w:pPr>
        <w:ind w:left="708"/>
        <w:rPr>
          <w:rFonts w:ascii="Times New Roman" w:hAnsi="Times New Roman"/>
          <w:sz w:val="24"/>
        </w:rPr>
      </w:pPr>
      <w:r w:rsidRPr="00717BD0">
        <w:rPr>
          <w:rFonts w:ascii="Times New Roman" w:hAnsi="Times New Roman"/>
          <w:b/>
          <w:sz w:val="24"/>
        </w:rPr>
        <w:t>ID</w:t>
      </w:r>
      <w:r w:rsidRPr="00717BD0">
        <w:rPr>
          <w:rFonts w:ascii="Times New Roman" w:hAnsi="Times New Roman"/>
          <w:sz w:val="24"/>
        </w:rPr>
        <w:t xml:space="preserve"> – Uma identificação única, sendo usado como identificador, a abreviação do nome que representa o grupo de determinadas estórias seguido de um número sequencial </w:t>
      </w:r>
      <w:proofErr w:type="gramStart"/>
      <w:r w:rsidRPr="00717BD0">
        <w:rPr>
          <w:rFonts w:ascii="Times New Roman" w:hAnsi="Times New Roman"/>
          <w:sz w:val="24"/>
        </w:rPr>
        <w:t>auto incremente</w:t>
      </w:r>
      <w:proofErr w:type="gramEnd"/>
      <w:r w:rsidRPr="00717BD0">
        <w:rPr>
          <w:rFonts w:ascii="Times New Roman" w:hAnsi="Times New Roman"/>
          <w:sz w:val="24"/>
        </w:rPr>
        <w:t xml:space="preserve">. </w:t>
      </w:r>
    </w:p>
    <w:p w:rsidR="00C9143B" w:rsidRPr="00717BD0" w:rsidRDefault="00C9143B" w:rsidP="00C9143B">
      <w:pPr>
        <w:ind w:left="708"/>
        <w:rPr>
          <w:rFonts w:ascii="Times New Roman" w:hAnsi="Times New Roman"/>
          <w:sz w:val="24"/>
        </w:rPr>
      </w:pPr>
      <w:r w:rsidRPr="00717BD0">
        <w:rPr>
          <w:rFonts w:ascii="Times New Roman" w:hAnsi="Times New Roman"/>
          <w:b/>
          <w:sz w:val="24"/>
        </w:rPr>
        <w:t>Nome</w:t>
      </w:r>
      <w:r w:rsidRPr="00717BD0">
        <w:rPr>
          <w:rFonts w:ascii="Times New Roman" w:hAnsi="Times New Roman"/>
          <w:sz w:val="24"/>
        </w:rPr>
        <w:t xml:space="preserve"> – Um nome curto e descritivo para a estória. Por exemplo, “Vero histórico de transações”. Suficientemente claro para que os desenvolvedores e usuários entendam mais ou menos sobre o que estamos falando, e claro o bastante para distingui-la das demais estórias. Normalmente de 2 a 10 palavras. </w:t>
      </w:r>
    </w:p>
    <w:p w:rsidR="00C9143B" w:rsidRPr="00717BD0" w:rsidRDefault="00C9143B" w:rsidP="00C9143B">
      <w:pPr>
        <w:ind w:left="708"/>
        <w:rPr>
          <w:rFonts w:ascii="Times New Roman" w:hAnsi="Times New Roman"/>
          <w:sz w:val="24"/>
        </w:rPr>
      </w:pPr>
      <w:r w:rsidRPr="00717BD0">
        <w:rPr>
          <w:rFonts w:ascii="Times New Roman" w:hAnsi="Times New Roman"/>
          <w:b/>
          <w:sz w:val="24"/>
        </w:rPr>
        <w:t>Importância</w:t>
      </w:r>
      <w:r w:rsidRPr="00717BD0">
        <w:rPr>
          <w:rFonts w:ascii="Times New Roman" w:hAnsi="Times New Roman"/>
          <w:sz w:val="24"/>
        </w:rPr>
        <w:t xml:space="preserve"> – A importância dessas estórias para o usuário. Sendo a importância definida como: Alta, Média e Baixa. </w:t>
      </w:r>
    </w:p>
    <w:p w:rsidR="00C9143B" w:rsidRPr="00717BD0" w:rsidRDefault="00C9143B" w:rsidP="00C9143B">
      <w:pPr>
        <w:ind w:left="708"/>
        <w:rPr>
          <w:rFonts w:ascii="Times New Roman" w:hAnsi="Times New Roman"/>
          <w:sz w:val="24"/>
        </w:rPr>
      </w:pPr>
      <w:r w:rsidRPr="00717BD0">
        <w:rPr>
          <w:rFonts w:ascii="Times New Roman" w:hAnsi="Times New Roman"/>
          <w:b/>
          <w:sz w:val="24"/>
        </w:rPr>
        <w:t>Estimativa inicial</w:t>
      </w:r>
      <w:r w:rsidRPr="00717BD0">
        <w:rPr>
          <w:rFonts w:ascii="Times New Roman" w:hAnsi="Times New Roman"/>
          <w:sz w:val="24"/>
        </w:rPr>
        <w:t xml:space="preserve"> – As estimativas iniciais da equipe sobre quanto tempo será necessário para </w:t>
      </w:r>
      <w:proofErr w:type="gramStart"/>
      <w:r w:rsidRPr="00717BD0">
        <w:rPr>
          <w:rFonts w:ascii="Times New Roman" w:hAnsi="Times New Roman"/>
          <w:sz w:val="24"/>
        </w:rPr>
        <w:t>implementar</w:t>
      </w:r>
      <w:proofErr w:type="gramEnd"/>
      <w:r w:rsidRPr="00717BD0">
        <w:rPr>
          <w:rFonts w:ascii="Times New Roman" w:hAnsi="Times New Roman"/>
          <w:sz w:val="24"/>
        </w:rPr>
        <w:t xml:space="preserve"> aquela estória, se comparada a outras estórias. A unidade é pontos por estória e geralmente corresponde mais ou menos a “relação homem/dias” ideal.  </w:t>
      </w:r>
    </w:p>
    <w:p w:rsidR="00C9143B" w:rsidRPr="00717BD0" w:rsidRDefault="00C9143B" w:rsidP="00C9143B">
      <w:pPr>
        <w:ind w:firstLine="708"/>
        <w:rPr>
          <w:rFonts w:ascii="Times New Roman" w:hAnsi="Times New Roman"/>
          <w:sz w:val="24"/>
        </w:rPr>
      </w:pPr>
      <w:r w:rsidRPr="00717BD0">
        <w:rPr>
          <w:rFonts w:ascii="Times New Roman" w:hAnsi="Times New Roman"/>
          <w:b/>
          <w:sz w:val="24"/>
        </w:rPr>
        <w:t>Como demonstrar</w:t>
      </w:r>
      <w:r w:rsidRPr="00717BD0">
        <w:rPr>
          <w:rFonts w:ascii="Times New Roman" w:hAnsi="Times New Roman"/>
          <w:sz w:val="24"/>
        </w:rPr>
        <w:t xml:space="preserve"> – Uma descrição em alto nível de como a estória será demonstrada. </w:t>
      </w:r>
    </w:p>
    <w:p w:rsidR="00C9143B" w:rsidRPr="00717BD0" w:rsidRDefault="00C9143B" w:rsidP="00C9143B">
      <w:pPr>
        <w:ind w:left="708"/>
        <w:rPr>
          <w:rFonts w:ascii="Times New Roman" w:hAnsi="Times New Roman"/>
          <w:sz w:val="24"/>
        </w:rPr>
      </w:pPr>
      <w:r w:rsidRPr="00717BD0">
        <w:rPr>
          <w:rFonts w:ascii="Times New Roman" w:hAnsi="Times New Roman"/>
          <w:b/>
          <w:sz w:val="24"/>
        </w:rPr>
        <w:t>Notas</w:t>
      </w:r>
      <w:r w:rsidRPr="00717BD0">
        <w:rPr>
          <w:rFonts w:ascii="Times New Roman" w:hAnsi="Times New Roman"/>
          <w:sz w:val="24"/>
        </w:rPr>
        <w:t xml:space="preserve"> – Quaisquer outras informações, </w:t>
      </w:r>
      <w:r w:rsidR="001211AD">
        <w:rPr>
          <w:rFonts w:ascii="Times New Roman" w:hAnsi="Times New Roman"/>
          <w:sz w:val="24"/>
        </w:rPr>
        <w:t>es</w:t>
      </w:r>
      <w:r w:rsidRPr="00717BD0">
        <w:rPr>
          <w:rFonts w:ascii="Times New Roman" w:hAnsi="Times New Roman"/>
          <w:sz w:val="24"/>
        </w:rPr>
        <w:t>clarecimentos, referências a outras fontes de informação, etc. Normalmente bem breve.</w:t>
      </w:r>
    </w:p>
    <w:p w:rsidR="00C9143B" w:rsidRDefault="00C9143B" w:rsidP="00C9143B"/>
    <w:p w:rsidR="00C9143B" w:rsidRDefault="00C9143B" w:rsidP="00C9143B"/>
    <w:p w:rsidR="00C9143B" w:rsidRDefault="00C9143B" w:rsidP="00C9143B"/>
    <w:p w:rsidR="00C9143B" w:rsidRDefault="00C9143B" w:rsidP="00C9143B"/>
    <w:p w:rsidR="00C9143B" w:rsidRDefault="00C9143B" w:rsidP="00C9143B"/>
    <w:p w:rsidR="00C9143B" w:rsidRDefault="00C9143B" w:rsidP="00C9143B"/>
    <w:p w:rsidR="00C9143B" w:rsidRDefault="00C9143B" w:rsidP="00C9143B"/>
    <w:p w:rsidR="00C9143B" w:rsidRPr="00CD487D" w:rsidRDefault="00C9143B" w:rsidP="00C9143B"/>
    <w:bookmarkStart w:id="24" w:name="_Toc16967776"/>
    <w:p w:rsidR="00C9143B" w:rsidRDefault="00C9143B" w:rsidP="00B31918">
      <w:pPr>
        <w:pStyle w:val="Ttulo1"/>
        <w:numPr>
          <w:ilvl w:val="0"/>
          <w:numId w:val="27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27D072" wp14:editId="0A7492D0">
                <wp:simplePos x="0" y="0"/>
                <wp:positionH relativeFrom="column">
                  <wp:posOffset>6736080</wp:posOffset>
                </wp:positionH>
                <wp:positionV relativeFrom="paragraph">
                  <wp:posOffset>-1487805</wp:posOffset>
                </wp:positionV>
                <wp:extent cx="325755" cy="413385"/>
                <wp:effectExtent l="76200" t="38100" r="74295" b="120015"/>
                <wp:wrapNone/>
                <wp:docPr id="7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15pt;width:25.65pt;height:32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t>ESTÓRIAS DE USUÁRIOS</w:t>
      </w:r>
      <w:bookmarkEnd w:id="24"/>
    </w:p>
    <w:p w:rsidR="00C9143B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C9143B" w:rsidP="00C9143B">
      <w:pPr>
        <w:rPr>
          <w:rFonts w:ascii="Times New Roman" w:hAnsi="Times New Roman"/>
          <w:b/>
          <w:sz w:val="24"/>
        </w:rPr>
      </w:pPr>
      <w:r w:rsidRPr="00A47E3F">
        <w:rPr>
          <w:rFonts w:ascii="Times New Roman" w:hAnsi="Times New Roman"/>
          <w:b/>
          <w:sz w:val="24"/>
        </w:rPr>
        <w:t xml:space="preserve">Tabela – </w:t>
      </w:r>
      <w:proofErr w:type="spellStart"/>
      <w:r w:rsidRPr="00A47E3F">
        <w:rPr>
          <w:rFonts w:ascii="Times New Roman" w:hAnsi="Times New Roman"/>
          <w:b/>
          <w:sz w:val="24"/>
        </w:rPr>
        <w:t>Login</w:t>
      </w:r>
      <w:proofErr w:type="spellEnd"/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850"/>
        <w:gridCol w:w="709"/>
        <w:gridCol w:w="2410"/>
        <w:gridCol w:w="4536"/>
      </w:tblGrid>
      <w:tr w:rsidR="00C9143B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A47E3F" w:rsidRDefault="00C9143B" w:rsidP="00DA71D7">
            <w:pPr>
              <w:pStyle w:val="TableParagraph"/>
              <w:ind w:left="82" w:right="193"/>
              <w:jc w:val="center"/>
              <w:rPr>
                <w:b/>
                <w:color w:val="FFFFFF" w:themeColor="background1"/>
              </w:rPr>
            </w:pPr>
            <w:r w:rsidRPr="00A47E3F">
              <w:rPr>
                <w:b/>
                <w:color w:val="FFFFFF" w:themeColor="background1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A47E3F" w:rsidRDefault="00C9143B" w:rsidP="00DA71D7">
            <w:pPr>
              <w:pStyle w:val="TableParagraph"/>
              <w:ind w:left="100"/>
              <w:jc w:val="center"/>
              <w:rPr>
                <w:b/>
                <w:color w:val="FFFFFF" w:themeColor="background1"/>
              </w:rPr>
            </w:pPr>
            <w:r w:rsidRPr="00A47E3F">
              <w:rPr>
                <w:b/>
                <w:color w:val="FFFFFF" w:themeColor="background1"/>
              </w:rPr>
              <w:t>Nome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A47E3F" w:rsidRDefault="00C9143B" w:rsidP="00DA71D7">
            <w:pPr>
              <w:pStyle w:val="TableParagraph"/>
              <w:ind w:left="100"/>
              <w:jc w:val="center"/>
              <w:rPr>
                <w:b/>
                <w:color w:val="FFFFFF" w:themeColor="background1"/>
              </w:rPr>
            </w:pPr>
            <w:r w:rsidRPr="00A47E3F">
              <w:rPr>
                <w:b/>
                <w:color w:val="FFFFFF" w:themeColor="background1"/>
              </w:rPr>
              <w:t>Imp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A47E3F" w:rsidRDefault="00C9143B" w:rsidP="00DA71D7">
            <w:pPr>
              <w:pStyle w:val="TableParagraph"/>
              <w:ind w:left="100"/>
              <w:jc w:val="center"/>
              <w:rPr>
                <w:b/>
                <w:color w:val="FFFFFF" w:themeColor="background1"/>
              </w:rPr>
            </w:pPr>
            <w:r w:rsidRPr="00A47E3F">
              <w:rPr>
                <w:b/>
                <w:color w:val="FFFFFF" w:themeColor="background1"/>
              </w:rPr>
              <w:t>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A47E3F" w:rsidRDefault="00C9143B" w:rsidP="00DA71D7">
            <w:pPr>
              <w:pStyle w:val="TableParagraph"/>
              <w:ind w:left="100"/>
              <w:jc w:val="center"/>
              <w:rPr>
                <w:b/>
                <w:color w:val="FFFFFF" w:themeColor="background1"/>
              </w:rPr>
            </w:pPr>
            <w:r w:rsidRPr="00A47E3F">
              <w:rPr>
                <w:b/>
                <w:color w:val="FFFFFF" w:themeColor="background1"/>
              </w:rPr>
              <w:t xml:space="preserve">Como </w:t>
            </w:r>
            <w:proofErr w:type="spellStart"/>
            <w:r w:rsidRPr="00A47E3F">
              <w:rPr>
                <w:b/>
                <w:color w:val="FFFFFF" w:themeColor="background1"/>
              </w:rPr>
              <w:t>desmonstrar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A47E3F" w:rsidRDefault="00C9143B" w:rsidP="00DA71D7">
            <w:pPr>
              <w:pStyle w:val="TableParagraph"/>
              <w:ind w:left="100"/>
              <w:jc w:val="center"/>
              <w:rPr>
                <w:b/>
                <w:color w:val="FFFFFF" w:themeColor="background1"/>
              </w:rPr>
            </w:pPr>
            <w:proofErr w:type="spellStart"/>
            <w:r w:rsidRPr="00A47E3F">
              <w:rPr>
                <w:b/>
                <w:color w:val="FFFFFF" w:themeColor="background1"/>
              </w:rPr>
              <w:t>Notas</w:t>
            </w:r>
            <w:proofErr w:type="spellEnd"/>
          </w:p>
        </w:tc>
      </w:tr>
      <w:tr w:rsidR="00C9143B" w:rsidRPr="00EF580E" w:rsidTr="00DA71D7">
        <w:trPr>
          <w:trHeight w:hRule="exact" w:val="50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SysEMM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, é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que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possua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onde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tenha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um campo para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efetuar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terá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SysEMM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acordo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com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cadastrado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A47E3F">
              <w:rPr>
                <w:rFonts w:ascii="Times New Roman" w:hAnsi="Times New Roman"/>
                <w:sz w:val="24"/>
              </w:rPr>
              <w:t xml:space="preserve">a) Para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efetuar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o login, 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usuário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deve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estar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cadastrado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no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sistema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>.</w:t>
            </w:r>
          </w:p>
          <w:p w:rsidR="00C9143B" w:rsidRPr="00A47E3F" w:rsidRDefault="00C9143B" w:rsidP="00DA71D7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A47E3F">
              <w:rPr>
                <w:rFonts w:ascii="Times New Roman" w:hAnsi="Times New Roman"/>
                <w:sz w:val="24"/>
              </w:rPr>
              <w:t xml:space="preserve">b)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Verificar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se a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pessoa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que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está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se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autenticando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tem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seu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cadastro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ativo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para 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acesso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>.</w:t>
            </w:r>
          </w:p>
          <w:p w:rsidR="00C9143B" w:rsidRPr="00A47E3F" w:rsidRDefault="00C9143B" w:rsidP="00DA71D7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A47E3F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efetuar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o login, se o </w:t>
            </w:r>
            <w:r w:rsidRPr="00A47E3F">
              <w:rPr>
                <w:rFonts w:ascii="Times New Roman" w:hAnsi="Times New Roman"/>
                <w:sz w:val="24"/>
                <w:lang w:val="pt-BR"/>
              </w:rPr>
              <w:t>usuário</w:t>
            </w:r>
            <w:r w:rsidRPr="00A47E3F">
              <w:rPr>
                <w:rFonts w:ascii="Times New Roman" w:hAnsi="Times New Roman"/>
                <w:sz w:val="24"/>
              </w:rPr>
              <w:t xml:space="preserve"> do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tipo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 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Aluno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Responsável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ele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deve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ser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redirecionado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para a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página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pesquisa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e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só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ter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acesso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pesquisa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, se 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usuário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for do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tipo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Professor,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ele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deve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ser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redirecionado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para a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página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inicial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do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sistema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com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acesso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menu de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acordo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com 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nível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acesso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>.</w:t>
            </w:r>
          </w:p>
          <w:p w:rsidR="00C9143B" w:rsidRPr="00A47E3F" w:rsidRDefault="00C9143B" w:rsidP="00DA71D7">
            <w:pPr>
              <w:spacing w:line="276" w:lineRule="auto"/>
              <w:jc w:val="center"/>
              <w:rPr>
                <w:rFonts w:ascii="Times New Roman" w:eastAsia="Tahoma" w:hAnsi="Times New Roman"/>
                <w:sz w:val="24"/>
              </w:rPr>
            </w:pPr>
            <w:r w:rsidRPr="00A47E3F">
              <w:rPr>
                <w:rFonts w:ascii="Times New Roman" w:hAnsi="Times New Roman"/>
                <w:sz w:val="24"/>
              </w:rPr>
              <w:t xml:space="preserve">d)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Em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caso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falha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na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autenticação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, 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usuário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deve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ser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notificado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com o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motivo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/>
                <w:sz w:val="24"/>
              </w:rPr>
              <w:t>específico</w:t>
            </w:r>
            <w:proofErr w:type="spellEnd"/>
            <w:r w:rsidRPr="00A47E3F">
              <w:rPr>
                <w:rFonts w:ascii="Times New Roman" w:hAnsi="Times New Roman"/>
                <w:sz w:val="24"/>
              </w:rPr>
              <w:t>.</w:t>
            </w:r>
          </w:p>
          <w:p w:rsidR="00C9143B" w:rsidRPr="00A47E3F" w:rsidRDefault="00C9143B" w:rsidP="00DA71D7">
            <w:pPr>
              <w:pStyle w:val="PargrafodaLista"/>
              <w:ind w:left="502" w:right="709"/>
              <w:jc w:val="center"/>
              <w:rPr>
                <w:rFonts w:ascii="Times New Roman" w:eastAsia="Arial" w:hAnsi="Times New Roman"/>
                <w:color w:val="auto"/>
                <w:sz w:val="24"/>
              </w:rPr>
            </w:pPr>
          </w:p>
          <w:p w:rsidR="00C9143B" w:rsidRPr="00A47E3F" w:rsidRDefault="00C9143B" w:rsidP="00DA71D7">
            <w:pPr>
              <w:pStyle w:val="PargrafodaLista"/>
              <w:ind w:left="142" w:right="709"/>
              <w:jc w:val="center"/>
              <w:rPr>
                <w:rFonts w:ascii="Times New Roman" w:eastAsia="Arial" w:hAnsi="Times New Roman"/>
                <w:color w:val="auto"/>
                <w:sz w:val="24"/>
              </w:rPr>
            </w:pPr>
          </w:p>
        </w:tc>
      </w:tr>
    </w:tbl>
    <w:p w:rsidR="00C9143B" w:rsidRDefault="00C9143B" w:rsidP="00C9143B">
      <w:pPr>
        <w:rPr>
          <w:rFonts w:ascii="Arial" w:eastAsia="Arial" w:hAnsi="Arial" w:cs="Arial"/>
          <w:color w:val="auto"/>
          <w:szCs w:val="22"/>
          <w:lang w:val="en-US"/>
        </w:rPr>
      </w:pPr>
    </w:p>
    <w:p w:rsidR="00C9143B" w:rsidRDefault="00C9143B" w:rsidP="00C9143B">
      <w:pPr>
        <w:rPr>
          <w:rFonts w:ascii="Arial" w:eastAsia="Arial" w:hAnsi="Arial" w:cs="Arial"/>
          <w:color w:val="auto"/>
          <w:szCs w:val="22"/>
          <w:lang w:val="en-US"/>
        </w:rPr>
      </w:pPr>
    </w:p>
    <w:p w:rsidR="00C9143B" w:rsidRPr="00A47E3F" w:rsidRDefault="00C9143B" w:rsidP="00C9143B">
      <w:pPr>
        <w:rPr>
          <w:rFonts w:ascii="Times New Roman" w:hAnsi="Times New Roman"/>
          <w:b/>
          <w:sz w:val="24"/>
        </w:rPr>
      </w:pPr>
      <w:r w:rsidRPr="00A47E3F">
        <w:rPr>
          <w:rFonts w:ascii="Times New Roman" w:hAnsi="Times New Roman"/>
          <w:b/>
          <w:sz w:val="24"/>
        </w:rPr>
        <w:t>Tabela – Cadastro de Aluno</w:t>
      </w:r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851"/>
        <w:gridCol w:w="992"/>
        <w:gridCol w:w="2410"/>
        <w:gridCol w:w="3969"/>
      </w:tblGrid>
      <w:tr w:rsidR="00C9143B" w:rsidRPr="00A47E3F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Como </w:t>
            </w: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desmonstrar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Notas</w:t>
            </w:r>
            <w:proofErr w:type="spellEnd"/>
          </w:p>
        </w:tc>
      </w:tr>
      <w:tr w:rsidR="00C9143B" w:rsidRPr="00A47E3F" w:rsidTr="00DA71D7">
        <w:trPr>
          <w:trHeight w:hRule="exact" w:val="241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Cadastro Aluno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coodernador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escola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r w:rsidR="001211AD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121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11AD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="001211AD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1211AD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proofErr w:type="spellEnd"/>
            <w:r w:rsidR="001211A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1211AD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proofErr w:type="spellEnd"/>
            <w:r w:rsidR="001211A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1211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luno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tendo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obrigatoriedade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preenchimento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efetuar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dos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alunos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terá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historicos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dos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alunos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143B" w:rsidRPr="00A47E3F" w:rsidRDefault="00C9143B" w:rsidP="00DA71D7">
            <w:pPr>
              <w:pStyle w:val="PargrafodaLista"/>
              <w:ind w:left="502" w:right="709"/>
              <w:jc w:val="center"/>
              <w:rPr>
                <w:rFonts w:ascii="Times New Roman" w:hAnsi="Times New Roman"/>
                <w:sz w:val="24"/>
              </w:rPr>
            </w:pPr>
          </w:p>
          <w:p w:rsidR="00C9143B" w:rsidRPr="00A47E3F" w:rsidRDefault="00C9143B" w:rsidP="00DA71D7">
            <w:pPr>
              <w:pStyle w:val="PargrafodaLista"/>
              <w:ind w:left="142" w:right="709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C9143B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4E0606" w:rsidP="00C9143B">
      <w:pPr>
        <w:rPr>
          <w:rFonts w:ascii="Times New Roman" w:hAnsi="Times New Roman"/>
          <w:b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158079" wp14:editId="5FEE89A8">
                <wp:simplePos x="0" y="0"/>
                <wp:positionH relativeFrom="column">
                  <wp:posOffset>6736080</wp:posOffset>
                </wp:positionH>
                <wp:positionV relativeFrom="paragraph">
                  <wp:posOffset>-1491615</wp:posOffset>
                </wp:positionV>
                <wp:extent cx="325755" cy="413385"/>
                <wp:effectExtent l="76200" t="38100" r="93345" b="120015"/>
                <wp:wrapNone/>
                <wp:docPr id="7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45pt;width:25.65pt;height:3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C9143B" w:rsidRPr="00A47E3F">
        <w:rPr>
          <w:rFonts w:ascii="Times New Roman" w:hAnsi="Times New Roman"/>
          <w:b/>
          <w:sz w:val="24"/>
        </w:rPr>
        <w:t>Tabela – Cadastro de Professor</w:t>
      </w:r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851"/>
        <w:gridCol w:w="992"/>
        <w:gridCol w:w="2410"/>
        <w:gridCol w:w="3969"/>
      </w:tblGrid>
      <w:tr w:rsidR="00C9143B" w:rsidRPr="00A47E3F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Como </w:t>
            </w: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desmonstrar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Notas</w:t>
            </w:r>
            <w:proofErr w:type="spellEnd"/>
          </w:p>
        </w:tc>
      </w:tr>
      <w:tr w:rsidR="00C9143B" w:rsidRPr="00A47E3F" w:rsidTr="00DA71D7">
        <w:trPr>
          <w:trHeight w:hRule="exact" w:val="2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CDP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Cadastro Professor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coodernador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escola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terá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Professor,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tendo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obrigatoriedade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preenchimento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efetuar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6ED6" w:rsidRPr="00A47E3F">
              <w:rPr>
                <w:rFonts w:ascii="Times New Roman" w:hAnsi="Times New Roman" w:cs="Times New Roman"/>
                <w:sz w:val="24"/>
                <w:szCs w:val="24"/>
              </w:rPr>
              <w:t>Professores</w:t>
            </w:r>
            <w:proofErr w:type="spellEnd"/>
            <w:r w:rsidR="005A6ED6"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6ED6" w:rsidRPr="00A47E3F">
              <w:rPr>
                <w:rFonts w:ascii="Times New Roman" w:hAnsi="Times New Roman" w:cs="Times New Roman"/>
                <w:sz w:val="24"/>
                <w:szCs w:val="24"/>
              </w:rPr>
              <w:t>terá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historicos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dos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alunos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143B" w:rsidRPr="00A47E3F" w:rsidRDefault="00C9143B" w:rsidP="00DA71D7">
            <w:pPr>
              <w:pStyle w:val="PargrafodaLista"/>
              <w:ind w:left="502" w:right="709"/>
              <w:jc w:val="center"/>
              <w:rPr>
                <w:rFonts w:ascii="Times New Roman" w:hAnsi="Times New Roman"/>
                <w:sz w:val="24"/>
              </w:rPr>
            </w:pPr>
          </w:p>
          <w:p w:rsidR="00C9143B" w:rsidRPr="00A47E3F" w:rsidRDefault="00C9143B" w:rsidP="00DA71D7">
            <w:pPr>
              <w:pStyle w:val="PargrafodaLista"/>
              <w:ind w:left="142" w:right="709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C9143B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C9143B" w:rsidP="00C9143B">
      <w:pPr>
        <w:rPr>
          <w:rFonts w:ascii="Times New Roman" w:hAnsi="Times New Roman"/>
          <w:b/>
          <w:sz w:val="24"/>
        </w:rPr>
      </w:pPr>
      <w:r w:rsidRPr="00A47E3F">
        <w:rPr>
          <w:rFonts w:ascii="Times New Roman" w:hAnsi="Times New Roman"/>
          <w:b/>
          <w:sz w:val="24"/>
        </w:rPr>
        <w:t>Tabela – Cadastro de Disciplina</w:t>
      </w:r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851"/>
        <w:gridCol w:w="992"/>
        <w:gridCol w:w="2410"/>
        <w:gridCol w:w="3969"/>
      </w:tblGrid>
      <w:tr w:rsidR="00C9143B" w:rsidRPr="00A47E3F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Como </w:t>
            </w: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desmonstrar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Notas</w:t>
            </w:r>
            <w:proofErr w:type="spellEnd"/>
          </w:p>
        </w:tc>
      </w:tr>
      <w:tr w:rsidR="00C9143B" w:rsidRPr="00A47E3F" w:rsidTr="00DA71D7">
        <w:trPr>
          <w:trHeight w:hRule="exact" w:val="247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CDD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Cadastro Disciplina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coodernador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escola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terá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Disciplina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tendo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obrigatoriedade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preenchimento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efetuar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Professores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teram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disciplinas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143B" w:rsidRPr="00A47E3F" w:rsidRDefault="00C9143B" w:rsidP="00DA71D7">
            <w:pPr>
              <w:pStyle w:val="PargrafodaLista"/>
              <w:ind w:left="502" w:right="709"/>
              <w:jc w:val="center"/>
              <w:rPr>
                <w:rFonts w:ascii="Times New Roman" w:hAnsi="Times New Roman"/>
                <w:sz w:val="24"/>
              </w:rPr>
            </w:pPr>
          </w:p>
          <w:p w:rsidR="00C9143B" w:rsidRPr="00A47E3F" w:rsidRDefault="00C9143B" w:rsidP="00DA71D7">
            <w:pPr>
              <w:pStyle w:val="PargrafodaLista"/>
              <w:ind w:left="142" w:right="709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C9143B" w:rsidRDefault="00C9143B" w:rsidP="00C9143B">
      <w:pPr>
        <w:rPr>
          <w:rFonts w:ascii="Times New Roman" w:eastAsia="Arial" w:hAnsi="Times New Roman"/>
          <w:b/>
          <w:color w:val="auto"/>
          <w:sz w:val="24"/>
          <w:lang w:val="en-US"/>
        </w:rPr>
      </w:pPr>
    </w:p>
    <w:p w:rsidR="00C9143B" w:rsidRPr="00A47E3F" w:rsidRDefault="00C9143B" w:rsidP="00C9143B">
      <w:pPr>
        <w:rPr>
          <w:rFonts w:ascii="Times New Roman" w:eastAsia="Arial" w:hAnsi="Times New Roman"/>
          <w:b/>
          <w:color w:val="auto"/>
          <w:sz w:val="24"/>
          <w:lang w:val="en-US"/>
        </w:rPr>
      </w:pPr>
    </w:p>
    <w:p w:rsidR="00C9143B" w:rsidRPr="00A47E3F" w:rsidRDefault="00C9143B" w:rsidP="00C9143B">
      <w:pPr>
        <w:rPr>
          <w:rFonts w:ascii="Times New Roman" w:hAnsi="Times New Roman"/>
          <w:b/>
          <w:sz w:val="24"/>
        </w:rPr>
      </w:pPr>
      <w:r w:rsidRPr="00A47E3F">
        <w:rPr>
          <w:rFonts w:ascii="Times New Roman" w:hAnsi="Times New Roman"/>
          <w:b/>
          <w:sz w:val="24"/>
        </w:rPr>
        <w:t>Tabela – Tela Desempenho</w:t>
      </w:r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708"/>
        <w:gridCol w:w="567"/>
        <w:gridCol w:w="3261"/>
        <w:gridCol w:w="3402"/>
      </w:tblGrid>
      <w:tr w:rsidR="00C9143B" w:rsidRPr="00A47E3F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Como </w:t>
            </w: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desmonstrar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Notas</w:t>
            </w:r>
            <w:proofErr w:type="spellEnd"/>
          </w:p>
        </w:tc>
      </w:tr>
      <w:tr w:rsidR="00C9143B" w:rsidRPr="00A47E3F" w:rsidTr="00DA71D7">
        <w:trPr>
          <w:trHeight w:hRule="exact" w:val="101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Tela Desempenho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com perfil de pais poderá, visualizar o desempeno referente a seus filhos.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Após efetuar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e o usuário ser autenticado como Pais terá acesso tela.</w:t>
            </w:r>
          </w:p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C9143B" w:rsidRPr="00A47E3F" w:rsidRDefault="00C9143B" w:rsidP="00DA71D7">
            <w:pPr>
              <w:pStyle w:val="PargrafodaLista"/>
              <w:ind w:left="142" w:right="709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C9143B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4E0606" w:rsidP="00C9143B">
      <w:pPr>
        <w:rPr>
          <w:rFonts w:ascii="Times New Roman" w:hAnsi="Times New Roman"/>
          <w:b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921783" wp14:editId="129CBA90">
                <wp:simplePos x="0" y="0"/>
                <wp:positionH relativeFrom="column">
                  <wp:posOffset>6736080</wp:posOffset>
                </wp:positionH>
                <wp:positionV relativeFrom="paragraph">
                  <wp:posOffset>-1488440</wp:posOffset>
                </wp:positionV>
                <wp:extent cx="325755" cy="413385"/>
                <wp:effectExtent l="76200" t="38100" r="74295" b="120015"/>
                <wp:wrapNone/>
                <wp:docPr id="7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2pt;width:25.65pt;height:3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proofErr w:type="spellStart"/>
      <w:r w:rsidR="00804EDF" w:rsidRPr="00A47E3F">
        <w:rPr>
          <w:rFonts w:ascii="Times New Roman" w:hAnsi="Times New Roman"/>
          <w:b/>
          <w:sz w:val="24"/>
        </w:rPr>
        <w:t>Tabela-Tela</w:t>
      </w:r>
      <w:proofErr w:type="spellEnd"/>
      <w:r w:rsidR="00C9143B" w:rsidRPr="00A47E3F">
        <w:rPr>
          <w:rFonts w:ascii="Times New Roman" w:hAnsi="Times New Roman"/>
          <w:b/>
          <w:sz w:val="24"/>
        </w:rPr>
        <w:t xml:space="preserve"> </w:t>
      </w:r>
      <w:proofErr w:type="gramStart"/>
      <w:r w:rsidR="00C9143B" w:rsidRPr="00A47E3F">
        <w:rPr>
          <w:rFonts w:ascii="Times New Roman" w:hAnsi="Times New Roman"/>
          <w:b/>
          <w:sz w:val="24"/>
        </w:rPr>
        <w:t>Menu</w:t>
      </w:r>
      <w:proofErr w:type="gramEnd"/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851"/>
        <w:gridCol w:w="567"/>
        <w:gridCol w:w="3402"/>
        <w:gridCol w:w="3402"/>
      </w:tblGrid>
      <w:tr w:rsidR="00C9143B" w:rsidRPr="00A47E3F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Como </w:t>
            </w: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desmonstrar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Notas</w:t>
            </w:r>
            <w:proofErr w:type="spellEnd"/>
          </w:p>
        </w:tc>
      </w:tr>
      <w:tr w:rsidR="00C9143B" w:rsidRPr="00A47E3F" w:rsidTr="00DA71D7">
        <w:trPr>
          <w:trHeight w:hRule="exact" w:val="257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gramStart"/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Menu</w:t>
            </w:r>
            <w:proofErr w:type="gramEnd"/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Como usuário do sistema SYSEMM, o mesmo terá acesso</w:t>
            </w:r>
            <w:proofErr w:type="gramStart"/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</w:t>
            </w:r>
            <w:proofErr w:type="gramEnd"/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aos menus relacionados na  para que seja direcionado ao que deseja visualizar.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spacing w:before="0" w:after="160" w:line="276" w:lineRule="auto"/>
              <w:rPr>
                <w:rFonts w:ascii="Times New Roman" w:eastAsia="Arial" w:hAnsi="Times New Roman"/>
                <w:color w:val="auto"/>
                <w:sz w:val="24"/>
                <w:lang w:val="pt-BR"/>
              </w:rPr>
            </w:pPr>
            <w:r w:rsidRPr="00A47E3F">
              <w:rPr>
                <w:rFonts w:ascii="Times New Roman" w:eastAsia="Tahoma" w:hAnsi="Times New Roman"/>
                <w:sz w:val="24"/>
                <w:lang w:eastAsia="pt-BR"/>
              </w:rPr>
              <w:t xml:space="preserve"> a</w:t>
            </w:r>
            <w:r w:rsidRPr="00A47E3F">
              <w:rPr>
                <w:rFonts w:ascii="Times New Roman" w:eastAsia="Arial" w:hAnsi="Times New Roman"/>
                <w:color w:val="auto"/>
                <w:sz w:val="24"/>
                <w:lang w:val="pt-BR"/>
              </w:rPr>
              <w:t xml:space="preserve">) Na tela menu constarão os seguinte itens Boletim/Frequência, Notificações e Notificações Aluno/Responsável </w:t>
            </w:r>
            <w:proofErr w:type="spellStart"/>
            <w:r w:rsidRPr="00A47E3F">
              <w:rPr>
                <w:rFonts w:ascii="Times New Roman" w:eastAsia="Arial" w:hAnsi="Times New Roman"/>
                <w:color w:val="auto"/>
                <w:sz w:val="24"/>
                <w:lang w:val="pt-BR"/>
              </w:rPr>
              <w:t>webview</w:t>
            </w:r>
            <w:proofErr w:type="spellEnd"/>
            <w:r w:rsidRPr="00A47E3F">
              <w:rPr>
                <w:rFonts w:ascii="Times New Roman" w:eastAsia="Arial" w:hAnsi="Times New Roman"/>
                <w:color w:val="auto"/>
                <w:sz w:val="24"/>
                <w:lang w:val="pt-BR"/>
              </w:rPr>
              <w:t>.</w:t>
            </w:r>
          </w:p>
          <w:p w:rsidR="00C9143B" w:rsidRPr="00A47E3F" w:rsidRDefault="00C9143B" w:rsidP="00DA71D7">
            <w:pPr>
              <w:spacing w:before="0" w:after="160" w:line="276" w:lineRule="auto"/>
              <w:rPr>
                <w:rFonts w:ascii="Times New Roman" w:eastAsia="Arial" w:hAnsi="Times New Roman"/>
                <w:color w:val="auto"/>
                <w:sz w:val="24"/>
                <w:lang w:val="pt-BR"/>
              </w:rPr>
            </w:pPr>
            <w:r w:rsidRPr="00A47E3F">
              <w:rPr>
                <w:rFonts w:ascii="Times New Roman" w:eastAsia="Arial" w:hAnsi="Times New Roman"/>
                <w:color w:val="auto"/>
                <w:sz w:val="24"/>
                <w:lang w:val="pt-BR"/>
              </w:rPr>
              <w:t xml:space="preserve"> b) O usuário precisa está cadastrado para ter acesso ao </w:t>
            </w:r>
            <w:proofErr w:type="gramStart"/>
            <w:r w:rsidRPr="00A47E3F">
              <w:rPr>
                <w:rFonts w:ascii="Times New Roman" w:eastAsia="Arial" w:hAnsi="Times New Roman"/>
                <w:color w:val="auto"/>
                <w:sz w:val="24"/>
                <w:lang w:val="pt-BR"/>
              </w:rPr>
              <w:t>Menu</w:t>
            </w:r>
            <w:proofErr w:type="gramEnd"/>
            <w:r w:rsidRPr="00A47E3F">
              <w:rPr>
                <w:rFonts w:ascii="Times New Roman" w:eastAsia="Arial" w:hAnsi="Times New Roman"/>
                <w:color w:val="auto"/>
                <w:sz w:val="24"/>
                <w:lang w:val="pt-BR"/>
              </w:rPr>
              <w:t>.</w:t>
            </w:r>
          </w:p>
          <w:p w:rsidR="00C9143B" w:rsidRPr="00A47E3F" w:rsidRDefault="00C9143B" w:rsidP="00DA71D7">
            <w:pPr>
              <w:spacing w:before="0" w:after="160" w:line="276" w:lineRule="auto"/>
              <w:rPr>
                <w:rFonts w:ascii="Times New Roman" w:eastAsia="Arial" w:hAnsi="Times New Roman"/>
                <w:color w:val="auto"/>
                <w:sz w:val="24"/>
                <w:lang w:val="pt-BR"/>
              </w:rPr>
            </w:pPr>
          </w:p>
          <w:p w:rsidR="00C9143B" w:rsidRPr="00A47E3F" w:rsidRDefault="00C9143B" w:rsidP="00DA71D7">
            <w:pPr>
              <w:pStyle w:val="TableParagraph"/>
              <w:spacing w:before="112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43B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C9143B" w:rsidP="00C9143B">
      <w:pPr>
        <w:rPr>
          <w:rFonts w:ascii="Times New Roman" w:hAnsi="Times New Roman"/>
          <w:b/>
          <w:sz w:val="24"/>
        </w:rPr>
      </w:pPr>
      <w:r w:rsidRPr="00A47E3F">
        <w:rPr>
          <w:rFonts w:ascii="Times New Roman" w:hAnsi="Times New Roman"/>
          <w:b/>
          <w:sz w:val="24"/>
        </w:rPr>
        <w:t>Tabela - Tela Boletim/Frequência</w:t>
      </w:r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850"/>
        <w:gridCol w:w="709"/>
        <w:gridCol w:w="2693"/>
        <w:gridCol w:w="3686"/>
      </w:tblGrid>
      <w:tr w:rsidR="00C9143B" w:rsidRPr="00A47E3F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Como </w:t>
            </w: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desmonstrar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Notas</w:t>
            </w:r>
            <w:proofErr w:type="spellEnd"/>
          </w:p>
        </w:tc>
      </w:tr>
      <w:tr w:rsidR="00C9143B" w:rsidRPr="00A47E3F" w:rsidTr="00DA71D7">
        <w:trPr>
          <w:trHeight w:hRule="exact" w:val="246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TBF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Boletim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terá acesso à tela aos históricos de notas e frequências dos alunos.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Os usuários precisam está autenticados para ter acesso às notas e frequências todos seus respectivos alunos.</w:t>
            </w: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9143B" w:rsidRDefault="00C9143B" w:rsidP="00C9143B">
      <w:pPr>
        <w:rPr>
          <w:rFonts w:ascii="Times New Roman" w:hAnsi="Times New Roman"/>
          <w:sz w:val="24"/>
        </w:rPr>
      </w:pPr>
      <w:bookmarkStart w:id="25" w:name="_Toc1479676"/>
      <w:bookmarkStart w:id="26" w:name="_Toc1479677"/>
      <w:bookmarkEnd w:id="25"/>
      <w:bookmarkEnd w:id="26"/>
    </w:p>
    <w:p w:rsidR="00C9143B" w:rsidRPr="00A47E3F" w:rsidRDefault="00C9143B" w:rsidP="00C9143B">
      <w:pPr>
        <w:rPr>
          <w:rFonts w:ascii="Times New Roman" w:hAnsi="Times New Roman"/>
          <w:sz w:val="24"/>
        </w:rPr>
      </w:pPr>
    </w:p>
    <w:p w:rsidR="00C9143B" w:rsidRPr="00A47E3F" w:rsidRDefault="00C9143B" w:rsidP="00C9143B">
      <w:pPr>
        <w:rPr>
          <w:rFonts w:ascii="Times New Roman" w:hAnsi="Times New Roman"/>
          <w:b/>
          <w:sz w:val="24"/>
        </w:rPr>
      </w:pPr>
      <w:r w:rsidRPr="00A47E3F">
        <w:rPr>
          <w:rFonts w:ascii="Times New Roman" w:hAnsi="Times New Roman"/>
          <w:b/>
          <w:sz w:val="24"/>
        </w:rPr>
        <w:t>Tabela - Tela Notificações</w:t>
      </w:r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850"/>
        <w:gridCol w:w="709"/>
        <w:gridCol w:w="2693"/>
        <w:gridCol w:w="3686"/>
      </w:tblGrid>
      <w:tr w:rsidR="00C9143B" w:rsidRPr="00A47E3F" w:rsidTr="00DA71D7">
        <w:trPr>
          <w:trHeight w:hRule="exact" w:val="4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Como </w:t>
            </w: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desmonstrar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313474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134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Notas</w:t>
            </w:r>
            <w:proofErr w:type="spellEnd"/>
          </w:p>
        </w:tc>
      </w:tr>
      <w:tr w:rsidR="00C9143B" w:rsidRPr="00A47E3F" w:rsidTr="00DA71D7">
        <w:trPr>
          <w:trHeight w:hRule="exact" w:val="118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A47E3F" w:rsidRDefault="00C9143B" w:rsidP="00DA71D7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proofErr w:type="spellEnd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Notificações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ind w:left="103" w:right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B" w:rsidRPr="00A47E3F" w:rsidRDefault="00C9143B" w:rsidP="00DA71D7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terá acesso à tela de notificações da escola e dos alunos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A47E3F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Os usuários precisam está autenticados para ter acesso </w:t>
            </w:r>
            <w:r w:rsidR="00804EDF"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às</w:t>
            </w:r>
            <w:r w:rsidRPr="00A47E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notificações da escola e dos alunos.</w:t>
            </w:r>
          </w:p>
        </w:tc>
      </w:tr>
    </w:tbl>
    <w:p w:rsidR="00C9143B" w:rsidRDefault="00C9143B" w:rsidP="00C9143B"/>
    <w:p w:rsidR="00C9143B" w:rsidRDefault="004E0606" w:rsidP="00B31918">
      <w:pPr>
        <w:pStyle w:val="Ttulo1"/>
        <w:numPr>
          <w:ilvl w:val="0"/>
          <w:numId w:val="27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144DED" wp14:editId="72FE5BCE">
                <wp:simplePos x="0" y="0"/>
                <wp:positionH relativeFrom="column">
                  <wp:posOffset>6736080</wp:posOffset>
                </wp:positionH>
                <wp:positionV relativeFrom="paragraph">
                  <wp:posOffset>-1489710</wp:posOffset>
                </wp:positionV>
                <wp:extent cx="325755" cy="413385"/>
                <wp:effectExtent l="76200" t="38100" r="74295" b="120015"/>
                <wp:wrapNone/>
                <wp:docPr id="8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4pt;margin-top:-117.3pt;width:25.65pt;height:32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C9143B">
        <w:t xml:space="preserve">Aprovação das ESTÓRIAS DE USUÁRIOS </w:t>
      </w:r>
    </w:p>
    <w:p w:rsidR="00C9143B" w:rsidRPr="00717BD0" w:rsidRDefault="00C9143B" w:rsidP="00C9143B">
      <w:pPr>
        <w:spacing w:after="144"/>
        <w:ind w:left="708"/>
        <w:rPr>
          <w:rFonts w:ascii="Times New Roman" w:hAnsi="Times New Roman"/>
          <w:color w:val="000000" w:themeColor="text1"/>
          <w:sz w:val="24"/>
        </w:rPr>
      </w:pPr>
      <w:r w:rsidRPr="00717BD0">
        <w:rPr>
          <w:rFonts w:ascii="Times New Roman" w:hAnsi="Times New Roman"/>
          <w:color w:val="000000" w:themeColor="text1"/>
          <w:sz w:val="24"/>
        </w:rPr>
        <w:t>E por lerem e entenderem o presente artefato considera-o aprovado e solicita encaminhamento o signatário abaixo:</w:t>
      </w:r>
    </w:p>
    <w:p w:rsidR="00C9143B" w:rsidRPr="00717BD0" w:rsidRDefault="00C9143B" w:rsidP="00C9143B">
      <w:pPr>
        <w:spacing w:after="144" w:line="280" w:lineRule="exact"/>
        <w:jc w:val="right"/>
        <w:rPr>
          <w:rFonts w:ascii="Times New Roman" w:hAnsi="Times New Roman"/>
          <w:color w:val="000000" w:themeColor="text1"/>
          <w:sz w:val="24"/>
          <w:highlight w:val="yellow"/>
        </w:rPr>
      </w:pPr>
    </w:p>
    <w:p w:rsidR="00C9143B" w:rsidRPr="00717BD0" w:rsidRDefault="00C9143B" w:rsidP="00C9143B">
      <w:pPr>
        <w:spacing w:after="144"/>
        <w:jc w:val="right"/>
        <w:rPr>
          <w:rFonts w:ascii="Times New Roman" w:hAnsi="Times New Roman"/>
          <w:color w:val="000000" w:themeColor="text1"/>
          <w:sz w:val="24"/>
        </w:rPr>
      </w:pPr>
      <w:r w:rsidRPr="00717BD0">
        <w:rPr>
          <w:rFonts w:ascii="Times New Roman" w:hAnsi="Times New Roman"/>
          <w:color w:val="000000" w:themeColor="text1"/>
          <w:sz w:val="24"/>
        </w:rPr>
        <w:t xml:space="preserve">Paulista, _______ de ________________________ </w:t>
      </w:r>
      <w:proofErr w:type="spellStart"/>
      <w:r w:rsidRPr="00717BD0">
        <w:rPr>
          <w:rFonts w:ascii="Times New Roman" w:hAnsi="Times New Roman"/>
          <w:color w:val="000000" w:themeColor="text1"/>
          <w:sz w:val="24"/>
        </w:rPr>
        <w:t>de</w:t>
      </w:r>
      <w:proofErr w:type="spellEnd"/>
      <w:r w:rsidRPr="00717BD0">
        <w:rPr>
          <w:rFonts w:ascii="Times New Roman" w:hAnsi="Times New Roman"/>
          <w:color w:val="000000" w:themeColor="text1"/>
          <w:sz w:val="24"/>
        </w:rPr>
        <w:t xml:space="preserve"> </w:t>
      </w:r>
      <w:proofErr w:type="gramStart"/>
      <w:r w:rsidRPr="00717BD0">
        <w:rPr>
          <w:rFonts w:ascii="Times New Roman" w:hAnsi="Times New Roman"/>
          <w:color w:val="000000" w:themeColor="text1"/>
          <w:sz w:val="24"/>
        </w:rPr>
        <w:t>__________</w:t>
      </w:r>
      <w:proofErr w:type="gram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6378"/>
      </w:tblGrid>
      <w:tr w:rsidR="00C9143B" w:rsidRPr="00717BD0" w:rsidTr="00DA71D7">
        <w:trPr>
          <w:jc w:val="center"/>
        </w:trPr>
        <w:tc>
          <w:tcPr>
            <w:tcW w:w="440" w:type="dxa"/>
          </w:tcPr>
          <w:p w:rsidR="00C9143B" w:rsidRPr="00717BD0" w:rsidRDefault="00C9143B" w:rsidP="00DA71D7">
            <w:pPr>
              <w:spacing w:before="0" w:after="200"/>
              <w:jc w:val="left"/>
              <w:rPr>
                <w:rFonts w:eastAsia="Lucida Sans Unicode"/>
                <w:i/>
                <w:color w:val="4F81BD" w:themeColor="accent1"/>
                <w:kern w:val="1"/>
                <w:sz w:val="24"/>
                <w:lang w:eastAsia="zh-CN" w:bidi="en-US"/>
              </w:rPr>
            </w:pPr>
          </w:p>
        </w:tc>
        <w:tc>
          <w:tcPr>
            <w:tcW w:w="6378" w:type="dxa"/>
          </w:tcPr>
          <w:p w:rsidR="00C9143B" w:rsidRPr="00717BD0" w:rsidRDefault="00C9143B" w:rsidP="00DA71D7">
            <w:pPr>
              <w:jc w:val="center"/>
              <w:rPr>
                <w:rFonts w:eastAsia="Lucida Sans Unicode"/>
                <w:i/>
                <w:color w:val="4F81BD" w:themeColor="accent1"/>
                <w:kern w:val="1"/>
                <w:sz w:val="24"/>
                <w:lang w:eastAsia="zh-CN" w:bidi="en-US"/>
              </w:rPr>
            </w:pPr>
          </w:p>
        </w:tc>
      </w:tr>
    </w:tbl>
    <w:p w:rsidR="00C9143B" w:rsidRPr="00717BD0" w:rsidRDefault="00C9143B" w:rsidP="00C9143B">
      <w:pPr>
        <w:spacing w:after="144"/>
        <w:rPr>
          <w:rFonts w:ascii="Times New Roman" w:hAnsi="Times New Roman"/>
          <w:color w:val="000000" w:themeColor="text1"/>
          <w:sz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6378"/>
      </w:tblGrid>
      <w:tr w:rsidR="00C9143B" w:rsidRPr="00717BD0" w:rsidTr="00DA71D7">
        <w:trPr>
          <w:jc w:val="center"/>
        </w:trPr>
        <w:tc>
          <w:tcPr>
            <w:tcW w:w="440" w:type="dxa"/>
          </w:tcPr>
          <w:p w:rsidR="00C9143B" w:rsidRPr="00717BD0" w:rsidRDefault="00C9143B" w:rsidP="00DA71D7">
            <w:pPr>
              <w:rPr>
                <w:sz w:val="24"/>
                <w:lang w:bidi="pt-BR"/>
              </w:rPr>
            </w:pPr>
          </w:p>
        </w:tc>
        <w:tc>
          <w:tcPr>
            <w:tcW w:w="6378" w:type="dxa"/>
            <w:tcBorders>
              <w:top w:val="single" w:sz="4" w:space="0" w:color="000000" w:themeColor="text1"/>
            </w:tcBorders>
          </w:tcPr>
          <w:p w:rsidR="00C9143B" w:rsidRPr="00717BD0" w:rsidRDefault="00C9143B" w:rsidP="00DA71D7">
            <w:pPr>
              <w:jc w:val="center"/>
              <w:rPr>
                <w:sz w:val="24"/>
                <w:lang w:bidi="pt-BR"/>
              </w:rPr>
            </w:pPr>
            <w:r w:rsidRPr="00717BD0">
              <w:rPr>
                <w:sz w:val="24"/>
                <w:lang w:bidi="pt-BR"/>
              </w:rPr>
              <w:t>Patrocinador (a)</w:t>
            </w:r>
          </w:p>
        </w:tc>
      </w:tr>
      <w:tr w:rsidR="00C9143B" w:rsidRPr="00717BD0" w:rsidTr="00DA71D7">
        <w:trPr>
          <w:jc w:val="center"/>
        </w:trPr>
        <w:tc>
          <w:tcPr>
            <w:tcW w:w="440" w:type="dxa"/>
          </w:tcPr>
          <w:p w:rsidR="00C9143B" w:rsidRPr="00717BD0" w:rsidRDefault="00C9143B" w:rsidP="00DA71D7">
            <w:pPr>
              <w:rPr>
                <w:rFonts w:eastAsia="Lucida Sans Unicode"/>
                <w:i/>
                <w:color w:val="4F81BD" w:themeColor="accent1"/>
                <w:kern w:val="1"/>
                <w:sz w:val="24"/>
                <w:lang w:eastAsia="zh-CN" w:bidi="en-US"/>
              </w:rPr>
            </w:pPr>
          </w:p>
        </w:tc>
        <w:tc>
          <w:tcPr>
            <w:tcW w:w="6378" w:type="dxa"/>
          </w:tcPr>
          <w:p w:rsidR="00C9143B" w:rsidRPr="00717BD0" w:rsidRDefault="00C9143B" w:rsidP="00DA71D7">
            <w:pPr>
              <w:jc w:val="center"/>
              <w:rPr>
                <w:rFonts w:eastAsia="Lucida Sans Unicode"/>
                <w:color w:val="000000" w:themeColor="text1"/>
                <w:kern w:val="1"/>
                <w:sz w:val="24"/>
                <w:lang w:eastAsia="zh-CN" w:bidi="en-US"/>
              </w:rPr>
            </w:pPr>
            <w:r w:rsidRPr="00717BD0">
              <w:rPr>
                <w:rFonts w:eastAsia="Lucida Sans Unicode"/>
                <w:color w:val="000000" w:themeColor="text1"/>
                <w:kern w:val="1"/>
                <w:sz w:val="24"/>
                <w:lang w:eastAsia="zh-CN" w:bidi="en-US"/>
              </w:rPr>
              <w:t>Ivonaldo Torres</w:t>
            </w:r>
          </w:p>
        </w:tc>
      </w:tr>
      <w:tr w:rsidR="00C9143B" w:rsidRPr="00717BD0" w:rsidTr="00DA71D7">
        <w:trPr>
          <w:jc w:val="center"/>
        </w:trPr>
        <w:tc>
          <w:tcPr>
            <w:tcW w:w="440" w:type="dxa"/>
          </w:tcPr>
          <w:p w:rsidR="00C9143B" w:rsidRPr="00717BD0" w:rsidRDefault="00C9143B" w:rsidP="00DA71D7">
            <w:pPr>
              <w:rPr>
                <w:rFonts w:eastAsia="Lucida Sans Unicode"/>
                <w:i/>
                <w:color w:val="4F81BD" w:themeColor="accent1"/>
                <w:kern w:val="1"/>
                <w:sz w:val="24"/>
                <w:lang w:eastAsia="zh-CN" w:bidi="en-US"/>
              </w:rPr>
            </w:pPr>
          </w:p>
        </w:tc>
        <w:tc>
          <w:tcPr>
            <w:tcW w:w="6378" w:type="dxa"/>
          </w:tcPr>
          <w:p w:rsidR="00C9143B" w:rsidRPr="00717BD0" w:rsidRDefault="00C9143B" w:rsidP="00DA71D7">
            <w:pPr>
              <w:jc w:val="center"/>
              <w:rPr>
                <w:rFonts w:eastAsia="Lucida Sans Unicode"/>
                <w:i/>
                <w:color w:val="000000" w:themeColor="text1"/>
                <w:kern w:val="1"/>
                <w:sz w:val="24"/>
                <w:lang w:eastAsia="zh-CN" w:bidi="en-US"/>
              </w:rPr>
            </w:pPr>
            <w:r w:rsidRPr="00717BD0">
              <w:rPr>
                <w:rFonts w:eastAsia="Lucida Sans Unicode"/>
                <w:color w:val="auto"/>
                <w:kern w:val="1"/>
                <w:sz w:val="24"/>
                <w:lang w:eastAsia="zh-CN" w:bidi="en-US"/>
              </w:rPr>
              <w:t>Professor</w:t>
            </w:r>
          </w:p>
        </w:tc>
      </w:tr>
    </w:tbl>
    <w:p w:rsidR="00C9143B" w:rsidRDefault="00C9143B" w:rsidP="00A265FA"/>
    <w:p w:rsidR="00C9143B" w:rsidRDefault="00C9143B" w:rsidP="00A265FA"/>
    <w:p w:rsidR="00C9143B" w:rsidRDefault="00C9143B" w:rsidP="00A265FA"/>
    <w:p w:rsidR="004E0606" w:rsidRDefault="004E0606" w:rsidP="00A265FA"/>
    <w:p w:rsidR="004E0606" w:rsidRDefault="004E0606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A265FA"/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266B68" wp14:editId="63F34BEC">
                <wp:simplePos x="0" y="0"/>
                <wp:positionH relativeFrom="column">
                  <wp:posOffset>6742099</wp:posOffset>
                </wp:positionH>
                <wp:positionV relativeFrom="paragraph">
                  <wp:posOffset>-1489075</wp:posOffset>
                </wp:positionV>
                <wp:extent cx="325755" cy="413385"/>
                <wp:effectExtent l="76200" t="38100" r="74295" b="120015"/>
                <wp:wrapNone/>
                <wp:docPr id="7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5pt;margin-top:-117.25pt;width:25.65pt;height:32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" fillcolor="red" stroked="f">
                <v:shadow on="t" color="black" opacity="22937f" origin=",.5" offset="0,.63889mm"/>
              </v:rect>
            </w:pict>
          </mc:Fallback>
        </mc:AlternateContent>
      </w: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C9143B" w:rsidRDefault="00C9143B" w:rsidP="00C9143B">
      <w:pPr>
        <w:jc w:val="right"/>
        <w:rPr>
          <w:rFonts w:ascii="Tahoma" w:hAnsi="Tahoma" w:cs="Tahoma"/>
          <w:b/>
          <w:bCs/>
          <w:sz w:val="32"/>
          <w:szCs w:val="28"/>
        </w:rPr>
      </w:pPr>
      <w:r>
        <w:rPr>
          <w:rFonts w:ascii="Tahoma" w:hAnsi="Tahoma" w:cs="Tahoma"/>
          <w:b/>
          <w:bCs/>
          <w:sz w:val="32"/>
          <w:szCs w:val="28"/>
        </w:rPr>
        <w:t xml:space="preserve">Sprint </w:t>
      </w:r>
      <w:proofErr w:type="spellStart"/>
      <w:r>
        <w:rPr>
          <w:rFonts w:ascii="Tahoma" w:hAnsi="Tahoma" w:cs="Tahoma"/>
          <w:b/>
          <w:bCs/>
          <w:sz w:val="32"/>
          <w:szCs w:val="28"/>
        </w:rPr>
        <w:t>Backlog</w:t>
      </w:r>
      <w:proofErr w:type="spellEnd"/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  <w:rPr>
          <w:rFonts w:ascii="Tahoma" w:hAnsi="Tahoma" w:cs="Tahoma"/>
          <w:b/>
          <w:sz w:val="32"/>
          <w:szCs w:val="28"/>
        </w:rPr>
      </w:pPr>
      <w:r w:rsidRPr="000C4E16">
        <w:rPr>
          <w:rFonts w:ascii="Arial" w:eastAsia="Tahoma" w:hAnsi="Arial" w:cs="Arial"/>
          <w:b/>
          <w:sz w:val="24"/>
        </w:rPr>
        <w:t>Sistema de Gestão Escolar</w:t>
      </w:r>
      <w:r w:rsidRPr="000C4E16">
        <w:rPr>
          <w:rFonts w:ascii="Arial" w:eastAsia="Tahoma" w:hAnsi="Arial" w:cs="Arial"/>
          <w:b/>
          <w:sz w:val="24"/>
        </w:rPr>
        <w:br/>
        <w:t>SYSEMM</w:t>
      </w: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sz w:val="32"/>
          <w:szCs w:val="28"/>
        </w:rPr>
        <w:t xml:space="preserve">                                </w:t>
      </w:r>
      <w:r>
        <w:rPr>
          <w:rFonts w:ascii="Tahoma" w:hAnsi="Tahoma" w:cs="Tahoma"/>
          <w:b/>
          <w:sz w:val="28"/>
          <w:szCs w:val="28"/>
        </w:rPr>
        <w:t>Versão 1.5</w:t>
      </w:r>
      <w:r w:rsidRPr="00A8741A">
        <w:rPr>
          <w:rFonts w:ascii="Tahoma" w:hAnsi="Tahoma" w:cs="Tahoma"/>
          <w:b/>
          <w:sz w:val="32"/>
          <w:szCs w:val="28"/>
        </w:rPr>
        <w:br/>
      </w:r>
    </w:p>
    <w:p w:rsidR="00C9143B" w:rsidRPr="00524428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Theme="minorHAnsi" w:hAnsiTheme="minorHAnsi"/>
          <w:b/>
          <w:sz w:val="56"/>
          <w:szCs w:val="36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762688" behindDoc="0" locked="0" layoutInCell="1" allowOverlap="1" wp14:anchorId="687DD7B2" wp14:editId="3EC8C578">
            <wp:simplePos x="0" y="0"/>
            <wp:positionH relativeFrom="column">
              <wp:posOffset>1008313</wp:posOffset>
            </wp:positionH>
            <wp:positionV relativeFrom="paragraph">
              <wp:posOffset>594292</wp:posOffset>
            </wp:positionV>
            <wp:extent cx="4334496" cy="2684834"/>
            <wp:effectExtent l="19050" t="0" r="8904" b="0"/>
            <wp:wrapNone/>
            <wp:docPr id="81" name="Imagem 81" descr="E:\Faculdade SI UNINABUCO\8ª Periodo\Fabrica II\Logo_SysEMM_v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culdade SI UNINABUCO\8ª Periodo\Fabrica II\Logo_SysEMM_v1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96" cy="268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br/>
      </w:r>
      <w:r w:rsidRPr="003607CE">
        <w:rPr>
          <w:rFonts w:asciiTheme="minorHAnsi" w:hAnsiTheme="minorHAnsi"/>
          <w:sz w:val="56"/>
          <w:szCs w:val="36"/>
        </w:rPr>
        <w:cr/>
      </w:r>
    </w:p>
    <w:p w:rsidR="00C9143B" w:rsidRDefault="00C9143B" w:rsidP="00C9143B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Theme="minorHAnsi" w:hAnsiTheme="minorHAnsi"/>
          <w:color w:val="FFFFFF" w:themeColor="background1"/>
          <w:sz w:val="52"/>
        </w:rPr>
      </w:pPr>
    </w:p>
    <w:p w:rsidR="00C9143B" w:rsidRDefault="00C9143B" w:rsidP="00C9143B">
      <w:pPr>
        <w:pStyle w:val="versao"/>
      </w:pPr>
    </w:p>
    <w:p w:rsidR="00C9143B" w:rsidRDefault="00C9143B" w:rsidP="00C9143B">
      <w:pPr>
        <w:pStyle w:val="versao"/>
      </w:pPr>
    </w:p>
    <w:p w:rsidR="00C9143B" w:rsidRDefault="00C9143B" w:rsidP="00C9143B">
      <w:pPr>
        <w:pStyle w:val="versao"/>
      </w:pPr>
    </w:p>
    <w:p w:rsidR="00C9143B" w:rsidRDefault="00C9143B" w:rsidP="00C9143B">
      <w:pPr>
        <w:pStyle w:val="versao"/>
      </w:pPr>
    </w:p>
    <w:p w:rsidR="00C9143B" w:rsidRPr="003B46E2" w:rsidRDefault="00C9143B" w:rsidP="00C9143B">
      <w:pPr>
        <w:pStyle w:val="versao"/>
      </w:pPr>
    </w:p>
    <w:p w:rsidR="00C9143B" w:rsidRDefault="00C9143B" w:rsidP="00C9143B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/>
          <w:color w:val="FFFFFF" w:themeColor="background1"/>
          <w:sz w:val="52"/>
        </w:rPr>
      </w:pPr>
    </w:p>
    <w:p w:rsidR="00C9143B" w:rsidRDefault="00C9143B" w:rsidP="00C9143B">
      <w:pPr>
        <w:pStyle w:val="versao"/>
        <w:jc w:val="left"/>
        <w:rPr>
          <w:rFonts w:asciiTheme="minorHAnsi" w:hAnsiTheme="minorHAnsi"/>
          <w:noProof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Pr="00E24A38" w:rsidRDefault="00C9143B" w:rsidP="00C9143B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4C6576" wp14:editId="08DD23AE">
                <wp:simplePos x="0" y="0"/>
                <wp:positionH relativeFrom="column">
                  <wp:posOffset>6740221</wp:posOffset>
                </wp:positionH>
                <wp:positionV relativeFrom="paragraph">
                  <wp:posOffset>-1498600</wp:posOffset>
                </wp:positionV>
                <wp:extent cx="325755" cy="413385"/>
                <wp:effectExtent l="76200" t="38100" r="74295" b="120015"/>
                <wp:wrapNone/>
                <wp:docPr id="8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5pt;margin-top:-118pt;width:25.65pt;height:3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" fillcolor="red" stroked="f">
                <v:shadow on="t" color="black" opacity="22937f" origin=",.5" offset="0,.63889mm"/>
              </v:rect>
            </w:pict>
          </mc:Fallback>
        </mc:AlternateContent>
      </w:r>
      <w:r w:rsidRPr="00E24A38">
        <w:rPr>
          <w:rFonts w:ascii="Times New Roman" w:hAnsi="Times New Roman" w:cs="Times New Roman"/>
          <w:b w:val="0"/>
          <w:sz w:val="24"/>
        </w:rPr>
        <w:t>HISTÓRICO DE REGISTROS</w:t>
      </w: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93"/>
        <w:gridCol w:w="2075"/>
        <w:gridCol w:w="2699"/>
        <w:gridCol w:w="4135"/>
      </w:tblGrid>
      <w:tr w:rsidR="00C9143B" w:rsidRPr="00D85B1D" w:rsidTr="00DA71D7">
        <w:trPr>
          <w:trHeight w:val="430"/>
        </w:trPr>
        <w:tc>
          <w:tcPr>
            <w:tcW w:w="676" w:type="pct"/>
            <w:shd w:val="clear" w:color="auto" w:fill="31849B" w:themeFill="accent5" w:themeFillShade="BF"/>
            <w:vAlign w:val="center"/>
          </w:tcPr>
          <w:p w:rsidR="00C9143B" w:rsidRPr="00834ED2" w:rsidRDefault="00C9143B" w:rsidP="00DA71D7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834ED2">
              <w:rPr>
                <w:rFonts w:cs="Arial"/>
                <w:b/>
                <w:color w:val="FFFFFF" w:themeColor="background1"/>
                <w:sz w:val="24"/>
              </w:rPr>
              <w:t>Versão</w:t>
            </w:r>
          </w:p>
        </w:tc>
        <w:tc>
          <w:tcPr>
            <w:tcW w:w="1007" w:type="pct"/>
            <w:shd w:val="clear" w:color="auto" w:fill="31849B" w:themeFill="accent5" w:themeFillShade="BF"/>
            <w:vAlign w:val="center"/>
          </w:tcPr>
          <w:p w:rsidR="00C9143B" w:rsidRPr="00834ED2" w:rsidRDefault="00C9143B" w:rsidP="00DA71D7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834ED2">
              <w:rPr>
                <w:rFonts w:cs="Arial"/>
                <w:b/>
                <w:color w:val="FFFFFF" w:themeColor="background1"/>
                <w:sz w:val="24"/>
              </w:rPr>
              <w:t>Data</w:t>
            </w:r>
          </w:p>
        </w:tc>
        <w:tc>
          <w:tcPr>
            <w:tcW w:w="1310" w:type="pct"/>
            <w:shd w:val="clear" w:color="auto" w:fill="31849B" w:themeFill="accent5" w:themeFillShade="BF"/>
            <w:vAlign w:val="center"/>
          </w:tcPr>
          <w:p w:rsidR="00C9143B" w:rsidRPr="00834ED2" w:rsidRDefault="00C9143B" w:rsidP="00DA71D7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834ED2">
              <w:rPr>
                <w:rFonts w:cs="Arial"/>
                <w:b/>
                <w:color w:val="FFFFFF" w:themeColor="background1"/>
                <w:sz w:val="24"/>
              </w:rPr>
              <w:t>Autor</w:t>
            </w:r>
          </w:p>
        </w:tc>
        <w:tc>
          <w:tcPr>
            <w:tcW w:w="2007" w:type="pct"/>
            <w:shd w:val="clear" w:color="auto" w:fill="31849B" w:themeFill="accent5" w:themeFillShade="BF"/>
            <w:vAlign w:val="center"/>
          </w:tcPr>
          <w:p w:rsidR="00C9143B" w:rsidRPr="00834ED2" w:rsidRDefault="00C9143B" w:rsidP="00DA71D7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834ED2">
              <w:rPr>
                <w:rFonts w:cs="Arial"/>
                <w:b/>
                <w:color w:val="FFFFFF" w:themeColor="background1"/>
                <w:sz w:val="24"/>
              </w:rPr>
              <w:t>Descrição</w:t>
            </w:r>
          </w:p>
        </w:tc>
      </w:tr>
      <w:tr w:rsidR="00C9143B" w:rsidRPr="00D85B1D" w:rsidTr="00DA71D7">
        <w:trPr>
          <w:trHeight w:val="767"/>
        </w:trPr>
        <w:tc>
          <w:tcPr>
            <w:tcW w:w="676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1.0</w:t>
            </w:r>
          </w:p>
        </w:tc>
        <w:tc>
          <w:tcPr>
            <w:tcW w:w="1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02/04/2019</w:t>
            </w:r>
          </w:p>
        </w:tc>
        <w:tc>
          <w:tcPr>
            <w:tcW w:w="1310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Eucimar Pedro</w:t>
            </w:r>
          </w:p>
        </w:tc>
        <w:tc>
          <w:tcPr>
            <w:tcW w:w="2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Elaboração do Documento.</w:t>
            </w:r>
          </w:p>
        </w:tc>
      </w:tr>
      <w:tr w:rsidR="00C9143B" w:rsidRPr="00D85B1D" w:rsidTr="00DA71D7">
        <w:trPr>
          <w:trHeight w:val="767"/>
        </w:trPr>
        <w:tc>
          <w:tcPr>
            <w:tcW w:w="676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1.1</w:t>
            </w:r>
          </w:p>
        </w:tc>
        <w:tc>
          <w:tcPr>
            <w:tcW w:w="1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06/05/2019</w:t>
            </w:r>
          </w:p>
        </w:tc>
        <w:tc>
          <w:tcPr>
            <w:tcW w:w="1310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Tairine Mousinho</w:t>
            </w:r>
          </w:p>
        </w:tc>
        <w:tc>
          <w:tcPr>
            <w:tcW w:w="2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 xml:space="preserve">Inclusão e atualizações de </w:t>
            </w:r>
            <w:proofErr w:type="spellStart"/>
            <w:r w:rsidRPr="00E24A38">
              <w:rPr>
                <w:rFonts w:cs="Arial"/>
                <w:color w:val="000000" w:themeColor="text1"/>
                <w:sz w:val="24"/>
              </w:rPr>
              <w:t>Sprint’s</w:t>
            </w:r>
            <w:proofErr w:type="spellEnd"/>
          </w:p>
        </w:tc>
      </w:tr>
      <w:tr w:rsidR="00C9143B" w:rsidRPr="00D85B1D" w:rsidTr="00DA71D7">
        <w:trPr>
          <w:trHeight w:val="767"/>
        </w:trPr>
        <w:tc>
          <w:tcPr>
            <w:tcW w:w="676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1.2</w:t>
            </w:r>
          </w:p>
        </w:tc>
        <w:tc>
          <w:tcPr>
            <w:tcW w:w="1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13/05/2019</w:t>
            </w:r>
          </w:p>
        </w:tc>
        <w:tc>
          <w:tcPr>
            <w:tcW w:w="1310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Eucimar Pedro</w:t>
            </w:r>
          </w:p>
        </w:tc>
        <w:tc>
          <w:tcPr>
            <w:tcW w:w="2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 xml:space="preserve">Inclusão e atualizações de </w:t>
            </w:r>
            <w:proofErr w:type="spellStart"/>
            <w:r w:rsidRPr="00E24A38">
              <w:rPr>
                <w:rFonts w:cs="Arial"/>
                <w:color w:val="000000" w:themeColor="text1"/>
                <w:sz w:val="24"/>
              </w:rPr>
              <w:t>Sprint’s</w:t>
            </w:r>
            <w:proofErr w:type="spellEnd"/>
          </w:p>
        </w:tc>
      </w:tr>
      <w:tr w:rsidR="00C9143B" w:rsidRPr="00D85B1D" w:rsidTr="00DA71D7">
        <w:trPr>
          <w:trHeight w:val="767"/>
        </w:trPr>
        <w:tc>
          <w:tcPr>
            <w:tcW w:w="676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1.3</w:t>
            </w:r>
          </w:p>
        </w:tc>
        <w:tc>
          <w:tcPr>
            <w:tcW w:w="1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17/08/2019</w:t>
            </w:r>
          </w:p>
        </w:tc>
        <w:tc>
          <w:tcPr>
            <w:tcW w:w="1310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Mauro Costa</w:t>
            </w:r>
          </w:p>
        </w:tc>
        <w:tc>
          <w:tcPr>
            <w:tcW w:w="2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 xml:space="preserve">Inclusão e atualizações de </w:t>
            </w:r>
            <w:proofErr w:type="spellStart"/>
            <w:r w:rsidRPr="00E24A38">
              <w:rPr>
                <w:rFonts w:cs="Arial"/>
                <w:color w:val="000000" w:themeColor="text1"/>
                <w:sz w:val="24"/>
              </w:rPr>
              <w:t>Sprint’s</w:t>
            </w:r>
            <w:proofErr w:type="spellEnd"/>
          </w:p>
        </w:tc>
      </w:tr>
      <w:tr w:rsidR="00C9143B" w:rsidRPr="00D85B1D" w:rsidTr="00DA71D7">
        <w:trPr>
          <w:trHeight w:val="767"/>
        </w:trPr>
        <w:tc>
          <w:tcPr>
            <w:tcW w:w="676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1.4</w:t>
            </w:r>
          </w:p>
        </w:tc>
        <w:tc>
          <w:tcPr>
            <w:tcW w:w="1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19/08/2019</w:t>
            </w:r>
          </w:p>
        </w:tc>
        <w:tc>
          <w:tcPr>
            <w:tcW w:w="1310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Tairine Mourinho</w:t>
            </w:r>
          </w:p>
        </w:tc>
        <w:tc>
          <w:tcPr>
            <w:tcW w:w="2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 xml:space="preserve">Inclusão e atualizações de </w:t>
            </w:r>
            <w:proofErr w:type="spellStart"/>
            <w:r w:rsidRPr="00E24A38">
              <w:rPr>
                <w:rFonts w:cs="Arial"/>
                <w:color w:val="000000" w:themeColor="text1"/>
                <w:sz w:val="24"/>
              </w:rPr>
              <w:t>Sprint’s</w:t>
            </w:r>
            <w:proofErr w:type="spellEnd"/>
          </w:p>
        </w:tc>
      </w:tr>
      <w:tr w:rsidR="00C9143B" w:rsidRPr="00D85B1D" w:rsidTr="00DA71D7">
        <w:trPr>
          <w:trHeight w:val="767"/>
        </w:trPr>
        <w:tc>
          <w:tcPr>
            <w:tcW w:w="676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1.5</w:t>
            </w:r>
          </w:p>
        </w:tc>
        <w:tc>
          <w:tcPr>
            <w:tcW w:w="1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20/08/2019</w:t>
            </w:r>
          </w:p>
        </w:tc>
        <w:tc>
          <w:tcPr>
            <w:tcW w:w="1310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>Mauro Costa</w:t>
            </w:r>
          </w:p>
        </w:tc>
        <w:tc>
          <w:tcPr>
            <w:tcW w:w="2007" w:type="pct"/>
            <w:vAlign w:val="center"/>
          </w:tcPr>
          <w:p w:rsidR="00C9143B" w:rsidRPr="00E24A38" w:rsidRDefault="00C9143B" w:rsidP="00DA71D7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E24A38">
              <w:rPr>
                <w:rFonts w:cs="Arial"/>
                <w:color w:val="000000" w:themeColor="text1"/>
                <w:sz w:val="24"/>
              </w:rPr>
              <w:t xml:space="preserve">Inclusão e atualizações de </w:t>
            </w:r>
            <w:proofErr w:type="spellStart"/>
            <w:r w:rsidRPr="00E24A38">
              <w:rPr>
                <w:rFonts w:cs="Arial"/>
                <w:color w:val="000000" w:themeColor="text1"/>
                <w:sz w:val="24"/>
              </w:rPr>
              <w:t>Sprint’s</w:t>
            </w:r>
            <w:proofErr w:type="spellEnd"/>
          </w:p>
        </w:tc>
      </w:tr>
    </w:tbl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Pr="00D36A91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  <w:u w:val="single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Default="00C9143B" w:rsidP="00C9143B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9143B" w:rsidRPr="00E41B68" w:rsidRDefault="004E0606" w:rsidP="00C9143B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FE271A" wp14:editId="1D2EF933">
                <wp:simplePos x="0" y="0"/>
                <wp:positionH relativeFrom="column">
                  <wp:posOffset>6743065</wp:posOffset>
                </wp:positionH>
                <wp:positionV relativeFrom="paragraph">
                  <wp:posOffset>-1491919</wp:posOffset>
                </wp:positionV>
                <wp:extent cx="325755" cy="413385"/>
                <wp:effectExtent l="76200" t="38100" r="74295" b="120015"/>
                <wp:wrapNone/>
                <wp:docPr id="8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95pt;margin-top:-117.45pt;width:25.65pt;height:32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" fillcolor="red" stroked="f">
                <v:shadow on="t" color="black" opacity="22937f" origin=",.5" offset="0,.63889mm"/>
              </v:rect>
            </w:pict>
          </mc:Fallback>
        </mc:AlternateContent>
      </w:r>
      <w:r w:rsidR="00C9143B" w:rsidRPr="00E41B68">
        <w:rPr>
          <w:rFonts w:ascii="Times New Roman" w:hAnsi="Times New Roman" w:cs="Times New Roman"/>
          <w:b w:val="0"/>
          <w:sz w:val="24"/>
        </w:rPr>
        <w:t>SUMÁRIO</w:t>
      </w:r>
    </w:p>
    <w:p w:rsidR="00C9143B" w:rsidRPr="00E41B68" w:rsidRDefault="00C9143B" w:rsidP="00C9143B">
      <w:pPr>
        <w:pStyle w:val="INDFIGTAB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C9143B" w:rsidRPr="00E41B68" w:rsidRDefault="00C9143B" w:rsidP="00C9143B">
      <w:pPr>
        <w:pStyle w:val="Sumrio1"/>
        <w:tabs>
          <w:tab w:val="left" w:pos="440"/>
          <w:tab w:val="right" w:leader="dot" w:pos="10076"/>
        </w:tabs>
        <w:rPr>
          <w:rFonts w:ascii="Times New Roman" w:eastAsiaTheme="minorEastAsia" w:hAnsi="Times New Roman"/>
          <w:caps w:val="0"/>
          <w:noProof/>
          <w:color w:val="auto"/>
          <w:sz w:val="24"/>
          <w:lang w:eastAsia="pt-BR"/>
        </w:rPr>
      </w:pPr>
      <w:r w:rsidRPr="00E41B68">
        <w:rPr>
          <w:rFonts w:ascii="Times New Roman" w:hAnsi="Times New Roman"/>
          <w:caps w:val="0"/>
          <w:sz w:val="24"/>
        </w:rPr>
        <w:fldChar w:fldCharType="begin"/>
      </w:r>
      <w:r w:rsidRPr="00E41B68">
        <w:rPr>
          <w:rFonts w:ascii="Times New Roman" w:hAnsi="Times New Roman"/>
          <w:caps w:val="0"/>
          <w:sz w:val="24"/>
        </w:rPr>
        <w:instrText xml:space="preserve"> TOC \o "1-3" \h \z \u </w:instrText>
      </w:r>
      <w:r w:rsidRPr="00E41B68">
        <w:rPr>
          <w:rFonts w:ascii="Times New Roman" w:hAnsi="Times New Roman"/>
          <w:caps w:val="0"/>
          <w:sz w:val="24"/>
        </w:rPr>
        <w:fldChar w:fldCharType="separate"/>
      </w:r>
      <w:hyperlink w:anchor="_Toc17202274" w:history="1">
        <w:r w:rsidRPr="00E41B68">
          <w:rPr>
            <w:rStyle w:val="Hyperlink"/>
            <w:rFonts w:ascii="Times New Roman" w:hAnsi="Times New Roman"/>
            <w:noProof/>
            <w:sz w:val="24"/>
          </w:rPr>
          <w:t>1.</w:t>
        </w:r>
        <w:r w:rsidRPr="00E41B68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Pr="00E41B68">
          <w:rPr>
            <w:rStyle w:val="Hyperlink"/>
            <w:rFonts w:ascii="Times New Roman" w:hAnsi="Times New Roman"/>
            <w:noProof/>
            <w:sz w:val="24"/>
          </w:rPr>
          <w:t>Explicações à cerca das siglas utilizadas</w:t>
        </w:r>
        <w:r w:rsidRPr="00E41B68">
          <w:rPr>
            <w:rFonts w:ascii="Times New Roman" w:hAnsi="Times New Roman"/>
            <w:noProof/>
            <w:webHidden/>
            <w:sz w:val="24"/>
          </w:rPr>
          <w:tab/>
        </w:r>
        <w:r w:rsidRPr="00E41B6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E41B68">
          <w:rPr>
            <w:rFonts w:ascii="Times New Roman" w:hAnsi="Times New Roman"/>
            <w:noProof/>
            <w:webHidden/>
            <w:sz w:val="24"/>
          </w:rPr>
          <w:instrText xml:space="preserve"> PAGEREF _Toc17202274 \h </w:instrText>
        </w:r>
        <w:r w:rsidRPr="00E41B68">
          <w:rPr>
            <w:rFonts w:ascii="Times New Roman" w:hAnsi="Times New Roman"/>
            <w:noProof/>
            <w:webHidden/>
            <w:sz w:val="24"/>
          </w:rPr>
        </w:r>
        <w:r w:rsidRPr="00E41B6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E41B68">
          <w:rPr>
            <w:rFonts w:ascii="Times New Roman" w:hAnsi="Times New Roman"/>
            <w:noProof/>
            <w:webHidden/>
            <w:sz w:val="24"/>
          </w:rPr>
          <w:t>4</w:t>
        </w:r>
        <w:r w:rsidRPr="00E41B6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9143B" w:rsidRPr="00E41B68" w:rsidRDefault="00927FD1" w:rsidP="00C9143B">
      <w:pPr>
        <w:pStyle w:val="Sumrio1"/>
        <w:tabs>
          <w:tab w:val="left" w:pos="440"/>
          <w:tab w:val="right" w:leader="dot" w:pos="10076"/>
        </w:tabs>
        <w:rPr>
          <w:rFonts w:ascii="Times New Roman" w:eastAsiaTheme="minorEastAsia" w:hAnsi="Times New Roman"/>
          <w:caps w:val="0"/>
          <w:noProof/>
          <w:color w:val="auto"/>
          <w:sz w:val="24"/>
          <w:lang w:eastAsia="pt-BR"/>
        </w:rPr>
      </w:pPr>
      <w:hyperlink w:anchor="_Toc17202275" w:history="1">
        <w:r w:rsidR="00C9143B" w:rsidRPr="00E41B68">
          <w:rPr>
            <w:rStyle w:val="Hyperlink"/>
            <w:rFonts w:ascii="Times New Roman" w:hAnsi="Times New Roman"/>
            <w:noProof/>
            <w:sz w:val="24"/>
          </w:rPr>
          <w:t>2.</w:t>
        </w:r>
        <w:r w:rsidR="00C9143B" w:rsidRPr="00E41B68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="00C9143B" w:rsidRPr="00E41B68">
          <w:rPr>
            <w:rStyle w:val="Hyperlink"/>
            <w:rFonts w:ascii="Times New Roman" w:hAnsi="Times New Roman"/>
            <w:noProof/>
            <w:sz w:val="24"/>
          </w:rPr>
          <w:t>Funcionalidades previstas para as Sprint’S</w:t>
        </w:r>
        <w:r w:rsidR="00C9143B" w:rsidRPr="00E41B68">
          <w:rPr>
            <w:rFonts w:ascii="Times New Roman" w:hAnsi="Times New Roman"/>
            <w:noProof/>
            <w:webHidden/>
            <w:sz w:val="24"/>
          </w:rPr>
          <w:tab/>
          <w:t>4</w:t>
        </w:r>
      </w:hyperlink>
    </w:p>
    <w:p w:rsidR="00C9143B" w:rsidRPr="00E41B68" w:rsidRDefault="00927FD1" w:rsidP="00C9143B">
      <w:pPr>
        <w:pStyle w:val="Sumrio1"/>
        <w:tabs>
          <w:tab w:val="left" w:pos="440"/>
          <w:tab w:val="right" w:leader="dot" w:pos="10076"/>
        </w:tabs>
        <w:rPr>
          <w:rFonts w:ascii="Times New Roman" w:eastAsiaTheme="minorEastAsia" w:hAnsi="Times New Roman"/>
          <w:caps w:val="0"/>
          <w:noProof/>
          <w:color w:val="auto"/>
          <w:sz w:val="24"/>
          <w:lang w:eastAsia="pt-BR"/>
        </w:rPr>
      </w:pPr>
      <w:hyperlink w:anchor="_Toc17202276" w:history="1">
        <w:r w:rsidR="00C9143B" w:rsidRPr="00E41B68">
          <w:rPr>
            <w:rStyle w:val="Hyperlink"/>
            <w:rFonts w:ascii="Times New Roman" w:hAnsi="Times New Roman"/>
            <w:noProof/>
            <w:sz w:val="24"/>
          </w:rPr>
          <w:t>3.</w:t>
        </w:r>
        <w:r w:rsidR="00C9143B" w:rsidRPr="00E41B68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="00C9143B" w:rsidRPr="00E41B68">
          <w:rPr>
            <w:rStyle w:val="Hyperlink"/>
            <w:rFonts w:ascii="Times New Roman" w:hAnsi="Times New Roman"/>
            <w:noProof/>
            <w:sz w:val="24"/>
          </w:rPr>
          <w:t>Aprovação do SPRINT BACKLOG</w:t>
        </w:r>
        <w:r w:rsidR="00C9143B" w:rsidRPr="00E41B68">
          <w:rPr>
            <w:rFonts w:ascii="Times New Roman" w:hAnsi="Times New Roman"/>
            <w:noProof/>
            <w:webHidden/>
            <w:sz w:val="24"/>
          </w:rPr>
          <w:tab/>
          <w:t>8</w:t>
        </w:r>
      </w:hyperlink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 w:line="360" w:lineRule="auto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  <w:r w:rsidRPr="00E41B68">
        <w:rPr>
          <w:caps/>
          <w:sz w:val="24"/>
          <w:szCs w:val="24"/>
          <w:lang w:eastAsia="en-US"/>
        </w:rPr>
        <w:fldChar w:fldCharType="end"/>
      </w: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9143B" w:rsidRPr="00290CAC" w:rsidRDefault="00C9143B" w:rsidP="00C9143B">
      <w:pPr>
        <w:pStyle w:val="FormaLivre"/>
        <w:tabs>
          <w:tab w:val="right" w:pos="8920"/>
          <w:tab w:val="left" w:pos="9204"/>
        </w:tabs>
        <w:spacing w:before="200" w:after="100"/>
        <w:ind w:left="100" w:right="100"/>
        <w:jc w:val="both"/>
        <w:rPr>
          <w:rFonts w:ascii="Optimum" w:hAnsi="Optimum"/>
          <w:sz w:val="2"/>
        </w:rPr>
      </w:pPr>
    </w:p>
    <w:p w:rsidR="00C9143B" w:rsidRDefault="00C9143B" w:rsidP="00C9143B">
      <w:pPr>
        <w:rPr>
          <w:i/>
          <w:color w:val="4F81BD" w:themeColor="accent1"/>
          <w:sz w:val="24"/>
        </w:rPr>
      </w:pPr>
    </w:p>
    <w:p w:rsidR="00C9143B" w:rsidRDefault="00C9143B" w:rsidP="00C9143B">
      <w:pPr>
        <w:rPr>
          <w:i/>
          <w:color w:val="4F81BD" w:themeColor="accent1"/>
          <w:sz w:val="24"/>
        </w:rPr>
      </w:pPr>
    </w:p>
    <w:p w:rsidR="00C9143B" w:rsidRDefault="00C9143B" w:rsidP="00C9143B">
      <w:pPr>
        <w:rPr>
          <w:i/>
          <w:color w:val="4F81BD" w:themeColor="accent1"/>
          <w:sz w:val="24"/>
        </w:rPr>
      </w:pPr>
    </w:p>
    <w:bookmarkStart w:id="27" w:name="_Toc17202274"/>
    <w:p w:rsidR="00C9143B" w:rsidRPr="00E24A38" w:rsidRDefault="00C9143B" w:rsidP="00B31918">
      <w:pPr>
        <w:pStyle w:val="Ttulo1"/>
        <w:numPr>
          <w:ilvl w:val="0"/>
          <w:numId w:val="28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06DE98" wp14:editId="6D965810">
                <wp:simplePos x="0" y="0"/>
                <wp:positionH relativeFrom="column">
                  <wp:posOffset>6735445</wp:posOffset>
                </wp:positionH>
                <wp:positionV relativeFrom="paragraph">
                  <wp:posOffset>-1489075</wp:posOffset>
                </wp:positionV>
                <wp:extent cx="325755" cy="413385"/>
                <wp:effectExtent l="76200" t="38100" r="74295" b="120015"/>
                <wp:wrapNone/>
                <wp:docPr id="8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35pt;margin-top:-117.25pt;width:25.65pt;height:32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" fillcolor="red" stroked="f">
                <v:shadow on="t" color="black" opacity="22937f" origin=",.5" offset="0,.63889mm"/>
              </v:rect>
            </w:pict>
          </mc:Fallback>
        </mc:AlternateContent>
      </w:r>
      <w:r w:rsidRPr="00E24A38">
        <w:t>Explicações à cerca das siglas utilizadas</w:t>
      </w:r>
      <w:bookmarkEnd w:id="27"/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E24A38">
        <w:rPr>
          <w:rFonts w:ascii="Times New Roman" w:hAnsi="Times New Roman"/>
          <w:sz w:val="24"/>
        </w:rPr>
        <w:t>Login</w:t>
      </w:r>
      <w:proofErr w:type="spellEnd"/>
      <w:r w:rsidRPr="00E24A38">
        <w:rPr>
          <w:rFonts w:ascii="Times New Roman" w:hAnsi="Times New Roman"/>
          <w:sz w:val="24"/>
        </w:rPr>
        <w:t xml:space="preserve"> - LOG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Tela Cadastro Aluno - CDA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Tela Cadastro Professor - CDP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Tela Cadastro de Disciplina - CDD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 xml:space="preserve">Tela </w:t>
      </w:r>
      <w:proofErr w:type="gramStart"/>
      <w:r w:rsidRPr="00E24A38">
        <w:rPr>
          <w:rFonts w:ascii="Times New Roman" w:hAnsi="Times New Roman"/>
          <w:sz w:val="24"/>
        </w:rPr>
        <w:t>Menu</w:t>
      </w:r>
      <w:proofErr w:type="gramEnd"/>
      <w:r w:rsidRPr="00E24A38">
        <w:rPr>
          <w:rFonts w:ascii="Times New Roman" w:hAnsi="Times New Roman"/>
          <w:sz w:val="24"/>
        </w:rPr>
        <w:t xml:space="preserve"> - TME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Tela Boletim/Frequência - TBF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Tela Notificações – TNO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 xml:space="preserve"> </w:t>
      </w:r>
      <w:proofErr w:type="spellStart"/>
      <w:r w:rsidRPr="00E24A38">
        <w:rPr>
          <w:rFonts w:ascii="Times New Roman" w:hAnsi="Times New Roman"/>
          <w:sz w:val="24"/>
        </w:rPr>
        <w:t>Login</w:t>
      </w:r>
      <w:proofErr w:type="spellEnd"/>
      <w:r w:rsidRPr="00E24A38">
        <w:rPr>
          <w:rFonts w:ascii="Times New Roman" w:hAnsi="Times New Roman"/>
          <w:sz w:val="24"/>
        </w:rPr>
        <w:t xml:space="preserve"> Mobile – LOM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 xml:space="preserve">Tela </w:t>
      </w:r>
      <w:proofErr w:type="gramStart"/>
      <w:r w:rsidRPr="00E24A38">
        <w:rPr>
          <w:rFonts w:ascii="Times New Roman" w:hAnsi="Times New Roman"/>
          <w:sz w:val="24"/>
        </w:rPr>
        <w:t>Menu</w:t>
      </w:r>
      <w:proofErr w:type="gramEnd"/>
      <w:r w:rsidRPr="00E24A38">
        <w:rPr>
          <w:rFonts w:ascii="Times New Roman" w:hAnsi="Times New Roman"/>
          <w:sz w:val="24"/>
        </w:rPr>
        <w:t xml:space="preserve"> Mobile – TMM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Tela Boletim/Frequência Mobile - BFM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Tela Notificações Mobile – TNM</w:t>
      </w:r>
    </w:p>
    <w:p w:rsidR="00C9143B" w:rsidRPr="00E24A38" w:rsidRDefault="00C9143B" w:rsidP="00B3191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 xml:space="preserve">Teste Funcional - TSTP </w:t>
      </w:r>
    </w:p>
    <w:p w:rsidR="00C9143B" w:rsidRPr="00E24A38" w:rsidRDefault="00C9143B" w:rsidP="00B31918">
      <w:pPr>
        <w:pStyle w:val="Ttulo1"/>
        <w:numPr>
          <w:ilvl w:val="0"/>
          <w:numId w:val="28"/>
        </w:numPr>
      </w:pPr>
      <w:bookmarkStart w:id="28" w:name="_Toc17202275"/>
      <w:r>
        <w:t>Funcionalidades previstas para as Sprint’S</w:t>
      </w:r>
      <w:bookmarkEnd w:id="28"/>
    </w:p>
    <w:p w:rsidR="004E0606" w:rsidRDefault="004E0606" w:rsidP="00C9143B">
      <w:pPr>
        <w:ind w:firstLine="708"/>
        <w:rPr>
          <w:rFonts w:ascii="Times New Roman" w:hAnsi="Times New Roman"/>
          <w:sz w:val="24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rFonts w:ascii="Times New Roman" w:hAnsi="Times New Roman"/>
          <w:b/>
          <w:sz w:val="24"/>
        </w:rPr>
        <w:t xml:space="preserve">Sprint 01 - </w:t>
      </w:r>
      <w:proofErr w:type="spellStart"/>
      <w:r w:rsidRPr="004E0606">
        <w:rPr>
          <w:rFonts w:ascii="Times New Roman" w:hAnsi="Times New Roman"/>
          <w:b/>
          <w:sz w:val="24"/>
        </w:rPr>
        <w:t>Login</w:t>
      </w:r>
      <w:proofErr w:type="spellEnd"/>
    </w:p>
    <w:p w:rsidR="00C9143B" w:rsidRPr="00E24A38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Data de entrega: 03/05/2019</w:t>
      </w:r>
    </w:p>
    <w:tbl>
      <w:tblPr>
        <w:tblStyle w:val="TableNormal1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111"/>
        <w:gridCol w:w="1984"/>
        <w:gridCol w:w="1276"/>
        <w:gridCol w:w="1418"/>
      </w:tblGrid>
      <w:tr w:rsidR="00C9143B" w:rsidRPr="00E54C94" w:rsidTr="00DA71D7">
        <w:trPr>
          <w:trHeight w:hRule="exact" w:val="7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E24A38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DA71D7">
        <w:trPr>
          <w:trHeight w:hRule="exact" w:val="45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LOG01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LOG – Autenticação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Allisson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Filipe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DA71D7">
        <w:trPr>
          <w:trHeight w:hRule="exact" w:val="45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LOG02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 xml:space="preserve"> LOG – </w:t>
            </w: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Autenticação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Allisson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Filipe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DA71D7">
        <w:trPr>
          <w:trHeight w:hRule="exact" w:val="45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LOG03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 xml:space="preserve">Teste de LOG – </w:t>
            </w: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Autenticação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Allisson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Filipe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4E0606" w:rsidRDefault="004E0606" w:rsidP="00C9143B">
      <w:pPr>
        <w:spacing w:line="240" w:lineRule="auto"/>
        <w:rPr>
          <w:b/>
          <w:sz w:val="32"/>
        </w:rPr>
      </w:pPr>
    </w:p>
    <w:p w:rsidR="004E0606" w:rsidRDefault="004E0606" w:rsidP="004E0606">
      <w:pPr>
        <w:spacing w:line="240" w:lineRule="auto"/>
        <w:rPr>
          <w:rFonts w:ascii="Times New Roman" w:hAnsi="Times New Roman"/>
          <w:sz w:val="24"/>
        </w:rPr>
      </w:pPr>
    </w:p>
    <w:p w:rsidR="00C9143B" w:rsidRPr="004E0606" w:rsidRDefault="004E0606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2A5CE4" wp14:editId="403A7D7B">
                <wp:simplePos x="0" y="0"/>
                <wp:positionH relativeFrom="column">
                  <wp:posOffset>6733540</wp:posOffset>
                </wp:positionH>
                <wp:positionV relativeFrom="paragraph">
                  <wp:posOffset>-1487805</wp:posOffset>
                </wp:positionV>
                <wp:extent cx="325755" cy="413385"/>
                <wp:effectExtent l="76200" t="38100" r="74295" b="120015"/>
                <wp:wrapNone/>
                <wp:docPr id="8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2pt;margin-top:-117.15pt;width:25.65pt;height:32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" fillcolor="red" stroked="f">
                <v:shadow on="t" color="black" opacity="22937f" origin=",.5" offset="0,.63889mm"/>
              </v:rect>
            </w:pict>
          </mc:Fallback>
        </mc:AlternateContent>
      </w:r>
      <w:r w:rsidR="00C9143B" w:rsidRPr="004E0606">
        <w:rPr>
          <w:rFonts w:ascii="Times New Roman" w:hAnsi="Times New Roman"/>
          <w:b/>
          <w:sz w:val="24"/>
        </w:rPr>
        <w:t>Sprint 02 - Tela Cadastro Aluno</w:t>
      </w:r>
    </w:p>
    <w:p w:rsidR="00C9143B" w:rsidRPr="00E24A38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Data de entrega: 10/05/2019</w:t>
      </w:r>
    </w:p>
    <w:tbl>
      <w:tblPr>
        <w:tblStyle w:val="TableNormal1"/>
        <w:tblW w:w="99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685"/>
        <w:gridCol w:w="2268"/>
        <w:gridCol w:w="1276"/>
        <w:gridCol w:w="1276"/>
      </w:tblGrid>
      <w:tr w:rsidR="00C9143B" w:rsidRPr="00E54C94" w:rsidTr="00FC0DFA">
        <w:trPr>
          <w:trHeight w:hRule="exact" w:val="6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E24A38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FC0DFA">
        <w:trPr>
          <w:trHeight w:hRule="exact" w:val="52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CDA01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CDA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FC0DFA">
        <w:trPr>
          <w:trHeight w:hRule="exact" w:val="4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CAD02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CDA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FC0DFA">
        <w:trPr>
          <w:trHeight w:hRule="exact" w:val="4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CDA03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 xml:space="preserve">Teste de </w:t>
            </w: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CDA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4E0606" w:rsidRDefault="004E0606" w:rsidP="00C9143B">
      <w:pPr>
        <w:spacing w:line="240" w:lineRule="auto"/>
        <w:rPr>
          <w:b/>
          <w:sz w:val="32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rFonts w:ascii="Times New Roman" w:hAnsi="Times New Roman"/>
          <w:b/>
          <w:sz w:val="24"/>
        </w:rPr>
        <w:t>Sprint 03 - Tela Cadastro Professor</w:t>
      </w:r>
    </w:p>
    <w:p w:rsidR="00C9143B" w:rsidRPr="00E24A38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Data de entrega: 10/05/2019</w:t>
      </w:r>
    </w:p>
    <w:tbl>
      <w:tblPr>
        <w:tblStyle w:val="TableNormal1"/>
        <w:tblW w:w="99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685"/>
        <w:gridCol w:w="2268"/>
        <w:gridCol w:w="1276"/>
        <w:gridCol w:w="1276"/>
      </w:tblGrid>
      <w:tr w:rsidR="00C9143B" w:rsidRPr="00E54C94" w:rsidTr="00FC0DFA">
        <w:trPr>
          <w:trHeight w:hRule="exact" w:val="68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E24A38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E24A38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FC0DFA">
        <w:trPr>
          <w:trHeight w:hRule="exact" w:val="52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CDP01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</w:t>
            </w: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CDP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 xml:space="preserve">   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CDP02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</w:rPr>
              <w:t xml:space="preserve"> CDP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Allisson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Filipe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 xml:space="preserve">   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CDP03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A38">
              <w:rPr>
                <w:rFonts w:ascii="Times New Roman" w:hAnsi="Times New Roman" w:cs="Times New Roman"/>
                <w:sz w:val="24"/>
                <w:szCs w:val="24"/>
              </w:rPr>
              <w:t>Teste de CDP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Allisson</w:t>
            </w:r>
            <w:proofErr w:type="spellEnd"/>
            <w:r w:rsidRPr="00E24A3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Filipe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E24A38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E24A38">
              <w:rPr>
                <w:rFonts w:ascii="Times New Roman" w:hAnsi="Times New Roman"/>
                <w:sz w:val="24"/>
              </w:rPr>
              <w:t xml:space="preserve">   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4E0606" w:rsidRDefault="004E0606" w:rsidP="00C9143B">
      <w:pPr>
        <w:spacing w:line="240" w:lineRule="auto"/>
        <w:rPr>
          <w:b/>
          <w:sz w:val="32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rFonts w:ascii="Times New Roman" w:hAnsi="Times New Roman"/>
          <w:b/>
          <w:sz w:val="24"/>
        </w:rPr>
        <w:t>Sprint 04 - Tela Cadastro de Disciplina</w:t>
      </w:r>
    </w:p>
    <w:p w:rsidR="00C9143B" w:rsidRPr="00E24A38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E24A38">
        <w:rPr>
          <w:rFonts w:ascii="Times New Roman" w:hAnsi="Times New Roman"/>
          <w:sz w:val="24"/>
        </w:rPr>
        <w:t>Data de entrega: 17/05/2019</w:t>
      </w:r>
    </w:p>
    <w:tbl>
      <w:tblPr>
        <w:tblStyle w:val="TableNormal1"/>
        <w:tblW w:w="9882" w:type="dxa"/>
        <w:jc w:val="center"/>
        <w:tblInd w:w="-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7"/>
        <w:gridCol w:w="3685"/>
        <w:gridCol w:w="2268"/>
        <w:gridCol w:w="1276"/>
        <w:gridCol w:w="1276"/>
      </w:tblGrid>
      <w:tr w:rsidR="00C9143B" w:rsidRPr="00E24A38" w:rsidTr="00FC0DFA">
        <w:trPr>
          <w:trHeight w:hRule="exact" w:val="679"/>
          <w:jc w:val="center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FC0DFA">
        <w:trPr>
          <w:trHeight w:hRule="exact" w:val="575"/>
          <w:jc w:val="center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CDD</w:t>
            </w: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</w:t>
            </w: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CDD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José Anderson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830A2A" w:rsidRDefault="00C9143B" w:rsidP="00FC0DFA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FC0DFA">
        <w:trPr>
          <w:trHeight w:hRule="exact" w:val="442"/>
          <w:jc w:val="center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CDD02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 xml:space="preserve"> CDD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Misael Augusto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830A2A" w:rsidRDefault="00C9143B" w:rsidP="00FC0DFA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FC0DFA">
        <w:trPr>
          <w:trHeight w:hRule="exact" w:val="442"/>
          <w:jc w:val="center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CDD03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Teste de CDD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José Anderson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830A2A" w:rsidRDefault="00C9143B" w:rsidP="00FC0DFA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C9143B" w:rsidRDefault="00C9143B" w:rsidP="00C9143B">
      <w:pPr>
        <w:rPr>
          <w:rFonts w:ascii="Times New Roman" w:hAnsi="Times New Roman"/>
          <w:sz w:val="24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36B463" wp14:editId="37B33692">
                <wp:simplePos x="0" y="0"/>
                <wp:positionH relativeFrom="column">
                  <wp:posOffset>6737350</wp:posOffset>
                </wp:positionH>
                <wp:positionV relativeFrom="paragraph">
                  <wp:posOffset>-1501775</wp:posOffset>
                </wp:positionV>
                <wp:extent cx="325755" cy="413385"/>
                <wp:effectExtent l="76200" t="38100" r="74295" b="120015"/>
                <wp:wrapNone/>
                <wp:docPr id="8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5pt;margin-top:-118.25pt;width:25.65pt;height:3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" fillcolor="red" stroked="f">
                <v:shadow on="t" color="black" opacity="22937f" origin=",.5" offset="0,.63889mm"/>
              </v:rect>
            </w:pict>
          </mc:Fallback>
        </mc:AlternateContent>
      </w:r>
      <w:r w:rsidRPr="004E0606">
        <w:rPr>
          <w:rFonts w:ascii="Times New Roman" w:hAnsi="Times New Roman"/>
          <w:b/>
          <w:sz w:val="24"/>
        </w:rPr>
        <w:t xml:space="preserve">Sprint 05 - Tela </w:t>
      </w:r>
      <w:proofErr w:type="gramStart"/>
      <w:r w:rsidRPr="004E0606">
        <w:rPr>
          <w:rFonts w:ascii="Times New Roman" w:hAnsi="Times New Roman"/>
          <w:b/>
          <w:sz w:val="24"/>
        </w:rPr>
        <w:t>Menu</w:t>
      </w:r>
      <w:proofErr w:type="gramEnd"/>
    </w:p>
    <w:p w:rsidR="00C9143B" w:rsidRPr="00830A2A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830A2A">
        <w:rPr>
          <w:rFonts w:ascii="Times New Roman" w:hAnsi="Times New Roman"/>
          <w:sz w:val="24"/>
        </w:rPr>
        <w:t>Data de entrega: 24/05/2019</w:t>
      </w:r>
    </w:p>
    <w:tbl>
      <w:tblPr>
        <w:tblStyle w:val="TableNormal1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685"/>
        <w:gridCol w:w="2410"/>
        <w:gridCol w:w="1276"/>
        <w:gridCol w:w="1276"/>
      </w:tblGrid>
      <w:tr w:rsidR="00C9143B" w:rsidRPr="00830A2A" w:rsidTr="00FC0DFA">
        <w:trPr>
          <w:trHeight w:hRule="exact" w:val="6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FC0DFA">
        <w:trPr>
          <w:trHeight w:hRule="exact" w:val="52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TME</w:t>
            </w: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</w:t>
            </w: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Eucimar Pedro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 xml:space="preserve">    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TME02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 xml:space="preserve"> TDE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Eucimar Pedro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 xml:space="preserve">    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TME03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Teste de TDE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Misael Augusto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 xml:space="preserve">    OK</w:t>
            </w:r>
          </w:p>
        </w:tc>
      </w:tr>
    </w:tbl>
    <w:p w:rsidR="004E0606" w:rsidRDefault="004E0606" w:rsidP="004E0606">
      <w:pPr>
        <w:pStyle w:val="PargrafodaLista"/>
        <w:rPr>
          <w:rFonts w:ascii="Times New Roman" w:hAnsi="Times New Roman"/>
          <w:b/>
          <w:sz w:val="24"/>
        </w:rPr>
      </w:pPr>
    </w:p>
    <w:p w:rsidR="004E0606" w:rsidRDefault="004E0606" w:rsidP="004E0606">
      <w:pPr>
        <w:pStyle w:val="PargrafodaLista"/>
        <w:rPr>
          <w:rFonts w:ascii="Times New Roman" w:hAnsi="Times New Roman"/>
          <w:b/>
          <w:sz w:val="24"/>
        </w:rPr>
      </w:pPr>
    </w:p>
    <w:p w:rsidR="004E0606" w:rsidRDefault="004E0606" w:rsidP="004E0606">
      <w:pPr>
        <w:pStyle w:val="PargrafodaLista"/>
        <w:rPr>
          <w:rFonts w:ascii="Times New Roman" w:hAnsi="Times New Roman"/>
          <w:b/>
          <w:sz w:val="24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rFonts w:ascii="Times New Roman" w:hAnsi="Times New Roman"/>
          <w:b/>
          <w:sz w:val="24"/>
        </w:rPr>
        <w:t>Sprint 06 - Tela Boletim/Frequência</w:t>
      </w:r>
    </w:p>
    <w:p w:rsidR="00C9143B" w:rsidRPr="00830A2A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830A2A">
        <w:rPr>
          <w:rFonts w:ascii="Times New Roman" w:hAnsi="Times New Roman"/>
          <w:sz w:val="24"/>
        </w:rPr>
        <w:t>Data de entrega: 31/05/2019</w:t>
      </w:r>
    </w:p>
    <w:tbl>
      <w:tblPr>
        <w:tblStyle w:val="TableNormal1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685"/>
        <w:gridCol w:w="2410"/>
        <w:gridCol w:w="1276"/>
        <w:gridCol w:w="1276"/>
      </w:tblGrid>
      <w:tr w:rsidR="00C9143B" w:rsidRPr="00E54C94" w:rsidTr="00FC0DFA">
        <w:trPr>
          <w:trHeight w:hRule="exact" w:val="69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FC0DFA">
        <w:trPr>
          <w:trHeight w:hRule="exact" w:val="52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TBF</w:t>
            </w: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</w:t>
            </w: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TBF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 xml:space="preserve">    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TBF02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 xml:space="preserve"> TBF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Allisson</w:t>
            </w:r>
            <w:proofErr w:type="spellEnd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Filipe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 xml:space="preserve">    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TBF03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Teste de TBF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Mauro Costa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 xml:space="preserve">    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4E0606" w:rsidRDefault="004E0606" w:rsidP="00C9143B">
      <w:pPr>
        <w:spacing w:line="240" w:lineRule="auto"/>
        <w:rPr>
          <w:b/>
          <w:sz w:val="32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rFonts w:ascii="Times New Roman" w:hAnsi="Times New Roman"/>
          <w:b/>
          <w:sz w:val="24"/>
        </w:rPr>
        <w:t>Sprint 07 - Tela Notificações</w:t>
      </w:r>
    </w:p>
    <w:p w:rsidR="00C9143B" w:rsidRPr="00830A2A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830A2A">
        <w:rPr>
          <w:rFonts w:ascii="Times New Roman" w:hAnsi="Times New Roman"/>
          <w:sz w:val="24"/>
        </w:rPr>
        <w:t>Data de entrega: 30/10/2019</w:t>
      </w:r>
    </w:p>
    <w:tbl>
      <w:tblPr>
        <w:tblStyle w:val="TableNormal1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685"/>
        <w:gridCol w:w="2410"/>
        <w:gridCol w:w="1276"/>
        <w:gridCol w:w="1276"/>
      </w:tblGrid>
      <w:tr w:rsidR="00C9143B" w:rsidRPr="00E54C94" w:rsidTr="00FC0DFA">
        <w:trPr>
          <w:trHeight w:hRule="exact" w:val="68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FC0DFA">
        <w:trPr>
          <w:trHeight w:hRule="exact" w:val="56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TNO</w:t>
            </w: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830A2A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</w:t>
            </w: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Mauro Costa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spacing w:line="240" w:lineRule="auto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830A2A" w:rsidRDefault="00FC0DFA" w:rsidP="00DA71D7">
            <w:pPr>
              <w:spacing w:line="240" w:lineRule="auto"/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TNO02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 xml:space="preserve"> TNO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Mauro Costa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spacing w:line="240" w:lineRule="auto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830A2A" w:rsidRDefault="00FC0DFA" w:rsidP="00DA71D7">
            <w:pPr>
              <w:spacing w:line="240" w:lineRule="auto"/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C9143B" w:rsidRPr="00E54C94" w:rsidTr="00FC0DFA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TNO03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Teste de TNO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TableParagraph"/>
              <w:spacing w:before="112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Mauro Costa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830A2A" w:rsidRDefault="00C9143B" w:rsidP="00DA71D7">
            <w:pPr>
              <w:pStyle w:val="PargrafodaLista"/>
              <w:spacing w:line="240" w:lineRule="auto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43B" w:rsidRPr="00830A2A" w:rsidRDefault="00FC0DFA" w:rsidP="00DA71D7">
            <w:pPr>
              <w:spacing w:line="240" w:lineRule="auto"/>
              <w:ind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C9143B" w:rsidRPr="004E0606" w:rsidRDefault="004E0606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159792" wp14:editId="4D64BF50">
                <wp:simplePos x="0" y="0"/>
                <wp:positionH relativeFrom="column">
                  <wp:posOffset>6741160</wp:posOffset>
                </wp:positionH>
                <wp:positionV relativeFrom="paragraph">
                  <wp:posOffset>-1478280</wp:posOffset>
                </wp:positionV>
                <wp:extent cx="325755" cy="413385"/>
                <wp:effectExtent l="76200" t="38100" r="74295" b="120015"/>
                <wp:wrapNone/>
                <wp:docPr id="8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pt;margin-top:-116.4pt;width:25.65pt;height:3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" fillcolor="red" stroked="f">
                <v:shadow on="t" color="black" opacity="22937f" origin=",.5" offset="0,.63889mm"/>
              </v:rect>
            </w:pict>
          </mc:Fallback>
        </mc:AlternateContent>
      </w:r>
      <w:r w:rsidR="00C9143B" w:rsidRPr="004E0606">
        <w:rPr>
          <w:rFonts w:ascii="Times New Roman" w:hAnsi="Times New Roman"/>
          <w:b/>
          <w:sz w:val="24"/>
        </w:rPr>
        <w:t xml:space="preserve">Sprint 08 - Tela </w:t>
      </w:r>
      <w:proofErr w:type="spellStart"/>
      <w:r w:rsidR="00C9143B" w:rsidRPr="004E0606">
        <w:rPr>
          <w:rFonts w:ascii="Times New Roman" w:hAnsi="Times New Roman"/>
          <w:b/>
          <w:sz w:val="24"/>
        </w:rPr>
        <w:t>Login</w:t>
      </w:r>
      <w:proofErr w:type="spellEnd"/>
      <w:r w:rsidR="00C9143B" w:rsidRPr="004E0606">
        <w:rPr>
          <w:rFonts w:ascii="Times New Roman" w:hAnsi="Times New Roman"/>
          <w:b/>
          <w:sz w:val="24"/>
        </w:rPr>
        <w:t xml:space="preserve"> Mobile</w:t>
      </w:r>
    </w:p>
    <w:p w:rsidR="00C9143B" w:rsidRPr="00830A2A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830A2A">
        <w:rPr>
          <w:rFonts w:ascii="Times New Roman" w:hAnsi="Times New Roman"/>
          <w:sz w:val="24"/>
        </w:rPr>
        <w:t>Data de entrega: 16/09/2019</w:t>
      </w:r>
    </w:p>
    <w:tbl>
      <w:tblPr>
        <w:tblStyle w:val="TableNormal1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3260"/>
        <w:gridCol w:w="2127"/>
        <w:gridCol w:w="1275"/>
        <w:gridCol w:w="1701"/>
      </w:tblGrid>
      <w:tr w:rsidR="00C9143B" w:rsidRPr="00E54C94" w:rsidTr="00DA71D7">
        <w:trPr>
          <w:trHeight w:hRule="exact" w:val="75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4E0606" w:rsidRPr="00E54C94" w:rsidTr="005A6ED6">
        <w:trPr>
          <w:trHeight w:hRule="exact" w:val="80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LOM</w:t>
            </w: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LOM – Autenticação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0606" w:rsidRDefault="004E0606" w:rsidP="005A6ED6">
            <w:pPr>
              <w:jc w:val="center"/>
            </w:pPr>
            <w:r w:rsidRPr="003D1915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4E0606" w:rsidRPr="00E54C94" w:rsidTr="005A6ED6">
        <w:trPr>
          <w:trHeight w:hRule="exact" w:val="90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LOM02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 xml:space="preserve"> LOM – </w:t>
            </w: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Autenticação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0606" w:rsidRDefault="004E0606" w:rsidP="005A6ED6">
            <w:pPr>
              <w:jc w:val="center"/>
            </w:pPr>
            <w:r w:rsidRPr="003D1915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4E0606" w:rsidRPr="00E54C94" w:rsidTr="005A6ED6">
        <w:trPr>
          <w:trHeight w:hRule="exact" w:val="83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LOM03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 xml:space="preserve">Teste de LOM – </w:t>
            </w: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Autenticação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06" w:rsidRPr="00830A2A" w:rsidRDefault="004E060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0606" w:rsidRDefault="004E0606" w:rsidP="005A6ED6">
            <w:pPr>
              <w:jc w:val="center"/>
            </w:pPr>
            <w:r w:rsidRPr="003D1915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4E0606" w:rsidRDefault="004E0606" w:rsidP="00C9143B">
      <w:pPr>
        <w:spacing w:line="240" w:lineRule="auto"/>
        <w:rPr>
          <w:b/>
          <w:sz w:val="32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rFonts w:ascii="Times New Roman" w:hAnsi="Times New Roman"/>
          <w:b/>
          <w:sz w:val="24"/>
        </w:rPr>
        <w:t xml:space="preserve">Sprint 09 - Tela </w:t>
      </w:r>
      <w:proofErr w:type="gramStart"/>
      <w:r w:rsidRPr="004E0606">
        <w:rPr>
          <w:rFonts w:ascii="Times New Roman" w:hAnsi="Times New Roman"/>
          <w:b/>
          <w:sz w:val="24"/>
        </w:rPr>
        <w:t>Menu</w:t>
      </w:r>
      <w:proofErr w:type="gramEnd"/>
      <w:r w:rsidRPr="004E0606">
        <w:rPr>
          <w:rFonts w:ascii="Times New Roman" w:hAnsi="Times New Roman"/>
          <w:b/>
          <w:sz w:val="24"/>
        </w:rPr>
        <w:t xml:space="preserve"> Mobile</w:t>
      </w:r>
    </w:p>
    <w:p w:rsidR="00C9143B" w:rsidRPr="00830A2A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830A2A">
        <w:rPr>
          <w:rFonts w:ascii="Times New Roman" w:hAnsi="Times New Roman"/>
          <w:sz w:val="24"/>
        </w:rPr>
        <w:t>Data de entrega: 30/09/2019</w:t>
      </w:r>
    </w:p>
    <w:tbl>
      <w:tblPr>
        <w:tblStyle w:val="TableNormal1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3260"/>
        <w:gridCol w:w="2127"/>
        <w:gridCol w:w="1275"/>
        <w:gridCol w:w="1701"/>
      </w:tblGrid>
      <w:tr w:rsidR="00C9143B" w:rsidRPr="00E54C94" w:rsidTr="00DA71D7">
        <w:trPr>
          <w:trHeight w:hRule="exact" w:val="55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before="120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5A6ED6" w:rsidRPr="00830A2A" w:rsidTr="005A6ED6">
        <w:trPr>
          <w:trHeight w:hRule="exact" w:val="5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TMM</w:t>
            </w: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</w:t>
            </w: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TMM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Eucimar Pedro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ED6" w:rsidRDefault="005A6ED6" w:rsidP="005A6ED6">
            <w:pPr>
              <w:jc w:val="center"/>
            </w:pPr>
            <w:r w:rsidRPr="00221A6E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5A6ED6" w:rsidRPr="00830A2A" w:rsidTr="005A6ED6">
        <w:trPr>
          <w:trHeight w:hRule="exact" w:val="44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TMM02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830A2A">
              <w:rPr>
                <w:rFonts w:ascii="Times New Roman" w:hAnsi="Times New Roman" w:cs="Times New Roman"/>
                <w:sz w:val="24"/>
                <w:szCs w:val="24"/>
              </w:rPr>
              <w:t xml:space="preserve"> TMM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Eucimar Pedro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ED6" w:rsidRDefault="005A6ED6" w:rsidP="005A6ED6">
            <w:pPr>
              <w:jc w:val="center"/>
            </w:pPr>
            <w:r w:rsidRPr="00221A6E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5A6ED6" w:rsidRPr="00830A2A" w:rsidTr="005A6ED6">
        <w:trPr>
          <w:trHeight w:hRule="exact" w:val="44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TMM03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</w:rPr>
              <w:t>Teste de TMM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30A2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Misael Augusto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830A2A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830A2A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ED6" w:rsidRDefault="005A6ED6" w:rsidP="005A6ED6">
            <w:pPr>
              <w:jc w:val="center"/>
            </w:pPr>
            <w:r w:rsidRPr="00221A6E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Pr="00830A2A" w:rsidRDefault="00C9143B" w:rsidP="00C9143B">
      <w:pPr>
        <w:spacing w:line="240" w:lineRule="auto"/>
        <w:rPr>
          <w:rFonts w:ascii="Times New Roman" w:hAnsi="Times New Roman"/>
          <w:b/>
          <w:sz w:val="24"/>
        </w:rPr>
      </w:pPr>
    </w:p>
    <w:p w:rsidR="00C9143B" w:rsidRDefault="00C9143B" w:rsidP="00C9143B">
      <w:pPr>
        <w:spacing w:line="240" w:lineRule="auto"/>
        <w:rPr>
          <w:b/>
          <w:sz w:val="32"/>
        </w:rPr>
      </w:pPr>
    </w:p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rFonts w:ascii="Times New Roman" w:hAnsi="Times New Roman"/>
          <w:b/>
          <w:sz w:val="24"/>
        </w:rPr>
        <w:t xml:space="preserve">Sprint 10 – Tela Boletim/Frequência Mobile </w:t>
      </w:r>
    </w:p>
    <w:p w:rsidR="00C9143B" w:rsidRPr="00830A2A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830A2A">
        <w:rPr>
          <w:rFonts w:ascii="Times New Roman" w:hAnsi="Times New Roman"/>
          <w:sz w:val="24"/>
        </w:rPr>
        <w:t>Data de entrega: 14/10/2019</w:t>
      </w:r>
    </w:p>
    <w:tbl>
      <w:tblPr>
        <w:tblStyle w:val="TableNormal1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3260"/>
        <w:gridCol w:w="2127"/>
        <w:gridCol w:w="1275"/>
        <w:gridCol w:w="1701"/>
      </w:tblGrid>
      <w:tr w:rsidR="00C9143B" w:rsidRPr="00E54C94" w:rsidTr="00DA71D7">
        <w:trPr>
          <w:trHeight w:hRule="exact" w:val="58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spacing w:before="120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830A2A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830A2A" w:rsidRDefault="00C9143B" w:rsidP="00DA71D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30A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5A6ED6" w:rsidRPr="00E54C94" w:rsidTr="00DA71D7">
        <w:trPr>
          <w:trHeight w:hRule="exact" w:val="5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BFM</w:t>
            </w: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</w:t>
            </w: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BFM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626B41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Default="005A6ED6" w:rsidP="005A6ED6">
            <w:pPr>
              <w:jc w:val="center"/>
            </w:pPr>
            <w:r w:rsidRPr="00BE4585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5A6ED6" w:rsidRPr="00E54C94" w:rsidTr="00DA71D7">
        <w:trPr>
          <w:trHeight w:hRule="exact" w:val="44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BFM02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626B41">
              <w:rPr>
                <w:rFonts w:ascii="Times New Roman" w:hAnsi="Times New Roman" w:cs="Times New Roman"/>
                <w:sz w:val="24"/>
                <w:szCs w:val="24"/>
              </w:rPr>
              <w:t xml:space="preserve"> BFM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Tairine Mourinho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626B41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Default="005A6ED6" w:rsidP="005A6ED6">
            <w:pPr>
              <w:jc w:val="center"/>
            </w:pPr>
            <w:r w:rsidRPr="00BE4585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5A6ED6" w:rsidRPr="00E54C94" w:rsidTr="00DA71D7">
        <w:trPr>
          <w:trHeight w:hRule="exact" w:val="44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BFN03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Teste de BFM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José Anderson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626B41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Default="005A6ED6" w:rsidP="005A6ED6">
            <w:pPr>
              <w:jc w:val="center"/>
            </w:pPr>
            <w:r w:rsidRPr="00BE4585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Pr="004E0606" w:rsidRDefault="00C9143B" w:rsidP="00B31918">
      <w:pPr>
        <w:pStyle w:val="PargrafodaLista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24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DBB073" wp14:editId="2D0D2278">
                <wp:simplePos x="0" y="0"/>
                <wp:positionH relativeFrom="column">
                  <wp:posOffset>6741160</wp:posOffset>
                </wp:positionH>
                <wp:positionV relativeFrom="paragraph">
                  <wp:posOffset>-1499235</wp:posOffset>
                </wp:positionV>
                <wp:extent cx="325755" cy="413385"/>
                <wp:effectExtent l="76200" t="38100" r="74295" b="120015"/>
                <wp:wrapNone/>
                <wp:docPr id="8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pt;margin-top:-118.05pt;width:25.65pt;height:32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" fillcolor="red" stroked="f">
                <v:shadow on="t" color="black" opacity="22937f" origin=",.5" offset="0,.63889mm"/>
              </v:rect>
            </w:pict>
          </mc:Fallback>
        </mc:AlternateContent>
      </w:r>
      <w:r w:rsidRPr="004E0606">
        <w:rPr>
          <w:rFonts w:ascii="Times New Roman" w:hAnsi="Times New Roman"/>
          <w:b/>
          <w:sz w:val="24"/>
        </w:rPr>
        <w:t>Sprint 11 - Tela Notificações Mobile</w:t>
      </w:r>
    </w:p>
    <w:p w:rsidR="00C9143B" w:rsidRPr="00626B41" w:rsidRDefault="00C9143B" w:rsidP="004E0606">
      <w:pPr>
        <w:spacing w:line="276" w:lineRule="auto"/>
        <w:ind w:firstLine="708"/>
        <w:rPr>
          <w:rFonts w:ascii="Times New Roman" w:hAnsi="Times New Roman"/>
          <w:sz w:val="24"/>
        </w:rPr>
      </w:pPr>
      <w:r w:rsidRPr="00626B41">
        <w:rPr>
          <w:rFonts w:ascii="Times New Roman" w:hAnsi="Times New Roman"/>
          <w:sz w:val="24"/>
        </w:rPr>
        <w:t>Data de entrega: 04/11/2019</w:t>
      </w:r>
    </w:p>
    <w:tbl>
      <w:tblPr>
        <w:tblStyle w:val="TableNormal1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52"/>
        <w:gridCol w:w="2268"/>
        <w:gridCol w:w="1417"/>
        <w:gridCol w:w="1701"/>
      </w:tblGrid>
      <w:tr w:rsidR="00C9143B" w:rsidRPr="00E54C94" w:rsidTr="00DA71D7">
        <w:trPr>
          <w:trHeight w:hRule="exact" w:val="65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626B41" w:rsidRDefault="00C9143B" w:rsidP="00DA71D7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626B41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626B41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9143B" w:rsidRPr="00626B41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Estimativa</w:t>
            </w:r>
            <w:proofErr w:type="spellEnd"/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/ horas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626B41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5A6ED6" w:rsidRPr="00E54C94" w:rsidTr="00DA71D7">
        <w:trPr>
          <w:trHeight w:hRule="exact" w:val="52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TNM</w:t>
            </w: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Tela </w:t>
            </w:r>
            <w:proofErr w:type="spellStart"/>
            <w:proofErr w:type="gramStart"/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FrontEnd</w:t>
            </w:r>
            <w:proofErr w:type="spellEnd"/>
            <w:proofErr w:type="gramEnd"/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TNM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Mauro Costa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626B41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Default="005A6ED6" w:rsidP="005A6ED6">
            <w:pPr>
              <w:jc w:val="center"/>
            </w:pPr>
            <w:r w:rsidRPr="005B284E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5A6ED6" w:rsidRPr="00E54C94" w:rsidTr="00DA71D7">
        <w:trPr>
          <w:trHeight w:hRule="exact" w:val="44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TNM02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626B41">
              <w:rPr>
                <w:rFonts w:ascii="Times New Roman" w:hAnsi="Times New Roman" w:cs="Times New Roman"/>
                <w:sz w:val="24"/>
                <w:szCs w:val="24"/>
              </w:rPr>
              <w:t xml:space="preserve"> TNM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Mauro Costa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626B41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Default="005A6ED6" w:rsidP="005A6ED6">
            <w:pPr>
              <w:jc w:val="center"/>
            </w:pPr>
            <w:r w:rsidRPr="005B284E">
              <w:rPr>
                <w:rFonts w:ascii="Times New Roman" w:hAnsi="Times New Roman"/>
                <w:sz w:val="24"/>
              </w:rPr>
              <w:t>OK</w:t>
            </w:r>
          </w:p>
        </w:tc>
      </w:tr>
      <w:tr w:rsidR="005A6ED6" w:rsidRPr="00E54C94" w:rsidTr="00DA71D7">
        <w:trPr>
          <w:trHeight w:hRule="exact" w:val="44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TNM03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</w:rPr>
              <w:t>Teste de TNM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TableParagraph"/>
              <w:spacing w:before="112" w:line="36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Misael Augusto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Pr="00626B41" w:rsidRDefault="005A6ED6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r w:rsidRPr="00626B41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D6" w:rsidRDefault="005A6ED6" w:rsidP="005A6ED6">
            <w:pPr>
              <w:jc w:val="center"/>
            </w:pPr>
            <w:r w:rsidRPr="005B284E">
              <w:rPr>
                <w:rFonts w:ascii="Times New Roman" w:hAnsi="Times New Roman"/>
                <w:sz w:val="24"/>
              </w:rPr>
              <w:t>OK</w:t>
            </w:r>
          </w:p>
        </w:tc>
      </w:tr>
    </w:tbl>
    <w:p w:rsidR="00C9143B" w:rsidRDefault="00C9143B" w:rsidP="00C9143B">
      <w:pPr>
        <w:spacing w:line="240" w:lineRule="auto"/>
        <w:rPr>
          <w:b/>
          <w:sz w:val="32"/>
        </w:rPr>
      </w:pPr>
    </w:p>
    <w:p w:rsidR="00C9143B" w:rsidRDefault="00C9143B" w:rsidP="00C9143B">
      <w:pPr>
        <w:spacing w:line="240" w:lineRule="auto"/>
        <w:rPr>
          <w:b/>
          <w:sz w:val="32"/>
        </w:rPr>
      </w:pPr>
    </w:p>
    <w:p w:rsidR="00C9143B" w:rsidRPr="00626B41" w:rsidRDefault="00C9143B" w:rsidP="00C9143B">
      <w:pPr>
        <w:ind w:firstLine="708"/>
        <w:rPr>
          <w:rFonts w:ascii="Times New Roman" w:hAnsi="Times New Roman"/>
          <w:sz w:val="24"/>
        </w:rPr>
      </w:pPr>
      <w:r w:rsidRPr="00626B41">
        <w:rPr>
          <w:rFonts w:ascii="Times New Roman" w:hAnsi="Times New Roman"/>
          <w:sz w:val="24"/>
        </w:rPr>
        <w:t>Data de entrega: 25/11/2019</w:t>
      </w:r>
    </w:p>
    <w:tbl>
      <w:tblPr>
        <w:tblStyle w:val="TableNormal1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0"/>
        <w:gridCol w:w="4766"/>
      </w:tblGrid>
      <w:tr w:rsidR="00C9143B" w:rsidRPr="00E54C94" w:rsidTr="00DA71D7">
        <w:trPr>
          <w:trHeight w:hRule="exact" w:val="422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626B41" w:rsidRDefault="00C9143B" w:rsidP="00DA71D7">
            <w:pPr>
              <w:pStyle w:val="TableParagraph"/>
              <w:spacing w:line="360" w:lineRule="auto"/>
              <w:ind w:left="82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Avaliações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  <w:hideMark/>
          </w:tcPr>
          <w:p w:rsidR="00C9143B" w:rsidRPr="00626B41" w:rsidRDefault="00C9143B" w:rsidP="00DA71D7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26B4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Situação</w:t>
            </w:r>
            <w:proofErr w:type="spellEnd"/>
          </w:p>
        </w:tc>
      </w:tr>
      <w:tr w:rsidR="00C9143B" w:rsidRPr="00E54C94" w:rsidTr="00DA71D7">
        <w:trPr>
          <w:trHeight w:hRule="exact" w:val="536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43B" w:rsidRPr="00626B41" w:rsidRDefault="00C9143B" w:rsidP="00DA71D7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26B4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TSTP – TESTE FUNCIONAL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43B" w:rsidRPr="00626B41" w:rsidRDefault="00C9143B" w:rsidP="00DA71D7">
            <w:pPr>
              <w:pStyle w:val="PargrafodaLista"/>
              <w:ind w:left="142" w:right="426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626B41">
              <w:rPr>
                <w:rFonts w:ascii="Times New Roman" w:hAnsi="Times New Roman"/>
                <w:sz w:val="24"/>
              </w:rPr>
              <w:t>Programado</w:t>
            </w:r>
            <w:proofErr w:type="spellEnd"/>
          </w:p>
        </w:tc>
      </w:tr>
    </w:tbl>
    <w:p w:rsidR="00C9143B" w:rsidRDefault="00C9143B" w:rsidP="00B31918">
      <w:pPr>
        <w:pStyle w:val="Ttulo1"/>
        <w:numPr>
          <w:ilvl w:val="0"/>
          <w:numId w:val="28"/>
        </w:numPr>
      </w:pPr>
      <w:r>
        <w:t>Aprovação do SPRINT BACKLOG</w:t>
      </w:r>
    </w:p>
    <w:p w:rsidR="00C9143B" w:rsidRPr="00830A2A" w:rsidRDefault="00C9143B" w:rsidP="00C9143B">
      <w:pPr>
        <w:spacing w:after="144"/>
        <w:rPr>
          <w:rFonts w:ascii="Times New Roman" w:hAnsi="Times New Roman"/>
          <w:color w:val="000000" w:themeColor="text1"/>
          <w:sz w:val="24"/>
        </w:rPr>
      </w:pPr>
      <w:r w:rsidRPr="00830A2A">
        <w:rPr>
          <w:rFonts w:ascii="Times New Roman" w:hAnsi="Times New Roman"/>
          <w:color w:val="000000" w:themeColor="text1"/>
          <w:sz w:val="24"/>
        </w:rPr>
        <w:t>E por lerem e entenderem o presente artefato considera-o aprovado e solicita encaminhamento o signatário abaixo:</w:t>
      </w:r>
    </w:p>
    <w:p w:rsidR="00C9143B" w:rsidRDefault="00C9143B" w:rsidP="00C9143B">
      <w:pPr>
        <w:spacing w:after="144" w:line="280" w:lineRule="exact"/>
        <w:jc w:val="right"/>
        <w:rPr>
          <w:color w:val="000000" w:themeColor="text1"/>
          <w:highlight w:val="yellow"/>
        </w:rPr>
      </w:pPr>
    </w:p>
    <w:p w:rsidR="00C9143B" w:rsidRPr="00626B41" w:rsidRDefault="00C9143B" w:rsidP="00C9143B">
      <w:pPr>
        <w:spacing w:after="144"/>
        <w:jc w:val="right"/>
        <w:rPr>
          <w:rFonts w:ascii="Times New Roman" w:hAnsi="Times New Roman"/>
          <w:color w:val="000000" w:themeColor="text1"/>
          <w:sz w:val="24"/>
        </w:rPr>
      </w:pPr>
      <w:r w:rsidRPr="00626B41">
        <w:rPr>
          <w:rFonts w:ascii="Times New Roman" w:hAnsi="Times New Roman"/>
          <w:color w:val="000000" w:themeColor="text1"/>
          <w:sz w:val="24"/>
        </w:rPr>
        <w:t xml:space="preserve">Paulista, _______ de ________________________ </w:t>
      </w:r>
      <w:proofErr w:type="spellStart"/>
      <w:r w:rsidRPr="00626B41">
        <w:rPr>
          <w:rFonts w:ascii="Times New Roman" w:hAnsi="Times New Roman"/>
          <w:color w:val="000000" w:themeColor="text1"/>
          <w:sz w:val="24"/>
        </w:rPr>
        <w:t>de</w:t>
      </w:r>
      <w:proofErr w:type="spellEnd"/>
      <w:r w:rsidRPr="00626B41">
        <w:rPr>
          <w:rFonts w:ascii="Times New Roman" w:hAnsi="Times New Roman"/>
          <w:color w:val="000000" w:themeColor="text1"/>
          <w:sz w:val="24"/>
        </w:rPr>
        <w:t xml:space="preserve"> </w:t>
      </w:r>
      <w:proofErr w:type="gramStart"/>
      <w:r w:rsidRPr="00626B41">
        <w:rPr>
          <w:rFonts w:ascii="Times New Roman" w:hAnsi="Times New Roman"/>
          <w:color w:val="000000" w:themeColor="text1"/>
          <w:sz w:val="24"/>
        </w:rPr>
        <w:t>__________</w:t>
      </w:r>
      <w:proofErr w:type="gramEnd"/>
    </w:p>
    <w:p w:rsidR="00C9143B" w:rsidRPr="00626B41" w:rsidRDefault="00C9143B" w:rsidP="00C9143B">
      <w:pPr>
        <w:spacing w:after="144"/>
        <w:rPr>
          <w:rFonts w:ascii="Times New Roman" w:hAnsi="Times New Roman"/>
          <w:color w:val="000000" w:themeColor="text1"/>
          <w:sz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6378"/>
      </w:tblGrid>
      <w:tr w:rsidR="00C9143B" w:rsidRPr="00626B41" w:rsidTr="00DA71D7">
        <w:trPr>
          <w:jc w:val="center"/>
        </w:trPr>
        <w:tc>
          <w:tcPr>
            <w:tcW w:w="440" w:type="dxa"/>
          </w:tcPr>
          <w:p w:rsidR="00C9143B" w:rsidRPr="00626B41" w:rsidRDefault="00C9143B" w:rsidP="00DA71D7">
            <w:pPr>
              <w:rPr>
                <w:sz w:val="24"/>
                <w:lang w:bidi="pt-BR"/>
              </w:rPr>
            </w:pPr>
          </w:p>
        </w:tc>
        <w:tc>
          <w:tcPr>
            <w:tcW w:w="6378" w:type="dxa"/>
            <w:tcBorders>
              <w:top w:val="single" w:sz="4" w:space="0" w:color="000000" w:themeColor="text1"/>
            </w:tcBorders>
          </w:tcPr>
          <w:p w:rsidR="00C9143B" w:rsidRPr="00626B41" w:rsidRDefault="00C9143B" w:rsidP="00DA71D7">
            <w:pPr>
              <w:jc w:val="center"/>
              <w:rPr>
                <w:sz w:val="24"/>
                <w:lang w:bidi="pt-BR"/>
              </w:rPr>
            </w:pPr>
            <w:r w:rsidRPr="00626B41">
              <w:rPr>
                <w:sz w:val="24"/>
                <w:lang w:bidi="pt-BR"/>
              </w:rPr>
              <w:t>Patrocinador (a)</w:t>
            </w:r>
          </w:p>
        </w:tc>
      </w:tr>
      <w:tr w:rsidR="00C9143B" w:rsidRPr="00626B41" w:rsidTr="00DA71D7">
        <w:trPr>
          <w:jc w:val="center"/>
        </w:trPr>
        <w:tc>
          <w:tcPr>
            <w:tcW w:w="440" w:type="dxa"/>
          </w:tcPr>
          <w:p w:rsidR="00C9143B" w:rsidRPr="00626B41" w:rsidRDefault="00C9143B" w:rsidP="00DA71D7">
            <w:pPr>
              <w:rPr>
                <w:rFonts w:eastAsia="Lucida Sans Unicode"/>
                <w:i/>
                <w:color w:val="4F81BD" w:themeColor="accent1"/>
                <w:kern w:val="1"/>
                <w:sz w:val="24"/>
                <w:lang w:eastAsia="zh-CN" w:bidi="en-US"/>
              </w:rPr>
            </w:pPr>
          </w:p>
        </w:tc>
        <w:tc>
          <w:tcPr>
            <w:tcW w:w="6378" w:type="dxa"/>
          </w:tcPr>
          <w:p w:rsidR="00C9143B" w:rsidRPr="00626B41" w:rsidRDefault="00C9143B" w:rsidP="00DA71D7">
            <w:pPr>
              <w:jc w:val="center"/>
              <w:rPr>
                <w:rFonts w:eastAsia="Lucida Sans Unicode"/>
                <w:color w:val="000000" w:themeColor="text1"/>
                <w:kern w:val="1"/>
                <w:sz w:val="24"/>
                <w:lang w:eastAsia="zh-CN" w:bidi="en-US"/>
              </w:rPr>
            </w:pPr>
            <w:r w:rsidRPr="00626B41">
              <w:rPr>
                <w:rFonts w:eastAsia="Lucida Sans Unicode"/>
                <w:color w:val="000000" w:themeColor="text1"/>
                <w:kern w:val="1"/>
                <w:sz w:val="24"/>
                <w:lang w:eastAsia="zh-CN" w:bidi="en-US"/>
              </w:rPr>
              <w:t>Alexandre</w:t>
            </w:r>
          </w:p>
        </w:tc>
      </w:tr>
      <w:tr w:rsidR="00C9143B" w:rsidRPr="00626B41" w:rsidTr="00DA71D7">
        <w:trPr>
          <w:jc w:val="center"/>
        </w:trPr>
        <w:tc>
          <w:tcPr>
            <w:tcW w:w="440" w:type="dxa"/>
          </w:tcPr>
          <w:p w:rsidR="00C9143B" w:rsidRPr="00626B41" w:rsidRDefault="00C9143B" w:rsidP="00DA71D7">
            <w:pPr>
              <w:rPr>
                <w:rFonts w:eastAsia="Lucida Sans Unicode"/>
                <w:i/>
                <w:color w:val="4F81BD" w:themeColor="accent1"/>
                <w:kern w:val="1"/>
                <w:sz w:val="24"/>
                <w:lang w:eastAsia="zh-CN" w:bidi="en-US"/>
              </w:rPr>
            </w:pPr>
          </w:p>
        </w:tc>
        <w:tc>
          <w:tcPr>
            <w:tcW w:w="6378" w:type="dxa"/>
          </w:tcPr>
          <w:p w:rsidR="00C9143B" w:rsidRPr="00626B41" w:rsidRDefault="00C9143B" w:rsidP="00DA71D7">
            <w:pPr>
              <w:jc w:val="center"/>
              <w:rPr>
                <w:rFonts w:eastAsia="Lucida Sans Unicode"/>
                <w:i/>
                <w:color w:val="000000" w:themeColor="text1"/>
                <w:kern w:val="1"/>
                <w:sz w:val="24"/>
                <w:lang w:eastAsia="zh-CN" w:bidi="en-US"/>
              </w:rPr>
            </w:pPr>
            <w:r w:rsidRPr="00626B41">
              <w:rPr>
                <w:rFonts w:eastAsia="Lucida Sans Unicode"/>
                <w:color w:val="auto"/>
                <w:kern w:val="1"/>
                <w:sz w:val="24"/>
                <w:lang w:eastAsia="zh-CN" w:bidi="en-US"/>
              </w:rPr>
              <w:t>Coordenador</w:t>
            </w:r>
          </w:p>
        </w:tc>
      </w:tr>
    </w:tbl>
    <w:p w:rsidR="003819D3" w:rsidRDefault="003819D3" w:rsidP="00A265FA"/>
    <w:p w:rsidR="003819D3" w:rsidRDefault="003819D3" w:rsidP="00A265FA"/>
    <w:p w:rsidR="003819D3" w:rsidRDefault="0000736C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4EBE6B" wp14:editId="4FEBCA5D">
                <wp:simplePos x="0" y="0"/>
                <wp:positionH relativeFrom="column">
                  <wp:posOffset>6741795</wp:posOffset>
                </wp:positionH>
                <wp:positionV relativeFrom="paragraph">
                  <wp:posOffset>-1498600</wp:posOffset>
                </wp:positionV>
                <wp:extent cx="325755" cy="413385"/>
                <wp:effectExtent l="76200" t="38100" r="74295" b="120015"/>
                <wp:wrapNone/>
                <wp:docPr id="9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5pt;margin-top:-118pt;width:25.65pt;height:32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" fillcolor="#484329 [814]" stroked="f">
                <v:shadow on="t" color="black" opacity="22937f" origin=",.5" offset="0,.63889mm"/>
              </v:rect>
            </w:pict>
          </mc:Fallback>
        </mc:AlternateConten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jc w:val="right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Plano de Teste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08"/>
        <w:jc w:val="right"/>
        <w:rPr>
          <w:rFonts w:ascii="Tahoma" w:eastAsia="Tahoma" w:hAnsi="Tahoma" w:cs="Tahoma"/>
          <w:b/>
          <w:sz w:val="32"/>
          <w:szCs w:val="32"/>
        </w:rPr>
      </w:pPr>
      <w:r>
        <w:rPr>
          <w:rFonts w:ascii="Arial" w:eastAsia="Arial" w:hAnsi="Arial" w:cs="Arial"/>
          <w:b/>
          <w:sz w:val="24"/>
        </w:rPr>
        <w:t>Sistema de Gestão Escolar</w:t>
      </w:r>
      <w:r>
        <w:rPr>
          <w:rFonts w:ascii="Arial" w:eastAsia="Arial" w:hAnsi="Arial" w:cs="Arial"/>
          <w:b/>
          <w:sz w:val="24"/>
        </w:rPr>
        <w:br/>
        <w:t>SYSEMM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32"/>
          <w:szCs w:val="32"/>
        </w:rPr>
        <w:t xml:space="preserve">                                </w:t>
      </w:r>
      <w:r>
        <w:rPr>
          <w:rFonts w:ascii="Tahoma" w:eastAsia="Tahoma" w:hAnsi="Tahoma" w:cs="Tahoma"/>
          <w:b/>
          <w:sz w:val="28"/>
          <w:szCs w:val="28"/>
        </w:rPr>
        <w:t>Versão 1.2</w:t>
      </w:r>
      <w:r>
        <w:rPr>
          <w:rFonts w:ascii="Tahoma" w:eastAsia="Tahoma" w:hAnsi="Tahoma" w:cs="Tahoma"/>
          <w:b/>
          <w:sz w:val="32"/>
          <w:szCs w:val="32"/>
        </w:rPr>
        <w:br/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b/>
          <w:sz w:val="56"/>
          <w:szCs w:val="56"/>
        </w:rPr>
      </w:pP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br/>
      </w:r>
      <w:r>
        <w:rPr>
          <w:noProof/>
          <w:lang w:eastAsia="pt-BR"/>
        </w:rPr>
        <w:drawing>
          <wp:anchor distT="0" distB="0" distL="114300" distR="114300" simplePos="0" relativeHeight="251789312" behindDoc="0" locked="0" layoutInCell="1" hidden="0" allowOverlap="1" wp14:anchorId="527FC05B" wp14:editId="0A033675">
            <wp:simplePos x="0" y="0"/>
            <wp:positionH relativeFrom="column">
              <wp:posOffset>1008313</wp:posOffset>
            </wp:positionH>
            <wp:positionV relativeFrom="paragraph">
              <wp:posOffset>594292</wp:posOffset>
            </wp:positionV>
            <wp:extent cx="4334496" cy="2684834"/>
            <wp:effectExtent l="0" t="0" r="0" b="0"/>
            <wp:wrapNone/>
            <wp:docPr id="90" name="image1.jpg" descr="E:\Faculdade SI UNINABUCO\8ª Periodo\Fabrica II\Logo_SysEMM_v1.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Faculdade SI UNINABUCO\8ª Periodo\Fabrica II\Logo_SysEMM_v1.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496" cy="2684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b/>
          <w:color w:val="FFFFFF"/>
          <w:sz w:val="52"/>
          <w:szCs w:val="52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b/>
          <w:color w:val="FFFFFF"/>
          <w:sz w:val="52"/>
          <w:szCs w:val="52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spacing w:before="0" w:after="160"/>
        <w:jc w:val="center"/>
        <w:rPr>
          <w:rFonts w:ascii="Arial" w:eastAsia="Arial" w:hAnsi="Arial" w:cs="Arial"/>
          <w:b/>
          <w:sz w:val="44"/>
          <w:szCs w:val="44"/>
        </w:rPr>
      </w:pPr>
    </w:p>
    <w:p w:rsidR="003819D3" w:rsidRDefault="003819D3" w:rsidP="003819D3">
      <w:pPr>
        <w:spacing w:before="0" w:after="160"/>
        <w:jc w:val="center"/>
        <w:rPr>
          <w:rFonts w:ascii="Arial" w:eastAsia="Arial" w:hAnsi="Arial" w:cs="Arial"/>
          <w:b/>
          <w:sz w:val="44"/>
          <w:szCs w:val="44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/>
          <w:sz w:val="28"/>
          <w:szCs w:val="28"/>
        </w:rPr>
      </w:pPr>
    </w:p>
    <w:p w:rsidR="003819D3" w:rsidRPr="00166BD2" w:rsidRDefault="0000736C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hAnsi="Times New Roman"/>
          <w:color w:val="0D0D0D"/>
          <w:sz w:val="24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6230CE" wp14:editId="2EF6F8CC">
                <wp:simplePos x="0" y="0"/>
                <wp:positionH relativeFrom="column">
                  <wp:posOffset>6742430</wp:posOffset>
                </wp:positionH>
                <wp:positionV relativeFrom="paragraph">
                  <wp:posOffset>-1498600</wp:posOffset>
                </wp:positionV>
                <wp:extent cx="325755" cy="413385"/>
                <wp:effectExtent l="76200" t="38100" r="74295" b="120015"/>
                <wp:wrapNone/>
                <wp:docPr id="9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9pt;margin-top:-118pt;width:25.65pt;height:32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" fillcolor="#484329 [814]" stroked="f">
                <v:shadow on="t" color="black" opacity="22937f" origin=",.5" offset="0,.63889mm"/>
              </v:rect>
            </w:pict>
          </mc:Fallback>
        </mc:AlternateContent>
      </w:r>
      <w:r w:rsidR="003819D3" w:rsidRPr="00166BD2">
        <w:rPr>
          <w:rFonts w:ascii="Times New Roman" w:hAnsi="Times New Roman"/>
          <w:color w:val="0D0D0D"/>
          <w:sz w:val="24"/>
        </w:rPr>
        <w:t>HISTÓRICO DE REGISTROS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tbl>
      <w:tblPr>
        <w:tblW w:w="10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942"/>
        <w:gridCol w:w="2699"/>
        <w:gridCol w:w="4135"/>
      </w:tblGrid>
      <w:tr w:rsidR="003819D3" w:rsidTr="0000736C">
        <w:trPr>
          <w:trHeight w:val="420"/>
        </w:trPr>
        <w:tc>
          <w:tcPr>
            <w:tcW w:w="1526" w:type="dxa"/>
            <w:shd w:val="clear" w:color="auto" w:fill="31849B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VERSÃO</w:t>
            </w:r>
          </w:p>
        </w:tc>
        <w:tc>
          <w:tcPr>
            <w:tcW w:w="1942" w:type="dxa"/>
            <w:shd w:val="clear" w:color="auto" w:fill="31849B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699" w:type="dxa"/>
            <w:shd w:val="clear" w:color="auto" w:fill="31849B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AUTOR</w:t>
            </w:r>
          </w:p>
        </w:tc>
        <w:tc>
          <w:tcPr>
            <w:tcW w:w="4135" w:type="dxa"/>
            <w:shd w:val="clear" w:color="auto" w:fill="31849B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DESCRIÇÃO</w:t>
            </w:r>
          </w:p>
        </w:tc>
      </w:tr>
      <w:tr w:rsidR="003819D3" w:rsidTr="0000736C">
        <w:trPr>
          <w:trHeight w:val="760"/>
        </w:trPr>
        <w:tc>
          <w:tcPr>
            <w:tcW w:w="1526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1.0</w:t>
            </w:r>
          </w:p>
        </w:tc>
        <w:tc>
          <w:tcPr>
            <w:tcW w:w="1942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02/10/2019</w:t>
            </w:r>
          </w:p>
        </w:tc>
        <w:tc>
          <w:tcPr>
            <w:tcW w:w="2699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Eucimar Pedro</w:t>
            </w:r>
          </w:p>
        </w:tc>
        <w:tc>
          <w:tcPr>
            <w:tcW w:w="4135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Elaboração do Documento.</w:t>
            </w:r>
          </w:p>
        </w:tc>
      </w:tr>
      <w:tr w:rsidR="003819D3" w:rsidTr="0000736C">
        <w:trPr>
          <w:trHeight w:val="760"/>
        </w:trPr>
        <w:tc>
          <w:tcPr>
            <w:tcW w:w="1526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1.1</w:t>
            </w:r>
          </w:p>
        </w:tc>
        <w:tc>
          <w:tcPr>
            <w:tcW w:w="1942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17/11/2019</w:t>
            </w:r>
          </w:p>
        </w:tc>
        <w:tc>
          <w:tcPr>
            <w:tcW w:w="2699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Misael Augusto</w:t>
            </w:r>
          </w:p>
        </w:tc>
        <w:tc>
          <w:tcPr>
            <w:tcW w:w="4135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Atualização do Documento</w:t>
            </w:r>
          </w:p>
        </w:tc>
      </w:tr>
      <w:tr w:rsidR="003819D3" w:rsidTr="0000736C">
        <w:trPr>
          <w:trHeight w:val="760"/>
        </w:trPr>
        <w:tc>
          <w:tcPr>
            <w:tcW w:w="1526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1.2</w:t>
            </w:r>
          </w:p>
        </w:tc>
        <w:tc>
          <w:tcPr>
            <w:tcW w:w="1942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25/11/2019</w:t>
            </w:r>
          </w:p>
        </w:tc>
        <w:tc>
          <w:tcPr>
            <w:tcW w:w="2699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Eucimar Pedro</w:t>
            </w:r>
          </w:p>
        </w:tc>
        <w:tc>
          <w:tcPr>
            <w:tcW w:w="4135" w:type="dxa"/>
            <w:vAlign w:val="center"/>
          </w:tcPr>
          <w:p w:rsidR="003819D3" w:rsidRPr="00166BD2" w:rsidRDefault="003819D3" w:rsidP="0000736C">
            <w:pPr>
              <w:ind w:right="283"/>
              <w:jc w:val="center"/>
              <w:rPr>
                <w:sz w:val="24"/>
              </w:rPr>
            </w:pPr>
            <w:r w:rsidRPr="00166BD2">
              <w:rPr>
                <w:sz w:val="24"/>
              </w:rPr>
              <w:t>Atualização do Documento</w:t>
            </w:r>
          </w:p>
        </w:tc>
      </w:tr>
    </w:tbl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00736C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1ACB86" wp14:editId="3CFEB370">
                <wp:simplePos x="0" y="0"/>
                <wp:positionH relativeFrom="column">
                  <wp:posOffset>6739890</wp:posOffset>
                </wp:positionH>
                <wp:positionV relativeFrom="paragraph">
                  <wp:posOffset>-1496695</wp:posOffset>
                </wp:positionV>
                <wp:extent cx="325755" cy="413385"/>
                <wp:effectExtent l="76200" t="38100" r="74295" b="120015"/>
                <wp:wrapNone/>
                <wp:docPr id="9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pt;margin-top:-117.85pt;width:25.65pt;height:32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" fillcolor="#484329 [814]" stroked="f">
                <v:shadow on="t" color="black" opacity="22937f" origin=",.5" offset="0,.63889mm"/>
              </v:rect>
            </w:pict>
          </mc:Fallback>
        </mc:AlternateContent>
      </w:r>
      <w:r w:rsidR="003819D3">
        <w:rPr>
          <w:color w:val="0D0D0D"/>
          <w:sz w:val="28"/>
          <w:szCs w:val="28"/>
        </w:rPr>
        <w:t>SUMÁRIO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sdt>
      <w:sdtPr>
        <w:id w:val="1544866883"/>
        <w:docPartObj>
          <w:docPartGallery w:val="Table of Contents"/>
          <w:docPartUnique/>
        </w:docPartObj>
      </w:sdtPr>
      <w:sdtContent>
        <w:p w:rsidR="003819D3" w:rsidRPr="00166BD2" w:rsidRDefault="003819D3" w:rsidP="00381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076"/>
            </w:tabs>
            <w:rPr>
              <w:rFonts w:ascii="Times New Roman" w:hAnsi="Times New Roman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Pr="00166BD2">
            <w:rPr>
              <w:rFonts w:ascii="Times New Roman" w:hAnsi="Times New Roman"/>
              <w:sz w:val="24"/>
            </w:rPr>
            <w:t xml:space="preserve">1. </w:t>
          </w:r>
          <w:r>
            <w:rPr>
              <w:rFonts w:ascii="Times New Roman" w:hAnsi="Times New Roman"/>
              <w:sz w:val="24"/>
            </w:rPr>
            <w:t>INTRODUÇÃO...........................</w:t>
          </w:r>
          <w:r w:rsidRPr="00166BD2">
            <w:rPr>
              <w:rFonts w:ascii="Times New Roman" w:hAnsi="Times New Roman"/>
              <w:sz w:val="24"/>
            </w:rPr>
            <w:t>.............</w:t>
          </w:r>
          <w:r>
            <w:rPr>
              <w:rFonts w:ascii="Times New Roman" w:hAnsi="Times New Roman"/>
              <w:sz w:val="24"/>
            </w:rPr>
            <w:t>..............</w:t>
          </w:r>
          <w:r w:rsidRPr="00166BD2">
            <w:rPr>
              <w:rFonts w:ascii="Times New Roman" w:hAnsi="Times New Roman"/>
              <w:sz w:val="24"/>
            </w:rPr>
            <w:t>...............................................................................4</w:t>
          </w:r>
        </w:p>
        <w:p w:rsidR="003819D3" w:rsidRPr="00166BD2" w:rsidRDefault="003819D3" w:rsidP="003819D3">
          <w:pPr>
            <w:rPr>
              <w:rFonts w:ascii="Times New Roman" w:hAnsi="Times New Roman"/>
              <w:sz w:val="24"/>
            </w:rPr>
          </w:pPr>
          <w:r w:rsidRPr="00166BD2">
            <w:rPr>
              <w:rFonts w:ascii="Times New Roman" w:hAnsi="Times New Roman"/>
              <w:sz w:val="24"/>
            </w:rPr>
            <w:t xml:space="preserve">2. </w:t>
          </w:r>
          <w:r>
            <w:rPr>
              <w:rFonts w:ascii="Times New Roman" w:hAnsi="Times New Roman"/>
              <w:sz w:val="24"/>
            </w:rPr>
            <w:t>REQUESITOS A TESTAR</w:t>
          </w:r>
          <w:r w:rsidRPr="00166BD2">
            <w:rPr>
              <w:rFonts w:ascii="Times New Roman" w:hAnsi="Times New Roman"/>
              <w:sz w:val="24"/>
            </w:rPr>
            <w:t>...................</w:t>
          </w:r>
          <w:r>
            <w:rPr>
              <w:rFonts w:ascii="Times New Roman" w:hAnsi="Times New Roman"/>
              <w:sz w:val="24"/>
            </w:rPr>
            <w:t>...........................................</w:t>
          </w:r>
          <w:r w:rsidRPr="00166BD2">
            <w:rPr>
              <w:rFonts w:ascii="Times New Roman" w:hAnsi="Times New Roman"/>
              <w:sz w:val="24"/>
            </w:rPr>
            <w:t>.....................................................4</w:t>
          </w:r>
        </w:p>
        <w:p w:rsidR="003819D3" w:rsidRPr="00166BD2" w:rsidRDefault="003819D3" w:rsidP="003819D3">
          <w:pPr>
            <w:rPr>
              <w:rFonts w:ascii="Times New Roman" w:hAnsi="Times New Roman"/>
              <w:sz w:val="24"/>
            </w:rPr>
          </w:pPr>
          <w:r w:rsidRPr="00166BD2">
            <w:rPr>
              <w:rFonts w:ascii="Times New Roman" w:hAnsi="Times New Roman"/>
              <w:sz w:val="24"/>
            </w:rPr>
            <w:t xml:space="preserve">3. </w:t>
          </w:r>
          <w:r>
            <w:rPr>
              <w:rFonts w:ascii="Times New Roman" w:hAnsi="Times New Roman"/>
              <w:sz w:val="24"/>
            </w:rPr>
            <w:t>TIPOS DE TESTE</w:t>
          </w:r>
          <w:r w:rsidRPr="00166BD2">
            <w:rPr>
              <w:rFonts w:ascii="Times New Roman" w:hAnsi="Times New Roman"/>
              <w:sz w:val="24"/>
            </w:rPr>
            <w:t>...........................</w:t>
          </w:r>
          <w:r>
            <w:rPr>
              <w:rFonts w:ascii="Times New Roman" w:hAnsi="Times New Roman"/>
              <w:sz w:val="24"/>
            </w:rPr>
            <w:t>..........................................</w:t>
          </w:r>
          <w:r w:rsidRPr="00166BD2">
            <w:rPr>
              <w:rFonts w:ascii="Times New Roman" w:hAnsi="Times New Roman"/>
              <w:sz w:val="24"/>
            </w:rPr>
            <w:t>............................................................5</w:t>
          </w:r>
        </w:p>
        <w:p w:rsidR="003819D3" w:rsidRPr="00166BD2" w:rsidRDefault="003819D3" w:rsidP="003819D3">
          <w:pPr>
            <w:rPr>
              <w:rFonts w:ascii="Times New Roman" w:hAnsi="Times New Roman"/>
              <w:sz w:val="24"/>
            </w:rPr>
          </w:pPr>
          <w:r w:rsidRPr="00166BD2">
            <w:rPr>
              <w:rFonts w:ascii="Times New Roman" w:hAnsi="Times New Roman"/>
              <w:sz w:val="24"/>
            </w:rPr>
            <w:t xml:space="preserve">4. </w:t>
          </w:r>
          <w:r>
            <w:rPr>
              <w:rFonts w:ascii="Times New Roman" w:hAnsi="Times New Roman"/>
              <w:sz w:val="24"/>
            </w:rPr>
            <w:t>RECURSOS</w:t>
          </w:r>
          <w:r w:rsidRPr="00166BD2">
            <w:rPr>
              <w:rFonts w:ascii="Times New Roman" w:hAnsi="Times New Roman"/>
              <w:sz w:val="24"/>
            </w:rPr>
            <w:t>.....................</w:t>
          </w:r>
          <w:r>
            <w:rPr>
              <w:rFonts w:ascii="Times New Roman" w:hAnsi="Times New Roman"/>
              <w:sz w:val="24"/>
            </w:rPr>
            <w:t>...................................................</w:t>
          </w:r>
          <w:r w:rsidRPr="00166BD2">
            <w:rPr>
              <w:rFonts w:ascii="Times New Roman" w:hAnsi="Times New Roman"/>
              <w:sz w:val="24"/>
            </w:rPr>
            <w:t>...................................................................6</w:t>
          </w:r>
        </w:p>
        <w:p w:rsidR="003819D3" w:rsidRPr="00166BD2" w:rsidRDefault="003819D3" w:rsidP="003819D3">
          <w:pPr>
            <w:rPr>
              <w:rFonts w:ascii="Times New Roman" w:hAnsi="Times New Roman"/>
              <w:sz w:val="24"/>
            </w:rPr>
          </w:pPr>
          <w:r w:rsidRPr="00166BD2">
            <w:rPr>
              <w:rFonts w:ascii="Times New Roman" w:hAnsi="Times New Roman"/>
              <w:sz w:val="24"/>
            </w:rPr>
            <w:t xml:space="preserve">5. </w:t>
          </w:r>
          <w:r>
            <w:rPr>
              <w:rFonts w:ascii="Times New Roman" w:hAnsi="Times New Roman"/>
              <w:sz w:val="24"/>
            </w:rPr>
            <w:t>REFERÊNCIAS........................................................</w:t>
          </w:r>
          <w:r w:rsidRPr="00166BD2">
            <w:rPr>
              <w:rFonts w:ascii="Times New Roman" w:hAnsi="Times New Roman"/>
              <w:sz w:val="24"/>
            </w:rPr>
            <w:t>.............................................................................7</w:t>
          </w:r>
        </w:p>
        <w:p w:rsidR="003819D3" w:rsidRDefault="003819D3" w:rsidP="003819D3"/>
        <w:p w:rsidR="003819D3" w:rsidRDefault="003819D3" w:rsidP="00381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  <w:tab w:val="left" w:pos="9204"/>
            </w:tabs>
            <w:spacing w:before="200" w:after="100" w:line="240" w:lineRule="auto"/>
            <w:ind w:left="100" w:right="100"/>
            <w:rPr>
              <w:smallCaps/>
            </w:rPr>
          </w:pPr>
          <w:r>
            <w:fldChar w:fldCharType="end"/>
          </w:r>
        </w:p>
      </w:sdtContent>
    </w:sdt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right="100"/>
        <w:rPr>
          <w:smallCaps/>
        </w:rPr>
      </w:pPr>
    </w:p>
    <w:bookmarkStart w:id="29" w:name="gjdgxs" w:colFirst="0" w:colLast="0"/>
    <w:bookmarkStart w:id="30" w:name="_30j0zll" w:colFirst="0" w:colLast="0"/>
    <w:bookmarkEnd w:id="29"/>
    <w:bookmarkEnd w:id="30"/>
    <w:p w:rsidR="003819D3" w:rsidRPr="00166BD2" w:rsidRDefault="0000736C" w:rsidP="00B31918">
      <w:pPr>
        <w:pStyle w:val="Ttulo1"/>
        <w:numPr>
          <w:ilvl w:val="0"/>
          <w:numId w:val="30"/>
        </w:numPr>
        <w:suppressAutoHyphens w:val="0"/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70B25B" wp14:editId="03772135">
                <wp:simplePos x="0" y="0"/>
                <wp:positionH relativeFrom="column">
                  <wp:posOffset>6739890</wp:posOffset>
                </wp:positionH>
                <wp:positionV relativeFrom="paragraph">
                  <wp:posOffset>-1496695</wp:posOffset>
                </wp:positionV>
                <wp:extent cx="325755" cy="413385"/>
                <wp:effectExtent l="76200" t="38100" r="74295" b="120015"/>
                <wp:wrapNone/>
                <wp:docPr id="9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pt;margin-top:-117.85pt;width:25.65pt;height:32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" fillcolor="#484329 [814]" stroked="f">
                <v:shadow on="t" color="black" opacity="22937f" origin=",.5" offset="0,.63889mm"/>
              </v:rect>
            </w:pict>
          </mc:Fallback>
        </mc:AlternateContent>
      </w:r>
      <w:r w:rsidR="003819D3" w:rsidRPr="00166BD2">
        <w:t>INTRODUÇÃO</w:t>
      </w:r>
    </w:p>
    <w:p w:rsidR="003819D3" w:rsidRPr="007B73B0" w:rsidRDefault="003819D3" w:rsidP="003819D3">
      <w:pPr>
        <w:ind w:left="360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sz w:val="24"/>
        </w:rPr>
        <w:t>O propósito deste documento é apresentar o planejamento da execução dos testes e obter os resultados para assegurar a qualidade do aplicativo da Fábrica de Software CODE DATE, sendo necessário para avaliação das tarefas de testes e documento importante para os envolvidos.</w:t>
      </w:r>
    </w:p>
    <w:p w:rsidR="003819D3" w:rsidRPr="007B73B0" w:rsidRDefault="003819D3" w:rsidP="00B31918">
      <w:pPr>
        <w:pStyle w:val="PargrafodaLista"/>
        <w:numPr>
          <w:ilvl w:val="1"/>
          <w:numId w:val="31"/>
        </w:numPr>
        <w:rPr>
          <w:rFonts w:ascii="Times New Roman" w:eastAsia="Arial" w:hAnsi="Times New Roman"/>
          <w:b/>
          <w:sz w:val="24"/>
        </w:rPr>
      </w:pPr>
      <w:r w:rsidRPr="007B73B0">
        <w:rPr>
          <w:rFonts w:ascii="Times New Roman" w:eastAsia="Arial" w:hAnsi="Times New Roman"/>
          <w:b/>
          <w:sz w:val="24"/>
        </w:rPr>
        <w:t>Objetivos</w:t>
      </w:r>
    </w:p>
    <w:p w:rsidR="003819D3" w:rsidRPr="007B73B0" w:rsidRDefault="003819D3" w:rsidP="003819D3">
      <w:pPr>
        <w:ind w:left="708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sz w:val="24"/>
        </w:rPr>
        <w:t>Tem-se como objetivo através desse planejamento:</w:t>
      </w:r>
    </w:p>
    <w:p w:rsidR="003819D3" w:rsidRPr="007B73B0" w:rsidRDefault="003819D3" w:rsidP="003819D3">
      <w:pPr>
        <w:ind w:left="1440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sz w:val="24"/>
        </w:rPr>
        <w:t xml:space="preserve">1.  Atividades e recursos a serem empregados: as estratégias de testes e recursos utilizados devem ser </w:t>
      </w:r>
      <w:proofErr w:type="gramStart"/>
      <w:r w:rsidRPr="007B73B0">
        <w:rPr>
          <w:rFonts w:ascii="Times New Roman" w:eastAsia="Arial" w:hAnsi="Times New Roman"/>
          <w:sz w:val="24"/>
        </w:rPr>
        <w:t>definidos</w:t>
      </w:r>
      <w:proofErr w:type="gramEnd"/>
      <w:r w:rsidRPr="007B73B0">
        <w:rPr>
          <w:rFonts w:ascii="Times New Roman" w:eastAsia="Arial" w:hAnsi="Times New Roman"/>
          <w:sz w:val="24"/>
        </w:rPr>
        <w:t>, bem como toda e qualquer restrição imposta sobre as atividades e/ou recursos.</w:t>
      </w:r>
    </w:p>
    <w:p w:rsidR="003819D3" w:rsidRPr="007B73B0" w:rsidRDefault="003819D3" w:rsidP="003819D3">
      <w:pPr>
        <w:ind w:left="1440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sz w:val="24"/>
        </w:rPr>
        <w:t>2.  Os tipos de testes a serem realizados e ferramentas empregadas: os tipos de testes e a ordem cronológica de sua ocorrência dão estabelecidos no plano.</w:t>
      </w:r>
    </w:p>
    <w:p w:rsidR="003819D3" w:rsidRPr="007B73B0" w:rsidRDefault="003819D3" w:rsidP="003819D3">
      <w:pPr>
        <w:ind w:left="1440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sz w:val="24"/>
        </w:rPr>
        <w:t>3.  Critérios para avaliar os resultados obtidos: métricas devem ser definidas para acompanhar os resultados alcançados.</w:t>
      </w:r>
    </w:p>
    <w:p w:rsidR="003819D3" w:rsidRPr="007B73B0" w:rsidRDefault="003819D3" w:rsidP="003819D3">
      <w:pPr>
        <w:ind w:left="708" w:firstLine="60"/>
        <w:rPr>
          <w:rFonts w:ascii="Times New Roman" w:eastAsia="Arial" w:hAnsi="Times New Roman"/>
          <w:sz w:val="24"/>
        </w:rPr>
      </w:pPr>
    </w:p>
    <w:p w:rsidR="003819D3" w:rsidRPr="007B73B0" w:rsidRDefault="003819D3" w:rsidP="003819D3">
      <w:pPr>
        <w:rPr>
          <w:rFonts w:ascii="Times New Roman" w:eastAsia="Arial" w:hAnsi="Times New Roman"/>
          <w:b/>
          <w:sz w:val="24"/>
        </w:rPr>
      </w:pPr>
      <w:r w:rsidRPr="007B73B0">
        <w:rPr>
          <w:rFonts w:ascii="Times New Roman" w:eastAsia="Arial" w:hAnsi="Times New Roman"/>
          <w:b/>
          <w:sz w:val="24"/>
        </w:rPr>
        <w:t xml:space="preserve">            </w:t>
      </w:r>
      <w:proofErr w:type="gramStart"/>
      <w:r w:rsidRPr="007B73B0">
        <w:rPr>
          <w:rFonts w:ascii="Times New Roman" w:eastAsia="Arial" w:hAnsi="Times New Roman"/>
          <w:b/>
          <w:sz w:val="24"/>
        </w:rPr>
        <w:t>1.2 Público</w:t>
      </w:r>
      <w:proofErr w:type="gramEnd"/>
      <w:r w:rsidRPr="007B73B0">
        <w:rPr>
          <w:rFonts w:ascii="Times New Roman" w:eastAsia="Arial" w:hAnsi="Times New Roman"/>
          <w:b/>
          <w:sz w:val="24"/>
        </w:rPr>
        <w:t xml:space="preserve"> alvo</w:t>
      </w:r>
    </w:p>
    <w:p w:rsidR="003819D3" w:rsidRPr="007B73B0" w:rsidRDefault="003819D3" w:rsidP="003819D3">
      <w:pPr>
        <w:ind w:left="720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sz w:val="24"/>
        </w:rPr>
        <w:t>O documento é de interesse da equipe da Fábrica de Software CODE DATE, principalmente para a pessoa responsável pelo planejamento e execução dos testes, sendo disponibilizado também em nosso site para quem tenha interesse em visualizá-lo.</w:t>
      </w:r>
    </w:p>
    <w:p w:rsidR="003819D3" w:rsidRPr="007B73B0" w:rsidRDefault="003819D3" w:rsidP="003819D3">
      <w:pPr>
        <w:ind w:left="720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sz w:val="24"/>
        </w:rPr>
        <w:t xml:space="preserve"> </w:t>
      </w:r>
    </w:p>
    <w:p w:rsidR="003819D3" w:rsidRPr="007B73B0" w:rsidRDefault="003819D3" w:rsidP="003819D3">
      <w:pPr>
        <w:rPr>
          <w:rFonts w:ascii="Times New Roman" w:eastAsia="Arial" w:hAnsi="Times New Roman"/>
          <w:b/>
          <w:sz w:val="24"/>
        </w:rPr>
      </w:pPr>
      <w:r w:rsidRPr="007B73B0">
        <w:rPr>
          <w:rFonts w:ascii="Times New Roman" w:eastAsia="Arial" w:hAnsi="Times New Roman"/>
          <w:b/>
          <w:sz w:val="24"/>
        </w:rPr>
        <w:t xml:space="preserve">            </w:t>
      </w:r>
      <w:proofErr w:type="gramStart"/>
      <w:r w:rsidRPr="007B73B0">
        <w:rPr>
          <w:rFonts w:ascii="Times New Roman" w:eastAsia="Arial" w:hAnsi="Times New Roman"/>
          <w:b/>
          <w:sz w:val="24"/>
        </w:rPr>
        <w:t>1.3 Missão</w:t>
      </w:r>
      <w:proofErr w:type="gramEnd"/>
      <w:r w:rsidRPr="007B73B0">
        <w:rPr>
          <w:rFonts w:ascii="Times New Roman" w:eastAsia="Arial" w:hAnsi="Times New Roman"/>
          <w:b/>
          <w:sz w:val="24"/>
        </w:rPr>
        <w:t xml:space="preserve"> de avaliação e Motivação dos testes </w:t>
      </w:r>
    </w:p>
    <w:p w:rsidR="003819D3" w:rsidRPr="007B73B0" w:rsidRDefault="003819D3" w:rsidP="003819D3">
      <w:pPr>
        <w:ind w:left="720"/>
        <w:rPr>
          <w:rFonts w:ascii="Times New Roman" w:eastAsia="Arial" w:hAnsi="Times New Roman"/>
          <w:sz w:val="24"/>
        </w:rPr>
      </w:pPr>
      <w:r w:rsidRPr="007B73B0">
        <w:rPr>
          <w:rFonts w:ascii="Times New Roman" w:eastAsia="Arial" w:hAnsi="Times New Roman"/>
          <w:b/>
          <w:sz w:val="24"/>
        </w:rPr>
        <w:t xml:space="preserve"> </w:t>
      </w:r>
      <w:r w:rsidRPr="007B73B0">
        <w:rPr>
          <w:rFonts w:ascii="Times New Roman" w:eastAsia="Arial" w:hAnsi="Times New Roman"/>
          <w:sz w:val="24"/>
        </w:rPr>
        <w:t>Realizar os testes com base no que foi determinado planejamento para corrigir possíveis bugs e riscos, para garantir a eficiência do aplicativo e a satisfação dos clientes que irão usufruir do mesmo.</w:t>
      </w:r>
    </w:p>
    <w:bookmarkStart w:id="31" w:name="_1fob9te" w:colFirst="0" w:colLast="0"/>
    <w:bookmarkStart w:id="32" w:name="_2et92p0" w:colFirst="0" w:colLast="0"/>
    <w:bookmarkEnd w:id="31"/>
    <w:bookmarkEnd w:id="32"/>
    <w:p w:rsidR="003819D3" w:rsidRPr="007B73B0" w:rsidRDefault="0000736C" w:rsidP="00B31918">
      <w:pPr>
        <w:pStyle w:val="Ttulo1"/>
        <w:numPr>
          <w:ilvl w:val="0"/>
          <w:numId w:val="30"/>
        </w:numPr>
        <w:suppressAutoHyphens w:val="0"/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FC27A9" wp14:editId="648A1EFD">
                <wp:simplePos x="0" y="0"/>
                <wp:positionH relativeFrom="column">
                  <wp:posOffset>6739890</wp:posOffset>
                </wp:positionH>
                <wp:positionV relativeFrom="paragraph">
                  <wp:posOffset>-1495425</wp:posOffset>
                </wp:positionV>
                <wp:extent cx="325755" cy="413385"/>
                <wp:effectExtent l="76200" t="38100" r="74295" b="120015"/>
                <wp:wrapNone/>
                <wp:docPr id="9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pt;margin-top:-117.75pt;width:25.65pt;height:32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" fillcolor="#484329 [814]" stroked="f">
                <v:shadow on="t" color="black" opacity="22937f" origin=",.5" offset="0,.63889mm"/>
              </v:rect>
            </w:pict>
          </mc:Fallback>
        </mc:AlternateContent>
      </w:r>
      <w:r w:rsidR="003819D3" w:rsidRPr="007B73B0">
        <w:t>RECURSOS NECESSÁRIOS PARA OS TESTES</w:t>
      </w:r>
    </w:p>
    <w:p w:rsidR="003819D3" w:rsidRDefault="003819D3" w:rsidP="003819D3">
      <w:pPr>
        <w:spacing w:line="276" w:lineRule="auto"/>
        <w:ind w:firstLine="708"/>
      </w:pPr>
    </w:p>
    <w:p w:rsidR="003819D3" w:rsidRPr="007B73B0" w:rsidRDefault="003819D3" w:rsidP="003819D3">
      <w:pPr>
        <w:ind w:firstLine="360"/>
        <w:rPr>
          <w:rFonts w:ascii="Times New Roman" w:hAnsi="Times New Roman"/>
          <w:b/>
          <w:sz w:val="24"/>
        </w:rPr>
      </w:pPr>
      <w:proofErr w:type="gramStart"/>
      <w:r w:rsidRPr="007B73B0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 xml:space="preserve">.1 </w:t>
      </w:r>
      <w:r w:rsidRPr="007B73B0">
        <w:rPr>
          <w:rFonts w:ascii="Times New Roman" w:hAnsi="Times New Roman"/>
          <w:b/>
          <w:sz w:val="24"/>
        </w:rPr>
        <w:t>AMBIENTE</w:t>
      </w:r>
      <w:proofErr w:type="gramEnd"/>
      <w:r w:rsidRPr="007B73B0">
        <w:rPr>
          <w:rFonts w:ascii="Times New Roman" w:hAnsi="Times New Roman"/>
          <w:b/>
          <w:sz w:val="24"/>
        </w:rPr>
        <w:t xml:space="preserve"> DE TESTE</w:t>
      </w:r>
    </w:p>
    <w:tbl>
      <w:tblPr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2410"/>
        <w:gridCol w:w="2552"/>
      </w:tblGrid>
      <w:tr w:rsidR="003819D3" w:rsidTr="0000736C">
        <w:trPr>
          <w:trHeight w:val="4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193" w:hanging="50"/>
              <w:jc w:val="center"/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</w:pPr>
            <w:r w:rsidRPr="007B73B0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HARDWARE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" w:hanging="50"/>
              <w:jc w:val="center"/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</w:pPr>
            <w:r w:rsidRPr="007B73B0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SOFTWARE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" w:hanging="50"/>
              <w:jc w:val="center"/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</w:pPr>
            <w:r w:rsidRPr="007B73B0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FINALIDADE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" w:hanging="50"/>
              <w:jc w:val="center"/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</w:pPr>
            <w:r w:rsidRPr="007B73B0"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USUÁRIO</w:t>
            </w:r>
          </w:p>
        </w:tc>
      </w:tr>
      <w:tr w:rsidR="003819D3" w:rsidTr="0000736C">
        <w:trPr>
          <w:trHeight w:val="3260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left"/>
              <w:rPr>
                <w:rFonts w:ascii="Times New Roman" w:eastAsia="Arial" w:hAnsi="Times New Roman"/>
                <w:sz w:val="24"/>
              </w:rPr>
            </w:pPr>
            <w:r w:rsidRPr="007B73B0">
              <w:rPr>
                <w:rFonts w:ascii="Times New Roman" w:eastAsia="Arial" w:hAnsi="Times New Roman"/>
                <w:sz w:val="24"/>
              </w:rPr>
              <w:t>Nome do computador:</w:t>
            </w:r>
          </w:p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50" w:right="82" w:hanging="50"/>
              <w:jc w:val="left"/>
              <w:rPr>
                <w:rFonts w:ascii="Times New Roman" w:eastAsia="Arial" w:hAnsi="Times New Roman"/>
                <w:sz w:val="24"/>
              </w:rPr>
            </w:pPr>
            <w:r w:rsidRPr="007B73B0">
              <w:rPr>
                <w:rFonts w:ascii="Times New Roman" w:eastAsia="Arial" w:hAnsi="Times New Roman"/>
                <w:sz w:val="24"/>
              </w:rPr>
              <w:t>Misael-PC</w:t>
            </w:r>
          </w:p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50" w:right="82" w:hanging="50"/>
              <w:jc w:val="left"/>
              <w:rPr>
                <w:rFonts w:ascii="Times New Roman" w:eastAsia="Arial" w:hAnsi="Times New Roman"/>
                <w:sz w:val="24"/>
              </w:rPr>
            </w:pPr>
            <w:r w:rsidRPr="007B73B0">
              <w:rPr>
                <w:rFonts w:ascii="Times New Roman" w:eastAsia="Arial" w:hAnsi="Times New Roman"/>
                <w:sz w:val="24"/>
              </w:rPr>
              <w:t>Configuração: Intel core i3</w:t>
            </w:r>
          </w:p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50" w:right="82" w:hanging="50"/>
              <w:jc w:val="left"/>
              <w:rPr>
                <w:rFonts w:ascii="Times New Roman" w:eastAsia="Arial" w:hAnsi="Times New Roman"/>
                <w:sz w:val="24"/>
              </w:rPr>
            </w:pPr>
            <w:proofErr w:type="gramStart"/>
            <w:r w:rsidRPr="007B73B0">
              <w:rPr>
                <w:rFonts w:ascii="Times New Roman" w:eastAsia="Arial" w:hAnsi="Times New Roman"/>
                <w:sz w:val="24"/>
              </w:rPr>
              <w:t>4G</w:t>
            </w:r>
            <w:proofErr w:type="gramEnd"/>
            <w:r w:rsidRPr="007B73B0">
              <w:rPr>
                <w:rFonts w:ascii="Times New Roman" w:eastAsia="Arial" w:hAnsi="Times New Roman"/>
                <w:sz w:val="24"/>
              </w:rPr>
              <w:t xml:space="preserve"> </w:t>
            </w:r>
            <w:proofErr w:type="spellStart"/>
            <w:r w:rsidRPr="007B73B0">
              <w:rPr>
                <w:rFonts w:ascii="Times New Roman" w:eastAsia="Arial" w:hAnsi="Times New Roman"/>
                <w:sz w:val="24"/>
              </w:rPr>
              <w:t>Ram</w:t>
            </w:r>
            <w:proofErr w:type="spellEnd"/>
          </w:p>
          <w:p w:rsidR="003819D3" w:rsidRPr="007B73B0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50" w:right="82" w:hanging="50"/>
              <w:jc w:val="left"/>
              <w:rPr>
                <w:rFonts w:ascii="Times New Roman" w:eastAsia="Arial" w:hAnsi="Times New Roman"/>
                <w:sz w:val="24"/>
              </w:rPr>
            </w:pPr>
            <w:proofErr w:type="gramStart"/>
            <w:r w:rsidRPr="007B73B0">
              <w:rPr>
                <w:rFonts w:ascii="Times New Roman" w:eastAsia="Arial" w:hAnsi="Times New Roman"/>
                <w:sz w:val="24"/>
              </w:rPr>
              <w:t>1TB</w:t>
            </w:r>
            <w:proofErr w:type="gramEnd"/>
            <w:r w:rsidRPr="007B73B0">
              <w:rPr>
                <w:rFonts w:ascii="Times New Roman" w:eastAsia="Arial" w:hAnsi="Times New Roman"/>
                <w:sz w:val="24"/>
              </w:rPr>
              <w:t xml:space="preserve"> HD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7B73B0" w:rsidRDefault="003819D3" w:rsidP="0000736C">
            <w:pPr>
              <w:ind w:right="426"/>
              <w:jc w:val="center"/>
              <w:rPr>
                <w:rFonts w:ascii="Times New Roman" w:eastAsia="Arial" w:hAnsi="Times New Roman"/>
                <w:sz w:val="24"/>
                <w:lang w:val="en-US"/>
              </w:rPr>
            </w:pPr>
            <w:r w:rsidRPr="007B73B0">
              <w:rPr>
                <w:rFonts w:ascii="Times New Roman" w:eastAsia="Arial" w:hAnsi="Times New Roman"/>
                <w:sz w:val="24"/>
                <w:lang w:val="en-US"/>
              </w:rPr>
              <w:t>Windows 10,</w:t>
            </w:r>
          </w:p>
          <w:p w:rsidR="003819D3" w:rsidRPr="007B73B0" w:rsidRDefault="003819D3" w:rsidP="0000736C">
            <w:pPr>
              <w:ind w:right="426"/>
              <w:jc w:val="center"/>
              <w:rPr>
                <w:rFonts w:ascii="Times New Roman" w:eastAsia="Arial" w:hAnsi="Times New Roman"/>
                <w:sz w:val="24"/>
                <w:lang w:val="en-US"/>
              </w:rPr>
            </w:pPr>
            <w:r w:rsidRPr="007B73B0">
              <w:rPr>
                <w:rFonts w:ascii="Times New Roman" w:eastAsia="Arial" w:hAnsi="Times New Roman"/>
                <w:sz w:val="24"/>
                <w:lang w:val="en-US"/>
              </w:rPr>
              <w:t>Google Chrome, Internet Explorer,</w:t>
            </w:r>
          </w:p>
          <w:p w:rsidR="003819D3" w:rsidRPr="007B73B0" w:rsidRDefault="003819D3" w:rsidP="0000736C">
            <w:pPr>
              <w:ind w:right="426"/>
              <w:jc w:val="center"/>
              <w:rPr>
                <w:rFonts w:ascii="Times New Roman" w:eastAsia="Arial" w:hAnsi="Times New Roman"/>
                <w:sz w:val="24"/>
              </w:rPr>
            </w:pPr>
            <w:proofErr w:type="spellStart"/>
            <w:r w:rsidRPr="007B73B0">
              <w:rPr>
                <w:rFonts w:ascii="Times New Roman" w:eastAsia="Arial" w:hAnsi="Times New Roman"/>
                <w:sz w:val="24"/>
              </w:rPr>
              <w:t>Mozila</w:t>
            </w:r>
            <w:proofErr w:type="spellEnd"/>
            <w:r w:rsidRPr="007B73B0">
              <w:rPr>
                <w:rFonts w:ascii="Times New Roman" w:eastAsia="Arial" w:hAnsi="Times New Roman"/>
                <w:sz w:val="24"/>
              </w:rPr>
              <w:t xml:space="preserve"> </w:t>
            </w:r>
            <w:proofErr w:type="spellStart"/>
            <w:r w:rsidRPr="007B73B0">
              <w:rPr>
                <w:rFonts w:ascii="Times New Roman" w:eastAsia="Arial" w:hAnsi="Times New Roman"/>
                <w:sz w:val="24"/>
              </w:rPr>
              <w:t>Fire</w:t>
            </w:r>
            <w:proofErr w:type="spellEnd"/>
            <w:r w:rsidRPr="007B73B0">
              <w:rPr>
                <w:rFonts w:ascii="Times New Roman" w:eastAsia="Arial" w:hAnsi="Times New Roman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7B73B0" w:rsidRDefault="003819D3" w:rsidP="0000736C">
            <w:pPr>
              <w:ind w:right="426"/>
              <w:jc w:val="left"/>
              <w:rPr>
                <w:rFonts w:ascii="Times New Roman" w:eastAsia="Arial" w:hAnsi="Times New Roman"/>
                <w:sz w:val="24"/>
              </w:rPr>
            </w:pPr>
            <w:r w:rsidRPr="007B73B0">
              <w:rPr>
                <w:rFonts w:ascii="Times New Roman" w:eastAsia="Arial" w:hAnsi="Times New Roman"/>
                <w:sz w:val="24"/>
              </w:rPr>
              <w:t>Teste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7B73B0" w:rsidRDefault="003819D3" w:rsidP="0000736C">
            <w:pPr>
              <w:ind w:right="426"/>
              <w:jc w:val="left"/>
              <w:rPr>
                <w:rFonts w:ascii="Times New Roman" w:eastAsia="Arial" w:hAnsi="Times New Roman"/>
                <w:sz w:val="24"/>
              </w:rPr>
            </w:pPr>
            <w:r w:rsidRPr="007B73B0">
              <w:rPr>
                <w:rFonts w:ascii="Times New Roman" w:eastAsia="Arial" w:hAnsi="Times New Roman"/>
                <w:sz w:val="24"/>
              </w:rPr>
              <w:t>Misael Augusto</w:t>
            </w:r>
          </w:p>
        </w:tc>
      </w:tr>
      <w:tr w:rsidR="003819D3" w:rsidTr="0000736C">
        <w:trPr>
          <w:trHeight w:val="3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computador: Pedro-PC</w:t>
            </w:r>
          </w:p>
          <w:p w:rsidR="003819D3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Configuração: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intel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core i3</w:t>
            </w:r>
          </w:p>
          <w:p w:rsidR="003819D3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left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4G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Ram</w:t>
            </w:r>
            <w:proofErr w:type="spellEnd"/>
          </w:p>
          <w:p w:rsidR="003819D3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 GB HD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Default="003819D3" w:rsidP="0000736C">
            <w:pPr>
              <w:ind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teu Windows,</w:t>
            </w:r>
          </w:p>
          <w:p w:rsidR="003819D3" w:rsidRDefault="003819D3" w:rsidP="0000736C">
            <w:pPr>
              <w:ind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Chrome,</w:t>
            </w:r>
          </w:p>
          <w:p w:rsidR="003819D3" w:rsidRDefault="003819D3" w:rsidP="0000736C">
            <w:pPr>
              <w:ind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Internet Explorer,</w:t>
            </w:r>
          </w:p>
          <w:p w:rsidR="003819D3" w:rsidRDefault="003819D3" w:rsidP="0000736C">
            <w:pPr>
              <w:ind w:right="42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Mozila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fire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Default="003819D3" w:rsidP="0000736C">
            <w:pPr>
              <w:ind w:right="4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Default="003819D3" w:rsidP="0000736C">
            <w:pPr>
              <w:ind w:right="426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Eucimar Pedro</w:t>
            </w:r>
          </w:p>
        </w:tc>
      </w:tr>
    </w:tbl>
    <w:p w:rsidR="003819D3" w:rsidRDefault="003819D3" w:rsidP="003819D3">
      <w:pPr>
        <w:rPr>
          <w:b/>
          <w:sz w:val="32"/>
          <w:szCs w:val="32"/>
        </w:rPr>
      </w:pPr>
    </w:p>
    <w:p w:rsidR="003819D3" w:rsidRDefault="003819D3" w:rsidP="003819D3">
      <w:pPr>
        <w:rPr>
          <w:rFonts w:ascii="Times New Roman" w:hAnsi="Times New Roman"/>
          <w:b/>
          <w:sz w:val="24"/>
        </w:rPr>
      </w:pPr>
      <w:r w:rsidRPr="007B73B0">
        <w:rPr>
          <w:rFonts w:ascii="Times New Roman" w:hAnsi="Times New Roman"/>
          <w:b/>
          <w:sz w:val="24"/>
        </w:rPr>
        <w:t xml:space="preserve">     2</w:t>
      </w:r>
      <w:r>
        <w:rPr>
          <w:rFonts w:ascii="Times New Roman" w:hAnsi="Times New Roman"/>
          <w:b/>
          <w:sz w:val="24"/>
        </w:rPr>
        <w:t>.2</w:t>
      </w:r>
      <w:proofErr w:type="gramStart"/>
      <w:r>
        <w:rPr>
          <w:rFonts w:ascii="Times New Roman" w:hAnsi="Times New Roman"/>
          <w:b/>
          <w:sz w:val="24"/>
        </w:rPr>
        <w:t xml:space="preserve"> </w:t>
      </w:r>
      <w:r w:rsidRPr="007B73B0">
        <w:rPr>
          <w:rFonts w:ascii="Times New Roman" w:hAnsi="Times New Roman"/>
          <w:b/>
          <w:sz w:val="24"/>
        </w:rPr>
        <w:t xml:space="preserve"> </w:t>
      </w:r>
      <w:proofErr w:type="gramEnd"/>
      <w:r w:rsidRPr="007B73B0"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z w:val="24"/>
        </w:rPr>
        <w:t>erramenta utilizada no teste</w:t>
      </w:r>
    </w:p>
    <w:tbl>
      <w:tblPr>
        <w:tblpPr w:leftFromText="141" w:rightFromText="141" w:vertAnchor="text" w:horzAnchor="page" w:tblpX="2038" w:tblpY="154"/>
        <w:tblW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</w:tblGrid>
      <w:tr w:rsidR="003819D3" w:rsidTr="0000736C">
        <w:tc>
          <w:tcPr>
            <w:tcW w:w="4361" w:type="dxa"/>
          </w:tcPr>
          <w:p w:rsidR="003819D3" w:rsidRDefault="003819D3" w:rsidP="0000736C">
            <w:pPr>
              <w:rPr>
                <w:sz w:val="32"/>
                <w:szCs w:val="32"/>
              </w:rPr>
            </w:pPr>
            <w:proofErr w:type="spellStart"/>
            <w:r>
              <w:rPr>
                <w:szCs w:val="22"/>
              </w:rPr>
              <w:t>Selenium</w:t>
            </w:r>
            <w:proofErr w:type="spellEnd"/>
            <w:r>
              <w:rPr>
                <w:szCs w:val="22"/>
              </w:rPr>
              <w:t xml:space="preserve"> IDE e </w:t>
            </w:r>
            <w:proofErr w:type="spellStart"/>
            <w:r>
              <w:rPr>
                <w:szCs w:val="22"/>
              </w:rPr>
              <w:t>Selenium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Cs w:val="22"/>
              </w:rPr>
              <w:t>WebDriver</w:t>
            </w:r>
            <w:proofErr w:type="spellEnd"/>
            <w:proofErr w:type="gramEnd"/>
          </w:p>
        </w:tc>
      </w:tr>
    </w:tbl>
    <w:p w:rsidR="003819D3" w:rsidRDefault="003819D3" w:rsidP="003819D3">
      <w:pPr>
        <w:rPr>
          <w:rFonts w:ascii="Times New Roman" w:hAnsi="Times New Roman"/>
          <w:b/>
          <w:sz w:val="24"/>
        </w:rPr>
      </w:pPr>
    </w:p>
    <w:p w:rsidR="003819D3" w:rsidRPr="007B73B0" w:rsidRDefault="003819D3" w:rsidP="003819D3">
      <w:pPr>
        <w:rPr>
          <w:rFonts w:ascii="Times New Roman" w:hAnsi="Times New Roman"/>
          <w:b/>
          <w:sz w:val="24"/>
        </w:rPr>
      </w:pPr>
    </w:p>
    <w:p w:rsidR="003819D3" w:rsidRDefault="003819D3" w:rsidP="003819D3">
      <w:pPr>
        <w:rPr>
          <w:sz w:val="32"/>
          <w:szCs w:val="32"/>
        </w:rPr>
      </w:pPr>
    </w:p>
    <w:p w:rsidR="003819D3" w:rsidRPr="007B73B0" w:rsidRDefault="0000736C" w:rsidP="003819D3">
      <w:pPr>
        <w:rPr>
          <w:rFonts w:ascii="Times New Roman" w:hAnsi="Times New Roman"/>
          <w:b/>
          <w:sz w:val="24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6673BF" wp14:editId="17731AD7">
                <wp:simplePos x="0" y="0"/>
                <wp:positionH relativeFrom="column">
                  <wp:posOffset>6740525</wp:posOffset>
                </wp:positionH>
                <wp:positionV relativeFrom="paragraph">
                  <wp:posOffset>-1496060</wp:posOffset>
                </wp:positionV>
                <wp:extent cx="325755" cy="413385"/>
                <wp:effectExtent l="76200" t="38100" r="74295" b="120015"/>
                <wp:wrapNone/>
                <wp:docPr id="9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5pt;margin-top:-117.8pt;width:25.65pt;height:32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" fillcolor="#484329 [814]" stroked="f">
                <v:shadow on="t" color="black" opacity="22937f" origin=",.5" offset="0,.63889mm"/>
              </v:rect>
            </w:pict>
          </mc:Fallback>
        </mc:AlternateContent>
      </w:r>
      <w:r w:rsidR="003819D3">
        <w:rPr>
          <w:sz w:val="32"/>
          <w:szCs w:val="32"/>
        </w:rPr>
        <w:t xml:space="preserve">    </w:t>
      </w:r>
      <w:proofErr w:type="gramStart"/>
      <w:r w:rsidR="003819D3" w:rsidRPr="007B73B0">
        <w:rPr>
          <w:rFonts w:ascii="Times New Roman" w:hAnsi="Times New Roman"/>
          <w:b/>
          <w:sz w:val="24"/>
        </w:rPr>
        <w:t>2</w:t>
      </w:r>
      <w:r w:rsidR="003819D3">
        <w:rPr>
          <w:rFonts w:ascii="Times New Roman" w:hAnsi="Times New Roman"/>
          <w:b/>
          <w:sz w:val="24"/>
        </w:rPr>
        <w:t xml:space="preserve">.3 </w:t>
      </w:r>
      <w:r w:rsidR="003819D3" w:rsidRPr="007B73B0">
        <w:rPr>
          <w:rFonts w:ascii="Times New Roman" w:hAnsi="Times New Roman"/>
          <w:b/>
          <w:sz w:val="24"/>
        </w:rPr>
        <w:t>Infraestrutura</w:t>
      </w:r>
      <w:proofErr w:type="gramEnd"/>
      <w:r w:rsidR="003819D3" w:rsidRPr="007B73B0">
        <w:rPr>
          <w:rFonts w:ascii="Times New Roman" w:hAnsi="Times New Roman"/>
          <w:b/>
          <w:sz w:val="24"/>
        </w:rPr>
        <w:t xml:space="preserve">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8"/>
        <w:gridCol w:w="4709"/>
      </w:tblGrid>
      <w:tr w:rsidR="003819D3" w:rsidTr="0000736C">
        <w:tc>
          <w:tcPr>
            <w:tcW w:w="5038" w:type="dxa"/>
            <w:shd w:val="clear" w:color="auto" w:fill="31849B" w:themeFill="accent5" w:themeFillShade="BF"/>
          </w:tcPr>
          <w:p w:rsidR="003819D3" w:rsidRPr="002C1A66" w:rsidRDefault="003819D3" w:rsidP="0000736C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2C1A6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Elemento do software</w:t>
            </w:r>
          </w:p>
        </w:tc>
        <w:tc>
          <w:tcPr>
            <w:tcW w:w="4709" w:type="dxa"/>
            <w:shd w:val="clear" w:color="auto" w:fill="31849B" w:themeFill="accent5" w:themeFillShade="BF"/>
          </w:tcPr>
          <w:p w:rsidR="003819D3" w:rsidRPr="002C1A66" w:rsidRDefault="003819D3" w:rsidP="0000736C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2C1A6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Tipos e outras observações</w:t>
            </w:r>
          </w:p>
        </w:tc>
      </w:tr>
      <w:tr w:rsidR="003819D3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</w:rPr>
            </w:pPr>
            <w:r w:rsidRPr="002C1A66">
              <w:rPr>
                <w:sz w:val="24"/>
              </w:rPr>
              <w:t xml:space="preserve">Windows </w:t>
            </w:r>
            <w:proofErr w:type="gramStart"/>
            <w:r w:rsidRPr="002C1A66">
              <w:rPr>
                <w:sz w:val="24"/>
              </w:rPr>
              <w:t>7</w:t>
            </w:r>
            <w:proofErr w:type="gramEnd"/>
            <w:r w:rsidRPr="002C1A66">
              <w:rPr>
                <w:sz w:val="24"/>
              </w:rPr>
              <w:t xml:space="preserve"> até o 10</w:t>
            </w:r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</w:rPr>
            </w:pPr>
            <w:r w:rsidRPr="002C1A66">
              <w:rPr>
                <w:sz w:val="24"/>
              </w:rPr>
              <w:t>Sistema operacional</w:t>
            </w:r>
          </w:p>
        </w:tc>
      </w:tr>
      <w:tr w:rsidR="003819D3" w:rsidRPr="004F33D9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  <w:lang w:val="en-US"/>
              </w:rPr>
            </w:pPr>
            <w:r w:rsidRPr="002C1A66">
              <w:rPr>
                <w:sz w:val="24"/>
                <w:lang w:val="en-US"/>
              </w:rPr>
              <w:t>Google chrome e Mozilla Firefox</w:t>
            </w:r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tabs>
                <w:tab w:val="center" w:pos="2411"/>
              </w:tabs>
              <w:rPr>
                <w:sz w:val="24"/>
                <w:lang w:val="en-US"/>
              </w:rPr>
            </w:pPr>
            <w:proofErr w:type="spellStart"/>
            <w:r w:rsidRPr="002C1A66">
              <w:rPr>
                <w:sz w:val="24"/>
                <w:lang w:val="en-US"/>
              </w:rPr>
              <w:t>Navegadores</w:t>
            </w:r>
            <w:proofErr w:type="spellEnd"/>
            <w:r w:rsidRPr="002C1A66">
              <w:rPr>
                <w:sz w:val="24"/>
                <w:lang w:val="en-US"/>
              </w:rPr>
              <w:tab/>
            </w:r>
          </w:p>
        </w:tc>
      </w:tr>
      <w:tr w:rsidR="003819D3" w:rsidRPr="004F33D9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  <w:lang w:val="en-US"/>
              </w:rPr>
            </w:pPr>
            <w:r w:rsidRPr="002C1A66">
              <w:rPr>
                <w:sz w:val="24"/>
                <w:lang w:val="en-US"/>
              </w:rPr>
              <w:t>Gmail</w:t>
            </w:r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tabs>
                <w:tab w:val="center" w:pos="2411"/>
              </w:tabs>
              <w:rPr>
                <w:sz w:val="24"/>
                <w:lang w:val="en-US"/>
              </w:rPr>
            </w:pPr>
            <w:proofErr w:type="spellStart"/>
            <w:r w:rsidRPr="002C1A66">
              <w:rPr>
                <w:sz w:val="24"/>
                <w:lang w:val="en-US"/>
              </w:rPr>
              <w:t>Ferramenta</w:t>
            </w:r>
            <w:proofErr w:type="spellEnd"/>
            <w:r w:rsidRPr="002C1A66">
              <w:rPr>
                <w:sz w:val="24"/>
                <w:lang w:val="en-US"/>
              </w:rPr>
              <w:t xml:space="preserve"> de </w:t>
            </w:r>
            <w:proofErr w:type="spellStart"/>
            <w:r w:rsidRPr="002C1A66">
              <w:rPr>
                <w:sz w:val="24"/>
                <w:lang w:val="en-US"/>
              </w:rPr>
              <w:t>comunicação</w:t>
            </w:r>
            <w:proofErr w:type="spellEnd"/>
          </w:p>
        </w:tc>
      </w:tr>
      <w:tr w:rsidR="003819D3" w:rsidRPr="004F33D9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  <w:lang w:val="en-US"/>
              </w:rPr>
            </w:pPr>
            <w:r w:rsidRPr="002C1A66">
              <w:rPr>
                <w:sz w:val="24"/>
                <w:lang w:val="en-US"/>
              </w:rPr>
              <w:t>Drive</w:t>
            </w:r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tabs>
                <w:tab w:val="center" w:pos="2411"/>
              </w:tabs>
              <w:rPr>
                <w:sz w:val="24"/>
                <w:lang w:val="en-US"/>
              </w:rPr>
            </w:pPr>
            <w:proofErr w:type="spellStart"/>
            <w:r w:rsidRPr="002C1A66">
              <w:rPr>
                <w:sz w:val="24"/>
                <w:lang w:val="en-US"/>
              </w:rPr>
              <w:t>Ferramenta</w:t>
            </w:r>
            <w:proofErr w:type="spellEnd"/>
            <w:r w:rsidRPr="002C1A66">
              <w:rPr>
                <w:sz w:val="24"/>
                <w:lang w:val="en-US"/>
              </w:rPr>
              <w:t xml:space="preserve"> de </w:t>
            </w:r>
            <w:proofErr w:type="spellStart"/>
            <w:r w:rsidRPr="002C1A66">
              <w:rPr>
                <w:sz w:val="24"/>
                <w:lang w:val="en-US"/>
              </w:rPr>
              <w:t>armazenamento</w:t>
            </w:r>
            <w:proofErr w:type="spellEnd"/>
          </w:p>
        </w:tc>
      </w:tr>
      <w:tr w:rsidR="003819D3" w:rsidRPr="004F33D9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  <w:lang w:val="en-US"/>
              </w:rPr>
            </w:pPr>
            <w:r w:rsidRPr="002C1A66">
              <w:rPr>
                <w:sz w:val="24"/>
                <w:lang w:val="en-US"/>
              </w:rPr>
              <w:t>Apache</w:t>
            </w:r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tabs>
                <w:tab w:val="center" w:pos="2411"/>
              </w:tabs>
              <w:rPr>
                <w:sz w:val="24"/>
                <w:lang w:val="en-US"/>
              </w:rPr>
            </w:pPr>
            <w:proofErr w:type="spellStart"/>
            <w:r w:rsidRPr="002C1A66">
              <w:rPr>
                <w:sz w:val="24"/>
                <w:lang w:val="en-US"/>
              </w:rPr>
              <w:t>Servidor</w:t>
            </w:r>
            <w:proofErr w:type="spellEnd"/>
            <w:r w:rsidRPr="002C1A66">
              <w:rPr>
                <w:sz w:val="24"/>
                <w:lang w:val="en-US"/>
              </w:rPr>
              <w:t xml:space="preserve"> de </w:t>
            </w:r>
            <w:proofErr w:type="spellStart"/>
            <w:r w:rsidRPr="002C1A66">
              <w:rPr>
                <w:sz w:val="24"/>
                <w:lang w:val="en-US"/>
              </w:rPr>
              <w:t>desenvolvimento</w:t>
            </w:r>
            <w:proofErr w:type="spellEnd"/>
          </w:p>
        </w:tc>
      </w:tr>
      <w:tr w:rsidR="003819D3" w:rsidRPr="004F33D9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  <w:lang w:val="en-US"/>
              </w:rPr>
            </w:pPr>
            <w:proofErr w:type="spellStart"/>
            <w:r w:rsidRPr="002C1A66">
              <w:rPr>
                <w:sz w:val="24"/>
                <w:lang w:val="en-US"/>
              </w:rPr>
              <w:t>VScode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tabs>
                <w:tab w:val="center" w:pos="2411"/>
              </w:tabs>
              <w:rPr>
                <w:sz w:val="24"/>
                <w:lang w:val="en-US"/>
              </w:rPr>
            </w:pPr>
            <w:proofErr w:type="spellStart"/>
            <w:r w:rsidRPr="002C1A66">
              <w:rPr>
                <w:sz w:val="24"/>
                <w:lang w:val="en-US"/>
              </w:rPr>
              <w:t>Ferramenta</w:t>
            </w:r>
            <w:proofErr w:type="spellEnd"/>
            <w:r w:rsidRPr="002C1A66">
              <w:rPr>
                <w:sz w:val="24"/>
                <w:lang w:val="en-US"/>
              </w:rPr>
              <w:t xml:space="preserve"> de </w:t>
            </w:r>
            <w:proofErr w:type="spellStart"/>
            <w:r w:rsidRPr="002C1A66">
              <w:rPr>
                <w:sz w:val="24"/>
                <w:lang w:val="en-US"/>
              </w:rPr>
              <w:t>desenvolvimento</w:t>
            </w:r>
            <w:proofErr w:type="spellEnd"/>
          </w:p>
        </w:tc>
      </w:tr>
      <w:tr w:rsidR="003819D3" w:rsidRPr="004F33D9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  <w:lang w:val="en-US"/>
              </w:rPr>
            </w:pPr>
            <w:proofErr w:type="spellStart"/>
            <w:r w:rsidRPr="002C1A66">
              <w:rPr>
                <w:sz w:val="24"/>
                <w:lang w:val="en-US"/>
              </w:rPr>
              <w:t>Mysql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tabs>
                <w:tab w:val="center" w:pos="2411"/>
              </w:tabs>
              <w:rPr>
                <w:sz w:val="24"/>
              </w:rPr>
            </w:pPr>
            <w:r w:rsidRPr="002C1A66">
              <w:rPr>
                <w:sz w:val="24"/>
              </w:rPr>
              <w:t>Ferramenta de banco de dados</w:t>
            </w:r>
          </w:p>
        </w:tc>
      </w:tr>
      <w:tr w:rsidR="003819D3" w:rsidRPr="004F33D9" w:rsidTr="0000736C">
        <w:tc>
          <w:tcPr>
            <w:tcW w:w="5038" w:type="dxa"/>
            <w:shd w:val="clear" w:color="auto" w:fill="auto"/>
          </w:tcPr>
          <w:p w:rsidR="003819D3" w:rsidRPr="002C1A66" w:rsidRDefault="003819D3" w:rsidP="0000736C">
            <w:pPr>
              <w:rPr>
                <w:sz w:val="24"/>
                <w:lang w:val="en-US"/>
              </w:rPr>
            </w:pPr>
            <w:r w:rsidRPr="002C1A66">
              <w:rPr>
                <w:sz w:val="24"/>
                <w:lang w:val="en-US"/>
              </w:rPr>
              <w:t>React native</w:t>
            </w:r>
          </w:p>
        </w:tc>
        <w:tc>
          <w:tcPr>
            <w:tcW w:w="4709" w:type="dxa"/>
            <w:shd w:val="clear" w:color="auto" w:fill="auto"/>
          </w:tcPr>
          <w:p w:rsidR="003819D3" w:rsidRPr="002C1A66" w:rsidRDefault="003819D3" w:rsidP="0000736C">
            <w:pPr>
              <w:tabs>
                <w:tab w:val="center" w:pos="2411"/>
              </w:tabs>
              <w:rPr>
                <w:sz w:val="24"/>
              </w:rPr>
            </w:pPr>
            <w:r w:rsidRPr="002C1A66">
              <w:rPr>
                <w:sz w:val="24"/>
              </w:rPr>
              <w:t xml:space="preserve">Ferramenta para o desenvolvimento </w:t>
            </w:r>
            <w:proofErr w:type="spellStart"/>
            <w:r w:rsidRPr="002C1A66">
              <w:rPr>
                <w:sz w:val="24"/>
              </w:rPr>
              <w:t>android</w:t>
            </w:r>
            <w:proofErr w:type="spellEnd"/>
          </w:p>
        </w:tc>
      </w:tr>
    </w:tbl>
    <w:p w:rsidR="003819D3" w:rsidRPr="002C1A66" w:rsidRDefault="003819D3" w:rsidP="00B31918">
      <w:pPr>
        <w:pStyle w:val="Ttulo1"/>
        <w:numPr>
          <w:ilvl w:val="0"/>
          <w:numId w:val="30"/>
        </w:numPr>
        <w:suppressAutoHyphens w:val="0"/>
      </w:pPr>
      <w:r w:rsidRPr="002C1A66">
        <w:t>E</w:t>
      </w:r>
      <w:r>
        <w:t xml:space="preserve">STRATÉGIA E TÉCNICAS DE TESTE </w:t>
      </w:r>
    </w:p>
    <w:p w:rsidR="003819D3" w:rsidRDefault="003819D3" w:rsidP="003819D3">
      <w:pPr>
        <w:ind w:left="360"/>
      </w:pPr>
      <w:r w:rsidRPr="002C1A66">
        <w:rPr>
          <w:rFonts w:ascii="Times New Roman" w:hAnsi="Times New Roman"/>
          <w:b/>
          <w:sz w:val="24"/>
        </w:rPr>
        <w:t>Testes de Sistema</w:t>
      </w:r>
      <w:r w:rsidRPr="002C1A66">
        <w:rPr>
          <w:rFonts w:ascii="Times New Roman" w:hAnsi="Times New Roman"/>
          <w:sz w:val="24"/>
        </w:rPr>
        <w:t>: Os testes de sistema devem focar na iteração entre os componentes do sistema e, para isso, podem ser utilizadas ferramentas de automação de testes de interface e ferramentas de testes de unidade, que permitam a exploração e a iteração dos componentes nos trechos de códigos dependentes do funcionamento de vários componentes e subsistemas integrados. Os testes de sistema são tipicamente os da camada de fachada do sistema. Para os testes, cuja automação seja complexa, testes manuais podem ser bastante úteis para testar o software como um todo, inclusive com a vantagem de anteciparem possíveis problemas encontrados pelo cliente nos testes de aceitação. Este já se trata de um teste de Caixa Preta</w:t>
      </w:r>
      <w:r>
        <w:t>.</w:t>
      </w:r>
    </w:p>
    <w:p w:rsidR="003819D3" w:rsidRDefault="003819D3" w:rsidP="003819D3"/>
    <w:p w:rsidR="003819D3" w:rsidRPr="002C1A66" w:rsidRDefault="003819D3" w:rsidP="003819D3">
      <w:pPr>
        <w:ind w:left="360"/>
        <w:rPr>
          <w:rFonts w:ascii="Times New Roman" w:hAnsi="Times New Roman"/>
          <w:sz w:val="24"/>
        </w:rPr>
      </w:pPr>
      <w:r w:rsidRPr="002C1A66">
        <w:rPr>
          <w:rFonts w:ascii="Times New Roman" w:hAnsi="Times New Roman"/>
          <w:b/>
          <w:sz w:val="24"/>
        </w:rPr>
        <w:t>Testes de Aceitação do Sistema</w:t>
      </w:r>
      <w:r w:rsidRPr="002C1A66">
        <w:rPr>
          <w:rFonts w:ascii="Times New Roman" w:hAnsi="Times New Roman"/>
          <w:sz w:val="24"/>
        </w:rPr>
        <w:t xml:space="preserve">: Os testes de aceitação devem ser realizados pelos clientes na liberação de cada release, onde o cliente/usuário será convidado a interagir livremente pelo sistema na busca de erros. Esta iteração também favorecerá uma nova verificação junto aos requisitos do </w:t>
      </w:r>
      <w:r w:rsidRPr="002C1A66">
        <w:rPr>
          <w:rFonts w:ascii="Times New Roman" w:hAnsi="Times New Roman"/>
          <w:sz w:val="24"/>
        </w:rPr>
        <w:lastRenderedPageBreak/>
        <w:t>sistema. Apenas após certo grau de maturidade e dependendo das medidas da qualidade do sistema deve ser colocados testes de aceitação.</w:t>
      </w:r>
    </w:p>
    <w:p w:rsidR="003819D3" w:rsidRPr="002C1A66" w:rsidRDefault="0000736C" w:rsidP="003819D3">
      <w:pPr>
        <w:ind w:firstLine="360"/>
        <w:rPr>
          <w:rFonts w:ascii="Times New Roman" w:hAnsi="Times New Roman"/>
          <w:b/>
          <w:sz w:val="24"/>
        </w:rPr>
      </w:pPr>
      <w:r w:rsidRPr="004E0606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77D8D4" wp14:editId="5BC6197A">
                <wp:simplePos x="0" y="0"/>
                <wp:positionH relativeFrom="column">
                  <wp:posOffset>6739890</wp:posOffset>
                </wp:positionH>
                <wp:positionV relativeFrom="paragraph">
                  <wp:posOffset>-2021840</wp:posOffset>
                </wp:positionV>
                <wp:extent cx="325755" cy="413385"/>
                <wp:effectExtent l="76200" t="38100" r="74295" b="120015"/>
                <wp:wrapNone/>
                <wp:docPr id="9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pt;margin-top:-159.2pt;width:25.65pt;height:32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" fillcolor="#484329 [814]" stroked="f">
                <v:shadow on="t" color="black" opacity="22937f" origin=",.5" offset="0,.63889mm"/>
              </v:rect>
            </w:pict>
          </mc:Fallback>
        </mc:AlternateContent>
      </w:r>
      <w:r w:rsidR="003819D3" w:rsidRPr="002C1A66">
        <w:rPr>
          <w:rFonts w:ascii="Times New Roman" w:hAnsi="Times New Roman"/>
          <w:b/>
          <w:sz w:val="24"/>
        </w:rPr>
        <w:t>3.</w:t>
      </w:r>
      <w:r w:rsidR="003819D3">
        <w:rPr>
          <w:rFonts w:ascii="Times New Roman" w:hAnsi="Times New Roman"/>
          <w:b/>
          <w:sz w:val="24"/>
        </w:rPr>
        <w:t>1</w:t>
      </w:r>
      <w:proofErr w:type="gramStart"/>
      <w:r w:rsidR="003819D3">
        <w:rPr>
          <w:rFonts w:ascii="Times New Roman" w:hAnsi="Times New Roman"/>
          <w:b/>
          <w:sz w:val="24"/>
        </w:rPr>
        <w:t xml:space="preserve">  </w:t>
      </w:r>
      <w:proofErr w:type="gramEnd"/>
      <w:r w:rsidR="003819D3" w:rsidRPr="002C1A66">
        <w:rPr>
          <w:rFonts w:ascii="Times New Roman" w:hAnsi="Times New Roman"/>
          <w:b/>
          <w:sz w:val="24"/>
        </w:rPr>
        <w:t>Estratégias e técnicas de teste</w:t>
      </w:r>
    </w:p>
    <w:p w:rsidR="003819D3" w:rsidRPr="002C1A66" w:rsidRDefault="003819D3" w:rsidP="003819D3">
      <w:pPr>
        <w:ind w:left="360"/>
        <w:rPr>
          <w:rFonts w:ascii="Times New Roman" w:hAnsi="Times New Roman"/>
          <w:sz w:val="24"/>
        </w:rPr>
      </w:pPr>
      <w:r w:rsidRPr="002C1A66">
        <w:rPr>
          <w:rFonts w:ascii="Times New Roman" w:hAnsi="Times New Roman"/>
          <w:b/>
          <w:sz w:val="24"/>
        </w:rPr>
        <w:t>Testes de Sistema</w:t>
      </w:r>
      <w:r w:rsidRPr="002C1A66">
        <w:rPr>
          <w:rFonts w:ascii="Times New Roman" w:hAnsi="Times New Roman"/>
          <w:sz w:val="24"/>
        </w:rPr>
        <w:t xml:space="preserve"> - Os testes de sistema devem focar na iteração entre os componentes do sistema e, para isso, podem ser utilizadas ferramentas de automação de testes de interface e ferramentas de testes de unidade, que permitam a exploração e a iteração dos componentes nos trechos de códigos dependentes do funcionamento de vários componentes e subsistemas integrados. Os testes de sistema são tipicamente os da camada de fachada do sistema. Para os testes, cuja automação seja complexa, testes manuais podem </w:t>
      </w:r>
      <w:proofErr w:type="gramStart"/>
      <w:r w:rsidRPr="002C1A66">
        <w:rPr>
          <w:rFonts w:ascii="Times New Roman" w:hAnsi="Times New Roman"/>
          <w:sz w:val="24"/>
        </w:rPr>
        <w:t>7</w:t>
      </w:r>
      <w:proofErr w:type="gramEnd"/>
      <w:r w:rsidRPr="002C1A66">
        <w:rPr>
          <w:rFonts w:ascii="Times New Roman" w:hAnsi="Times New Roman"/>
          <w:sz w:val="24"/>
        </w:rPr>
        <w:t xml:space="preserve"> ser bastante úteis para testar o software como um todo, inclusive com a vantagem de anteciparem possíveis problemas encontrados pelo cliente nos testes de aceitação. Este já se trata de um teste de Caixa Preta.</w:t>
      </w:r>
    </w:p>
    <w:p w:rsidR="003819D3" w:rsidRPr="002C1A66" w:rsidRDefault="003819D3" w:rsidP="003819D3">
      <w:pPr>
        <w:ind w:left="360"/>
        <w:rPr>
          <w:rFonts w:ascii="Times New Roman" w:hAnsi="Times New Roman"/>
          <w:sz w:val="24"/>
        </w:rPr>
      </w:pPr>
      <w:r w:rsidRPr="002C1A66">
        <w:rPr>
          <w:rFonts w:ascii="Times New Roman" w:hAnsi="Times New Roman"/>
          <w:b/>
          <w:sz w:val="24"/>
        </w:rPr>
        <w:t>Testes de Aceitação do Sistema</w:t>
      </w:r>
      <w:r w:rsidRPr="002C1A66">
        <w:rPr>
          <w:rFonts w:ascii="Times New Roman" w:hAnsi="Times New Roman"/>
          <w:sz w:val="24"/>
        </w:rPr>
        <w:t xml:space="preserve"> - Os testes de aceitação devem ser realizados pelos clientes na liberação de cada release, onde o cliente/usuário será convidado a interagir livremente pelo sistema na busca de erros. Esta iteração também favorecerá uma nova verificação junto aos requisitos do sistema. Apenas após certo grau de maturidade e dependendo das medidas da qualidade do sistema deve ser colocados testes de aceitação.</w:t>
      </w:r>
    </w:p>
    <w:p w:rsidR="003819D3" w:rsidRPr="002C1A66" w:rsidRDefault="003819D3" w:rsidP="003819D3">
      <w:pPr>
        <w:ind w:left="360"/>
        <w:rPr>
          <w:rFonts w:ascii="Times New Roman" w:hAnsi="Times New Roman"/>
          <w:sz w:val="24"/>
        </w:rPr>
      </w:pPr>
      <w:r w:rsidRPr="002C1A66">
        <w:rPr>
          <w:rFonts w:ascii="Times New Roman" w:hAnsi="Times New Roman"/>
          <w:b/>
          <w:sz w:val="24"/>
        </w:rPr>
        <w:t>Estratégia de teste utilizada</w:t>
      </w:r>
      <w:r w:rsidRPr="002C1A66">
        <w:rPr>
          <w:rFonts w:ascii="Times New Roman" w:hAnsi="Times New Roman"/>
          <w:sz w:val="24"/>
        </w:rPr>
        <w:t xml:space="preserve"> – O teste será realizado com a técnica caixa preta, podendo cada caso de teste receber um status de sua execução como, teste com: sucesso, falhou ou bloqueado para revisão, reavaliação corretiva com relação </w:t>
      </w:r>
      <w:proofErr w:type="gramStart"/>
      <w:r w:rsidRPr="002C1A66">
        <w:rPr>
          <w:rFonts w:ascii="Times New Roman" w:hAnsi="Times New Roman"/>
          <w:sz w:val="24"/>
        </w:rPr>
        <w:t>a</w:t>
      </w:r>
      <w:proofErr w:type="gramEnd"/>
      <w:r w:rsidRPr="002C1A66">
        <w:rPr>
          <w:rFonts w:ascii="Times New Roman" w:hAnsi="Times New Roman"/>
          <w:sz w:val="24"/>
        </w:rPr>
        <w:t xml:space="preserve"> falha em suas dependências, os resultados serão documentados e gerenciados por meio da ferramenta Selenium assim como a geração de relatório em geral.</w:t>
      </w:r>
    </w:p>
    <w:p w:rsidR="003819D3" w:rsidRDefault="003819D3" w:rsidP="00A265FA"/>
    <w:p w:rsidR="003819D3" w:rsidRDefault="003819D3" w:rsidP="00A265FA"/>
    <w:p w:rsidR="003819D3" w:rsidRDefault="003819D3" w:rsidP="00A265FA"/>
    <w:p w:rsidR="003819D3" w:rsidRDefault="003819D3" w:rsidP="00A265FA"/>
    <w:p w:rsidR="003819D3" w:rsidRDefault="003819D3" w:rsidP="00A265FA"/>
    <w:p w:rsidR="003819D3" w:rsidRDefault="0000736C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1881D6" wp14:editId="0139908A">
                <wp:simplePos x="0" y="0"/>
                <wp:positionH relativeFrom="column">
                  <wp:posOffset>6739890</wp:posOffset>
                </wp:positionH>
                <wp:positionV relativeFrom="paragraph">
                  <wp:posOffset>-1503045</wp:posOffset>
                </wp:positionV>
                <wp:extent cx="325755" cy="413385"/>
                <wp:effectExtent l="76200" t="38100" r="74295" b="120015"/>
                <wp:wrapNone/>
                <wp:docPr id="10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pt;margin-top:-118.35pt;width:25.65pt;height:32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D+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" fillcolor="#92d050" stroked="f">
                <v:shadow on="t" color="black" opacity="22937f" origin=",.5" offset="0,.63889mm"/>
              </v:rect>
            </w:pict>
          </mc:Fallback>
        </mc:AlternateConten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Optimum" w:eastAsia="Optimum" w:hAnsi="Optimum" w:cs="Optimum"/>
          <w:b/>
          <w:sz w:val="36"/>
          <w:szCs w:val="36"/>
        </w:rPr>
      </w:pPr>
    </w:p>
    <w:p w:rsidR="003819D3" w:rsidRDefault="003819D3" w:rsidP="003819D3">
      <w:pPr>
        <w:jc w:val="right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Especificação dos Casos de Teste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08"/>
        <w:jc w:val="right"/>
        <w:rPr>
          <w:rFonts w:ascii="Tahoma" w:eastAsia="Tahoma" w:hAnsi="Tahoma" w:cs="Tahoma"/>
          <w:b/>
          <w:sz w:val="32"/>
          <w:szCs w:val="32"/>
        </w:rPr>
      </w:pPr>
      <w:r>
        <w:rPr>
          <w:rFonts w:ascii="Arial" w:eastAsia="Arial" w:hAnsi="Arial" w:cs="Arial"/>
          <w:b/>
          <w:sz w:val="24"/>
        </w:rPr>
        <w:t>Sistema de Gestão Escolar</w:t>
      </w:r>
      <w:r>
        <w:rPr>
          <w:rFonts w:ascii="Arial" w:eastAsia="Arial" w:hAnsi="Arial" w:cs="Arial"/>
          <w:b/>
          <w:sz w:val="24"/>
        </w:rPr>
        <w:br/>
        <w:t>SYSEMM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32"/>
          <w:szCs w:val="32"/>
        </w:rPr>
        <w:t xml:space="preserve">                                </w:t>
      </w:r>
      <w:r>
        <w:rPr>
          <w:rFonts w:ascii="Tahoma" w:eastAsia="Tahoma" w:hAnsi="Tahoma" w:cs="Tahoma"/>
          <w:b/>
          <w:sz w:val="28"/>
          <w:szCs w:val="28"/>
        </w:rPr>
        <w:t>Versão 1.2</w:t>
      </w:r>
      <w:r>
        <w:rPr>
          <w:rFonts w:ascii="Tahoma" w:eastAsia="Tahoma" w:hAnsi="Tahoma" w:cs="Tahoma"/>
          <w:b/>
          <w:sz w:val="32"/>
          <w:szCs w:val="32"/>
        </w:rPr>
        <w:br/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b/>
          <w:sz w:val="56"/>
          <w:szCs w:val="56"/>
        </w:rPr>
      </w:pP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br/>
      </w:r>
      <w:r>
        <w:rPr>
          <w:noProof/>
          <w:lang w:eastAsia="pt-BR"/>
        </w:rPr>
        <w:drawing>
          <wp:anchor distT="0" distB="0" distL="114300" distR="114300" simplePos="0" relativeHeight="251791360" behindDoc="0" locked="0" layoutInCell="1" hidden="0" allowOverlap="1" wp14:anchorId="40733B98" wp14:editId="1FC1FB61">
            <wp:simplePos x="0" y="0"/>
            <wp:positionH relativeFrom="column">
              <wp:posOffset>1008313</wp:posOffset>
            </wp:positionH>
            <wp:positionV relativeFrom="paragraph">
              <wp:posOffset>594292</wp:posOffset>
            </wp:positionV>
            <wp:extent cx="4334496" cy="2684834"/>
            <wp:effectExtent l="0" t="0" r="0" b="0"/>
            <wp:wrapNone/>
            <wp:docPr id="91" name="image1.jpg" descr="E:\Faculdade SI UNINABUCO\8ª Periodo\Fabrica II\Logo_SysEMM_v1.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Faculdade SI UNINABUCO\8ª Periodo\Fabrica II\Logo_SysEMM_v1.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496" cy="2684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b/>
          <w:color w:val="FFFFFF"/>
          <w:sz w:val="52"/>
          <w:szCs w:val="52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b/>
          <w:color w:val="FFFFFF"/>
          <w:sz w:val="52"/>
          <w:szCs w:val="52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spacing w:before="0" w:after="160"/>
        <w:jc w:val="center"/>
        <w:rPr>
          <w:rFonts w:ascii="Arial" w:eastAsia="Arial" w:hAnsi="Arial" w:cs="Arial"/>
          <w:b/>
          <w:sz w:val="44"/>
          <w:szCs w:val="44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b/>
          <w:sz w:val="44"/>
          <w:szCs w:val="44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/>
          <w:sz w:val="24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/>
          <w:sz w:val="24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4"/>
        </w:rPr>
      </w:pPr>
    </w:p>
    <w:p w:rsidR="003819D3" w:rsidRDefault="0000736C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10D8ECF" wp14:editId="402C6AC6">
                <wp:simplePos x="0" y="0"/>
                <wp:positionH relativeFrom="column">
                  <wp:posOffset>6739890</wp:posOffset>
                </wp:positionH>
                <wp:positionV relativeFrom="paragraph">
                  <wp:posOffset>-1493216</wp:posOffset>
                </wp:positionV>
                <wp:extent cx="325755" cy="413385"/>
                <wp:effectExtent l="76200" t="38100" r="74295" b="120015"/>
                <wp:wrapNone/>
                <wp:docPr id="10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pt;margin-top:-117.6pt;width:25.65pt;height:32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" fillcolor="#92d050" stroked="f">
                <v:shadow on="t" color="black" opacity="22937f" origin=",.5" offset="0,.63889mm"/>
              </v:rect>
            </w:pict>
          </mc:Fallback>
        </mc:AlternateContent>
      </w:r>
    </w:p>
    <w:p w:rsidR="003819D3" w:rsidRPr="002A0490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hAnsi="Times New Roman"/>
          <w:color w:val="0D0D0D"/>
          <w:sz w:val="24"/>
        </w:rPr>
      </w:pPr>
      <w:r w:rsidRPr="002A0490">
        <w:rPr>
          <w:rFonts w:ascii="Times New Roman" w:hAnsi="Times New Roman"/>
          <w:color w:val="0D0D0D"/>
          <w:sz w:val="24"/>
        </w:rPr>
        <w:t>HISTÓRICO DE REGISTROS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tbl>
      <w:tblPr>
        <w:tblW w:w="10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93"/>
        <w:gridCol w:w="2075"/>
        <w:gridCol w:w="2699"/>
        <w:gridCol w:w="4135"/>
      </w:tblGrid>
      <w:tr w:rsidR="003819D3" w:rsidTr="0000736C">
        <w:trPr>
          <w:trHeight w:val="420"/>
        </w:trPr>
        <w:tc>
          <w:tcPr>
            <w:tcW w:w="1393" w:type="dxa"/>
            <w:shd w:val="clear" w:color="auto" w:fill="31849B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 w:rsidRPr="002A0490">
              <w:rPr>
                <w:b/>
                <w:color w:val="FFFFFF"/>
                <w:sz w:val="24"/>
              </w:rPr>
              <w:t>Versão</w:t>
            </w:r>
          </w:p>
        </w:tc>
        <w:tc>
          <w:tcPr>
            <w:tcW w:w="2075" w:type="dxa"/>
            <w:shd w:val="clear" w:color="auto" w:fill="31849B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 w:rsidRPr="002A0490"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699" w:type="dxa"/>
            <w:shd w:val="clear" w:color="auto" w:fill="31849B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 w:rsidRPr="002A0490">
              <w:rPr>
                <w:b/>
                <w:color w:val="FFFFFF"/>
                <w:sz w:val="24"/>
              </w:rPr>
              <w:t>Autor</w:t>
            </w:r>
          </w:p>
        </w:tc>
        <w:tc>
          <w:tcPr>
            <w:tcW w:w="4135" w:type="dxa"/>
            <w:shd w:val="clear" w:color="auto" w:fill="31849B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b/>
                <w:color w:val="FFFFFF"/>
                <w:sz w:val="24"/>
              </w:rPr>
            </w:pPr>
            <w:r w:rsidRPr="002A0490">
              <w:rPr>
                <w:b/>
                <w:color w:val="FFFFFF"/>
                <w:sz w:val="24"/>
              </w:rPr>
              <w:t>Descrição</w:t>
            </w:r>
          </w:p>
        </w:tc>
      </w:tr>
      <w:tr w:rsidR="003819D3" w:rsidTr="0000736C">
        <w:trPr>
          <w:trHeight w:val="760"/>
        </w:trPr>
        <w:tc>
          <w:tcPr>
            <w:tcW w:w="1393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1.0</w:t>
            </w:r>
          </w:p>
        </w:tc>
        <w:tc>
          <w:tcPr>
            <w:tcW w:w="2075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02/10/2019</w:t>
            </w:r>
          </w:p>
        </w:tc>
        <w:tc>
          <w:tcPr>
            <w:tcW w:w="2699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Misael Augusto</w:t>
            </w:r>
          </w:p>
        </w:tc>
        <w:tc>
          <w:tcPr>
            <w:tcW w:w="4135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Elaboração do Documento.</w:t>
            </w:r>
          </w:p>
        </w:tc>
      </w:tr>
      <w:tr w:rsidR="003819D3" w:rsidTr="0000736C">
        <w:trPr>
          <w:trHeight w:val="760"/>
        </w:trPr>
        <w:tc>
          <w:tcPr>
            <w:tcW w:w="1393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1.1</w:t>
            </w:r>
          </w:p>
        </w:tc>
        <w:tc>
          <w:tcPr>
            <w:tcW w:w="2075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17/11/2019</w:t>
            </w:r>
          </w:p>
        </w:tc>
        <w:tc>
          <w:tcPr>
            <w:tcW w:w="2699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Misael Augusto</w:t>
            </w:r>
          </w:p>
        </w:tc>
        <w:tc>
          <w:tcPr>
            <w:tcW w:w="4135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Atualização do Documento</w:t>
            </w:r>
          </w:p>
        </w:tc>
      </w:tr>
      <w:tr w:rsidR="003819D3" w:rsidTr="0000736C">
        <w:trPr>
          <w:trHeight w:val="760"/>
        </w:trPr>
        <w:tc>
          <w:tcPr>
            <w:tcW w:w="1393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1.2</w:t>
            </w:r>
          </w:p>
        </w:tc>
        <w:tc>
          <w:tcPr>
            <w:tcW w:w="2075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25/11/2019</w:t>
            </w:r>
          </w:p>
        </w:tc>
        <w:tc>
          <w:tcPr>
            <w:tcW w:w="2699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Eucimar Pedro</w:t>
            </w:r>
          </w:p>
        </w:tc>
        <w:tc>
          <w:tcPr>
            <w:tcW w:w="4135" w:type="dxa"/>
            <w:vAlign w:val="center"/>
          </w:tcPr>
          <w:p w:rsidR="003819D3" w:rsidRPr="002A0490" w:rsidRDefault="003819D3" w:rsidP="0000736C">
            <w:pPr>
              <w:ind w:right="283"/>
              <w:jc w:val="center"/>
              <w:rPr>
                <w:sz w:val="24"/>
              </w:rPr>
            </w:pPr>
            <w:r w:rsidRPr="002A0490">
              <w:rPr>
                <w:sz w:val="24"/>
              </w:rPr>
              <w:t>Atualização do Documento</w:t>
            </w:r>
          </w:p>
        </w:tc>
      </w:tr>
    </w:tbl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</w:p>
    <w:p w:rsidR="003819D3" w:rsidRDefault="0000736C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248"/>
        <w:rPr>
          <w:color w:val="0D0D0D"/>
          <w:sz w:val="28"/>
          <w:szCs w:val="28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219748" wp14:editId="2AB565BF">
                <wp:simplePos x="0" y="0"/>
                <wp:positionH relativeFrom="column">
                  <wp:posOffset>6737985</wp:posOffset>
                </wp:positionH>
                <wp:positionV relativeFrom="paragraph">
                  <wp:posOffset>-1491615</wp:posOffset>
                </wp:positionV>
                <wp:extent cx="325755" cy="413385"/>
                <wp:effectExtent l="76200" t="38100" r="74295" b="120015"/>
                <wp:wrapNone/>
                <wp:docPr id="10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55pt;margin-top:-117.45pt;width:25.65pt;height:32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St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" fillcolor="#92d050" stroked="f">
                <v:shadow on="t" color="black" opacity="22937f" origin=",.5" offset="0,.63889mm"/>
              </v:rect>
            </w:pict>
          </mc:Fallback>
        </mc:AlternateContent>
      </w:r>
      <w:r w:rsidR="003819D3">
        <w:rPr>
          <w:color w:val="0D0D0D"/>
          <w:sz w:val="28"/>
          <w:szCs w:val="28"/>
        </w:rPr>
        <w:t>SUMÁRIO</w:t>
      </w: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D0D0D"/>
          <w:sz w:val="28"/>
          <w:szCs w:val="28"/>
        </w:rPr>
      </w:pPr>
    </w:p>
    <w:sdt>
      <w:sdtPr>
        <w:id w:val="-1656832224"/>
        <w:docPartObj>
          <w:docPartGallery w:val="Table of Contents"/>
          <w:docPartUnique/>
        </w:docPartObj>
      </w:sdtPr>
      <w:sdtContent>
        <w:p w:rsidR="003819D3" w:rsidRPr="002A0490" w:rsidRDefault="003819D3" w:rsidP="00381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076"/>
            </w:tabs>
            <w:rPr>
              <w:rFonts w:ascii="Times New Roman" w:hAnsi="Times New Roman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Pr="002A0490">
            <w:rPr>
              <w:rFonts w:ascii="Times New Roman" w:hAnsi="Times New Roman"/>
              <w:sz w:val="24"/>
            </w:rPr>
            <w:t>1. VISÃO GERAL............................................................................</w:t>
          </w:r>
          <w:r>
            <w:rPr>
              <w:rFonts w:ascii="Times New Roman" w:hAnsi="Times New Roman"/>
              <w:sz w:val="24"/>
            </w:rPr>
            <w:t>...........................</w:t>
          </w:r>
          <w:r w:rsidRPr="002A0490">
            <w:rPr>
              <w:rFonts w:ascii="Times New Roman" w:hAnsi="Times New Roman"/>
              <w:sz w:val="24"/>
            </w:rPr>
            <w:t>.............................4</w:t>
          </w:r>
        </w:p>
        <w:p w:rsidR="003819D3" w:rsidRPr="002A0490" w:rsidRDefault="003819D3" w:rsidP="003819D3">
          <w:pPr>
            <w:rPr>
              <w:rFonts w:ascii="Times New Roman" w:hAnsi="Times New Roman"/>
              <w:sz w:val="24"/>
            </w:rPr>
          </w:pPr>
          <w:r w:rsidRPr="002A0490">
            <w:rPr>
              <w:rFonts w:ascii="Times New Roman" w:hAnsi="Times New Roman"/>
              <w:sz w:val="24"/>
            </w:rPr>
            <w:t>2. RECURSOS NECESSÁRIOS PARA TESTAR..........................................................</w:t>
          </w:r>
          <w:r>
            <w:rPr>
              <w:rFonts w:ascii="Times New Roman" w:hAnsi="Times New Roman"/>
              <w:sz w:val="24"/>
            </w:rPr>
            <w:t>.......</w:t>
          </w:r>
          <w:r w:rsidRPr="002A0490">
            <w:rPr>
              <w:rFonts w:ascii="Times New Roman" w:hAnsi="Times New Roman"/>
              <w:sz w:val="24"/>
            </w:rPr>
            <w:t>.................4</w:t>
          </w:r>
        </w:p>
        <w:p w:rsidR="003819D3" w:rsidRPr="002A0490" w:rsidRDefault="003819D3" w:rsidP="003819D3">
          <w:pPr>
            <w:rPr>
              <w:rFonts w:ascii="Times New Roman" w:hAnsi="Times New Roman"/>
              <w:sz w:val="24"/>
            </w:rPr>
          </w:pPr>
          <w:r w:rsidRPr="002A0490">
            <w:rPr>
              <w:rFonts w:ascii="Times New Roman" w:hAnsi="Times New Roman"/>
              <w:sz w:val="24"/>
            </w:rPr>
            <w:t>3. ESTRATÉGIAS E TÉCNICAS DE TESTE............................................</w:t>
          </w:r>
          <w:r>
            <w:rPr>
              <w:rFonts w:ascii="Times New Roman" w:hAnsi="Times New Roman"/>
              <w:sz w:val="24"/>
            </w:rPr>
            <w:t>.......</w:t>
          </w:r>
          <w:r w:rsidRPr="002A0490">
            <w:rPr>
              <w:rFonts w:ascii="Times New Roman" w:hAnsi="Times New Roman"/>
              <w:sz w:val="24"/>
            </w:rPr>
            <w:t>.....................................5</w:t>
          </w:r>
        </w:p>
        <w:p w:rsidR="003819D3" w:rsidRPr="002A0490" w:rsidRDefault="003819D3" w:rsidP="003819D3">
          <w:pPr>
            <w:rPr>
              <w:rFonts w:ascii="Times New Roman" w:hAnsi="Times New Roman"/>
              <w:sz w:val="24"/>
            </w:rPr>
          </w:pPr>
          <w:r w:rsidRPr="002A0490">
            <w:rPr>
              <w:rFonts w:ascii="Times New Roman" w:hAnsi="Times New Roman"/>
              <w:sz w:val="24"/>
            </w:rPr>
            <w:t>4. SUÍTE TESTE......................................................</w:t>
          </w:r>
          <w:r>
            <w:rPr>
              <w:rFonts w:ascii="Times New Roman" w:hAnsi="Times New Roman"/>
              <w:sz w:val="24"/>
            </w:rPr>
            <w:t>............</w:t>
          </w:r>
          <w:r w:rsidRPr="002A0490">
            <w:rPr>
              <w:rFonts w:ascii="Times New Roman" w:hAnsi="Times New Roman"/>
              <w:sz w:val="24"/>
            </w:rPr>
            <w:t>....................................................................6</w:t>
          </w:r>
        </w:p>
        <w:p w:rsidR="003819D3" w:rsidRPr="002A0490" w:rsidRDefault="003819D3" w:rsidP="003819D3">
          <w:pPr>
            <w:rPr>
              <w:rFonts w:ascii="Times New Roman" w:hAnsi="Times New Roman"/>
              <w:sz w:val="24"/>
            </w:rPr>
          </w:pPr>
          <w:r w:rsidRPr="002A0490">
            <w:rPr>
              <w:rFonts w:ascii="Times New Roman" w:hAnsi="Times New Roman"/>
              <w:sz w:val="24"/>
            </w:rPr>
            <w:t>5. REFERENCAIS........................................................</w:t>
          </w:r>
          <w:r>
            <w:rPr>
              <w:rFonts w:ascii="Times New Roman" w:hAnsi="Times New Roman"/>
              <w:sz w:val="24"/>
            </w:rPr>
            <w:t>...............</w:t>
          </w:r>
          <w:r w:rsidRPr="002A0490">
            <w:rPr>
              <w:rFonts w:ascii="Times New Roman" w:hAnsi="Times New Roman"/>
              <w:sz w:val="24"/>
            </w:rPr>
            <w:t>............................................................7</w:t>
          </w:r>
        </w:p>
        <w:p w:rsidR="003819D3" w:rsidRDefault="003819D3" w:rsidP="003819D3"/>
        <w:p w:rsidR="003819D3" w:rsidRDefault="003819D3" w:rsidP="00381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  <w:tab w:val="left" w:pos="9204"/>
            </w:tabs>
            <w:spacing w:before="200" w:after="100" w:line="240" w:lineRule="auto"/>
            <w:ind w:left="100" w:right="100"/>
            <w:rPr>
              <w:smallCaps/>
            </w:rPr>
          </w:pPr>
          <w:r>
            <w:fldChar w:fldCharType="end"/>
          </w:r>
        </w:p>
      </w:sdtContent>
    </w:sdt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left="100" w:right="100"/>
        <w:rPr>
          <w:smallCaps/>
        </w:rPr>
      </w:pPr>
    </w:p>
    <w:p w:rsidR="003819D3" w:rsidRDefault="003819D3" w:rsidP="003819D3">
      <w:pPr>
        <w:pBdr>
          <w:top w:val="nil"/>
          <w:left w:val="nil"/>
          <w:bottom w:val="nil"/>
          <w:right w:val="nil"/>
          <w:between w:val="nil"/>
        </w:pBdr>
        <w:tabs>
          <w:tab w:val="right" w:pos="8920"/>
          <w:tab w:val="left" w:pos="9204"/>
        </w:tabs>
        <w:spacing w:before="200" w:after="100" w:line="240" w:lineRule="auto"/>
        <w:ind w:right="100"/>
        <w:rPr>
          <w:smallCaps/>
        </w:rPr>
      </w:pPr>
    </w:p>
    <w:p w:rsidR="003819D3" w:rsidRPr="002A0490" w:rsidRDefault="0000736C" w:rsidP="00CA0241">
      <w:pPr>
        <w:pStyle w:val="Ttulo1"/>
        <w:numPr>
          <w:ilvl w:val="0"/>
          <w:numId w:val="44"/>
        </w:numPr>
        <w:suppressAutoHyphens w:val="0"/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E05E3E" wp14:editId="5C8C341B">
                <wp:simplePos x="0" y="0"/>
                <wp:positionH relativeFrom="column">
                  <wp:posOffset>6737985</wp:posOffset>
                </wp:positionH>
                <wp:positionV relativeFrom="paragraph">
                  <wp:posOffset>-1491615</wp:posOffset>
                </wp:positionV>
                <wp:extent cx="325755" cy="413385"/>
                <wp:effectExtent l="76200" t="38100" r="74295" b="120015"/>
                <wp:wrapNone/>
                <wp:docPr id="10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55pt;margin-top:-117.45pt;width:25.65pt;height:32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5p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" fillcolor="#92d050" stroked="f">
                <v:shadow on="t" color="black" opacity="22937f" origin=",.5" offset="0,.63889mm"/>
              </v:rect>
            </w:pict>
          </mc:Fallback>
        </mc:AlternateContent>
      </w:r>
      <w:r w:rsidR="003819D3">
        <w:t>VISÃO GERAL</w:t>
      </w:r>
    </w:p>
    <w:p w:rsidR="003819D3" w:rsidRPr="002A0490" w:rsidRDefault="003819D3" w:rsidP="003819D3">
      <w:pPr>
        <w:ind w:left="360"/>
        <w:rPr>
          <w:rFonts w:ascii="Times New Roman" w:hAnsi="Times New Roman"/>
          <w:sz w:val="24"/>
        </w:rPr>
      </w:pPr>
      <w:r w:rsidRPr="002A0490">
        <w:rPr>
          <w:rFonts w:ascii="Times New Roman" w:hAnsi="Times New Roman"/>
          <w:sz w:val="24"/>
        </w:rPr>
        <w:t xml:space="preserve">A finalidade deste documento é demonstrar como testar a aplicação </w:t>
      </w:r>
      <w:proofErr w:type="gramStart"/>
      <w:r w:rsidRPr="002A0490">
        <w:rPr>
          <w:rFonts w:ascii="Times New Roman" w:hAnsi="Times New Roman"/>
          <w:sz w:val="24"/>
        </w:rPr>
        <w:t>SysEMM</w:t>
      </w:r>
      <w:proofErr w:type="gramEnd"/>
      <w:r w:rsidRPr="002A0490">
        <w:rPr>
          <w:rFonts w:ascii="Times New Roman" w:hAnsi="Times New Roman"/>
          <w:sz w:val="24"/>
        </w:rPr>
        <w:t>, através de caso de Teste, com pré-condições e pós-condições e os procedimentos, de modo que garanta a excelência e qualidade do software.</w:t>
      </w:r>
    </w:p>
    <w:p w:rsidR="003819D3" w:rsidRPr="002A0490" w:rsidRDefault="003819D3" w:rsidP="00B31918">
      <w:pPr>
        <w:pStyle w:val="PargrafodaLista"/>
        <w:numPr>
          <w:ilvl w:val="1"/>
          <w:numId w:val="32"/>
        </w:numPr>
        <w:rPr>
          <w:rFonts w:ascii="Times New Roman" w:hAnsi="Times New Roman"/>
          <w:b/>
          <w:sz w:val="24"/>
        </w:rPr>
      </w:pPr>
      <w:r w:rsidRPr="002A0490">
        <w:rPr>
          <w:rFonts w:ascii="Times New Roman" w:hAnsi="Times New Roman"/>
          <w:b/>
          <w:sz w:val="24"/>
        </w:rPr>
        <w:t xml:space="preserve">Público alvo </w:t>
      </w:r>
    </w:p>
    <w:p w:rsidR="003819D3" w:rsidRDefault="003819D3" w:rsidP="003819D3">
      <w:pPr>
        <w:pStyle w:val="PargrafodaLista"/>
        <w:ind w:left="375"/>
        <w:rPr>
          <w:rFonts w:ascii="Times New Roman" w:hAnsi="Times New Roman"/>
          <w:sz w:val="24"/>
        </w:rPr>
      </w:pPr>
      <w:r w:rsidRPr="002A0490">
        <w:rPr>
          <w:rFonts w:ascii="Times New Roman" w:hAnsi="Times New Roman"/>
          <w:sz w:val="24"/>
        </w:rPr>
        <w:t>Todos os envolvidos da equipe, especialmente desenvolvedores e testadores, assim como os demais que tenham interesse em nosso software.</w:t>
      </w:r>
    </w:p>
    <w:p w:rsidR="003819D3" w:rsidRPr="002A0490" w:rsidRDefault="003819D3" w:rsidP="003819D3">
      <w:pPr>
        <w:pStyle w:val="PargrafodaLista"/>
        <w:ind w:left="375"/>
        <w:rPr>
          <w:rFonts w:ascii="Times New Roman" w:hAnsi="Times New Roman"/>
          <w:sz w:val="24"/>
        </w:rPr>
      </w:pPr>
    </w:p>
    <w:p w:rsidR="003819D3" w:rsidRPr="002A0490" w:rsidRDefault="003819D3" w:rsidP="00B31918">
      <w:pPr>
        <w:pStyle w:val="PargrafodaLista"/>
        <w:numPr>
          <w:ilvl w:val="1"/>
          <w:numId w:val="32"/>
        </w:numPr>
        <w:rPr>
          <w:rFonts w:ascii="Times New Roman" w:eastAsia="Arial" w:hAnsi="Times New Roman"/>
          <w:b/>
          <w:sz w:val="24"/>
        </w:rPr>
      </w:pPr>
      <w:r w:rsidRPr="002A0490">
        <w:rPr>
          <w:rFonts w:ascii="Times New Roman" w:eastAsia="Arial" w:hAnsi="Times New Roman"/>
          <w:b/>
          <w:sz w:val="24"/>
        </w:rPr>
        <w:t>Missão de avaliação e motivação dos testes</w:t>
      </w:r>
    </w:p>
    <w:p w:rsidR="003819D3" w:rsidRPr="002A0490" w:rsidRDefault="003819D3" w:rsidP="003819D3">
      <w:pPr>
        <w:ind w:left="420"/>
        <w:rPr>
          <w:rFonts w:ascii="Times New Roman" w:eastAsia="Arial" w:hAnsi="Times New Roman"/>
          <w:b/>
          <w:sz w:val="24"/>
        </w:rPr>
      </w:pPr>
      <w:r w:rsidRPr="002A0490">
        <w:rPr>
          <w:rFonts w:ascii="Times New Roman" w:hAnsi="Times New Roman"/>
          <w:sz w:val="24"/>
        </w:rPr>
        <w:t xml:space="preserve">Realizar os testes de acordo com o que foi especificado, buscando corrigir possíveis erros e falhas que comprometam a usabilidade, garantindo a satisfação do usuário que utilizará o sistema.  </w:t>
      </w:r>
    </w:p>
    <w:p w:rsidR="003819D3" w:rsidRDefault="003819D3" w:rsidP="00CA0241">
      <w:pPr>
        <w:pStyle w:val="Ttulo1"/>
        <w:numPr>
          <w:ilvl w:val="0"/>
          <w:numId w:val="44"/>
        </w:numPr>
        <w:suppressAutoHyphens w:val="0"/>
      </w:pPr>
      <w:r>
        <w:t>RECURSOS NECESSÁRIOS PARA TESTES</w:t>
      </w:r>
    </w:p>
    <w:p w:rsidR="003819D3" w:rsidRPr="002A0490" w:rsidRDefault="003819D3" w:rsidP="003819D3"/>
    <w:tbl>
      <w:tblPr>
        <w:tblW w:w="9639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3"/>
        <w:gridCol w:w="6096"/>
      </w:tblGrid>
      <w:tr w:rsidR="003819D3" w:rsidTr="003819D3">
        <w:trPr>
          <w:trHeight w:val="52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3819D3" w:rsidRDefault="003819D3" w:rsidP="00381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</w:pPr>
          </w:p>
          <w:p w:rsidR="003819D3" w:rsidRPr="00125B58" w:rsidRDefault="003819D3" w:rsidP="00381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ELEMENTO DO SOFTWARE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bottom"/>
          </w:tcPr>
          <w:p w:rsidR="003819D3" w:rsidRPr="00125B58" w:rsidRDefault="003819D3" w:rsidP="00381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eastAsia="Arial" w:hAnsi="Times New Roman"/>
                <w:b/>
                <w:color w:val="FFFFFF" w:themeColor="background1"/>
                <w:sz w:val="24"/>
              </w:rPr>
              <w:t>TIPOS E OUTRAS OBSERVAÇÕES</w:t>
            </w:r>
          </w:p>
        </w:tc>
      </w:tr>
      <w:tr w:rsidR="003819D3" w:rsidTr="0000736C">
        <w:trPr>
          <w:trHeight w:val="4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125B58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center"/>
              <w:rPr>
                <w:rFonts w:ascii="Times New Roman" w:eastAsia="Arial" w:hAnsi="Times New Roman"/>
                <w:sz w:val="24"/>
              </w:rPr>
            </w:pPr>
            <w:r w:rsidRPr="00125B58">
              <w:rPr>
                <w:rFonts w:ascii="Times New Roman" w:eastAsia="Arial" w:hAnsi="Times New Roman"/>
                <w:sz w:val="24"/>
              </w:rPr>
              <w:t xml:space="preserve">Windows </w:t>
            </w:r>
            <w:proofErr w:type="gramStart"/>
            <w:r w:rsidRPr="00125B58">
              <w:rPr>
                <w:rFonts w:ascii="Times New Roman" w:eastAsia="Arial" w:hAnsi="Times New Roman"/>
                <w:sz w:val="24"/>
              </w:rPr>
              <w:t>7</w:t>
            </w:r>
            <w:proofErr w:type="gramEnd"/>
            <w:r w:rsidRPr="00125B58">
              <w:rPr>
                <w:rFonts w:ascii="Times New Roman" w:eastAsia="Arial" w:hAnsi="Times New Roman"/>
                <w:sz w:val="24"/>
              </w:rPr>
              <w:t xml:space="preserve"> até o 10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125B58" w:rsidRDefault="003819D3" w:rsidP="0000736C">
            <w:pPr>
              <w:ind w:right="426"/>
              <w:jc w:val="center"/>
              <w:rPr>
                <w:rFonts w:ascii="Times New Roman" w:eastAsia="Arial" w:hAnsi="Times New Roman"/>
                <w:sz w:val="24"/>
              </w:rPr>
            </w:pPr>
            <w:r w:rsidRPr="00125B58">
              <w:rPr>
                <w:rFonts w:ascii="Times New Roman" w:eastAsia="Arial" w:hAnsi="Times New Roman"/>
                <w:sz w:val="24"/>
              </w:rPr>
              <w:t>Sistema operacional</w:t>
            </w:r>
          </w:p>
        </w:tc>
      </w:tr>
      <w:tr w:rsidR="003819D3" w:rsidTr="0000736C">
        <w:trPr>
          <w:trHeight w:val="4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125B58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center"/>
              <w:rPr>
                <w:rFonts w:ascii="Times New Roman" w:eastAsia="Arial" w:hAnsi="Times New Roman"/>
                <w:sz w:val="24"/>
              </w:rPr>
            </w:pPr>
            <w:r w:rsidRPr="00125B58">
              <w:rPr>
                <w:rFonts w:ascii="Times New Roman" w:eastAsia="Arial" w:hAnsi="Times New Roman"/>
                <w:sz w:val="24"/>
              </w:rPr>
              <w:t>Google Chrome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125B58" w:rsidRDefault="003819D3" w:rsidP="0000736C">
            <w:pPr>
              <w:ind w:right="426"/>
              <w:jc w:val="center"/>
              <w:rPr>
                <w:rFonts w:ascii="Times New Roman" w:eastAsia="Arial" w:hAnsi="Times New Roman"/>
                <w:sz w:val="24"/>
              </w:rPr>
            </w:pPr>
            <w:r w:rsidRPr="00125B58">
              <w:rPr>
                <w:rFonts w:ascii="Times New Roman" w:eastAsia="Arial" w:hAnsi="Times New Roman"/>
                <w:sz w:val="24"/>
              </w:rPr>
              <w:t>Navegador</w:t>
            </w:r>
          </w:p>
        </w:tc>
      </w:tr>
      <w:tr w:rsidR="003819D3" w:rsidTr="0000736C">
        <w:trPr>
          <w:trHeight w:val="4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125B58" w:rsidRDefault="003819D3" w:rsidP="0000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2" w:right="82" w:hanging="50"/>
              <w:jc w:val="center"/>
              <w:rPr>
                <w:rFonts w:ascii="Times New Roman" w:eastAsia="Arial" w:hAnsi="Times New Roman"/>
                <w:sz w:val="24"/>
              </w:rPr>
            </w:pPr>
            <w:r w:rsidRPr="00125B58">
              <w:rPr>
                <w:rFonts w:ascii="Times New Roman" w:eastAsia="Arial" w:hAnsi="Times New Roman"/>
                <w:sz w:val="24"/>
              </w:rPr>
              <w:t>Mozilla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9D3" w:rsidRPr="00125B58" w:rsidRDefault="003819D3" w:rsidP="0000736C">
            <w:pPr>
              <w:ind w:right="426"/>
              <w:jc w:val="center"/>
              <w:rPr>
                <w:rFonts w:ascii="Times New Roman" w:eastAsia="Arial" w:hAnsi="Times New Roman"/>
                <w:sz w:val="24"/>
              </w:rPr>
            </w:pPr>
            <w:r w:rsidRPr="00125B58">
              <w:rPr>
                <w:rFonts w:ascii="Times New Roman" w:eastAsia="Arial" w:hAnsi="Times New Roman"/>
                <w:sz w:val="24"/>
              </w:rPr>
              <w:t>Navegador</w:t>
            </w:r>
          </w:p>
        </w:tc>
      </w:tr>
    </w:tbl>
    <w:p w:rsidR="003819D3" w:rsidRDefault="003819D3" w:rsidP="003819D3">
      <w:pPr>
        <w:spacing w:line="240" w:lineRule="auto"/>
        <w:ind w:left="360"/>
        <w:rPr>
          <w:rFonts w:ascii="Arial" w:eastAsia="Arial" w:hAnsi="Arial" w:cs="Arial"/>
        </w:rPr>
      </w:pPr>
    </w:p>
    <w:p w:rsidR="003819D3" w:rsidRPr="00125B58" w:rsidRDefault="003819D3" w:rsidP="00CA0241">
      <w:pPr>
        <w:pStyle w:val="Ttulo1"/>
        <w:numPr>
          <w:ilvl w:val="0"/>
          <w:numId w:val="44"/>
        </w:numPr>
        <w:suppressAutoHyphens w:val="0"/>
      </w:pPr>
      <w:r w:rsidRPr="00125B58">
        <w:t>ESTRÁTEGIA E TECNICAS DE TESTE</w:t>
      </w:r>
    </w:p>
    <w:p w:rsidR="003819D3" w:rsidRPr="00980D6F" w:rsidRDefault="003819D3" w:rsidP="003819D3">
      <w:pPr>
        <w:ind w:left="360"/>
        <w:rPr>
          <w:rFonts w:ascii="Arial" w:hAnsi="Arial" w:cs="Arial"/>
        </w:rPr>
      </w:pPr>
      <w:r w:rsidRPr="00980D6F">
        <w:rPr>
          <w:rFonts w:ascii="Arial" w:hAnsi="Arial" w:cs="Arial"/>
        </w:rPr>
        <w:t xml:space="preserve">Os casos de teste serão executados utilizando os testes de caixa preta, tendo execuções automatizadas pelo Selenium IDE. </w:t>
      </w:r>
    </w:p>
    <w:p w:rsidR="003819D3" w:rsidRDefault="003819D3" w:rsidP="003819D3">
      <w:pPr>
        <w:ind w:firstLine="360"/>
        <w:rPr>
          <w:rFonts w:ascii="Arial" w:hAnsi="Arial" w:cs="Arial"/>
        </w:rPr>
      </w:pPr>
      <w:r w:rsidRPr="00980D6F">
        <w:rPr>
          <w:rFonts w:ascii="Arial" w:hAnsi="Arial" w:cs="Arial"/>
        </w:rPr>
        <w:t>Segue abaixo os tipos de testes que serão utilizados:</w:t>
      </w:r>
      <w:proofErr w:type="gramStart"/>
      <w:r w:rsidRPr="00980D6F">
        <w:rPr>
          <w:rFonts w:ascii="Arial" w:hAnsi="Arial" w:cs="Arial"/>
        </w:rPr>
        <w:t xml:space="preserve">  </w:t>
      </w:r>
    </w:p>
    <w:p w:rsidR="003819D3" w:rsidRPr="00125B58" w:rsidRDefault="003819D3" w:rsidP="003819D3">
      <w:pPr>
        <w:ind w:firstLine="360"/>
        <w:rPr>
          <w:rFonts w:ascii="Times New Roman" w:hAnsi="Times New Roman"/>
          <w:b/>
          <w:sz w:val="24"/>
        </w:rPr>
      </w:pPr>
      <w:proofErr w:type="gramEnd"/>
      <w:r w:rsidRPr="00125B58">
        <w:rPr>
          <w:rFonts w:ascii="Times New Roman" w:hAnsi="Times New Roman"/>
          <w:b/>
          <w:sz w:val="24"/>
        </w:rPr>
        <w:t>3.1 Testes funcionais</w:t>
      </w:r>
    </w:p>
    <w:p w:rsidR="003819D3" w:rsidRPr="00125B58" w:rsidRDefault="0000736C" w:rsidP="00B31918">
      <w:pPr>
        <w:pStyle w:val="PargrafodaLista"/>
        <w:numPr>
          <w:ilvl w:val="0"/>
          <w:numId w:val="41"/>
        </w:numPr>
        <w:spacing w:before="0" w:after="13"/>
        <w:jc w:val="left"/>
        <w:rPr>
          <w:rFonts w:ascii="Times New Roman" w:hAnsi="Times New Roman"/>
          <w:sz w:val="24"/>
        </w:rPr>
      </w:pPr>
      <w:r w:rsidRPr="004E0606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0E5C55" wp14:editId="7FF919A4">
                <wp:simplePos x="0" y="0"/>
                <wp:positionH relativeFrom="column">
                  <wp:posOffset>6737350</wp:posOffset>
                </wp:positionH>
                <wp:positionV relativeFrom="paragraph">
                  <wp:posOffset>-1491615</wp:posOffset>
                </wp:positionV>
                <wp:extent cx="325755" cy="413385"/>
                <wp:effectExtent l="76200" t="38100" r="74295" b="120015"/>
                <wp:wrapNone/>
                <wp:docPr id="10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5pt;margin-top:-117.45pt;width:25.65pt;height:32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lY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" fillcolor="#92d050" stroked="f">
                <v:shadow on="t" color="black" opacity="22937f" origin=",.5" offset="0,.63889mm"/>
              </v:rect>
            </w:pict>
          </mc:Fallback>
        </mc:AlternateContent>
      </w:r>
      <w:r w:rsidR="003819D3" w:rsidRPr="00125B58">
        <w:rPr>
          <w:rFonts w:ascii="Times New Roman" w:hAnsi="Times New Roman"/>
          <w:sz w:val="24"/>
        </w:rPr>
        <w:t xml:space="preserve">Verificar se o usuário consegue fazer o </w:t>
      </w:r>
      <w:proofErr w:type="spellStart"/>
      <w:r w:rsidR="003819D3" w:rsidRPr="00125B58">
        <w:rPr>
          <w:rFonts w:ascii="Times New Roman" w:hAnsi="Times New Roman"/>
          <w:sz w:val="24"/>
        </w:rPr>
        <w:t>login</w:t>
      </w:r>
      <w:proofErr w:type="spellEnd"/>
      <w:r w:rsidR="003819D3" w:rsidRPr="00125B58">
        <w:rPr>
          <w:rFonts w:ascii="Times New Roman" w:hAnsi="Times New Roman"/>
          <w:sz w:val="24"/>
        </w:rPr>
        <w:t xml:space="preserve"> com sucesso.</w:t>
      </w:r>
    </w:p>
    <w:p w:rsidR="003819D3" w:rsidRPr="00125B58" w:rsidRDefault="003819D3" w:rsidP="00B31918">
      <w:pPr>
        <w:pStyle w:val="PargrafodaLista"/>
        <w:numPr>
          <w:ilvl w:val="0"/>
          <w:numId w:val="41"/>
        </w:numPr>
        <w:spacing w:before="0" w:after="13"/>
        <w:jc w:val="left"/>
        <w:rPr>
          <w:rFonts w:ascii="Times New Roman" w:hAnsi="Times New Roman"/>
          <w:sz w:val="24"/>
        </w:rPr>
      </w:pPr>
      <w:r w:rsidRPr="00125B58">
        <w:rPr>
          <w:rFonts w:ascii="Times New Roman" w:hAnsi="Times New Roman"/>
          <w:sz w:val="24"/>
        </w:rPr>
        <w:t>Verificar se os dados inseridos pelos usuários são salvos com sucesso.</w:t>
      </w:r>
    </w:p>
    <w:p w:rsidR="003819D3" w:rsidRPr="00125B58" w:rsidRDefault="003819D3" w:rsidP="00B31918">
      <w:pPr>
        <w:pStyle w:val="PargrafodaLista"/>
        <w:numPr>
          <w:ilvl w:val="0"/>
          <w:numId w:val="41"/>
        </w:numPr>
        <w:spacing w:before="0" w:after="13"/>
        <w:jc w:val="left"/>
        <w:rPr>
          <w:rFonts w:ascii="Times New Roman" w:hAnsi="Times New Roman"/>
          <w:sz w:val="24"/>
        </w:rPr>
      </w:pPr>
      <w:r w:rsidRPr="00125B58">
        <w:rPr>
          <w:rFonts w:ascii="Times New Roman" w:hAnsi="Times New Roman"/>
          <w:sz w:val="24"/>
        </w:rPr>
        <w:t>Verificar se os dados são alterados com sucesso pelo usuário.</w:t>
      </w:r>
      <w:r w:rsidRPr="00125B58">
        <w:rPr>
          <w:rFonts w:ascii="Times New Roman" w:hAnsi="Times New Roman"/>
          <w:b/>
          <w:sz w:val="24"/>
        </w:rPr>
        <w:t xml:space="preserve"> </w:t>
      </w:r>
      <w:r w:rsidRPr="00125B58">
        <w:rPr>
          <w:rFonts w:ascii="Times New Roman" w:hAnsi="Times New Roman"/>
          <w:sz w:val="24"/>
        </w:rPr>
        <w:t xml:space="preserve"> </w:t>
      </w:r>
    </w:p>
    <w:p w:rsidR="003819D3" w:rsidRPr="00125B58" w:rsidRDefault="003819D3" w:rsidP="00B31918">
      <w:pPr>
        <w:pStyle w:val="PargrafodaLista"/>
        <w:numPr>
          <w:ilvl w:val="0"/>
          <w:numId w:val="41"/>
        </w:numPr>
        <w:spacing w:before="0" w:after="131"/>
        <w:jc w:val="left"/>
        <w:rPr>
          <w:rFonts w:ascii="Times New Roman" w:hAnsi="Times New Roman"/>
          <w:sz w:val="24"/>
        </w:rPr>
      </w:pPr>
      <w:r w:rsidRPr="00125B58">
        <w:rPr>
          <w:rFonts w:ascii="Times New Roman" w:hAnsi="Times New Roman"/>
          <w:sz w:val="24"/>
        </w:rPr>
        <w:t xml:space="preserve">Verificar se o conteúdo obsoleto foi excluído.  </w:t>
      </w:r>
    </w:p>
    <w:p w:rsidR="003819D3" w:rsidRPr="00125B58" w:rsidRDefault="003819D3" w:rsidP="00B31918">
      <w:pPr>
        <w:pStyle w:val="PargrafodaLista"/>
        <w:numPr>
          <w:ilvl w:val="0"/>
          <w:numId w:val="41"/>
        </w:numPr>
        <w:spacing w:before="0" w:after="127"/>
        <w:jc w:val="left"/>
        <w:rPr>
          <w:rFonts w:ascii="Times New Roman" w:hAnsi="Times New Roman"/>
          <w:sz w:val="24"/>
        </w:rPr>
      </w:pPr>
      <w:r w:rsidRPr="00125B58">
        <w:rPr>
          <w:rFonts w:ascii="Times New Roman" w:hAnsi="Times New Roman"/>
          <w:sz w:val="24"/>
        </w:rPr>
        <w:t xml:space="preserve">Verificar se os campos de pesquisa nas tabelas de dados trazem os resultados esperados.  </w:t>
      </w:r>
    </w:p>
    <w:p w:rsidR="003819D3" w:rsidRDefault="003819D3" w:rsidP="00B31918">
      <w:pPr>
        <w:pStyle w:val="PargrafodaLista"/>
        <w:numPr>
          <w:ilvl w:val="0"/>
          <w:numId w:val="41"/>
        </w:numPr>
        <w:spacing w:before="0" w:after="13"/>
        <w:jc w:val="left"/>
        <w:rPr>
          <w:rFonts w:ascii="Times New Roman" w:hAnsi="Times New Roman"/>
          <w:sz w:val="24"/>
        </w:rPr>
      </w:pPr>
      <w:r w:rsidRPr="00125B58">
        <w:rPr>
          <w:rFonts w:ascii="Times New Roman" w:hAnsi="Times New Roman"/>
          <w:sz w:val="24"/>
        </w:rPr>
        <w:t xml:space="preserve">Verificar se os relatórios são gerados devidamente em formato desejado do projeto.  </w:t>
      </w:r>
    </w:p>
    <w:p w:rsidR="003819D3" w:rsidRPr="00125B58" w:rsidRDefault="003819D3" w:rsidP="003819D3">
      <w:pPr>
        <w:pStyle w:val="PargrafodaLista"/>
        <w:spacing w:before="0" w:after="13"/>
        <w:ind w:left="1065"/>
        <w:jc w:val="left"/>
        <w:rPr>
          <w:rFonts w:ascii="Times New Roman" w:hAnsi="Times New Roman"/>
          <w:sz w:val="24"/>
        </w:rPr>
      </w:pPr>
    </w:p>
    <w:p w:rsidR="003819D3" w:rsidRDefault="003819D3" w:rsidP="00CA0241">
      <w:pPr>
        <w:pStyle w:val="Ttulo1"/>
        <w:numPr>
          <w:ilvl w:val="0"/>
          <w:numId w:val="44"/>
        </w:numPr>
        <w:suppressAutoHyphens w:val="0"/>
      </w:pPr>
      <w:r>
        <w:t>SUITE DE TESTE: SYSEMM – VERSÃO 1.0</w:t>
      </w:r>
    </w:p>
    <w:p w:rsidR="003819D3" w:rsidRPr="00125B58" w:rsidRDefault="003819D3" w:rsidP="003819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5"/>
        <w:gridCol w:w="1336"/>
        <w:gridCol w:w="3198"/>
        <w:gridCol w:w="5193"/>
      </w:tblGrid>
      <w:tr w:rsidR="003819D3" w:rsidRPr="001F20A3" w:rsidTr="0000736C">
        <w:tc>
          <w:tcPr>
            <w:tcW w:w="10076" w:type="dxa"/>
            <w:gridSpan w:val="4"/>
            <w:shd w:val="clear" w:color="auto" w:fill="31849B" w:themeFill="accent5" w:themeFillShade="BF"/>
            <w:vAlign w:val="center"/>
          </w:tcPr>
          <w:p w:rsidR="003819D3" w:rsidRPr="001F20A3" w:rsidRDefault="003819D3" w:rsidP="0000736C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CASO DE TESTE – SYEMM:</w:t>
            </w:r>
            <w:r w:rsidRPr="001F20A3">
              <w:rPr>
                <w:b/>
                <w:color w:val="FFFFFF" w:themeColor="background1"/>
                <w:sz w:val="24"/>
              </w:rPr>
              <w:t xml:space="preserve"> CT001 –</w:t>
            </w:r>
            <w:r>
              <w:rPr>
                <w:b/>
                <w:color w:val="FFFFFF" w:themeColor="background1"/>
                <w:sz w:val="24"/>
              </w:rPr>
              <w:t xml:space="preserve"> LOGIN DO ADMINISTRADOR</w:t>
            </w:r>
          </w:p>
        </w:tc>
      </w:tr>
      <w:tr w:rsidR="003819D3" w:rsidRPr="001F20A3" w:rsidTr="0000736C">
        <w:trPr>
          <w:trHeight w:val="241"/>
        </w:trPr>
        <w:tc>
          <w:tcPr>
            <w:tcW w:w="1614" w:type="dxa"/>
            <w:gridSpan w:val="2"/>
          </w:tcPr>
          <w:p w:rsidR="003819D3" w:rsidRPr="001F20A3" w:rsidRDefault="003819D3" w:rsidP="0000736C">
            <w:pPr>
              <w:jc w:val="center"/>
              <w:rPr>
                <w:sz w:val="24"/>
              </w:rPr>
            </w:pPr>
            <w:r w:rsidRPr="001F20A3">
              <w:rPr>
                <w:sz w:val="24"/>
              </w:rPr>
              <w:t>Autor:</w:t>
            </w:r>
          </w:p>
        </w:tc>
        <w:tc>
          <w:tcPr>
            <w:tcW w:w="8462" w:type="dxa"/>
            <w:gridSpan w:val="2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>Misael Augusto</w:t>
            </w:r>
          </w:p>
        </w:tc>
      </w:tr>
      <w:tr w:rsidR="003819D3" w:rsidRPr="001F20A3" w:rsidTr="0000736C">
        <w:trPr>
          <w:trHeight w:val="64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Objetivo do Teste: Fazer </w:t>
            </w:r>
            <w:proofErr w:type="spellStart"/>
            <w:r w:rsidRPr="001F20A3">
              <w:rPr>
                <w:sz w:val="24"/>
              </w:rPr>
              <w:t>login</w:t>
            </w:r>
            <w:proofErr w:type="spellEnd"/>
            <w:r w:rsidRPr="001F20A3">
              <w:rPr>
                <w:sz w:val="24"/>
              </w:rPr>
              <w:t xml:space="preserve"> do administrador com sucesso.</w:t>
            </w:r>
          </w:p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Fluxo Básico: Sistema Web </w:t>
            </w:r>
            <w:proofErr w:type="gramStart"/>
            <w:r w:rsidRPr="005B421E">
              <w:rPr>
                <w:rFonts w:eastAsia="Arial"/>
                <w:color w:val="00000A"/>
                <w:sz w:val="24"/>
              </w:rPr>
              <w:t>SysEMM</w:t>
            </w:r>
            <w:proofErr w:type="gramEnd"/>
          </w:p>
        </w:tc>
      </w:tr>
      <w:tr w:rsidR="003819D3" w:rsidRPr="001F20A3" w:rsidTr="0000736C">
        <w:trPr>
          <w:trHeight w:val="38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Pré-condições: computador desktop, notebook com acesso à internet, Google Chrome e Mozilla em versões mais recentes (2017/2019 +), conectado ao sistema web </w:t>
            </w:r>
            <w:proofErr w:type="gramStart"/>
            <w:r w:rsidRPr="005B421E">
              <w:rPr>
                <w:rFonts w:eastAsia="Arial"/>
                <w:color w:val="00000A"/>
                <w:sz w:val="24"/>
              </w:rPr>
              <w:t>SysEMM</w:t>
            </w:r>
            <w:proofErr w:type="gramEnd"/>
            <w:r w:rsidRPr="001F20A3">
              <w:rPr>
                <w:sz w:val="24"/>
              </w:rPr>
              <w:t>.</w:t>
            </w:r>
          </w:p>
        </w:tc>
      </w:tr>
      <w:tr w:rsidR="003819D3" w:rsidRPr="001F20A3" w:rsidTr="0000736C">
        <w:trPr>
          <w:trHeight w:val="383"/>
        </w:trPr>
        <w:tc>
          <w:tcPr>
            <w:tcW w:w="575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t>01.</w:t>
            </w:r>
          </w:p>
        </w:tc>
        <w:tc>
          <w:tcPr>
            <w:tcW w:w="4240" w:type="dxa"/>
            <w:gridSpan w:val="2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AÇÃO</w:t>
            </w:r>
          </w:p>
        </w:tc>
        <w:tc>
          <w:tcPr>
            <w:tcW w:w="5261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RESULTADO ESPERADO</w:t>
            </w:r>
          </w:p>
        </w:tc>
      </w:tr>
      <w:tr w:rsidR="003819D3" w:rsidRPr="001F20A3" w:rsidTr="0000736C">
        <w:trPr>
          <w:trHeight w:val="383"/>
        </w:trPr>
        <w:tc>
          <w:tcPr>
            <w:tcW w:w="575" w:type="dxa"/>
            <w:shd w:val="clear" w:color="auto" w:fill="auto"/>
          </w:tcPr>
          <w:p w:rsidR="003819D3" w:rsidRPr="001F20A3" w:rsidRDefault="003819D3" w:rsidP="0000736C">
            <w:pPr>
              <w:jc w:val="center"/>
              <w:rPr>
                <w:b/>
                <w:sz w:val="24"/>
              </w:rPr>
            </w:pPr>
          </w:p>
        </w:tc>
        <w:tc>
          <w:tcPr>
            <w:tcW w:w="4240" w:type="dxa"/>
            <w:gridSpan w:val="2"/>
            <w:shd w:val="clear" w:color="auto" w:fill="auto"/>
          </w:tcPr>
          <w:p w:rsidR="003819D3" w:rsidRPr="001F20A3" w:rsidRDefault="003819D3" w:rsidP="0000736C">
            <w:pPr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 Usuário acessa a url: </w:t>
            </w:r>
            <w:hyperlink r:id="rId36" w:history="1">
              <w:r w:rsidRPr="001F20A3">
                <w:rPr>
                  <w:rStyle w:val="Hyperlink"/>
                  <w:sz w:val="24"/>
                </w:rPr>
                <w:t>https://sysemmbetav1.000webhostapp.com/</w:t>
              </w:r>
            </w:hyperlink>
            <w:r w:rsidRPr="001F20A3">
              <w:rPr>
                <w:sz w:val="24"/>
              </w:rPr>
              <w:t xml:space="preserve"> do sistema </w:t>
            </w:r>
            <w:proofErr w:type="gramStart"/>
            <w:r w:rsidRPr="005B421E">
              <w:rPr>
                <w:rFonts w:eastAsia="Arial"/>
                <w:color w:val="00000A"/>
                <w:sz w:val="24"/>
              </w:rPr>
              <w:t>SysEMM</w:t>
            </w:r>
            <w:proofErr w:type="gramEnd"/>
            <w:r w:rsidRPr="001F20A3">
              <w:rPr>
                <w:sz w:val="24"/>
              </w:rPr>
              <w:t xml:space="preserve"> pelo os navegadores Chrome ou Mozilla.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3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 sistema mostrará uma tela onde o administrador clicará em </w:t>
            </w:r>
            <w:proofErr w:type="spellStart"/>
            <w:r w:rsidRPr="001F20A3">
              <w:rPr>
                <w:sz w:val="24"/>
              </w:rPr>
              <w:t>login</w:t>
            </w:r>
            <w:proofErr w:type="spellEnd"/>
            <w:r w:rsidRPr="001F20A3">
              <w:rPr>
                <w:sz w:val="24"/>
              </w:rPr>
              <w:t>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3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O sistema mostrará um formulário com os campos (e-mail e senha).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3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O administrador deverá i</w:t>
            </w:r>
            <w:r>
              <w:rPr>
                <w:sz w:val="24"/>
              </w:rPr>
              <w:t xml:space="preserve">nserir o seu </w:t>
            </w:r>
            <w:r>
              <w:rPr>
                <w:sz w:val="24"/>
              </w:rPr>
              <w:lastRenderedPageBreak/>
              <w:t xml:space="preserve">e-mail e senha já </w:t>
            </w:r>
            <w:proofErr w:type="spellStart"/>
            <w:r>
              <w:rPr>
                <w:sz w:val="24"/>
              </w:rPr>
              <w:t>P</w:t>
            </w:r>
            <w:r w:rsidRPr="001F20A3">
              <w:rPr>
                <w:sz w:val="24"/>
              </w:rPr>
              <w:t>ré</w:t>
            </w:r>
            <w:proofErr w:type="spellEnd"/>
            <w:r w:rsidRPr="001F20A3">
              <w:rPr>
                <w:sz w:val="24"/>
              </w:rPr>
              <w:t xml:space="preserve">-cadastrados (ex.: </w:t>
            </w:r>
            <w:proofErr w:type="spellStart"/>
            <w:r w:rsidRPr="001F20A3">
              <w:rPr>
                <w:sz w:val="24"/>
              </w:rPr>
              <w:t>login</w:t>
            </w:r>
            <w:proofErr w:type="spellEnd"/>
            <w:r w:rsidRPr="001F20A3">
              <w:rPr>
                <w:sz w:val="24"/>
              </w:rPr>
              <w:t xml:space="preserve">: </w:t>
            </w:r>
            <w:hyperlink r:id="rId37" w:history="1">
              <w:r w:rsidRPr="001F20A3">
                <w:rPr>
                  <w:rStyle w:val="Hyperlink"/>
                  <w:sz w:val="24"/>
                </w:rPr>
                <w:t>mauro@gmail.com</w:t>
              </w:r>
            </w:hyperlink>
            <w:r w:rsidRPr="001F20A3">
              <w:rPr>
                <w:sz w:val="24"/>
              </w:rPr>
              <w:t>, senha: 12345).</w:t>
            </w:r>
          </w:p>
          <w:p w:rsidR="003819D3" w:rsidRPr="001F20A3" w:rsidRDefault="0000736C" w:rsidP="00B31918">
            <w:pPr>
              <w:pStyle w:val="PargrafodaLista"/>
              <w:numPr>
                <w:ilvl w:val="0"/>
                <w:numId w:val="33"/>
              </w:numPr>
              <w:spacing w:before="0"/>
              <w:jc w:val="left"/>
              <w:rPr>
                <w:sz w:val="24"/>
              </w:rPr>
            </w:pPr>
            <w:r w:rsidRPr="004E0606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0529682" wp14:editId="5B64D7C9">
                      <wp:simplePos x="0" y="0"/>
                      <wp:positionH relativeFrom="column">
                        <wp:posOffset>6370955</wp:posOffset>
                      </wp:positionH>
                      <wp:positionV relativeFrom="paragraph">
                        <wp:posOffset>-2284399</wp:posOffset>
                      </wp:positionV>
                      <wp:extent cx="325755" cy="413385"/>
                      <wp:effectExtent l="76200" t="38100" r="74295" b="120015"/>
                      <wp:wrapNone/>
                      <wp:docPr id="105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501.65pt;margin-top:-179.85pt;width:25.65pt;height:32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Oc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" fillcolor="#92d050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3819D3" w:rsidRPr="001F20A3">
              <w:rPr>
                <w:sz w:val="24"/>
              </w:rPr>
              <w:t>Depois ele deve clicar em Assinar.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3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 sistema irá comparar as informações inseridas com as já salvas no banco de dados. </w:t>
            </w:r>
          </w:p>
          <w:p w:rsidR="003819D3" w:rsidRPr="001F20A3" w:rsidRDefault="003819D3" w:rsidP="0000736C">
            <w:pPr>
              <w:jc w:val="left"/>
              <w:rPr>
                <w:sz w:val="24"/>
              </w:rPr>
            </w:pPr>
          </w:p>
        </w:tc>
        <w:tc>
          <w:tcPr>
            <w:tcW w:w="5261" w:type="dxa"/>
            <w:shd w:val="clear" w:color="auto" w:fill="auto"/>
          </w:tcPr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lastRenderedPageBreak/>
              <w:t>Verificação de validade dos dados.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Sucesso ao assinar o </w:t>
            </w:r>
            <w:proofErr w:type="spellStart"/>
            <w:r w:rsidRPr="001F20A3">
              <w:rPr>
                <w:sz w:val="24"/>
              </w:rPr>
              <w:t>login</w:t>
            </w:r>
            <w:proofErr w:type="spellEnd"/>
            <w:r w:rsidRPr="001F20A3">
              <w:rPr>
                <w:sz w:val="24"/>
              </w:rPr>
              <w:t>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Em seguida o sistema apresentará a tela principal, onde apresentará as informações básicas sobre dados cadastrados.</w:t>
            </w:r>
          </w:p>
        </w:tc>
      </w:tr>
    </w:tbl>
    <w:p w:rsidR="003819D3" w:rsidRPr="001F20A3" w:rsidRDefault="003819D3" w:rsidP="003819D3">
      <w:pPr>
        <w:rPr>
          <w:rFonts w:ascii="Times New Roman" w:hAnsi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1039"/>
        <w:gridCol w:w="2928"/>
        <w:gridCol w:w="4274"/>
      </w:tblGrid>
      <w:tr w:rsidR="003819D3" w:rsidRPr="001F20A3" w:rsidTr="0000736C">
        <w:tc>
          <w:tcPr>
            <w:tcW w:w="10076" w:type="dxa"/>
            <w:gridSpan w:val="4"/>
            <w:shd w:val="clear" w:color="auto" w:fill="31849B" w:themeFill="accent5" w:themeFillShade="BF"/>
          </w:tcPr>
          <w:p w:rsidR="003819D3" w:rsidRPr="001F20A3" w:rsidRDefault="003819D3" w:rsidP="0000736C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CASO DE TESTE – SYSEMM:</w:t>
            </w:r>
            <w:r w:rsidRPr="001F20A3">
              <w:rPr>
                <w:b/>
                <w:color w:val="FFFFFF" w:themeColor="background1"/>
                <w:sz w:val="24"/>
              </w:rPr>
              <w:t xml:space="preserve"> CT002 – </w:t>
            </w:r>
            <w:r>
              <w:rPr>
                <w:b/>
                <w:color w:val="FFFFFF" w:themeColor="background1"/>
                <w:sz w:val="24"/>
              </w:rPr>
              <w:t>CADASTRO DE DADOS</w:t>
            </w:r>
          </w:p>
        </w:tc>
      </w:tr>
      <w:tr w:rsidR="003819D3" w:rsidRPr="001F20A3" w:rsidTr="0000736C">
        <w:trPr>
          <w:trHeight w:val="241"/>
        </w:trPr>
        <w:tc>
          <w:tcPr>
            <w:tcW w:w="2874" w:type="dxa"/>
            <w:gridSpan w:val="2"/>
          </w:tcPr>
          <w:p w:rsidR="003819D3" w:rsidRPr="001F20A3" w:rsidRDefault="003819D3" w:rsidP="0000736C">
            <w:pPr>
              <w:jc w:val="center"/>
              <w:rPr>
                <w:sz w:val="24"/>
              </w:rPr>
            </w:pPr>
            <w:r w:rsidRPr="001F20A3">
              <w:rPr>
                <w:sz w:val="24"/>
              </w:rPr>
              <w:t>Autor:</w:t>
            </w:r>
          </w:p>
        </w:tc>
        <w:tc>
          <w:tcPr>
            <w:tcW w:w="7202" w:type="dxa"/>
            <w:gridSpan w:val="2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>Misael Augusto</w:t>
            </w:r>
          </w:p>
        </w:tc>
      </w:tr>
      <w:tr w:rsidR="003819D3" w:rsidRPr="001F20A3" w:rsidTr="0000736C">
        <w:trPr>
          <w:trHeight w:val="64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>Objetivo do Teste: Cadastrar dados com sucesso.</w:t>
            </w:r>
          </w:p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Fluxo Básico: Sistema Web </w:t>
            </w:r>
            <w:proofErr w:type="gramStart"/>
            <w:r w:rsidRPr="005B421E">
              <w:rPr>
                <w:rFonts w:eastAsia="Arial"/>
                <w:color w:val="00000A"/>
                <w:sz w:val="24"/>
              </w:rPr>
              <w:t>SysEMM</w:t>
            </w:r>
            <w:proofErr w:type="gramEnd"/>
          </w:p>
        </w:tc>
      </w:tr>
      <w:tr w:rsidR="003819D3" w:rsidRPr="001F20A3" w:rsidTr="0000736C">
        <w:trPr>
          <w:trHeight w:val="38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Pré-condições: computador, notebook com acesso à internet, Google Chrome e Mozilla em versões mais recentes (2017/2019 +), conectado ao sistema web </w:t>
            </w:r>
            <w:proofErr w:type="gramStart"/>
            <w:r w:rsidRPr="005B421E">
              <w:rPr>
                <w:rFonts w:eastAsia="Arial"/>
                <w:color w:val="00000A"/>
                <w:sz w:val="24"/>
              </w:rPr>
              <w:t>SysEMM</w:t>
            </w:r>
            <w:proofErr w:type="gramEnd"/>
            <w:r w:rsidRPr="001F20A3">
              <w:rPr>
                <w:sz w:val="24"/>
              </w:rPr>
              <w:t>.</w:t>
            </w:r>
          </w:p>
        </w:tc>
      </w:tr>
      <w:tr w:rsidR="003819D3" w:rsidRPr="001F20A3" w:rsidTr="0000736C">
        <w:trPr>
          <w:trHeight w:val="383"/>
        </w:trPr>
        <w:tc>
          <w:tcPr>
            <w:tcW w:w="1835" w:type="dxa"/>
            <w:shd w:val="clear" w:color="auto" w:fill="31849B" w:themeFill="accent5" w:themeFillShade="BF"/>
            <w:vAlign w:val="center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t>01.</w:t>
            </w:r>
          </w:p>
        </w:tc>
        <w:tc>
          <w:tcPr>
            <w:tcW w:w="3967" w:type="dxa"/>
            <w:gridSpan w:val="2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AÇÃO</w:t>
            </w:r>
          </w:p>
        </w:tc>
        <w:tc>
          <w:tcPr>
            <w:tcW w:w="4274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RESULTADO ESPERADO</w:t>
            </w:r>
          </w:p>
        </w:tc>
      </w:tr>
      <w:tr w:rsidR="003819D3" w:rsidRPr="001F20A3" w:rsidTr="0000736C">
        <w:trPr>
          <w:trHeight w:val="383"/>
        </w:trPr>
        <w:tc>
          <w:tcPr>
            <w:tcW w:w="1835" w:type="dxa"/>
            <w:shd w:val="clear" w:color="auto" w:fill="auto"/>
          </w:tcPr>
          <w:p w:rsidR="003819D3" w:rsidRPr="001F20A3" w:rsidRDefault="003819D3" w:rsidP="0000736C">
            <w:pPr>
              <w:jc w:val="center"/>
              <w:rPr>
                <w:sz w:val="24"/>
              </w:rPr>
            </w:pPr>
            <w:r w:rsidRPr="001F20A3">
              <w:rPr>
                <w:sz w:val="24"/>
              </w:rPr>
              <w:t>Usuário</w:t>
            </w:r>
          </w:p>
        </w:tc>
        <w:tc>
          <w:tcPr>
            <w:tcW w:w="3967" w:type="dxa"/>
            <w:gridSpan w:val="2"/>
            <w:shd w:val="clear" w:color="auto" w:fill="auto"/>
          </w:tcPr>
          <w:p w:rsidR="003819D3" w:rsidRPr="001F20A3" w:rsidRDefault="003819D3" w:rsidP="0000736C">
            <w:pPr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 Administrador depois que estiver </w:t>
            </w:r>
            <w:proofErr w:type="spellStart"/>
            <w:r w:rsidRPr="001F20A3">
              <w:rPr>
                <w:sz w:val="24"/>
              </w:rPr>
              <w:t>logado</w:t>
            </w:r>
            <w:proofErr w:type="spellEnd"/>
            <w:r w:rsidRPr="001F20A3">
              <w:rPr>
                <w:sz w:val="24"/>
              </w:rPr>
              <w:t xml:space="preserve"> no sistema.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5"/>
              </w:numPr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Clicará no item “Usuário” do </w:t>
            </w:r>
            <w:proofErr w:type="spellStart"/>
            <w:r>
              <w:rPr>
                <w:sz w:val="24"/>
              </w:rPr>
              <w:t>S</w:t>
            </w:r>
            <w:r w:rsidRPr="001F20A3">
              <w:rPr>
                <w:sz w:val="24"/>
              </w:rPr>
              <w:t>ubmenu</w:t>
            </w:r>
            <w:proofErr w:type="spellEnd"/>
            <w:r w:rsidRPr="001F20A3">
              <w:rPr>
                <w:sz w:val="24"/>
              </w:rPr>
              <w:t xml:space="preserve"> do </w:t>
            </w:r>
            <w:proofErr w:type="gramStart"/>
            <w:r w:rsidRPr="001F20A3">
              <w:rPr>
                <w:sz w:val="24"/>
              </w:rPr>
              <w:t>menu</w:t>
            </w:r>
            <w:proofErr w:type="gramEnd"/>
            <w:r w:rsidRPr="001F20A3">
              <w:rPr>
                <w:sz w:val="24"/>
              </w:rPr>
              <w:t xml:space="preserve"> principal.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5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O sistema mostrará uma tela onde aparecerá uma lista de usuários cadastrados.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5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O administrador clicará no botão “Adicionar”.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5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A seguir mostrará um </w:t>
            </w:r>
            <w:r w:rsidRPr="001F20A3">
              <w:rPr>
                <w:sz w:val="24"/>
              </w:rPr>
              <w:lastRenderedPageBreak/>
              <w:t>formulário com os campos onde o administrador deverá informar dados tais como (nome: Luiz Miguel</w:t>
            </w:r>
            <w:r>
              <w:rPr>
                <w:sz w:val="24"/>
              </w:rPr>
              <w:t>,</w:t>
            </w:r>
            <w:r w:rsidRPr="001F20A3">
              <w:rPr>
                <w:sz w:val="24"/>
              </w:rPr>
              <w:t xml:space="preserve"> data de nascimento: 22/05/90</w:t>
            </w:r>
            <w:r>
              <w:rPr>
                <w:sz w:val="24"/>
              </w:rPr>
              <w:t>, CPF</w:t>
            </w:r>
            <w:r w:rsidRPr="001F20A3">
              <w:rPr>
                <w:sz w:val="24"/>
              </w:rPr>
              <w:t>:70412541020, telefone:(81)988451020, e-mail:mluiz@gmail.com, tipo: Professor, senha:123456, confirmar senha:123456</w:t>
            </w:r>
            <w:r>
              <w:rPr>
                <w:sz w:val="24"/>
              </w:rPr>
              <w:t>, CEP</w:t>
            </w:r>
            <w:r w:rsidRPr="001F20A3">
              <w:rPr>
                <w:sz w:val="24"/>
              </w:rPr>
              <w:t>:54264254, logradouro, número, complemento, bairro, cidade, estado).</w:t>
            </w:r>
          </w:p>
          <w:p w:rsidR="003819D3" w:rsidRPr="001F20A3" w:rsidRDefault="0000736C" w:rsidP="00B31918">
            <w:pPr>
              <w:pStyle w:val="PargrafodaLista"/>
              <w:numPr>
                <w:ilvl w:val="0"/>
                <w:numId w:val="35"/>
              </w:numPr>
              <w:spacing w:before="0"/>
              <w:jc w:val="left"/>
              <w:rPr>
                <w:sz w:val="24"/>
              </w:rPr>
            </w:pPr>
            <w:r w:rsidRPr="004E0606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0A0B3F0" wp14:editId="4023CFA3">
                      <wp:simplePos x="0" y="0"/>
                      <wp:positionH relativeFrom="column">
                        <wp:posOffset>5569309</wp:posOffset>
                      </wp:positionH>
                      <wp:positionV relativeFrom="paragraph">
                        <wp:posOffset>-4904354</wp:posOffset>
                      </wp:positionV>
                      <wp:extent cx="325755" cy="413385"/>
                      <wp:effectExtent l="76200" t="38100" r="74295" b="120015"/>
                      <wp:wrapNone/>
                      <wp:docPr id="106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438.55pt;margin-top:-386.15pt;width:25.65pt;height:32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0L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" fillcolor="#92d050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3819D3" w:rsidRPr="001F20A3">
              <w:rPr>
                <w:sz w:val="24"/>
              </w:rPr>
              <w:t>E depois é só clicar em cadastrar.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5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Ou clicar em cancelar se não quiser salvar os dados. </w:t>
            </w:r>
          </w:p>
        </w:tc>
        <w:tc>
          <w:tcPr>
            <w:tcW w:w="4274" w:type="dxa"/>
            <w:shd w:val="clear" w:color="auto" w:fill="auto"/>
          </w:tcPr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lastRenderedPageBreak/>
              <w:t>Validar se os dados inseridos estão corretos.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Em seguida o sistema apresentará a tela de listagem de usuários, com os dados do usuário salvo anteriormente e mostrará a mensagem ”Usuário salvo com sucesso”.</w:t>
            </w:r>
          </w:p>
        </w:tc>
      </w:tr>
      <w:tr w:rsidR="003819D3" w:rsidRPr="001F20A3" w:rsidTr="0000736C">
        <w:trPr>
          <w:trHeight w:val="383"/>
        </w:trPr>
        <w:tc>
          <w:tcPr>
            <w:tcW w:w="1835" w:type="dxa"/>
            <w:shd w:val="clear" w:color="auto" w:fill="31849B" w:themeFill="accent5" w:themeFillShade="BF"/>
            <w:vAlign w:val="center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lastRenderedPageBreak/>
              <w:t>02</w:t>
            </w:r>
          </w:p>
        </w:tc>
        <w:tc>
          <w:tcPr>
            <w:tcW w:w="3967" w:type="dxa"/>
            <w:gridSpan w:val="2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AÇÃO</w:t>
            </w:r>
          </w:p>
        </w:tc>
        <w:tc>
          <w:tcPr>
            <w:tcW w:w="4274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RESULTADO ESPERADO</w:t>
            </w:r>
          </w:p>
        </w:tc>
      </w:tr>
      <w:tr w:rsidR="003819D3" w:rsidRPr="001F20A3" w:rsidTr="0000736C">
        <w:trPr>
          <w:trHeight w:val="383"/>
        </w:trPr>
        <w:tc>
          <w:tcPr>
            <w:tcW w:w="1835" w:type="dxa"/>
            <w:shd w:val="clear" w:color="auto" w:fill="auto"/>
          </w:tcPr>
          <w:p w:rsidR="003819D3" w:rsidRPr="001F20A3" w:rsidRDefault="003819D3" w:rsidP="0000736C">
            <w:pPr>
              <w:jc w:val="center"/>
              <w:rPr>
                <w:sz w:val="24"/>
              </w:rPr>
            </w:pPr>
            <w:r w:rsidRPr="001F20A3">
              <w:rPr>
                <w:sz w:val="24"/>
              </w:rPr>
              <w:t>Aluno</w:t>
            </w:r>
          </w:p>
        </w:tc>
        <w:tc>
          <w:tcPr>
            <w:tcW w:w="3967" w:type="dxa"/>
            <w:gridSpan w:val="2"/>
            <w:shd w:val="clear" w:color="auto" w:fill="auto"/>
          </w:tcPr>
          <w:p w:rsidR="003819D3" w:rsidRPr="001F20A3" w:rsidRDefault="003819D3" w:rsidP="0000736C">
            <w:pPr>
              <w:jc w:val="left"/>
              <w:rPr>
                <w:sz w:val="24"/>
              </w:rPr>
            </w:pPr>
            <w:r w:rsidRPr="001F20A3">
              <w:rPr>
                <w:sz w:val="24"/>
              </w:rPr>
              <w:t>Depois do administrador</w:t>
            </w:r>
            <w:r>
              <w:rPr>
                <w:sz w:val="24"/>
              </w:rPr>
              <w:t>,</w:t>
            </w:r>
            <w:r w:rsidRPr="001F20A3">
              <w:rPr>
                <w:sz w:val="24"/>
              </w:rPr>
              <w:t xml:space="preserve"> clicar no item “Aluno” do menu.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6"/>
              </w:numPr>
              <w:spacing w:before="0"/>
              <w:ind w:left="575" w:hanging="283"/>
              <w:jc w:val="left"/>
              <w:rPr>
                <w:sz w:val="24"/>
              </w:rPr>
            </w:pPr>
            <w:r w:rsidRPr="001F20A3">
              <w:rPr>
                <w:sz w:val="24"/>
              </w:rPr>
              <w:t>O sistema mostrará os alunos cadastrados em uma lista.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6"/>
              </w:numPr>
              <w:spacing w:before="0"/>
              <w:ind w:left="575" w:hanging="283"/>
              <w:jc w:val="left"/>
              <w:rPr>
                <w:sz w:val="24"/>
              </w:rPr>
            </w:pPr>
            <w:r w:rsidRPr="001F20A3">
              <w:rPr>
                <w:sz w:val="24"/>
              </w:rPr>
              <w:t>Em seguida o administrador clicará em adicionar.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6"/>
              </w:numPr>
              <w:spacing w:before="0"/>
              <w:ind w:left="575" w:hanging="283"/>
              <w:jc w:val="left"/>
              <w:rPr>
                <w:sz w:val="24"/>
              </w:rPr>
            </w:pPr>
            <w:r w:rsidRPr="001F20A3">
              <w:rPr>
                <w:sz w:val="24"/>
              </w:rPr>
              <w:t>Depois o sistema mostrar o formulário de cadastro de aluno.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6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Onde ele deverá inserir dados tais como (nome: Ana Vitória </w:t>
            </w:r>
            <w:r w:rsidRPr="001F20A3">
              <w:rPr>
                <w:sz w:val="24"/>
              </w:rPr>
              <w:lastRenderedPageBreak/>
              <w:t>Campos de Souza</w:t>
            </w:r>
            <w:r>
              <w:rPr>
                <w:sz w:val="24"/>
              </w:rPr>
              <w:t>, data</w:t>
            </w:r>
            <w:r w:rsidRPr="001F20A3">
              <w:rPr>
                <w:sz w:val="24"/>
              </w:rPr>
              <w:t xml:space="preserve"> de nascimento: 10/08/12, sexo: Feminino</w:t>
            </w:r>
            <w:r>
              <w:rPr>
                <w:sz w:val="24"/>
              </w:rPr>
              <w:t>, RG</w:t>
            </w:r>
            <w:r w:rsidRPr="001F20A3">
              <w:rPr>
                <w:sz w:val="24"/>
              </w:rPr>
              <w:t>: 78456123</w:t>
            </w:r>
            <w:r>
              <w:rPr>
                <w:sz w:val="24"/>
              </w:rPr>
              <w:t>, CPF</w:t>
            </w:r>
            <w:r w:rsidRPr="001F20A3">
              <w:rPr>
                <w:sz w:val="24"/>
              </w:rPr>
              <w:t>: 90623541011, Responsável: Cleide Souza).</w:t>
            </w:r>
          </w:p>
          <w:p w:rsidR="003819D3" w:rsidRPr="001F20A3" w:rsidRDefault="0000736C" w:rsidP="00B31918">
            <w:pPr>
              <w:pStyle w:val="PargrafodaLista"/>
              <w:numPr>
                <w:ilvl w:val="0"/>
                <w:numId w:val="36"/>
              </w:numPr>
              <w:spacing w:before="0"/>
              <w:jc w:val="left"/>
              <w:rPr>
                <w:sz w:val="24"/>
              </w:rPr>
            </w:pPr>
            <w:r w:rsidRPr="004E0606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882FD27" wp14:editId="5436A832">
                      <wp:simplePos x="0" y="0"/>
                      <wp:positionH relativeFrom="column">
                        <wp:posOffset>5562600</wp:posOffset>
                      </wp:positionH>
                      <wp:positionV relativeFrom="paragraph">
                        <wp:posOffset>-2806396</wp:posOffset>
                      </wp:positionV>
                      <wp:extent cx="325755" cy="413385"/>
                      <wp:effectExtent l="76200" t="38100" r="74295" b="120015"/>
                      <wp:wrapNone/>
                      <wp:docPr id="107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438pt;margin-top:-221pt;width:25.65pt;height:32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fP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" fillcolor="#92d050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3819D3" w:rsidRPr="001F20A3">
              <w:rPr>
                <w:sz w:val="24"/>
              </w:rPr>
              <w:t>Em seguida clicará em cadastrar para salvar os dados inseridos ou em cancelar para poder assim cancelar o processo em questão.</w:t>
            </w:r>
          </w:p>
        </w:tc>
        <w:tc>
          <w:tcPr>
            <w:tcW w:w="4274" w:type="dxa"/>
            <w:shd w:val="clear" w:color="auto" w:fill="auto"/>
          </w:tcPr>
          <w:p w:rsidR="003819D3" w:rsidRPr="001F20A3" w:rsidRDefault="003819D3" w:rsidP="00B31918">
            <w:pPr>
              <w:pStyle w:val="PargrafodaLista"/>
              <w:numPr>
                <w:ilvl w:val="0"/>
                <w:numId w:val="37"/>
              </w:numPr>
              <w:spacing w:before="0"/>
              <w:ind w:left="861" w:hanging="645"/>
              <w:jc w:val="left"/>
              <w:rPr>
                <w:sz w:val="24"/>
              </w:rPr>
            </w:pPr>
            <w:r w:rsidRPr="001F20A3">
              <w:rPr>
                <w:sz w:val="24"/>
              </w:rPr>
              <w:lastRenderedPageBreak/>
              <w:t>Validar se os dados inseridos estão corretos.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7"/>
              </w:numPr>
              <w:spacing w:before="0"/>
              <w:ind w:left="861" w:hanging="645"/>
              <w:jc w:val="left"/>
              <w:rPr>
                <w:sz w:val="24"/>
              </w:rPr>
            </w:pPr>
            <w:r w:rsidRPr="001F20A3">
              <w:rPr>
                <w:sz w:val="24"/>
              </w:rPr>
              <w:t>Em seguida o sistema apresentará a tela de listagem de alunos, com os dados do usuário salvo anteriormente e também mostrará a mensagem ”Aluno salvo com sucesso”.</w:t>
            </w:r>
          </w:p>
        </w:tc>
      </w:tr>
      <w:tr w:rsidR="003819D3" w:rsidRPr="001F20A3" w:rsidTr="0000736C">
        <w:trPr>
          <w:trHeight w:val="383"/>
        </w:trPr>
        <w:tc>
          <w:tcPr>
            <w:tcW w:w="1835" w:type="dxa"/>
            <w:shd w:val="clear" w:color="auto" w:fill="31849B" w:themeFill="accent5" w:themeFillShade="BF"/>
            <w:vAlign w:val="center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lastRenderedPageBreak/>
              <w:t>03</w:t>
            </w:r>
          </w:p>
        </w:tc>
        <w:tc>
          <w:tcPr>
            <w:tcW w:w="3967" w:type="dxa"/>
            <w:gridSpan w:val="2"/>
            <w:shd w:val="clear" w:color="auto" w:fill="31849B" w:themeFill="accent5" w:themeFillShade="BF"/>
            <w:vAlign w:val="center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t>AÇÃO</w:t>
            </w:r>
          </w:p>
        </w:tc>
        <w:tc>
          <w:tcPr>
            <w:tcW w:w="4274" w:type="dxa"/>
            <w:shd w:val="clear" w:color="auto" w:fill="31849B" w:themeFill="accent5" w:themeFillShade="BF"/>
            <w:vAlign w:val="center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t>RESULTADO ESPERADO</w:t>
            </w:r>
          </w:p>
        </w:tc>
      </w:tr>
      <w:tr w:rsidR="003819D3" w:rsidRPr="001F20A3" w:rsidTr="0000736C">
        <w:trPr>
          <w:trHeight w:val="383"/>
        </w:trPr>
        <w:tc>
          <w:tcPr>
            <w:tcW w:w="1835" w:type="dxa"/>
            <w:shd w:val="clear" w:color="auto" w:fill="auto"/>
          </w:tcPr>
          <w:p w:rsidR="003819D3" w:rsidRPr="001F20A3" w:rsidRDefault="003819D3" w:rsidP="0000736C">
            <w:pPr>
              <w:jc w:val="center"/>
              <w:rPr>
                <w:sz w:val="24"/>
              </w:rPr>
            </w:pPr>
            <w:r w:rsidRPr="001F20A3">
              <w:rPr>
                <w:sz w:val="24"/>
              </w:rPr>
              <w:t>Responsável</w:t>
            </w:r>
          </w:p>
        </w:tc>
        <w:tc>
          <w:tcPr>
            <w:tcW w:w="3967" w:type="dxa"/>
            <w:gridSpan w:val="2"/>
            <w:shd w:val="clear" w:color="auto" w:fill="auto"/>
            <w:vAlign w:val="center"/>
          </w:tcPr>
          <w:p w:rsidR="003819D3" w:rsidRPr="001F20A3" w:rsidRDefault="003819D3" w:rsidP="0000736C">
            <w:pPr>
              <w:jc w:val="left"/>
              <w:rPr>
                <w:sz w:val="24"/>
              </w:rPr>
            </w:pPr>
            <w:r w:rsidRPr="001F20A3">
              <w:rPr>
                <w:sz w:val="24"/>
              </w:rPr>
              <w:t>Depois do administrador</w:t>
            </w:r>
            <w:r>
              <w:rPr>
                <w:sz w:val="24"/>
              </w:rPr>
              <w:t>,</w:t>
            </w:r>
            <w:r w:rsidRPr="001F20A3">
              <w:rPr>
                <w:sz w:val="24"/>
              </w:rPr>
              <w:t xml:space="preserve"> clicar no item “Responsável” do menu.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8"/>
              </w:numPr>
              <w:spacing w:before="0"/>
              <w:ind w:left="433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>O sistema mostrará os responsáveis em uma lista.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8"/>
              </w:numPr>
              <w:spacing w:before="0"/>
              <w:ind w:left="433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>Em seguida o administrador clicará em adicionar.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8"/>
              </w:numPr>
              <w:spacing w:before="0"/>
              <w:ind w:left="433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>Depois o sistema mostrar o formulário de cadastro de responsável.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8"/>
              </w:numPr>
              <w:spacing w:before="0"/>
              <w:ind w:left="433" w:hanging="433"/>
              <w:jc w:val="left"/>
              <w:rPr>
                <w:sz w:val="24"/>
              </w:rPr>
            </w:pPr>
            <w:r w:rsidRPr="001F20A3">
              <w:rPr>
                <w:sz w:val="24"/>
              </w:rPr>
              <w:t>Depois ele deverá inserir dados como (nome: Cleide Campos de Souza</w:t>
            </w:r>
            <w:r>
              <w:rPr>
                <w:sz w:val="24"/>
              </w:rPr>
              <w:t>, CPF</w:t>
            </w:r>
            <w:r w:rsidRPr="001F20A3">
              <w:rPr>
                <w:sz w:val="24"/>
              </w:rPr>
              <w:t>: 91156412381, telefone: (81)993564410, grau de parentesco: Mãe, senha para o mobile: 11554422, confirmação de senha: 11554422</w:t>
            </w:r>
            <w:r>
              <w:rPr>
                <w:sz w:val="24"/>
              </w:rPr>
              <w:t>, CEP</w:t>
            </w:r>
            <w:r w:rsidRPr="001F20A3">
              <w:rPr>
                <w:sz w:val="24"/>
              </w:rPr>
              <w:t xml:space="preserve">: 5422123, logradouro: Rua da Paz, </w:t>
            </w:r>
            <w:r w:rsidRPr="001F20A3">
              <w:rPr>
                <w:sz w:val="24"/>
              </w:rPr>
              <w:lastRenderedPageBreak/>
              <w:t>número: 33, complemento: Perto da Padaria Luz Divina, bairro: Maranguape II, cidade: Paulista, estado: Pernambuco).</w:t>
            </w:r>
          </w:p>
          <w:p w:rsidR="003819D3" w:rsidRPr="001F20A3" w:rsidRDefault="0000736C" w:rsidP="00B31918">
            <w:pPr>
              <w:pStyle w:val="PargrafodaLista"/>
              <w:numPr>
                <w:ilvl w:val="0"/>
                <w:numId w:val="38"/>
              </w:numPr>
              <w:spacing w:before="0"/>
              <w:ind w:left="433" w:hanging="425"/>
              <w:jc w:val="left"/>
              <w:rPr>
                <w:sz w:val="24"/>
              </w:rPr>
            </w:pPr>
            <w:r w:rsidRPr="004E0606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6BE24AC" wp14:editId="2791C03D">
                      <wp:simplePos x="0" y="0"/>
                      <wp:positionH relativeFrom="column">
                        <wp:posOffset>5574030</wp:posOffset>
                      </wp:positionH>
                      <wp:positionV relativeFrom="paragraph">
                        <wp:posOffset>-2541905</wp:posOffset>
                      </wp:positionV>
                      <wp:extent cx="325755" cy="413385"/>
                      <wp:effectExtent l="76200" t="38100" r="74295" b="120015"/>
                      <wp:wrapNone/>
                      <wp:docPr id="109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438.9pt;margin-top:-200.15pt;width:25.65pt;height:32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" fillcolor="#92d050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3819D3" w:rsidRPr="001F20A3">
              <w:rPr>
                <w:sz w:val="24"/>
              </w:rPr>
              <w:t xml:space="preserve">Em seguida clicará em cadastrar para salvar os dados inseridos ou em cancelar para poder assim cancelar o processo em questão. </w:t>
            </w:r>
          </w:p>
        </w:tc>
        <w:tc>
          <w:tcPr>
            <w:tcW w:w="4274" w:type="dxa"/>
            <w:shd w:val="clear" w:color="auto" w:fill="auto"/>
          </w:tcPr>
          <w:p w:rsidR="003819D3" w:rsidRPr="001F20A3" w:rsidRDefault="003819D3" w:rsidP="00B31918">
            <w:pPr>
              <w:pStyle w:val="PargrafodaLista"/>
              <w:numPr>
                <w:ilvl w:val="0"/>
                <w:numId w:val="39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lastRenderedPageBreak/>
              <w:t>Validar se os dados inseridos estão corretos.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9"/>
              </w:numPr>
              <w:spacing w:before="0"/>
              <w:jc w:val="left"/>
              <w:rPr>
                <w:b/>
                <w:sz w:val="24"/>
              </w:rPr>
            </w:pPr>
            <w:r w:rsidRPr="001F20A3">
              <w:rPr>
                <w:sz w:val="24"/>
              </w:rPr>
              <w:t>Em seguida o sistema apresentará a tela de listagem de alunos, com os dados do usuário salvo anteriormente e também mostrará a mensagem ”Responsável salvo com sucesso”.</w:t>
            </w:r>
          </w:p>
        </w:tc>
      </w:tr>
    </w:tbl>
    <w:p w:rsidR="003819D3" w:rsidRPr="001F20A3" w:rsidRDefault="003819D3" w:rsidP="003819D3">
      <w:pPr>
        <w:rPr>
          <w:rFonts w:ascii="Times New Roman" w:hAnsi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5"/>
        <w:gridCol w:w="1039"/>
        <w:gridCol w:w="3201"/>
        <w:gridCol w:w="5261"/>
      </w:tblGrid>
      <w:tr w:rsidR="003819D3" w:rsidRPr="001F20A3" w:rsidTr="0000736C">
        <w:tc>
          <w:tcPr>
            <w:tcW w:w="10076" w:type="dxa"/>
            <w:gridSpan w:val="4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CASO DE TESTE – SYSEMM:</w:t>
            </w:r>
            <w:r w:rsidRPr="001F20A3">
              <w:rPr>
                <w:b/>
                <w:color w:val="FFFFFF" w:themeColor="background1"/>
                <w:sz w:val="24"/>
              </w:rPr>
              <w:t xml:space="preserve"> CT003 – </w:t>
            </w:r>
            <w:r>
              <w:rPr>
                <w:b/>
                <w:color w:val="FFFFFF" w:themeColor="background1"/>
                <w:sz w:val="24"/>
              </w:rPr>
              <w:t>ALTERAÇÃO DE DADOS</w:t>
            </w:r>
          </w:p>
        </w:tc>
      </w:tr>
      <w:tr w:rsidR="003819D3" w:rsidRPr="001F20A3" w:rsidTr="0000736C">
        <w:trPr>
          <w:trHeight w:val="241"/>
        </w:trPr>
        <w:tc>
          <w:tcPr>
            <w:tcW w:w="1614" w:type="dxa"/>
            <w:gridSpan w:val="2"/>
          </w:tcPr>
          <w:p w:rsidR="003819D3" w:rsidRPr="001F20A3" w:rsidRDefault="003819D3" w:rsidP="0000736C">
            <w:pPr>
              <w:jc w:val="center"/>
              <w:rPr>
                <w:sz w:val="24"/>
              </w:rPr>
            </w:pPr>
            <w:r w:rsidRPr="001F20A3">
              <w:rPr>
                <w:sz w:val="24"/>
              </w:rPr>
              <w:t>Autor:</w:t>
            </w:r>
          </w:p>
        </w:tc>
        <w:tc>
          <w:tcPr>
            <w:tcW w:w="8462" w:type="dxa"/>
            <w:gridSpan w:val="2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>Misael Augusto</w:t>
            </w:r>
          </w:p>
        </w:tc>
      </w:tr>
      <w:tr w:rsidR="003819D3" w:rsidRPr="001F20A3" w:rsidTr="0000736C">
        <w:trPr>
          <w:trHeight w:val="64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>Objetivo do Teste: Fazer a alteração de dados do sistema com sucesso.</w:t>
            </w:r>
          </w:p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Fluxo Básico: Sistema Web </w:t>
            </w:r>
            <w:r w:rsidRPr="005B421E">
              <w:rPr>
                <w:rFonts w:eastAsia="Arial"/>
                <w:color w:val="00000A"/>
                <w:sz w:val="24"/>
              </w:rPr>
              <w:t>SysEMM</w:t>
            </w:r>
          </w:p>
        </w:tc>
      </w:tr>
      <w:tr w:rsidR="003819D3" w:rsidRPr="001F20A3" w:rsidTr="0000736C">
        <w:trPr>
          <w:trHeight w:val="38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Pré-condições: computador, notebook com acesso à internet, Google Chrome e Mozilla em versões mais recentes (2017/2019 +), conectado ao sistema web </w:t>
            </w:r>
            <w:r w:rsidRPr="005B421E">
              <w:rPr>
                <w:rFonts w:eastAsia="Arial"/>
                <w:color w:val="00000A"/>
                <w:sz w:val="24"/>
              </w:rPr>
              <w:t>SysEMM</w:t>
            </w:r>
          </w:p>
        </w:tc>
      </w:tr>
      <w:tr w:rsidR="003819D3" w:rsidRPr="001F20A3" w:rsidTr="0000736C">
        <w:trPr>
          <w:trHeight w:val="383"/>
        </w:trPr>
        <w:tc>
          <w:tcPr>
            <w:tcW w:w="575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t>01.</w:t>
            </w:r>
          </w:p>
        </w:tc>
        <w:tc>
          <w:tcPr>
            <w:tcW w:w="4240" w:type="dxa"/>
            <w:gridSpan w:val="2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AÇÃO</w:t>
            </w:r>
          </w:p>
        </w:tc>
        <w:tc>
          <w:tcPr>
            <w:tcW w:w="5261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RESULTADO ESPERADO</w:t>
            </w:r>
          </w:p>
        </w:tc>
      </w:tr>
      <w:tr w:rsidR="003819D3" w:rsidRPr="001F20A3" w:rsidTr="0000736C">
        <w:trPr>
          <w:trHeight w:val="383"/>
        </w:trPr>
        <w:tc>
          <w:tcPr>
            <w:tcW w:w="575" w:type="dxa"/>
            <w:shd w:val="clear" w:color="auto" w:fill="auto"/>
          </w:tcPr>
          <w:p w:rsidR="003819D3" w:rsidRPr="001F20A3" w:rsidRDefault="003819D3" w:rsidP="0000736C">
            <w:pPr>
              <w:jc w:val="center"/>
              <w:rPr>
                <w:b/>
                <w:sz w:val="24"/>
              </w:rPr>
            </w:pPr>
          </w:p>
        </w:tc>
        <w:tc>
          <w:tcPr>
            <w:tcW w:w="4240" w:type="dxa"/>
            <w:gridSpan w:val="2"/>
            <w:shd w:val="clear" w:color="auto" w:fill="auto"/>
          </w:tcPr>
          <w:p w:rsidR="003819D3" w:rsidRPr="001F20A3" w:rsidRDefault="003819D3" w:rsidP="0000736C">
            <w:pPr>
              <w:jc w:val="left"/>
              <w:rPr>
                <w:sz w:val="24"/>
              </w:rPr>
            </w:pPr>
            <w:r w:rsidRPr="001F20A3">
              <w:rPr>
                <w:sz w:val="24"/>
              </w:rPr>
              <w:t>O Usuário depois que clicar em algum dos desses itens do menu (Usuário, Aluno, Responsável).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418" w:hanging="284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 sistema mostrará uma lista com dados de todos os cadastrados em qualquer um dos </w:t>
            </w:r>
            <w:proofErr w:type="gramStart"/>
            <w:r w:rsidRPr="001F20A3">
              <w:rPr>
                <w:sz w:val="24"/>
              </w:rPr>
              <w:t>3</w:t>
            </w:r>
            <w:proofErr w:type="gramEnd"/>
            <w:r w:rsidRPr="001F20A3">
              <w:rPr>
                <w:sz w:val="24"/>
              </w:rPr>
              <w:t xml:space="preserve"> itens citados.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418" w:hanging="284"/>
              <w:jc w:val="left"/>
              <w:rPr>
                <w:sz w:val="24"/>
              </w:rPr>
            </w:pPr>
            <w:r w:rsidRPr="001F20A3">
              <w:rPr>
                <w:sz w:val="24"/>
              </w:rPr>
              <w:t>Depois o administrador escolherá um usuário, aluno ou responsável em específico e clicará no botão editar.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559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Em seguida o sistema mostrará com </w:t>
            </w:r>
            <w:r w:rsidRPr="001F20A3">
              <w:rPr>
                <w:sz w:val="24"/>
              </w:rPr>
              <w:lastRenderedPageBreak/>
              <w:t>um formulário já com os dados do escolhido determinado.</w:t>
            </w:r>
          </w:p>
          <w:p w:rsidR="003819D3" w:rsidRPr="001F20A3" w:rsidRDefault="0000736C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559" w:hanging="425"/>
              <w:jc w:val="left"/>
              <w:rPr>
                <w:sz w:val="24"/>
              </w:rPr>
            </w:pPr>
            <w:r w:rsidRPr="004E0606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5218E48" wp14:editId="035C34AE">
                      <wp:simplePos x="0" y="0"/>
                      <wp:positionH relativeFrom="column">
                        <wp:posOffset>6332855</wp:posOffset>
                      </wp:positionH>
                      <wp:positionV relativeFrom="paragraph">
                        <wp:posOffset>-2018030</wp:posOffset>
                      </wp:positionV>
                      <wp:extent cx="325755" cy="413385"/>
                      <wp:effectExtent l="76200" t="38100" r="74295" b="120015"/>
                      <wp:wrapNone/>
                      <wp:docPr id="110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498.65pt;margin-top:-158.9pt;width:25.65pt;height:32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" fillcolor="#92d050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3819D3" w:rsidRPr="001F20A3">
              <w:rPr>
                <w:sz w:val="24"/>
              </w:rPr>
              <w:t>Depois o administrador mudará a informação desejada.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559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>E clicará no botão salvar.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559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Mostrará o sistema mostrará um </w:t>
            </w:r>
            <w:proofErr w:type="gramStart"/>
            <w:r w:rsidRPr="001F20A3">
              <w:rPr>
                <w:sz w:val="24"/>
              </w:rPr>
              <w:t>box</w:t>
            </w:r>
            <w:proofErr w:type="gramEnd"/>
            <w:r w:rsidRPr="001F20A3">
              <w:rPr>
                <w:sz w:val="24"/>
              </w:rPr>
              <w:t xml:space="preserve"> com a mensagem “Tem certeza que deseja fazer essa alteração” e 2 botões, um botão Ok para confirmar a ação e o outro para cancelar.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559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>Em seguida clicará em Ok para confirmar.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40"/>
              </w:numPr>
              <w:spacing w:before="0"/>
              <w:ind w:left="559" w:hanging="425"/>
              <w:jc w:val="left"/>
              <w:rPr>
                <w:sz w:val="24"/>
              </w:rPr>
            </w:pPr>
            <w:r w:rsidRPr="001F20A3">
              <w:rPr>
                <w:sz w:val="24"/>
              </w:rPr>
              <w:t>Ou em cancelar para cancelar o processo.</w:t>
            </w:r>
          </w:p>
        </w:tc>
        <w:tc>
          <w:tcPr>
            <w:tcW w:w="5261" w:type="dxa"/>
            <w:shd w:val="clear" w:color="auto" w:fill="auto"/>
          </w:tcPr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lastRenderedPageBreak/>
              <w:t>Verificação de validade dos dados alterados.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Depois os dados antigos serão substituídos pelos os novos.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>Em seguida o sistema mostrará a mensagem “Dados alterados com sucesso”.</w:t>
            </w:r>
          </w:p>
        </w:tc>
      </w:tr>
    </w:tbl>
    <w:p w:rsidR="003819D3" w:rsidRDefault="003819D3" w:rsidP="003819D3">
      <w:pPr>
        <w:rPr>
          <w:rFonts w:ascii="Times New Roman" w:hAnsi="Times New Roman"/>
          <w:sz w:val="24"/>
        </w:rPr>
      </w:pPr>
    </w:p>
    <w:p w:rsidR="003819D3" w:rsidRPr="001F20A3" w:rsidRDefault="003819D3" w:rsidP="003819D3">
      <w:pPr>
        <w:rPr>
          <w:rFonts w:ascii="Times New Roman" w:hAnsi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5"/>
        <w:gridCol w:w="1039"/>
        <w:gridCol w:w="3201"/>
        <w:gridCol w:w="5261"/>
      </w:tblGrid>
      <w:tr w:rsidR="003819D3" w:rsidRPr="001F20A3" w:rsidTr="0000736C">
        <w:tc>
          <w:tcPr>
            <w:tcW w:w="10076" w:type="dxa"/>
            <w:gridSpan w:val="4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CASO DE TESTE – SYSEMM: </w:t>
            </w:r>
            <w:r w:rsidRPr="001F20A3">
              <w:rPr>
                <w:b/>
                <w:color w:val="FFFFFF" w:themeColor="background1"/>
                <w:sz w:val="24"/>
              </w:rPr>
              <w:t xml:space="preserve">CT004 – </w:t>
            </w:r>
            <w:r>
              <w:rPr>
                <w:b/>
                <w:color w:val="FFFFFF" w:themeColor="background1"/>
                <w:sz w:val="24"/>
              </w:rPr>
              <w:t>EXCLUSÃO DE DADOS</w:t>
            </w:r>
          </w:p>
        </w:tc>
      </w:tr>
      <w:tr w:rsidR="003819D3" w:rsidRPr="001F20A3" w:rsidTr="0000736C">
        <w:trPr>
          <w:trHeight w:val="241"/>
        </w:trPr>
        <w:tc>
          <w:tcPr>
            <w:tcW w:w="1614" w:type="dxa"/>
            <w:gridSpan w:val="2"/>
          </w:tcPr>
          <w:p w:rsidR="003819D3" w:rsidRPr="001F20A3" w:rsidRDefault="003819D3" w:rsidP="0000736C">
            <w:pPr>
              <w:jc w:val="center"/>
              <w:rPr>
                <w:sz w:val="24"/>
              </w:rPr>
            </w:pPr>
            <w:r w:rsidRPr="001F20A3">
              <w:rPr>
                <w:sz w:val="24"/>
              </w:rPr>
              <w:t>Autor:</w:t>
            </w:r>
          </w:p>
        </w:tc>
        <w:tc>
          <w:tcPr>
            <w:tcW w:w="8462" w:type="dxa"/>
            <w:gridSpan w:val="2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>Misael Augusto</w:t>
            </w:r>
          </w:p>
        </w:tc>
      </w:tr>
      <w:tr w:rsidR="003819D3" w:rsidRPr="001F20A3" w:rsidTr="0000736C">
        <w:trPr>
          <w:trHeight w:val="64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>Objetivo do Teste: Fazer a Exclusão de dados do sistema com sucesso.</w:t>
            </w:r>
          </w:p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Fluxo Básico: Sistema Web </w:t>
            </w:r>
            <w:r w:rsidRPr="005B421E">
              <w:rPr>
                <w:rFonts w:eastAsia="Arial"/>
                <w:color w:val="00000A"/>
                <w:sz w:val="24"/>
              </w:rPr>
              <w:t>SysEMM</w:t>
            </w:r>
          </w:p>
        </w:tc>
      </w:tr>
      <w:tr w:rsidR="003819D3" w:rsidRPr="001F20A3" w:rsidTr="0000736C">
        <w:trPr>
          <w:trHeight w:val="383"/>
        </w:trPr>
        <w:tc>
          <w:tcPr>
            <w:tcW w:w="10076" w:type="dxa"/>
            <w:gridSpan w:val="4"/>
          </w:tcPr>
          <w:p w:rsidR="003819D3" w:rsidRPr="001F20A3" w:rsidRDefault="003819D3" w:rsidP="0000736C">
            <w:pPr>
              <w:rPr>
                <w:sz w:val="24"/>
              </w:rPr>
            </w:pPr>
            <w:r w:rsidRPr="001F20A3">
              <w:rPr>
                <w:sz w:val="24"/>
              </w:rPr>
              <w:t xml:space="preserve">Pré-condições: computador, notebook com acesso à internet, Google Chrome e Mozilla em versões mais recentes (2017/2019 +), conectado ao sistema web </w:t>
            </w:r>
            <w:proofErr w:type="gramStart"/>
            <w:r w:rsidRPr="005B421E">
              <w:rPr>
                <w:rFonts w:eastAsia="Arial"/>
                <w:color w:val="00000A"/>
                <w:sz w:val="24"/>
              </w:rPr>
              <w:t>SysEMM</w:t>
            </w:r>
            <w:proofErr w:type="gramEnd"/>
          </w:p>
        </w:tc>
      </w:tr>
      <w:tr w:rsidR="003819D3" w:rsidRPr="001F20A3" w:rsidTr="0000736C">
        <w:trPr>
          <w:trHeight w:val="383"/>
        </w:trPr>
        <w:tc>
          <w:tcPr>
            <w:tcW w:w="575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1F20A3">
              <w:rPr>
                <w:b/>
                <w:color w:val="FFFFFF" w:themeColor="background1"/>
                <w:sz w:val="24"/>
              </w:rPr>
              <w:t>01.</w:t>
            </w:r>
          </w:p>
        </w:tc>
        <w:tc>
          <w:tcPr>
            <w:tcW w:w="4240" w:type="dxa"/>
            <w:gridSpan w:val="2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AÇÃO</w:t>
            </w:r>
          </w:p>
        </w:tc>
        <w:tc>
          <w:tcPr>
            <w:tcW w:w="5261" w:type="dxa"/>
            <w:shd w:val="clear" w:color="auto" w:fill="31849B" w:themeFill="accent5" w:themeFillShade="BF"/>
          </w:tcPr>
          <w:p w:rsidR="003819D3" w:rsidRPr="001F20A3" w:rsidRDefault="003819D3" w:rsidP="003819D3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RESULTADO ESPERADO</w:t>
            </w:r>
          </w:p>
        </w:tc>
      </w:tr>
      <w:tr w:rsidR="003819D3" w:rsidRPr="001F20A3" w:rsidTr="0000736C">
        <w:trPr>
          <w:trHeight w:val="383"/>
        </w:trPr>
        <w:tc>
          <w:tcPr>
            <w:tcW w:w="575" w:type="dxa"/>
            <w:shd w:val="clear" w:color="auto" w:fill="auto"/>
          </w:tcPr>
          <w:p w:rsidR="003819D3" w:rsidRPr="001F20A3" w:rsidRDefault="003819D3" w:rsidP="0000736C">
            <w:pPr>
              <w:jc w:val="center"/>
              <w:rPr>
                <w:b/>
                <w:sz w:val="24"/>
              </w:rPr>
            </w:pPr>
          </w:p>
        </w:tc>
        <w:tc>
          <w:tcPr>
            <w:tcW w:w="4240" w:type="dxa"/>
            <w:gridSpan w:val="2"/>
            <w:shd w:val="clear" w:color="auto" w:fill="auto"/>
          </w:tcPr>
          <w:p w:rsidR="003819D3" w:rsidRPr="001F20A3" w:rsidRDefault="003819D3" w:rsidP="0000736C">
            <w:pPr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O Usuário depois que clicar em algum dos desses itens do </w:t>
            </w:r>
            <w:proofErr w:type="gramStart"/>
            <w:r w:rsidRPr="001F20A3">
              <w:rPr>
                <w:sz w:val="24"/>
              </w:rPr>
              <w:t>menu</w:t>
            </w:r>
            <w:proofErr w:type="gramEnd"/>
            <w:r w:rsidRPr="001F20A3">
              <w:rPr>
                <w:sz w:val="24"/>
              </w:rPr>
              <w:t xml:space="preserve"> (Usuário, </w:t>
            </w:r>
            <w:r w:rsidRPr="001F20A3">
              <w:rPr>
                <w:sz w:val="24"/>
              </w:rPr>
              <w:lastRenderedPageBreak/>
              <w:t>Aluno, Responsável).</w:t>
            </w:r>
          </w:p>
          <w:p w:rsidR="003819D3" w:rsidRDefault="003819D3" w:rsidP="00B31918">
            <w:pPr>
              <w:pStyle w:val="PargrafodaLista"/>
              <w:numPr>
                <w:ilvl w:val="0"/>
                <w:numId w:val="42"/>
              </w:numPr>
              <w:spacing w:before="0" w:line="240" w:lineRule="auto"/>
              <w:ind w:left="559" w:hanging="425"/>
              <w:jc w:val="left"/>
              <w:rPr>
                <w:sz w:val="24"/>
              </w:rPr>
            </w:pPr>
            <w:r w:rsidRPr="001347A2">
              <w:rPr>
                <w:sz w:val="24"/>
              </w:rPr>
              <w:t xml:space="preserve">O sistema mostrará uma lista com dados de todos os cadastrados em qualquer um dos </w:t>
            </w:r>
            <w:proofErr w:type="gramStart"/>
            <w:r w:rsidRPr="001347A2">
              <w:rPr>
                <w:sz w:val="24"/>
              </w:rPr>
              <w:t>3</w:t>
            </w:r>
            <w:proofErr w:type="gramEnd"/>
            <w:r w:rsidRPr="001347A2">
              <w:rPr>
                <w:sz w:val="24"/>
              </w:rPr>
              <w:t xml:space="preserve"> itens citados.</w:t>
            </w:r>
          </w:p>
          <w:p w:rsidR="003819D3" w:rsidRPr="001347A2" w:rsidRDefault="003819D3" w:rsidP="0000736C">
            <w:pPr>
              <w:pStyle w:val="PargrafodaLista"/>
              <w:ind w:left="854"/>
              <w:jc w:val="left"/>
              <w:rPr>
                <w:sz w:val="24"/>
              </w:rPr>
            </w:pPr>
          </w:p>
          <w:p w:rsidR="003819D3" w:rsidRDefault="003819D3" w:rsidP="00B31918">
            <w:pPr>
              <w:pStyle w:val="PargrafodaLista"/>
              <w:numPr>
                <w:ilvl w:val="0"/>
                <w:numId w:val="42"/>
              </w:numPr>
              <w:spacing w:before="0" w:line="240" w:lineRule="auto"/>
              <w:ind w:left="559" w:hanging="425"/>
              <w:jc w:val="left"/>
              <w:rPr>
                <w:sz w:val="24"/>
              </w:rPr>
            </w:pPr>
            <w:r w:rsidRPr="001347A2">
              <w:rPr>
                <w:sz w:val="24"/>
              </w:rPr>
              <w:t>Depois o administrador escolherá um usuário, aluno ou responsável em específico e clicará no botão excluir.</w:t>
            </w:r>
          </w:p>
          <w:p w:rsidR="003819D3" w:rsidRPr="001347A2" w:rsidRDefault="003819D3" w:rsidP="0000736C">
            <w:pPr>
              <w:pStyle w:val="PargrafodaLista"/>
              <w:ind w:left="854"/>
              <w:jc w:val="left"/>
              <w:rPr>
                <w:sz w:val="24"/>
              </w:rPr>
            </w:pPr>
          </w:p>
          <w:p w:rsidR="003819D3" w:rsidRDefault="003819D3" w:rsidP="00B31918">
            <w:pPr>
              <w:pStyle w:val="PargrafodaLista"/>
              <w:numPr>
                <w:ilvl w:val="0"/>
                <w:numId w:val="42"/>
              </w:numPr>
              <w:spacing w:before="0" w:line="240" w:lineRule="auto"/>
              <w:ind w:left="559" w:hanging="425"/>
              <w:jc w:val="left"/>
              <w:rPr>
                <w:sz w:val="24"/>
              </w:rPr>
            </w:pPr>
            <w:r w:rsidRPr="001347A2">
              <w:rPr>
                <w:sz w:val="24"/>
              </w:rPr>
              <w:t xml:space="preserve">Em seguida o sistema mostrará um </w:t>
            </w:r>
            <w:proofErr w:type="gramStart"/>
            <w:r w:rsidRPr="001347A2">
              <w:rPr>
                <w:sz w:val="24"/>
              </w:rPr>
              <w:t>box</w:t>
            </w:r>
            <w:proofErr w:type="gramEnd"/>
            <w:r w:rsidRPr="001347A2">
              <w:rPr>
                <w:sz w:val="24"/>
              </w:rPr>
              <w:t xml:space="preserve"> com a mensagem “Tem certeza que deseja excluir esse usuário, aluno ou responsável?” e 2 botões, um botão Ok para confirmar a ação e o outro para cancelar. </w:t>
            </w:r>
          </w:p>
          <w:p w:rsidR="003819D3" w:rsidRPr="001347A2" w:rsidRDefault="003819D3" w:rsidP="0000736C">
            <w:pPr>
              <w:pStyle w:val="PargrafodaLista"/>
              <w:rPr>
                <w:sz w:val="24"/>
              </w:rPr>
            </w:pPr>
          </w:p>
          <w:p w:rsidR="003819D3" w:rsidRPr="001347A2" w:rsidRDefault="003819D3" w:rsidP="0000736C">
            <w:pPr>
              <w:pStyle w:val="PargrafodaLista"/>
              <w:ind w:left="854"/>
              <w:jc w:val="left"/>
              <w:rPr>
                <w:sz w:val="24"/>
              </w:rPr>
            </w:pPr>
          </w:p>
          <w:p w:rsidR="003819D3" w:rsidRDefault="003819D3" w:rsidP="00B31918">
            <w:pPr>
              <w:pStyle w:val="PargrafodaLista"/>
              <w:numPr>
                <w:ilvl w:val="0"/>
                <w:numId w:val="42"/>
              </w:numPr>
              <w:spacing w:before="0" w:line="240" w:lineRule="auto"/>
              <w:ind w:left="559" w:hanging="425"/>
              <w:jc w:val="left"/>
              <w:rPr>
                <w:sz w:val="24"/>
              </w:rPr>
            </w:pPr>
            <w:r w:rsidRPr="001347A2">
              <w:rPr>
                <w:sz w:val="24"/>
              </w:rPr>
              <w:t>Em seguida clicará em Ok para confirmar</w:t>
            </w:r>
          </w:p>
          <w:p w:rsidR="003819D3" w:rsidRPr="001347A2" w:rsidRDefault="003819D3" w:rsidP="0000736C">
            <w:pPr>
              <w:pStyle w:val="PargrafodaLista"/>
              <w:ind w:left="854"/>
              <w:jc w:val="left"/>
              <w:rPr>
                <w:sz w:val="24"/>
              </w:rPr>
            </w:pPr>
          </w:p>
          <w:p w:rsidR="003819D3" w:rsidRPr="001347A2" w:rsidRDefault="003819D3" w:rsidP="00B31918">
            <w:pPr>
              <w:pStyle w:val="PargrafodaLista"/>
              <w:numPr>
                <w:ilvl w:val="0"/>
                <w:numId w:val="42"/>
              </w:numPr>
              <w:spacing w:before="0" w:line="240" w:lineRule="auto"/>
              <w:ind w:left="559" w:hanging="425"/>
              <w:jc w:val="left"/>
              <w:rPr>
                <w:sz w:val="24"/>
              </w:rPr>
            </w:pPr>
            <w:r w:rsidRPr="001347A2">
              <w:rPr>
                <w:sz w:val="24"/>
              </w:rPr>
              <w:t>Ou em cancelar para cancelar o processo.</w:t>
            </w:r>
          </w:p>
        </w:tc>
        <w:tc>
          <w:tcPr>
            <w:tcW w:w="5261" w:type="dxa"/>
            <w:shd w:val="clear" w:color="auto" w:fill="auto"/>
          </w:tcPr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lastRenderedPageBreak/>
              <w:t>Verificação de validade dos dados alterados.</w:t>
            </w:r>
          </w:p>
          <w:p w:rsidR="003819D3" w:rsidRPr="001F20A3" w:rsidRDefault="003819D3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1F20A3">
              <w:rPr>
                <w:sz w:val="24"/>
              </w:rPr>
              <w:t xml:space="preserve">Depois os dados antigos serão substituídos </w:t>
            </w:r>
            <w:r w:rsidRPr="001F20A3">
              <w:rPr>
                <w:sz w:val="24"/>
              </w:rPr>
              <w:lastRenderedPageBreak/>
              <w:t>pelos os novos.</w:t>
            </w:r>
          </w:p>
          <w:p w:rsidR="003819D3" w:rsidRPr="001F20A3" w:rsidRDefault="0000736C" w:rsidP="00B31918">
            <w:pPr>
              <w:pStyle w:val="PargrafodaLista"/>
              <w:numPr>
                <w:ilvl w:val="0"/>
                <w:numId w:val="34"/>
              </w:numPr>
              <w:spacing w:before="0"/>
              <w:jc w:val="left"/>
              <w:rPr>
                <w:sz w:val="24"/>
              </w:rPr>
            </w:pPr>
            <w:r w:rsidRPr="004E0606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3388FA2" wp14:editId="4BEAFC50">
                      <wp:simplePos x="0" y="0"/>
                      <wp:positionH relativeFrom="column">
                        <wp:posOffset>3680156</wp:posOffset>
                      </wp:positionH>
                      <wp:positionV relativeFrom="paragraph">
                        <wp:posOffset>-1754505</wp:posOffset>
                      </wp:positionV>
                      <wp:extent cx="325755" cy="413385"/>
                      <wp:effectExtent l="76200" t="38100" r="74295" b="120015"/>
                      <wp:wrapNone/>
                      <wp:docPr id="10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289.8pt;margin-top:-138.15pt;width:25.65pt;height:32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" fillcolor="#92d050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3819D3" w:rsidRPr="001F20A3">
              <w:rPr>
                <w:sz w:val="24"/>
              </w:rPr>
              <w:t>Em seguida o sistema mostrará a mensagem “Dados alterados com sucesso”.</w:t>
            </w:r>
          </w:p>
        </w:tc>
      </w:tr>
    </w:tbl>
    <w:p w:rsidR="003819D3" w:rsidRDefault="003819D3" w:rsidP="003819D3"/>
    <w:p w:rsidR="00CA0241" w:rsidRDefault="00CA0241" w:rsidP="00A265FA"/>
    <w:p w:rsidR="00CA0241" w:rsidRDefault="00CA0241" w:rsidP="00A265FA"/>
    <w:p w:rsidR="00CA0241" w:rsidRDefault="00CA0241" w:rsidP="00A265FA"/>
    <w:p w:rsidR="00CA0241" w:rsidRDefault="00CA0241" w:rsidP="00A265FA"/>
    <w:p w:rsidR="00CA0241" w:rsidRDefault="00CA0241" w:rsidP="00A265FA"/>
    <w:p w:rsidR="00CA0241" w:rsidRDefault="00CA0241" w:rsidP="00A265FA"/>
    <w:p w:rsidR="00CA0241" w:rsidRDefault="00CA0241" w:rsidP="00A265FA"/>
    <w:p w:rsidR="00CA0241" w:rsidRDefault="00CA0241" w:rsidP="00A265FA"/>
    <w:p w:rsidR="00CA0241" w:rsidRDefault="0000736C" w:rsidP="00CA0241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3BF5E4" wp14:editId="3E550824">
                <wp:simplePos x="0" y="0"/>
                <wp:positionH relativeFrom="column">
                  <wp:posOffset>6739420</wp:posOffset>
                </wp:positionH>
                <wp:positionV relativeFrom="paragraph">
                  <wp:posOffset>-1488164</wp:posOffset>
                </wp:positionV>
                <wp:extent cx="325755" cy="413385"/>
                <wp:effectExtent l="76200" t="38100" r="74295" b="120015"/>
                <wp:wrapNone/>
                <wp:docPr id="11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65pt;margin-top:-117.2pt;width:25.65pt;height:32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" fillcolor="#3f3151 [1607]" stroked="f">
                <v:shadow on="t" color="black" opacity="22937f" origin=",.5" offset="0,.63889mm"/>
              </v:rect>
            </w:pict>
          </mc:Fallback>
        </mc:AlternateContent>
      </w:r>
    </w:p>
    <w:p w:rsidR="00CA0241" w:rsidRDefault="00CA0241" w:rsidP="00CA0241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CA0241" w:rsidRDefault="00CA0241" w:rsidP="00CA0241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Optimum" w:hAnsi="Optimum"/>
          <w:b/>
          <w:szCs w:val="36"/>
        </w:rPr>
      </w:pPr>
    </w:p>
    <w:p w:rsidR="00CA0241" w:rsidRDefault="00CA0241" w:rsidP="00CA0241">
      <w:pPr>
        <w:jc w:val="right"/>
        <w:rPr>
          <w:rFonts w:ascii="Tahoma" w:hAnsi="Tahoma" w:cs="Tahoma"/>
          <w:b/>
          <w:bCs/>
          <w:sz w:val="32"/>
          <w:szCs w:val="28"/>
        </w:rPr>
      </w:pPr>
      <w:r>
        <w:rPr>
          <w:rFonts w:ascii="Tahoma" w:hAnsi="Tahoma" w:cs="Tahoma"/>
          <w:b/>
          <w:bCs/>
          <w:sz w:val="32"/>
          <w:szCs w:val="28"/>
        </w:rPr>
        <w:t>Projeto de Teste</w:t>
      </w:r>
    </w:p>
    <w:p w:rsidR="00CA0241" w:rsidRDefault="00CA0241" w:rsidP="00CA0241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ind w:left="708"/>
        <w:rPr>
          <w:rFonts w:ascii="Tahoma" w:hAnsi="Tahoma" w:cs="Tahoma"/>
          <w:b/>
          <w:sz w:val="32"/>
          <w:szCs w:val="28"/>
        </w:rPr>
      </w:pPr>
      <w:r w:rsidRPr="000C4E16">
        <w:rPr>
          <w:rFonts w:ascii="Arial" w:eastAsia="Tahoma" w:hAnsi="Arial" w:cs="Arial"/>
          <w:b/>
          <w:sz w:val="24"/>
        </w:rPr>
        <w:t>Sistema de Gestão Escolar</w:t>
      </w:r>
      <w:r w:rsidRPr="000C4E16">
        <w:rPr>
          <w:rFonts w:ascii="Arial" w:eastAsia="Tahoma" w:hAnsi="Arial" w:cs="Arial"/>
          <w:b/>
          <w:sz w:val="24"/>
        </w:rPr>
        <w:br/>
        <w:t>SYSEMM</w:t>
      </w:r>
    </w:p>
    <w:p w:rsidR="00CA0241" w:rsidRDefault="00CA0241" w:rsidP="00CA0241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sz w:val="32"/>
          <w:szCs w:val="28"/>
        </w:rPr>
        <w:t xml:space="preserve">                                </w:t>
      </w:r>
      <w:r>
        <w:rPr>
          <w:rFonts w:ascii="Tahoma" w:hAnsi="Tahoma" w:cs="Tahoma"/>
          <w:b/>
          <w:sz w:val="28"/>
          <w:szCs w:val="28"/>
        </w:rPr>
        <w:t>Versão 1.2</w:t>
      </w:r>
      <w:r w:rsidRPr="00A8741A">
        <w:rPr>
          <w:rFonts w:ascii="Tahoma" w:hAnsi="Tahoma" w:cs="Tahoma"/>
          <w:b/>
          <w:sz w:val="32"/>
          <w:szCs w:val="28"/>
        </w:rPr>
        <w:br/>
      </w:r>
    </w:p>
    <w:p w:rsidR="00CA0241" w:rsidRPr="00524428" w:rsidRDefault="00CA0241" w:rsidP="00CA0241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Theme="minorHAnsi" w:hAnsiTheme="minorHAnsi"/>
          <w:b/>
          <w:sz w:val="56"/>
          <w:szCs w:val="36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793408" behindDoc="0" locked="0" layoutInCell="1" allowOverlap="1" wp14:anchorId="09800CDD" wp14:editId="107A2D77">
            <wp:simplePos x="0" y="0"/>
            <wp:positionH relativeFrom="column">
              <wp:posOffset>1008313</wp:posOffset>
            </wp:positionH>
            <wp:positionV relativeFrom="paragraph">
              <wp:posOffset>594292</wp:posOffset>
            </wp:positionV>
            <wp:extent cx="4334496" cy="2684834"/>
            <wp:effectExtent l="19050" t="0" r="8904" b="0"/>
            <wp:wrapNone/>
            <wp:docPr id="92" name="Imagem 92" descr="E:\Faculdade SI UNINABUCO\8ª Periodo\Fabrica II\Logo_SysEMM_v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culdade SI UNINABUCO\8ª Periodo\Fabrica II\Logo_SysEMM_v1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96" cy="268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br/>
      </w:r>
      <w:r w:rsidRPr="003607CE">
        <w:rPr>
          <w:rFonts w:asciiTheme="minorHAnsi" w:hAnsiTheme="minorHAnsi"/>
          <w:sz w:val="56"/>
          <w:szCs w:val="36"/>
        </w:rPr>
        <w:cr/>
      </w:r>
    </w:p>
    <w:p w:rsidR="00CA0241" w:rsidRDefault="00CA0241" w:rsidP="00CA0241">
      <w:pPr>
        <w:pStyle w:val="titulo"/>
        <w:tabs>
          <w:tab w:val="left" w:pos="708"/>
          <w:tab w:val="left" w:pos="1416"/>
          <w:tab w:val="left" w:pos="2124"/>
          <w:tab w:val="left" w:pos="2832"/>
          <w:tab w:val="left" w:pos="29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both"/>
        <w:rPr>
          <w:rFonts w:asciiTheme="minorHAnsi" w:hAnsiTheme="minorHAnsi"/>
          <w:color w:val="FFFFFF" w:themeColor="background1"/>
          <w:sz w:val="52"/>
        </w:rPr>
      </w:pPr>
    </w:p>
    <w:p w:rsidR="00CA0241" w:rsidRDefault="00CA0241" w:rsidP="00CA0241">
      <w:pPr>
        <w:pStyle w:val="versao"/>
      </w:pPr>
    </w:p>
    <w:p w:rsidR="00CA0241" w:rsidRDefault="00CA0241" w:rsidP="00CA0241">
      <w:pPr>
        <w:pStyle w:val="versao"/>
      </w:pPr>
    </w:p>
    <w:p w:rsidR="00CA0241" w:rsidRDefault="00CA0241" w:rsidP="00CA0241">
      <w:pPr>
        <w:pStyle w:val="versao"/>
      </w:pPr>
    </w:p>
    <w:p w:rsidR="00CA0241" w:rsidRDefault="00CA0241" w:rsidP="00CA0241">
      <w:pPr>
        <w:pStyle w:val="versao"/>
      </w:pPr>
    </w:p>
    <w:p w:rsidR="00CA0241" w:rsidRPr="003B46E2" w:rsidRDefault="00CA0241" w:rsidP="00CA0241">
      <w:pPr>
        <w:pStyle w:val="versao"/>
      </w:pPr>
    </w:p>
    <w:p w:rsidR="00CA0241" w:rsidRDefault="00CA0241" w:rsidP="00CA0241">
      <w:pPr>
        <w:pStyle w:val="versa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/>
          <w:color w:val="FFFFFF" w:themeColor="background1"/>
          <w:sz w:val="52"/>
        </w:rPr>
      </w:pPr>
    </w:p>
    <w:p w:rsidR="00CA0241" w:rsidRDefault="00CA0241" w:rsidP="00CA0241">
      <w:pPr>
        <w:pStyle w:val="versao"/>
        <w:jc w:val="left"/>
        <w:rPr>
          <w:rFonts w:asciiTheme="minorHAnsi" w:hAnsiTheme="minorHAnsi"/>
          <w:noProof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Pr="00C27F6A" w:rsidRDefault="0000736C" w:rsidP="00CA0241">
      <w:pPr>
        <w:pStyle w:val="INDFIGTAB"/>
        <w:spacing w:before="0" w:after="0" w:line="240" w:lineRule="auto"/>
        <w:rPr>
          <w:rFonts w:ascii="Times New Roman" w:hAnsi="Times New Roman" w:cs="Times New Roman"/>
          <w:b w:val="0"/>
          <w:sz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09446E4" wp14:editId="237046E9">
                <wp:simplePos x="0" y="0"/>
                <wp:positionH relativeFrom="column">
                  <wp:posOffset>6731635</wp:posOffset>
                </wp:positionH>
                <wp:positionV relativeFrom="paragraph">
                  <wp:posOffset>-1480240</wp:posOffset>
                </wp:positionV>
                <wp:extent cx="325755" cy="413385"/>
                <wp:effectExtent l="76200" t="38100" r="74295" b="120015"/>
                <wp:wrapNone/>
                <wp:docPr id="11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05pt;margin-top:-116.55pt;width:25.65pt;height:32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" fillcolor="#3f3151 [1607]" stroked="f">
                <v:shadow on="t" color="black" opacity="22937f" origin=",.5" offset="0,.63889mm"/>
              </v:rect>
            </w:pict>
          </mc:Fallback>
        </mc:AlternateContent>
      </w:r>
      <w:r w:rsidR="00CA0241" w:rsidRPr="00C27F6A">
        <w:rPr>
          <w:rFonts w:ascii="Times New Roman" w:hAnsi="Times New Roman" w:cs="Times New Roman"/>
          <w:b w:val="0"/>
          <w:sz w:val="24"/>
        </w:rPr>
        <w:t>HISTÓRICO DE REGISTROS</w:t>
      </w: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00"/>
        <w:gridCol w:w="2039"/>
        <w:gridCol w:w="2663"/>
        <w:gridCol w:w="4100"/>
      </w:tblGrid>
      <w:tr w:rsidR="00CA0241" w:rsidRPr="00D85B1D" w:rsidTr="0000736C">
        <w:trPr>
          <w:trHeight w:val="430"/>
        </w:trPr>
        <w:tc>
          <w:tcPr>
            <w:tcW w:w="676" w:type="pct"/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</w:rPr>
              <w:t>VERSÃO</w:t>
            </w:r>
          </w:p>
        </w:tc>
        <w:tc>
          <w:tcPr>
            <w:tcW w:w="1007" w:type="pct"/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C27F6A">
              <w:rPr>
                <w:rFonts w:cs="Arial"/>
                <w:b/>
                <w:color w:val="FFFFFF" w:themeColor="background1"/>
                <w:sz w:val="24"/>
              </w:rPr>
              <w:t>D</w:t>
            </w:r>
            <w:r>
              <w:rPr>
                <w:rFonts w:cs="Arial"/>
                <w:b/>
                <w:color w:val="FFFFFF" w:themeColor="background1"/>
                <w:sz w:val="24"/>
              </w:rPr>
              <w:t>ATA</w:t>
            </w:r>
          </w:p>
        </w:tc>
        <w:tc>
          <w:tcPr>
            <w:tcW w:w="1310" w:type="pct"/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</w:rPr>
              <w:t>AUTOR</w:t>
            </w:r>
          </w:p>
        </w:tc>
        <w:tc>
          <w:tcPr>
            <w:tcW w:w="2007" w:type="pct"/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</w:rPr>
              <w:t>DESCRIÇÃO</w:t>
            </w:r>
          </w:p>
        </w:tc>
      </w:tr>
      <w:tr w:rsidR="00CA0241" w:rsidRPr="00D85B1D" w:rsidTr="0000736C">
        <w:trPr>
          <w:trHeight w:val="767"/>
        </w:trPr>
        <w:tc>
          <w:tcPr>
            <w:tcW w:w="676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1.0</w:t>
            </w:r>
          </w:p>
        </w:tc>
        <w:tc>
          <w:tcPr>
            <w:tcW w:w="1007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02/10/2019</w:t>
            </w:r>
          </w:p>
        </w:tc>
        <w:tc>
          <w:tcPr>
            <w:tcW w:w="1310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Eucimar Pedro</w:t>
            </w:r>
          </w:p>
        </w:tc>
        <w:tc>
          <w:tcPr>
            <w:tcW w:w="2007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Elaboração do Documento.</w:t>
            </w:r>
          </w:p>
        </w:tc>
      </w:tr>
      <w:tr w:rsidR="00CA0241" w:rsidRPr="00D85B1D" w:rsidTr="0000736C">
        <w:trPr>
          <w:trHeight w:val="767"/>
        </w:trPr>
        <w:tc>
          <w:tcPr>
            <w:tcW w:w="676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1.1</w:t>
            </w:r>
          </w:p>
        </w:tc>
        <w:tc>
          <w:tcPr>
            <w:tcW w:w="1007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14/11/2019</w:t>
            </w:r>
          </w:p>
        </w:tc>
        <w:tc>
          <w:tcPr>
            <w:tcW w:w="1310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Eucimar Pedro</w:t>
            </w:r>
          </w:p>
        </w:tc>
        <w:tc>
          <w:tcPr>
            <w:tcW w:w="2007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Atualização do Documento</w:t>
            </w:r>
          </w:p>
        </w:tc>
      </w:tr>
      <w:tr w:rsidR="00CA0241" w:rsidRPr="00D85B1D" w:rsidTr="0000736C">
        <w:trPr>
          <w:trHeight w:val="767"/>
        </w:trPr>
        <w:tc>
          <w:tcPr>
            <w:tcW w:w="676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1.2</w:t>
            </w:r>
          </w:p>
        </w:tc>
        <w:tc>
          <w:tcPr>
            <w:tcW w:w="1007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25/11/2019</w:t>
            </w:r>
          </w:p>
        </w:tc>
        <w:tc>
          <w:tcPr>
            <w:tcW w:w="1310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Misael Augusto</w:t>
            </w:r>
          </w:p>
        </w:tc>
        <w:tc>
          <w:tcPr>
            <w:tcW w:w="2007" w:type="pct"/>
            <w:vAlign w:val="center"/>
          </w:tcPr>
          <w:p w:rsidR="00CA0241" w:rsidRPr="00C27F6A" w:rsidRDefault="00CA0241" w:rsidP="0000736C">
            <w:pPr>
              <w:ind w:right="283"/>
              <w:jc w:val="center"/>
              <w:rPr>
                <w:rFonts w:cs="Arial"/>
                <w:color w:val="000000" w:themeColor="text1"/>
                <w:sz w:val="24"/>
              </w:rPr>
            </w:pPr>
            <w:r w:rsidRPr="00C27F6A">
              <w:rPr>
                <w:rFonts w:cs="Arial"/>
                <w:color w:val="000000" w:themeColor="text1"/>
                <w:sz w:val="24"/>
              </w:rPr>
              <w:t>Atualização de Documento</w:t>
            </w:r>
          </w:p>
        </w:tc>
      </w:tr>
    </w:tbl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Pr="00D36A9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  <w:u w:val="single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Default="00CA0241" w:rsidP="00CA0241">
      <w:pPr>
        <w:pStyle w:val="INDFIGTAB"/>
        <w:spacing w:before="0" w:after="0" w:line="240" w:lineRule="auto"/>
        <w:jc w:val="both"/>
        <w:rPr>
          <w:rFonts w:asciiTheme="minorHAnsi" w:hAnsiTheme="minorHAnsi"/>
          <w:b w:val="0"/>
          <w:szCs w:val="28"/>
        </w:rPr>
      </w:pPr>
    </w:p>
    <w:p w:rsidR="00CA0241" w:rsidRPr="00C27F6A" w:rsidRDefault="0000736C" w:rsidP="00CA0241">
      <w:pPr>
        <w:pStyle w:val="INDFIGTAB"/>
        <w:spacing w:before="0" w:after="0"/>
        <w:ind w:left="4248"/>
        <w:jc w:val="both"/>
        <w:rPr>
          <w:rFonts w:ascii="Times New Roman" w:hAnsi="Times New Roman" w:cs="Times New Roman"/>
          <w:b w:val="0"/>
          <w:sz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BF8FA2" wp14:editId="78F6066D">
                <wp:simplePos x="0" y="0"/>
                <wp:positionH relativeFrom="column">
                  <wp:posOffset>6739807</wp:posOffset>
                </wp:positionH>
                <wp:positionV relativeFrom="paragraph">
                  <wp:posOffset>-1494155</wp:posOffset>
                </wp:positionV>
                <wp:extent cx="325755" cy="413385"/>
                <wp:effectExtent l="76200" t="38100" r="74295" b="120015"/>
                <wp:wrapNone/>
                <wp:docPr id="11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7pt;margin-top:-117.65pt;width:25.65pt;height:32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" fillcolor="#3f3151 [1607]" stroked="f">
                <v:shadow on="t" color="black" opacity="22937f" origin=",.5" offset="0,.63889mm"/>
              </v:rect>
            </w:pict>
          </mc:Fallback>
        </mc:AlternateContent>
      </w:r>
      <w:r w:rsidR="00CA0241" w:rsidRPr="00C27F6A">
        <w:rPr>
          <w:rFonts w:ascii="Times New Roman" w:hAnsi="Times New Roman" w:cs="Times New Roman"/>
          <w:b w:val="0"/>
          <w:sz w:val="24"/>
        </w:rPr>
        <w:t>SUMÁRIO</w:t>
      </w:r>
    </w:p>
    <w:p w:rsidR="00CA0241" w:rsidRPr="00C27F6A" w:rsidRDefault="00CA0241" w:rsidP="00CA0241">
      <w:pPr>
        <w:pStyle w:val="INDFIGTAB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CA0241" w:rsidRPr="00C27F6A" w:rsidRDefault="00CA0241" w:rsidP="00CA0241">
      <w:pPr>
        <w:pStyle w:val="Sumrio1"/>
        <w:tabs>
          <w:tab w:val="left" w:pos="440"/>
          <w:tab w:val="right" w:leader="dot" w:pos="10076"/>
        </w:tabs>
        <w:spacing w:line="276" w:lineRule="auto"/>
        <w:rPr>
          <w:rFonts w:ascii="Times New Roman" w:eastAsiaTheme="minorEastAsia" w:hAnsi="Times New Roman"/>
          <w:caps w:val="0"/>
          <w:noProof/>
          <w:color w:val="auto"/>
          <w:sz w:val="24"/>
          <w:lang w:eastAsia="pt-BR"/>
        </w:rPr>
      </w:pPr>
      <w:r w:rsidRPr="00C27F6A">
        <w:rPr>
          <w:rFonts w:ascii="Times New Roman" w:hAnsi="Times New Roman"/>
          <w:caps w:val="0"/>
          <w:sz w:val="24"/>
        </w:rPr>
        <w:fldChar w:fldCharType="begin"/>
      </w:r>
      <w:r w:rsidRPr="00C27F6A">
        <w:rPr>
          <w:rFonts w:ascii="Times New Roman" w:hAnsi="Times New Roman"/>
          <w:caps w:val="0"/>
          <w:sz w:val="24"/>
        </w:rPr>
        <w:instrText xml:space="preserve"> TOC \o "1-3" \h \z \u </w:instrText>
      </w:r>
      <w:r w:rsidRPr="00C27F6A">
        <w:rPr>
          <w:rFonts w:ascii="Times New Roman" w:hAnsi="Times New Roman"/>
          <w:caps w:val="0"/>
          <w:sz w:val="24"/>
        </w:rPr>
        <w:fldChar w:fldCharType="separate"/>
      </w:r>
      <w:hyperlink w:anchor="_Toc17202274" w:history="1">
        <w:r w:rsidRPr="00C27F6A">
          <w:rPr>
            <w:rStyle w:val="Hyperlink"/>
            <w:rFonts w:ascii="Times New Roman" w:hAnsi="Times New Roman"/>
            <w:noProof/>
            <w:sz w:val="24"/>
          </w:rPr>
          <w:t>1.</w:t>
        </w:r>
        <w:r w:rsidRPr="00C27F6A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Pr="00C27F6A">
          <w:rPr>
            <w:rStyle w:val="Hyperlink"/>
            <w:rFonts w:ascii="Times New Roman" w:hAnsi="Times New Roman"/>
            <w:noProof/>
            <w:sz w:val="24"/>
          </w:rPr>
          <w:t>introdução</w:t>
        </w:r>
        <w:r w:rsidRPr="00C27F6A">
          <w:rPr>
            <w:rFonts w:ascii="Times New Roman" w:hAnsi="Times New Roman"/>
            <w:noProof/>
            <w:webHidden/>
            <w:sz w:val="24"/>
          </w:rPr>
          <w:tab/>
        </w:r>
      </w:hyperlink>
      <w:r w:rsidRPr="00C27F6A">
        <w:rPr>
          <w:rFonts w:ascii="Times New Roman" w:hAnsi="Times New Roman"/>
          <w:noProof/>
          <w:sz w:val="24"/>
        </w:rPr>
        <w:t>4</w:t>
      </w:r>
    </w:p>
    <w:p w:rsidR="00CA0241" w:rsidRPr="00C27F6A" w:rsidRDefault="00927FD1" w:rsidP="00CA0241">
      <w:pPr>
        <w:pStyle w:val="Sumrio1"/>
        <w:tabs>
          <w:tab w:val="left" w:pos="440"/>
          <w:tab w:val="right" w:leader="dot" w:pos="10076"/>
        </w:tabs>
        <w:spacing w:line="276" w:lineRule="auto"/>
        <w:rPr>
          <w:rFonts w:ascii="Times New Roman" w:hAnsi="Times New Roman"/>
          <w:noProof/>
          <w:sz w:val="24"/>
        </w:rPr>
      </w:pPr>
      <w:hyperlink w:anchor="_Toc17202275" w:history="1">
        <w:r w:rsidR="00CA0241" w:rsidRPr="00C27F6A">
          <w:rPr>
            <w:rStyle w:val="Hyperlink"/>
            <w:rFonts w:ascii="Times New Roman" w:hAnsi="Times New Roman"/>
            <w:noProof/>
            <w:sz w:val="24"/>
          </w:rPr>
          <w:t>2.</w:t>
        </w:r>
        <w:r w:rsidR="00CA0241" w:rsidRPr="00C27F6A">
          <w:rPr>
            <w:rFonts w:ascii="Times New Roman" w:eastAsiaTheme="minorEastAsia" w:hAnsi="Times New Roman"/>
            <w:caps w:val="0"/>
            <w:noProof/>
            <w:color w:val="auto"/>
            <w:sz w:val="24"/>
            <w:lang w:eastAsia="pt-BR"/>
          </w:rPr>
          <w:tab/>
        </w:r>
        <w:r w:rsidR="00CA0241" w:rsidRPr="00C27F6A">
          <w:rPr>
            <w:rStyle w:val="Hyperlink"/>
            <w:rFonts w:ascii="Times New Roman" w:hAnsi="Times New Roman"/>
            <w:noProof/>
            <w:sz w:val="24"/>
          </w:rPr>
          <w:t>requesitos a serem testados</w:t>
        </w:r>
        <w:r w:rsidR="00CA0241" w:rsidRPr="00C27F6A">
          <w:rPr>
            <w:rFonts w:ascii="Times New Roman" w:hAnsi="Times New Roman"/>
            <w:noProof/>
            <w:webHidden/>
            <w:sz w:val="24"/>
          </w:rPr>
          <w:tab/>
          <w:t>.4</w:t>
        </w:r>
      </w:hyperlink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2.1</w:t>
      </w:r>
      <w:r w:rsidRPr="00C27F6A">
        <w:rPr>
          <w:rFonts w:ascii="Times New Roman" w:hAnsi="Times New Roman"/>
          <w:sz w:val="24"/>
        </w:rPr>
        <w:tab/>
        <w:t>ITERAÇÃO 1............................................................................................</w:t>
      </w:r>
      <w:r>
        <w:rPr>
          <w:rFonts w:ascii="Times New Roman" w:hAnsi="Times New Roman"/>
          <w:sz w:val="24"/>
        </w:rPr>
        <w:t>..............</w:t>
      </w:r>
      <w:r w:rsidRPr="00C27F6A">
        <w:rPr>
          <w:rFonts w:ascii="Times New Roman" w:hAnsi="Times New Roman"/>
          <w:sz w:val="24"/>
        </w:rPr>
        <w:t>........4</w:t>
      </w:r>
    </w:p>
    <w:p w:rsidR="00CA0241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2.2</w:t>
      </w:r>
      <w:r w:rsidRPr="00C27F6A">
        <w:rPr>
          <w:rFonts w:ascii="Times New Roman" w:hAnsi="Times New Roman"/>
          <w:sz w:val="24"/>
        </w:rPr>
        <w:tab/>
        <w:t>ITERAÇÃO 2.................................................................................................</w:t>
      </w:r>
      <w:r>
        <w:rPr>
          <w:rFonts w:ascii="Times New Roman" w:hAnsi="Times New Roman"/>
          <w:sz w:val="24"/>
        </w:rPr>
        <w:t>........</w:t>
      </w:r>
      <w:r w:rsidRPr="00C27F6A">
        <w:rPr>
          <w:rFonts w:ascii="Times New Roman" w:hAnsi="Times New Roman"/>
          <w:sz w:val="24"/>
        </w:rPr>
        <w:t>.........5</w:t>
      </w:r>
    </w:p>
    <w:p w:rsidR="00CA0241" w:rsidRPr="00C27F6A" w:rsidRDefault="00CA0241" w:rsidP="00CA0241">
      <w:pPr>
        <w:spacing w:line="276" w:lineRule="auto"/>
        <w:ind w:right="-120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2.3</w:t>
      </w:r>
      <w:r w:rsidRPr="00C27F6A">
        <w:rPr>
          <w:rFonts w:ascii="Times New Roman" w:hAnsi="Times New Roman"/>
          <w:sz w:val="24"/>
        </w:rPr>
        <w:tab/>
        <w:t>ITERAÇÃO 2.................................................................................................</w:t>
      </w:r>
      <w:r>
        <w:rPr>
          <w:rFonts w:ascii="Times New Roman" w:hAnsi="Times New Roman"/>
          <w:sz w:val="24"/>
        </w:rPr>
        <w:t>.........</w:t>
      </w:r>
      <w:r w:rsidRPr="00C27F6A">
        <w:rPr>
          <w:rFonts w:ascii="Times New Roman" w:hAnsi="Times New Roman"/>
          <w:sz w:val="24"/>
        </w:rPr>
        <w:t>........5</w:t>
      </w:r>
    </w:p>
    <w:p w:rsidR="00CA0241" w:rsidRPr="00C27F6A" w:rsidRDefault="00CA0241" w:rsidP="00CA0241">
      <w:pPr>
        <w:spacing w:line="276" w:lineRule="auto"/>
        <w:ind w:right="-120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2.4</w:t>
      </w:r>
      <w:r w:rsidRPr="00C27F6A">
        <w:rPr>
          <w:rFonts w:ascii="Times New Roman" w:hAnsi="Times New Roman"/>
          <w:sz w:val="24"/>
        </w:rPr>
        <w:tab/>
        <w:t>ITERAÇÃO 2.................................................................................................</w:t>
      </w:r>
      <w:r>
        <w:rPr>
          <w:rFonts w:ascii="Times New Roman" w:hAnsi="Times New Roman"/>
          <w:sz w:val="24"/>
        </w:rPr>
        <w:t>.........</w:t>
      </w:r>
      <w:r w:rsidRPr="00C27F6A">
        <w:rPr>
          <w:rFonts w:ascii="Times New Roman" w:hAnsi="Times New Roman"/>
          <w:sz w:val="24"/>
        </w:rPr>
        <w:t>........5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>3.     TIPO DE TESTE UTILIZADO..............................................................</w:t>
      </w:r>
      <w:r>
        <w:rPr>
          <w:rFonts w:ascii="Times New Roman" w:hAnsi="Times New Roman"/>
          <w:sz w:val="24"/>
        </w:rPr>
        <w:t>........................</w:t>
      </w:r>
      <w:r w:rsidRPr="00C27F6A">
        <w:rPr>
          <w:rFonts w:ascii="Times New Roman" w:hAnsi="Times New Roman"/>
          <w:sz w:val="24"/>
        </w:rPr>
        <w:t>....</w:t>
      </w:r>
      <w:r>
        <w:rPr>
          <w:rFonts w:ascii="Times New Roman" w:hAnsi="Times New Roman"/>
          <w:sz w:val="24"/>
        </w:rPr>
        <w:t>..</w:t>
      </w:r>
      <w:r w:rsidRPr="00C27F6A">
        <w:rPr>
          <w:rFonts w:ascii="Times New Roman" w:hAnsi="Times New Roman"/>
          <w:sz w:val="24"/>
        </w:rPr>
        <w:t>..........6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3.1</w:t>
      </w:r>
      <w:r w:rsidRPr="00C27F6A">
        <w:rPr>
          <w:rFonts w:ascii="Times New Roman" w:hAnsi="Times New Roman"/>
          <w:sz w:val="24"/>
        </w:rPr>
        <w:tab/>
        <w:t>ITERAÇÃO 1...............................</w:t>
      </w:r>
      <w:r>
        <w:rPr>
          <w:rFonts w:ascii="Times New Roman" w:hAnsi="Times New Roman"/>
          <w:sz w:val="24"/>
        </w:rPr>
        <w:t>...............................</w:t>
      </w:r>
      <w:r w:rsidRPr="00C27F6A">
        <w:rPr>
          <w:rFonts w:ascii="Times New Roman" w:hAnsi="Times New Roman"/>
          <w:sz w:val="24"/>
        </w:rPr>
        <w:t>.............................</w:t>
      </w:r>
      <w:r>
        <w:rPr>
          <w:rFonts w:ascii="Times New Roman" w:hAnsi="Times New Roman"/>
          <w:sz w:val="24"/>
        </w:rPr>
        <w:t>................</w:t>
      </w:r>
      <w:r w:rsidRPr="00C27F6A">
        <w:rPr>
          <w:rFonts w:ascii="Times New Roman" w:hAnsi="Times New Roman"/>
          <w:sz w:val="24"/>
        </w:rPr>
        <w:t>.......6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3.2</w:t>
      </w:r>
      <w:r w:rsidRPr="00C27F6A">
        <w:rPr>
          <w:rFonts w:ascii="Times New Roman" w:hAnsi="Times New Roman"/>
          <w:sz w:val="24"/>
        </w:rPr>
        <w:tab/>
        <w:t>ITERAÇÃO 2....................................................................</w:t>
      </w:r>
      <w:r>
        <w:rPr>
          <w:rFonts w:ascii="Times New Roman" w:hAnsi="Times New Roman"/>
          <w:sz w:val="24"/>
        </w:rPr>
        <w:t>...................................</w:t>
      </w:r>
      <w:r w:rsidRPr="00C27F6A">
        <w:rPr>
          <w:rFonts w:ascii="Times New Roman" w:hAnsi="Times New Roman"/>
          <w:sz w:val="24"/>
        </w:rPr>
        <w:t>...</w:t>
      </w:r>
      <w:r>
        <w:rPr>
          <w:rFonts w:ascii="Times New Roman" w:hAnsi="Times New Roman"/>
          <w:sz w:val="24"/>
        </w:rPr>
        <w:t>...</w:t>
      </w:r>
      <w:r w:rsidRPr="00C27F6A">
        <w:rPr>
          <w:rFonts w:ascii="Times New Roman" w:hAnsi="Times New Roman"/>
          <w:sz w:val="24"/>
        </w:rPr>
        <w:t>.....6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3.3</w:t>
      </w:r>
      <w:r w:rsidRPr="00C27F6A">
        <w:rPr>
          <w:rFonts w:ascii="Times New Roman" w:hAnsi="Times New Roman"/>
          <w:sz w:val="24"/>
        </w:rPr>
        <w:tab/>
        <w:t>ITERAÇÃO 3..................................................</w:t>
      </w:r>
      <w:r>
        <w:rPr>
          <w:rFonts w:ascii="Times New Roman" w:hAnsi="Times New Roman"/>
          <w:sz w:val="24"/>
        </w:rPr>
        <w:t>..</w:t>
      </w:r>
      <w:r w:rsidRPr="00C27F6A">
        <w:rPr>
          <w:rFonts w:ascii="Times New Roman" w:hAnsi="Times New Roman"/>
          <w:sz w:val="24"/>
        </w:rPr>
        <w:t>..............................</w:t>
      </w:r>
      <w:r>
        <w:rPr>
          <w:rFonts w:ascii="Times New Roman" w:hAnsi="Times New Roman"/>
          <w:sz w:val="24"/>
        </w:rPr>
        <w:t>...........................</w:t>
      </w:r>
      <w:r w:rsidRPr="00C27F6A">
        <w:rPr>
          <w:rFonts w:ascii="Times New Roman" w:hAnsi="Times New Roman"/>
          <w:sz w:val="24"/>
        </w:rPr>
        <w:t>.....6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3.4</w:t>
      </w:r>
      <w:r w:rsidRPr="00C27F6A">
        <w:rPr>
          <w:rFonts w:ascii="Times New Roman" w:hAnsi="Times New Roman"/>
          <w:sz w:val="24"/>
        </w:rPr>
        <w:tab/>
        <w:t>ITERAÇÃO 4..............................................................</w:t>
      </w:r>
      <w:r>
        <w:rPr>
          <w:rFonts w:ascii="Times New Roman" w:hAnsi="Times New Roman"/>
          <w:sz w:val="24"/>
        </w:rPr>
        <w:t>........</w:t>
      </w:r>
      <w:r w:rsidRPr="00C27F6A">
        <w:rPr>
          <w:rFonts w:ascii="Times New Roman" w:hAnsi="Times New Roman"/>
          <w:sz w:val="24"/>
        </w:rPr>
        <w:t>...............</w:t>
      </w:r>
      <w:r>
        <w:rPr>
          <w:rFonts w:ascii="Times New Roman" w:hAnsi="Times New Roman"/>
          <w:sz w:val="24"/>
        </w:rPr>
        <w:t>...........................</w:t>
      </w:r>
      <w:r w:rsidRPr="00C27F6A">
        <w:rPr>
          <w:rFonts w:ascii="Times New Roman" w:hAnsi="Times New Roman"/>
          <w:sz w:val="24"/>
        </w:rPr>
        <w:t>..7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3.5</w:t>
      </w:r>
      <w:r w:rsidRPr="00C27F6A">
        <w:rPr>
          <w:rFonts w:ascii="Times New Roman" w:hAnsi="Times New Roman"/>
          <w:sz w:val="24"/>
        </w:rPr>
        <w:tab/>
        <w:t>ITERAÇÃO 5..................................................</w:t>
      </w:r>
      <w:r>
        <w:rPr>
          <w:rFonts w:ascii="Times New Roman" w:hAnsi="Times New Roman"/>
          <w:sz w:val="24"/>
        </w:rPr>
        <w:t>..................</w:t>
      </w:r>
      <w:r w:rsidRPr="00C27F6A">
        <w:rPr>
          <w:rFonts w:ascii="Times New Roman" w:hAnsi="Times New Roman"/>
          <w:sz w:val="24"/>
        </w:rPr>
        <w:t>.........................</w:t>
      </w:r>
      <w:r>
        <w:rPr>
          <w:rFonts w:ascii="Times New Roman" w:hAnsi="Times New Roman"/>
          <w:sz w:val="24"/>
        </w:rPr>
        <w:t>..................</w:t>
      </w:r>
      <w:r w:rsidRPr="00C27F6A">
        <w:rPr>
          <w:rFonts w:ascii="Times New Roman" w:hAnsi="Times New Roman"/>
          <w:sz w:val="24"/>
        </w:rPr>
        <w:t>...7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3.6</w:t>
      </w:r>
      <w:r w:rsidRPr="00C27F6A">
        <w:rPr>
          <w:rFonts w:ascii="Times New Roman" w:hAnsi="Times New Roman"/>
          <w:sz w:val="24"/>
        </w:rPr>
        <w:tab/>
        <w:t>ITERAÇÃO 6....................................</w:t>
      </w:r>
      <w:r>
        <w:rPr>
          <w:rFonts w:ascii="Times New Roman" w:hAnsi="Times New Roman"/>
          <w:sz w:val="24"/>
        </w:rPr>
        <w:t>..............................</w:t>
      </w:r>
      <w:r w:rsidRPr="00C27F6A">
        <w:rPr>
          <w:rFonts w:ascii="Times New Roman" w:hAnsi="Times New Roman"/>
          <w:sz w:val="24"/>
        </w:rPr>
        <w:t>....</w:t>
      </w:r>
      <w:r>
        <w:rPr>
          <w:rFonts w:ascii="Times New Roman" w:hAnsi="Times New Roman"/>
          <w:sz w:val="24"/>
        </w:rPr>
        <w:t>...........................</w:t>
      </w:r>
      <w:r w:rsidRPr="00C27F6A">
        <w:rPr>
          <w:rFonts w:ascii="Times New Roman" w:hAnsi="Times New Roman"/>
          <w:sz w:val="24"/>
        </w:rPr>
        <w:t>.................7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3.7</w:t>
      </w:r>
      <w:r w:rsidRPr="00C27F6A">
        <w:rPr>
          <w:rFonts w:ascii="Times New Roman" w:hAnsi="Times New Roman"/>
          <w:sz w:val="24"/>
        </w:rPr>
        <w:tab/>
        <w:t>ITERAÇÃO 7...............................................................</w:t>
      </w:r>
      <w:r>
        <w:rPr>
          <w:rFonts w:ascii="Times New Roman" w:hAnsi="Times New Roman"/>
          <w:sz w:val="24"/>
        </w:rPr>
        <w:t>..</w:t>
      </w:r>
      <w:r w:rsidRPr="00C27F6A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</w:rPr>
        <w:t>...........................</w:t>
      </w:r>
      <w:r w:rsidRPr="00C27F6A">
        <w:rPr>
          <w:rFonts w:ascii="Times New Roman" w:hAnsi="Times New Roman"/>
          <w:sz w:val="24"/>
        </w:rPr>
        <w:t>....................7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3.8</w:t>
      </w:r>
      <w:r w:rsidRPr="00C27F6A">
        <w:rPr>
          <w:rFonts w:ascii="Times New Roman" w:hAnsi="Times New Roman"/>
          <w:sz w:val="24"/>
        </w:rPr>
        <w:tab/>
        <w:t>ITERAÇÃO 8...................................................................</w:t>
      </w:r>
      <w:r>
        <w:rPr>
          <w:rFonts w:ascii="Times New Roman" w:hAnsi="Times New Roman"/>
          <w:sz w:val="24"/>
        </w:rPr>
        <w:t>..........................</w:t>
      </w:r>
      <w:r w:rsidRPr="00C27F6A">
        <w:rPr>
          <w:rFonts w:ascii="Times New Roman" w:hAnsi="Times New Roman"/>
          <w:sz w:val="24"/>
        </w:rPr>
        <w:t>.....................8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3.9</w:t>
      </w:r>
      <w:r w:rsidRPr="00C27F6A">
        <w:rPr>
          <w:rFonts w:ascii="Times New Roman" w:hAnsi="Times New Roman"/>
          <w:sz w:val="24"/>
        </w:rPr>
        <w:tab/>
        <w:t>ITERAÇÃO 9..........................</w:t>
      </w:r>
      <w:r>
        <w:rPr>
          <w:rFonts w:ascii="Times New Roman" w:hAnsi="Times New Roman"/>
          <w:sz w:val="24"/>
        </w:rPr>
        <w:t>..............................</w:t>
      </w:r>
      <w:r w:rsidRPr="00C27F6A">
        <w:rPr>
          <w:rFonts w:ascii="Times New Roman" w:hAnsi="Times New Roman"/>
          <w:sz w:val="24"/>
        </w:rPr>
        <w:t>................</w:t>
      </w:r>
      <w:r>
        <w:rPr>
          <w:rFonts w:ascii="Times New Roman" w:hAnsi="Times New Roman"/>
          <w:sz w:val="24"/>
        </w:rPr>
        <w:t>...........................</w:t>
      </w:r>
      <w:r w:rsidRPr="00C27F6A">
        <w:rPr>
          <w:rFonts w:ascii="Times New Roman" w:hAnsi="Times New Roman"/>
          <w:sz w:val="24"/>
        </w:rPr>
        <w:t>...............8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>4.     RECURSOS..................................................................</w:t>
      </w:r>
      <w:r>
        <w:rPr>
          <w:rFonts w:ascii="Times New Roman" w:hAnsi="Times New Roman"/>
          <w:sz w:val="24"/>
        </w:rPr>
        <w:t>........</w:t>
      </w:r>
      <w:r w:rsidRPr="00C27F6A">
        <w:rPr>
          <w:rFonts w:ascii="Times New Roman" w:hAnsi="Times New Roman"/>
          <w:sz w:val="24"/>
        </w:rPr>
        <w:t>.......................................</w:t>
      </w:r>
      <w:r>
        <w:rPr>
          <w:rFonts w:ascii="Times New Roman" w:hAnsi="Times New Roman"/>
          <w:sz w:val="24"/>
        </w:rPr>
        <w:t>...</w:t>
      </w:r>
      <w:r w:rsidRPr="00C27F6A">
        <w:rPr>
          <w:rFonts w:ascii="Times New Roman" w:hAnsi="Times New Roman"/>
          <w:sz w:val="24"/>
        </w:rPr>
        <w:t>...............8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4.1</w:t>
      </w:r>
      <w:r w:rsidRPr="00C27F6A">
        <w:rPr>
          <w:rFonts w:ascii="Times New Roman" w:hAnsi="Times New Roman"/>
          <w:sz w:val="24"/>
        </w:rPr>
        <w:tab/>
        <w:t>AMBIENTE DE TESTE ...................................................</w:t>
      </w:r>
      <w:r>
        <w:rPr>
          <w:rFonts w:ascii="Times New Roman" w:hAnsi="Times New Roman"/>
          <w:sz w:val="24"/>
        </w:rPr>
        <w:t>.................................</w:t>
      </w:r>
      <w:r w:rsidRPr="00C27F6A">
        <w:rPr>
          <w:rFonts w:ascii="Times New Roman" w:hAnsi="Times New Roman"/>
          <w:sz w:val="24"/>
        </w:rPr>
        <w:t>.............8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4.2</w:t>
      </w:r>
      <w:r w:rsidRPr="00C27F6A">
        <w:rPr>
          <w:rFonts w:ascii="Times New Roman" w:hAnsi="Times New Roman"/>
          <w:sz w:val="24"/>
        </w:rPr>
        <w:tab/>
        <w:t>FERRAMENTAS UTILIZADAS NO TESTE.............................................</w:t>
      </w:r>
      <w:r>
        <w:rPr>
          <w:rFonts w:ascii="Times New Roman" w:hAnsi="Times New Roman"/>
          <w:sz w:val="24"/>
        </w:rPr>
        <w:t>..............</w:t>
      </w:r>
      <w:r w:rsidRPr="00C27F6A">
        <w:rPr>
          <w:rFonts w:ascii="Times New Roman" w:hAnsi="Times New Roman"/>
          <w:sz w:val="24"/>
        </w:rPr>
        <w:t>......9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ab/>
        <w:t>4.3</w:t>
      </w:r>
      <w:r w:rsidRPr="00C27F6A">
        <w:rPr>
          <w:rFonts w:ascii="Times New Roman" w:hAnsi="Times New Roman"/>
          <w:sz w:val="24"/>
        </w:rPr>
        <w:tab/>
        <w:t>AMBIENTE DE TESTE..............................................................</w:t>
      </w:r>
      <w:r>
        <w:rPr>
          <w:rFonts w:ascii="Times New Roman" w:hAnsi="Times New Roman"/>
          <w:sz w:val="24"/>
        </w:rPr>
        <w:t>.............................</w:t>
      </w:r>
      <w:r w:rsidRPr="00C27F6A">
        <w:rPr>
          <w:rFonts w:ascii="Times New Roman" w:hAnsi="Times New Roman"/>
          <w:sz w:val="24"/>
        </w:rPr>
        <w:t>.......9</w:t>
      </w:r>
    </w:p>
    <w:p w:rsidR="00CA0241" w:rsidRPr="00C27F6A" w:rsidRDefault="00CA0241" w:rsidP="00CA0241">
      <w:pPr>
        <w:spacing w:line="276" w:lineRule="auto"/>
        <w:ind w:right="-120"/>
        <w:rPr>
          <w:rFonts w:ascii="Times New Roman" w:hAnsi="Times New Roman"/>
          <w:sz w:val="24"/>
        </w:rPr>
      </w:pPr>
      <w:r w:rsidRPr="00C27F6A">
        <w:rPr>
          <w:rFonts w:ascii="Times New Roman" w:hAnsi="Times New Roman"/>
          <w:sz w:val="24"/>
        </w:rPr>
        <w:t>5.     CRONOGRAMA.....................................</w:t>
      </w:r>
      <w:r>
        <w:rPr>
          <w:rFonts w:ascii="Times New Roman" w:hAnsi="Times New Roman"/>
          <w:sz w:val="24"/>
        </w:rPr>
        <w:t>...........</w:t>
      </w:r>
      <w:r w:rsidRPr="00C27F6A">
        <w:rPr>
          <w:rFonts w:ascii="Times New Roman" w:hAnsi="Times New Roman"/>
          <w:sz w:val="24"/>
        </w:rPr>
        <w:t>.............................................</w:t>
      </w:r>
      <w:r>
        <w:rPr>
          <w:rFonts w:ascii="Times New Roman" w:hAnsi="Times New Roman"/>
          <w:sz w:val="24"/>
        </w:rPr>
        <w:t>...........................</w:t>
      </w:r>
      <w:r w:rsidRPr="00C27F6A">
        <w:rPr>
          <w:rFonts w:ascii="Times New Roman" w:hAnsi="Times New Roman"/>
          <w:sz w:val="24"/>
        </w:rPr>
        <w:t xml:space="preserve">....9 </w:t>
      </w:r>
    </w:p>
    <w:p w:rsidR="00CA0241" w:rsidRDefault="00CA0241" w:rsidP="00CA0241">
      <w:pPr>
        <w:pStyle w:val="FormaLivre"/>
        <w:tabs>
          <w:tab w:val="right" w:pos="8920"/>
          <w:tab w:val="left" w:pos="9204"/>
        </w:tabs>
        <w:spacing w:before="200" w:after="100" w:line="276" w:lineRule="auto"/>
        <w:ind w:left="100" w:right="100"/>
        <w:jc w:val="both"/>
        <w:rPr>
          <w:caps/>
          <w:sz w:val="24"/>
          <w:szCs w:val="24"/>
          <w:lang w:eastAsia="en-US"/>
        </w:rPr>
      </w:pPr>
      <w:r w:rsidRPr="00C27F6A">
        <w:rPr>
          <w:caps/>
          <w:sz w:val="24"/>
          <w:szCs w:val="24"/>
          <w:lang w:eastAsia="en-US"/>
        </w:rPr>
        <w:fldChar w:fldCharType="end"/>
      </w:r>
    </w:p>
    <w:p w:rsidR="00CA0241" w:rsidRDefault="00CA0241" w:rsidP="00CA0241">
      <w:pPr>
        <w:pStyle w:val="FormaLivre"/>
        <w:tabs>
          <w:tab w:val="right" w:pos="8920"/>
          <w:tab w:val="left" w:pos="9204"/>
        </w:tabs>
        <w:spacing w:before="200" w:after="100" w:line="276" w:lineRule="auto"/>
        <w:ind w:left="100" w:right="100"/>
        <w:jc w:val="both"/>
        <w:rPr>
          <w:caps/>
          <w:sz w:val="24"/>
          <w:szCs w:val="24"/>
          <w:lang w:eastAsia="en-US"/>
        </w:rPr>
      </w:pPr>
    </w:p>
    <w:p w:rsidR="00CA0241" w:rsidRDefault="00CA0241" w:rsidP="00CA0241">
      <w:pPr>
        <w:pStyle w:val="FormaLivre"/>
        <w:tabs>
          <w:tab w:val="right" w:pos="8920"/>
          <w:tab w:val="left" w:pos="9204"/>
        </w:tabs>
        <w:spacing w:before="200" w:after="100" w:line="276" w:lineRule="auto"/>
        <w:ind w:left="100" w:right="100"/>
        <w:jc w:val="both"/>
        <w:rPr>
          <w:rFonts w:asciiTheme="minorHAnsi" w:hAnsiTheme="minorHAnsi"/>
          <w:caps/>
          <w:sz w:val="22"/>
          <w:szCs w:val="24"/>
          <w:lang w:eastAsia="en-US"/>
        </w:rPr>
      </w:pPr>
    </w:p>
    <w:p w:rsidR="00CA0241" w:rsidRPr="00C27F6A" w:rsidRDefault="0000736C" w:rsidP="00CA0241">
      <w:pPr>
        <w:pStyle w:val="Ttulo1"/>
        <w:numPr>
          <w:ilvl w:val="0"/>
          <w:numId w:val="43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2C8262" wp14:editId="6F92B5BA">
                <wp:simplePos x="0" y="0"/>
                <wp:positionH relativeFrom="column">
                  <wp:posOffset>6731497</wp:posOffset>
                </wp:positionH>
                <wp:positionV relativeFrom="paragraph">
                  <wp:posOffset>-1493935</wp:posOffset>
                </wp:positionV>
                <wp:extent cx="325755" cy="413385"/>
                <wp:effectExtent l="76200" t="38100" r="74295" b="120015"/>
                <wp:wrapNone/>
                <wp:docPr id="11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05pt;margin-top:-117.65pt;width:25.65pt;height:32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" fillcolor="#3f3151 [1607]" stroked="f">
                <v:shadow on="t" color="black" opacity="22937f" origin=",.5" offset="0,.63889mm"/>
              </v:rect>
            </w:pict>
          </mc:Fallback>
        </mc:AlternateContent>
      </w:r>
      <w:r w:rsidR="00CA0241" w:rsidRPr="00C27F6A">
        <w:t>INTRODUÇÃO</w:t>
      </w:r>
    </w:p>
    <w:p w:rsidR="00CA0241" w:rsidRPr="00C27F6A" w:rsidRDefault="00CA0241" w:rsidP="00CA0241">
      <w:pPr>
        <w:ind w:left="360"/>
        <w:rPr>
          <w:rFonts w:ascii="Times New Roman" w:eastAsia="Arial" w:hAnsi="Times New Roman"/>
          <w:color w:val="auto"/>
          <w:sz w:val="24"/>
        </w:rPr>
      </w:pPr>
      <w:r w:rsidRPr="00C27F6A">
        <w:rPr>
          <w:rFonts w:ascii="Times New Roman" w:eastAsia="Arial" w:hAnsi="Times New Roman"/>
          <w:color w:val="auto"/>
          <w:sz w:val="24"/>
        </w:rPr>
        <w:t xml:space="preserve">O fluxo de testes, assim como os demais fluxos, está presente no processo de desenvolvimento de software ao longo de todas as suas fases, concentrando-se, no entanto, no planejamento dos testes, na iteração inicial e no início de cada nova iteração e, durante as iterações, tendo seu foco no projeto e na execução dos testes, sobretudo nas iterações da fase de Construção. 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:rsidR="00CA0241" w:rsidRDefault="00CA0241" w:rsidP="00CA0241">
      <w:pPr>
        <w:pStyle w:val="Ttulo1"/>
      </w:pPr>
      <w:r>
        <w:t>REQUESITOS A SEREM TESTADOS</w:t>
      </w:r>
    </w:p>
    <w:p w:rsidR="00CA0241" w:rsidRDefault="00CA0241" w:rsidP="00CA0241">
      <w:pPr>
        <w:pStyle w:val="PargrafodaLista"/>
        <w:ind w:left="360"/>
        <w:rPr>
          <w:b/>
          <w:sz w:val="32"/>
        </w:rPr>
      </w:pPr>
      <w:r w:rsidRPr="00364F9C">
        <w:rPr>
          <w:rFonts w:ascii="Arial" w:eastAsia="Arial" w:hAnsi="Arial" w:cs="Arial"/>
          <w:color w:val="auto"/>
          <w:szCs w:val="22"/>
        </w:rPr>
        <w:t>Esta seção contém os requisitos que são objetos dos testes a serem realizados. Esses requisitos são divididos, por iteração, em casos de uso e requisitos não funcionais conforme descrito abaixo.</w:t>
      </w:r>
    </w:p>
    <w:p w:rsidR="00CA0241" w:rsidRDefault="00CA0241" w:rsidP="00CA0241">
      <w:pPr>
        <w:spacing w:line="240" w:lineRule="auto"/>
        <w:rPr>
          <w:b/>
          <w:sz w:val="32"/>
        </w:rPr>
      </w:pPr>
    </w:p>
    <w:p w:rsidR="00CA0241" w:rsidRPr="00C27F6A" w:rsidRDefault="00CA0241" w:rsidP="00CA0241">
      <w:pPr>
        <w:ind w:firstLine="708"/>
        <w:rPr>
          <w:rFonts w:ascii="Times New Roman" w:hAnsi="Times New Roman"/>
          <w:b/>
          <w:sz w:val="24"/>
        </w:rPr>
      </w:pPr>
      <w:r w:rsidRPr="00C27F6A">
        <w:rPr>
          <w:rFonts w:ascii="Times New Roman" w:hAnsi="Times New Roman"/>
          <w:b/>
          <w:sz w:val="24"/>
        </w:rPr>
        <w:t>2.1</w:t>
      </w:r>
      <w:proofErr w:type="gramStart"/>
      <w:r w:rsidRPr="00C27F6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 </w:t>
      </w:r>
      <w:proofErr w:type="gramEnd"/>
      <w:r>
        <w:rPr>
          <w:rFonts w:ascii="Times New Roman" w:hAnsi="Times New Roman"/>
          <w:b/>
          <w:sz w:val="24"/>
        </w:rPr>
        <w:t>Iteração</w:t>
      </w:r>
      <w:r w:rsidRPr="00C27F6A">
        <w:rPr>
          <w:rFonts w:ascii="Times New Roman" w:hAnsi="Times New Roman"/>
          <w:b/>
          <w:sz w:val="24"/>
        </w:rPr>
        <w:t xml:space="preserve"> 1</w:t>
      </w:r>
    </w:p>
    <w:p w:rsidR="00CA0241" w:rsidRPr="00C27F6A" w:rsidRDefault="00CA0241" w:rsidP="00CA0241">
      <w:pPr>
        <w:rPr>
          <w:rFonts w:ascii="Times New Roman" w:hAnsi="Times New Roman"/>
          <w:b/>
          <w:sz w:val="24"/>
        </w:rPr>
      </w:pPr>
      <w:r w:rsidRPr="00C27F6A">
        <w:rPr>
          <w:rFonts w:ascii="Times New Roman" w:hAnsi="Times New Roman"/>
          <w:b/>
          <w:sz w:val="24"/>
        </w:rPr>
        <w:t xml:space="preserve">     Casos de Uso </w:t>
      </w:r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8222"/>
      </w:tblGrid>
      <w:tr w:rsidR="00CA0241" w:rsidRPr="00C27F6A" w:rsidTr="0000736C">
        <w:trPr>
          <w:trHeight w:hRule="exact" w:val="52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A0241" w:rsidRPr="00C27F6A" w:rsidRDefault="00CA0241" w:rsidP="0000736C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  <w:t>ID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  <w:t>NOME DO CASO DE USO</w:t>
            </w:r>
          </w:p>
        </w:tc>
      </w:tr>
      <w:tr w:rsidR="00CA0241" w:rsidRPr="00C27F6A" w:rsidTr="0000736C">
        <w:trPr>
          <w:trHeight w:hRule="exact" w:val="45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27F6A">
              <w:rPr>
                <w:rFonts w:ascii="Times New Roman" w:eastAsia="Arial" w:hAnsi="Times New Roman"/>
                <w:color w:val="auto"/>
                <w:sz w:val="24"/>
                <w:lang w:val="pt-BR"/>
              </w:rPr>
              <w:t xml:space="preserve">  TESTE DE LOGIN E ACESSO AO BANCO DE DADOS</w:t>
            </w:r>
          </w:p>
        </w:tc>
      </w:tr>
      <w:tr w:rsidR="00CA0241" w:rsidRPr="00C27F6A" w:rsidTr="0000736C">
        <w:trPr>
          <w:trHeight w:hRule="exact" w:val="45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ind w:right="426"/>
              <w:jc w:val="center"/>
              <w:rPr>
                <w:rFonts w:ascii="Times New Roman" w:eastAsia="Arial" w:hAnsi="Times New Roman"/>
                <w:color w:val="auto"/>
                <w:sz w:val="24"/>
                <w:lang w:val="pt-BR"/>
              </w:rPr>
            </w:pPr>
            <w:r w:rsidRPr="00C27F6A">
              <w:rPr>
                <w:rFonts w:ascii="Times New Roman" w:hAnsi="Times New Roman"/>
                <w:sz w:val="24"/>
                <w:lang w:val="pt-BR"/>
              </w:rPr>
              <w:t>TESTE DE VALIDAÇÃO DOS DADOS</w:t>
            </w:r>
          </w:p>
        </w:tc>
      </w:tr>
    </w:tbl>
    <w:p w:rsidR="00CA0241" w:rsidRPr="00C27F6A" w:rsidRDefault="00CA0241" w:rsidP="00CA0241">
      <w:pPr>
        <w:rPr>
          <w:rFonts w:ascii="Times New Roman" w:hAnsi="Times New Roman"/>
          <w:b/>
          <w:sz w:val="24"/>
        </w:rPr>
      </w:pPr>
    </w:p>
    <w:p w:rsidR="00CA0241" w:rsidRPr="00C27F6A" w:rsidRDefault="00CA0241" w:rsidP="00CA0241">
      <w:pPr>
        <w:ind w:firstLine="7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2.2</w:t>
      </w:r>
      <w:proofErr w:type="gramStart"/>
      <w:r>
        <w:rPr>
          <w:rFonts w:ascii="Times New Roman" w:hAnsi="Times New Roman"/>
          <w:b/>
          <w:sz w:val="24"/>
        </w:rPr>
        <w:t xml:space="preserve">  </w:t>
      </w:r>
      <w:proofErr w:type="gramEnd"/>
      <w:r>
        <w:rPr>
          <w:rFonts w:ascii="Times New Roman" w:hAnsi="Times New Roman"/>
          <w:b/>
          <w:sz w:val="24"/>
        </w:rPr>
        <w:t>Iteração</w:t>
      </w:r>
      <w:r w:rsidRPr="00C27F6A">
        <w:rPr>
          <w:rFonts w:ascii="Times New Roman" w:hAnsi="Times New Roman"/>
          <w:b/>
          <w:sz w:val="24"/>
        </w:rPr>
        <w:t xml:space="preserve"> 2</w:t>
      </w:r>
    </w:p>
    <w:p w:rsidR="00CA0241" w:rsidRPr="00C27F6A" w:rsidRDefault="00CA0241" w:rsidP="00CA0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</w:t>
      </w:r>
      <w:r w:rsidRPr="00C27F6A">
        <w:rPr>
          <w:rFonts w:ascii="Times New Roman" w:hAnsi="Times New Roman"/>
          <w:b/>
          <w:sz w:val="24"/>
        </w:rPr>
        <w:t>Casos de Uso</w:t>
      </w:r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8222"/>
      </w:tblGrid>
      <w:tr w:rsidR="00CA0241" w:rsidRPr="00C27F6A" w:rsidTr="0000736C">
        <w:trPr>
          <w:trHeight w:hRule="exact" w:val="51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A0241" w:rsidRPr="00C27F6A" w:rsidRDefault="00CA0241" w:rsidP="0000736C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  <w:t xml:space="preserve">NOME DO CASO DE USO </w:t>
            </w:r>
          </w:p>
        </w:tc>
      </w:tr>
      <w:tr w:rsidR="00CA0241" w:rsidRPr="00C27F6A" w:rsidTr="0000736C">
        <w:trPr>
          <w:trHeight w:hRule="exact" w:val="52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FR003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27F6A">
              <w:rPr>
                <w:rFonts w:ascii="Times New Roman" w:hAnsi="Times New Roman"/>
                <w:sz w:val="24"/>
                <w:lang w:val="pt-BR"/>
              </w:rPr>
              <w:t>TESTE DE CADASTRO DE RESPONSÁVEL</w:t>
            </w:r>
          </w:p>
        </w:tc>
      </w:tr>
      <w:tr w:rsidR="00CA0241" w:rsidRPr="00C27F6A" w:rsidTr="0000736C">
        <w:trPr>
          <w:trHeight w:hRule="exact"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TESTE DE CADASTRO DE PROFESSOR</w:t>
            </w:r>
          </w:p>
        </w:tc>
      </w:tr>
      <w:tr w:rsidR="00CA0241" w:rsidRPr="00C27F6A" w:rsidTr="0000736C">
        <w:trPr>
          <w:trHeight w:hRule="exact"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RF005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00736C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C1A4481" wp14:editId="06C2E4E1">
                      <wp:simplePos x="0" y="0"/>
                      <wp:positionH relativeFrom="column">
                        <wp:posOffset>5555311</wp:posOffset>
                      </wp:positionH>
                      <wp:positionV relativeFrom="paragraph">
                        <wp:posOffset>-1487170</wp:posOffset>
                      </wp:positionV>
                      <wp:extent cx="325755" cy="413385"/>
                      <wp:effectExtent l="76200" t="38100" r="74295" b="120015"/>
                      <wp:wrapNone/>
                      <wp:docPr id="114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437.45pt;margin-top:-117.1pt;width:25.65pt;height:32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" fillcolor="#3f3151 [1607]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CA0241" w:rsidRPr="00C27F6A">
              <w:rPr>
                <w:rFonts w:ascii="Times New Roman" w:hAnsi="Times New Roman"/>
                <w:sz w:val="24"/>
                <w:lang w:val="pt-BR"/>
              </w:rPr>
              <w:t>TESTE DE CADASTRO DE ALUNO</w:t>
            </w:r>
          </w:p>
        </w:tc>
      </w:tr>
    </w:tbl>
    <w:p w:rsidR="00CA0241" w:rsidRPr="00C27F6A" w:rsidRDefault="00CA0241" w:rsidP="00CA0241">
      <w:pPr>
        <w:rPr>
          <w:rFonts w:ascii="Times New Roman" w:hAnsi="Times New Roman"/>
          <w:b/>
          <w:sz w:val="24"/>
        </w:rPr>
      </w:pPr>
    </w:p>
    <w:p w:rsidR="00CA0241" w:rsidRPr="00C27F6A" w:rsidRDefault="00CA0241" w:rsidP="00CA0241">
      <w:pPr>
        <w:ind w:firstLine="7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2.3</w:t>
      </w:r>
      <w:proofErr w:type="gramStart"/>
      <w:r>
        <w:rPr>
          <w:rFonts w:ascii="Times New Roman" w:hAnsi="Times New Roman"/>
          <w:b/>
          <w:sz w:val="24"/>
        </w:rPr>
        <w:t xml:space="preserve">  </w:t>
      </w:r>
      <w:proofErr w:type="gramEnd"/>
      <w:r>
        <w:rPr>
          <w:rFonts w:ascii="Times New Roman" w:hAnsi="Times New Roman"/>
          <w:b/>
          <w:sz w:val="24"/>
        </w:rPr>
        <w:t>Iteração</w:t>
      </w:r>
      <w:r w:rsidRPr="00C27F6A">
        <w:rPr>
          <w:rFonts w:ascii="Times New Roman" w:hAnsi="Times New Roman"/>
          <w:b/>
          <w:sz w:val="24"/>
        </w:rPr>
        <w:t xml:space="preserve"> 3</w:t>
      </w:r>
    </w:p>
    <w:p w:rsidR="00CA0241" w:rsidRPr="00C27F6A" w:rsidRDefault="00CA0241" w:rsidP="00CA0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</w:t>
      </w:r>
      <w:r w:rsidRPr="00C27F6A">
        <w:rPr>
          <w:rFonts w:ascii="Times New Roman" w:hAnsi="Times New Roman"/>
          <w:b/>
          <w:sz w:val="24"/>
        </w:rPr>
        <w:t>Casos de Uso</w:t>
      </w:r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8222"/>
      </w:tblGrid>
      <w:tr w:rsidR="00CA0241" w:rsidRPr="00C27F6A" w:rsidTr="0000736C">
        <w:trPr>
          <w:trHeight w:hRule="exact" w:val="51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A0241" w:rsidRPr="00C27F6A" w:rsidRDefault="00CA0241" w:rsidP="0000736C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  <w:t xml:space="preserve">NOME DO CASO DE USO </w:t>
            </w:r>
          </w:p>
        </w:tc>
      </w:tr>
      <w:tr w:rsidR="00CA0241" w:rsidRPr="00C27F6A" w:rsidTr="0000736C">
        <w:trPr>
          <w:trHeight w:hRule="exact" w:val="52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FR006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27F6A">
              <w:rPr>
                <w:rFonts w:ascii="Times New Roman" w:hAnsi="Times New Roman"/>
                <w:sz w:val="24"/>
                <w:lang w:val="pt-BR"/>
              </w:rPr>
              <w:t>TESTE DE ALTERAÇÃO DE RESPONSÁVEL</w:t>
            </w:r>
          </w:p>
        </w:tc>
      </w:tr>
      <w:tr w:rsidR="00CA0241" w:rsidRPr="00C27F6A" w:rsidTr="0000736C">
        <w:trPr>
          <w:trHeight w:hRule="exact"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TESTE DE ALTERAÇÃO DE PROFESSOR</w:t>
            </w:r>
          </w:p>
        </w:tc>
      </w:tr>
      <w:tr w:rsidR="00CA0241" w:rsidRPr="00C27F6A" w:rsidTr="0000736C">
        <w:trPr>
          <w:trHeight w:hRule="exact"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27F6A">
              <w:rPr>
                <w:rFonts w:ascii="Times New Roman" w:hAnsi="Times New Roman"/>
                <w:sz w:val="24"/>
                <w:lang w:val="pt-BR"/>
              </w:rPr>
              <w:t>TESTE DE ALTERAÇÃO DE ALUNO</w:t>
            </w:r>
          </w:p>
        </w:tc>
      </w:tr>
    </w:tbl>
    <w:p w:rsidR="00CA0241" w:rsidRPr="00C27F6A" w:rsidRDefault="00CA0241" w:rsidP="00CA0241">
      <w:pPr>
        <w:rPr>
          <w:rFonts w:ascii="Times New Roman" w:hAnsi="Times New Roman"/>
          <w:b/>
          <w:sz w:val="24"/>
        </w:rPr>
      </w:pPr>
    </w:p>
    <w:p w:rsidR="00CA0241" w:rsidRPr="00C27F6A" w:rsidRDefault="00CA0241" w:rsidP="00CA0241">
      <w:pPr>
        <w:ind w:firstLine="7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2.4</w:t>
      </w:r>
      <w:proofErr w:type="gramStart"/>
      <w:r>
        <w:rPr>
          <w:rFonts w:ascii="Times New Roman" w:hAnsi="Times New Roman"/>
          <w:b/>
          <w:sz w:val="24"/>
        </w:rPr>
        <w:t xml:space="preserve">  </w:t>
      </w:r>
      <w:proofErr w:type="gramEnd"/>
      <w:r>
        <w:rPr>
          <w:rFonts w:ascii="Times New Roman" w:hAnsi="Times New Roman"/>
          <w:b/>
          <w:sz w:val="24"/>
        </w:rPr>
        <w:t>Iteração</w:t>
      </w:r>
      <w:r w:rsidRPr="00C27F6A">
        <w:rPr>
          <w:rFonts w:ascii="Times New Roman" w:hAnsi="Times New Roman"/>
          <w:b/>
          <w:sz w:val="24"/>
        </w:rPr>
        <w:t xml:space="preserve"> 4</w:t>
      </w:r>
    </w:p>
    <w:p w:rsidR="00CA0241" w:rsidRPr="00C27F6A" w:rsidRDefault="00CA0241" w:rsidP="00CA0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</w:t>
      </w:r>
      <w:r w:rsidRPr="00C27F6A">
        <w:rPr>
          <w:rFonts w:ascii="Times New Roman" w:hAnsi="Times New Roman"/>
          <w:b/>
          <w:sz w:val="24"/>
        </w:rPr>
        <w:t>Casos de Uso</w:t>
      </w:r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8222"/>
      </w:tblGrid>
      <w:tr w:rsidR="00CA0241" w:rsidRPr="00C27F6A" w:rsidTr="0000736C">
        <w:trPr>
          <w:trHeight w:hRule="exact" w:val="51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A0241" w:rsidRPr="00C27F6A" w:rsidRDefault="00CA0241" w:rsidP="0000736C">
            <w:pPr>
              <w:pStyle w:val="TableParagraph"/>
              <w:spacing w:before="120" w:line="360" w:lineRule="auto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A0241" w:rsidRPr="00C27F6A" w:rsidRDefault="00CA0241" w:rsidP="0000736C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pt-BR"/>
              </w:rPr>
              <w:t xml:space="preserve">NOME DO CASO DE USO </w:t>
            </w:r>
          </w:p>
        </w:tc>
      </w:tr>
      <w:tr w:rsidR="00CA0241" w:rsidRPr="00C27F6A" w:rsidTr="0000736C">
        <w:trPr>
          <w:trHeight w:hRule="exact" w:val="52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FR009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27F6A">
              <w:rPr>
                <w:rFonts w:ascii="Times New Roman" w:hAnsi="Times New Roman"/>
                <w:sz w:val="24"/>
                <w:lang w:val="pt-BR"/>
              </w:rPr>
              <w:t>TESTE DE EXCLUSÃO DE RESPONSÁVEL</w:t>
            </w:r>
          </w:p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27F6A">
              <w:rPr>
                <w:rFonts w:ascii="Times New Roman" w:hAnsi="Times New Roman"/>
                <w:sz w:val="24"/>
                <w:lang w:val="pt-BR"/>
              </w:rPr>
              <w:t xml:space="preserve"> DE RESPONSÁVEL</w:t>
            </w:r>
          </w:p>
        </w:tc>
      </w:tr>
      <w:tr w:rsidR="00CA0241" w:rsidRPr="00C27F6A" w:rsidTr="0000736C">
        <w:trPr>
          <w:trHeight w:hRule="exact"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TESTE DE EXCLUSÃO DE PROFESSOR</w:t>
            </w:r>
          </w:p>
        </w:tc>
      </w:tr>
      <w:tr w:rsidR="00CA0241" w:rsidRPr="00C27F6A" w:rsidTr="0000736C">
        <w:trPr>
          <w:trHeight w:hRule="exact"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A">
              <w:rPr>
                <w:rFonts w:ascii="Times New Roman" w:hAnsi="Times New Roman" w:cs="Times New Roman"/>
                <w:sz w:val="24"/>
                <w:szCs w:val="24"/>
              </w:rPr>
              <w:t xml:space="preserve">RF011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C27F6A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27F6A">
              <w:rPr>
                <w:rFonts w:ascii="Times New Roman" w:hAnsi="Times New Roman"/>
                <w:sz w:val="24"/>
                <w:lang w:val="pt-BR"/>
              </w:rPr>
              <w:t>TESTE DE EXCLUSÃO DE ALUNO</w:t>
            </w:r>
          </w:p>
        </w:tc>
      </w:tr>
    </w:tbl>
    <w:p w:rsidR="00CA0241" w:rsidRDefault="00CA0241" w:rsidP="00CA0241">
      <w:pPr>
        <w:pStyle w:val="Ttulo1"/>
      </w:pPr>
      <w:r>
        <w:t>TIPO DE TESTE UTILIZADO</w:t>
      </w:r>
    </w:p>
    <w:p w:rsidR="00CA0241" w:rsidRDefault="00CA0241" w:rsidP="00CA0241">
      <w:pPr>
        <w:spacing w:line="240" w:lineRule="auto"/>
        <w:rPr>
          <w:b/>
          <w:sz w:val="32"/>
        </w:rPr>
      </w:pPr>
    </w:p>
    <w:p w:rsidR="00CA0241" w:rsidRPr="004B6E33" w:rsidRDefault="00CA0241" w:rsidP="00CA0241">
      <w:pPr>
        <w:ind w:firstLine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Pr="004B6E33">
        <w:rPr>
          <w:rFonts w:ascii="Times New Roman" w:hAnsi="Times New Roman"/>
          <w:b/>
          <w:sz w:val="24"/>
        </w:rPr>
        <w:t>3.1</w:t>
      </w:r>
      <w:proofErr w:type="gramStart"/>
      <w:r w:rsidRPr="004B6E33">
        <w:rPr>
          <w:rFonts w:ascii="Times New Roman" w:hAnsi="Times New Roman"/>
          <w:b/>
          <w:sz w:val="24"/>
        </w:rPr>
        <w:t xml:space="preserve">  </w:t>
      </w:r>
      <w:proofErr w:type="gramEnd"/>
      <w:r>
        <w:rPr>
          <w:rFonts w:ascii="Times New Roman" w:hAnsi="Times New Roman"/>
          <w:b/>
          <w:sz w:val="24"/>
        </w:rPr>
        <w:t>Iteração</w:t>
      </w:r>
      <w:r w:rsidRPr="004B6E33">
        <w:rPr>
          <w:rFonts w:ascii="Times New Roman" w:hAnsi="Times New Roman"/>
          <w:b/>
          <w:sz w:val="24"/>
        </w:rPr>
        <w:t xml:space="preserve"> 1</w:t>
      </w:r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370"/>
      </w:tblGrid>
      <w:tr w:rsidR="00CA0241" w:rsidRPr="00E54C94" w:rsidTr="0000736C">
        <w:trPr>
          <w:trHeight w:hRule="exact" w:val="52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</w:rPr>
              <w:t>TIPO DE TESTE: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FUNCIONAL</w:t>
            </w:r>
          </w:p>
        </w:tc>
      </w:tr>
      <w:tr w:rsidR="00CA0241" w:rsidRPr="00E54C94" w:rsidTr="0000736C">
        <w:trPr>
          <w:trHeight w:hRule="exact" w:val="44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</w:rPr>
              <w:t>SUBTIPO: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REQUISITOS</w:t>
            </w:r>
          </w:p>
        </w:tc>
      </w:tr>
      <w:tr w:rsidR="00CA0241" w:rsidRPr="00E54C94" w:rsidTr="0000736C">
        <w:trPr>
          <w:trHeight w:hRule="exact" w:val="44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TESTE DE LOGIN E ACESSO AO BANCO DE DADOS</w:t>
            </w:r>
          </w:p>
        </w:tc>
      </w:tr>
      <w:tr w:rsidR="00CA0241" w:rsidRPr="00E54C94" w:rsidTr="0000736C">
        <w:trPr>
          <w:trHeight w:hRule="exact" w:val="79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</w:rPr>
              <w:t>MOTIVAÇÃO: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RF001- TESTAR SE O SISTEMA PERMITE O LOGIN DE USUÁRIOS</w:t>
            </w:r>
          </w:p>
        </w:tc>
      </w:tr>
    </w:tbl>
    <w:p w:rsidR="00CA0241" w:rsidRPr="004B6E33" w:rsidRDefault="0000736C" w:rsidP="00CA0241">
      <w:pPr>
        <w:ind w:firstLine="708"/>
        <w:rPr>
          <w:rFonts w:ascii="Times New Roman" w:hAnsi="Times New Roman"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966FD3" wp14:editId="514CBB75">
                <wp:simplePos x="0" y="0"/>
                <wp:positionH relativeFrom="column">
                  <wp:posOffset>6741795</wp:posOffset>
                </wp:positionH>
                <wp:positionV relativeFrom="paragraph">
                  <wp:posOffset>-1490649</wp:posOffset>
                </wp:positionV>
                <wp:extent cx="325755" cy="413385"/>
                <wp:effectExtent l="76200" t="38100" r="74295" b="120015"/>
                <wp:wrapNone/>
                <wp:docPr id="11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85pt;margin-top:-117.35pt;width:25.65pt;height:32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" fillcolor="#3f3151 [1607]" stroked="f">
                <v:shadow on="t" color="black" opacity="22937f" origin=",.5" offset="0,.63889mm"/>
              </v:rect>
            </w:pict>
          </mc:Fallback>
        </mc:AlternateContent>
      </w:r>
      <w:r w:rsidR="00CA0241" w:rsidRPr="004B6E33">
        <w:rPr>
          <w:rFonts w:ascii="Times New Roman" w:hAnsi="Times New Roman"/>
          <w:b/>
          <w:sz w:val="24"/>
        </w:rPr>
        <w:t xml:space="preserve">3.2 – </w:t>
      </w:r>
      <w:r w:rsidR="00CA0241">
        <w:rPr>
          <w:rFonts w:ascii="Times New Roman" w:hAnsi="Times New Roman"/>
          <w:b/>
          <w:sz w:val="24"/>
        </w:rPr>
        <w:t>Iteração</w:t>
      </w:r>
      <w:r w:rsidR="00CA0241" w:rsidRPr="004B6E33">
        <w:rPr>
          <w:rFonts w:ascii="Times New Roman" w:hAnsi="Times New Roman"/>
          <w:b/>
          <w:sz w:val="24"/>
        </w:rPr>
        <w:t xml:space="preserve"> </w:t>
      </w:r>
      <w:proofErr w:type="gramStart"/>
      <w:r w:rsidR="00CA0241" w:rsidRPr="004B6E33">
        <w:rPr>
          <w:rFonts w:ascii="Times New Roman" w:hAnsi="Times New Roman"/>
          <w:b/>
          <w:sz w:val="24"/>
        </w:rPr>
        <w:t>2</w:t>
      </w:r>
      <w:proofErr w:type="gramEnd"/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370"/>
      </w:tblGrid>
      <w:tr w:rsidR="00CA0241" w:rsidRPr="004B6E33" w:rsidTr="0000736C">
        <w:trPr>
          <w:trHeight w:hRule="exact" w:val="52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TIPO DE TESTE: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FUNCIONAL</w:t>
            </w:r>
          </w:p>
        </w:tc>
      </w:tr>
      <w:tr w:rsidR="00CA0241" w:rsidRPr="004B6E33" w:rsidTr="0000736C">
        <w:trPr>
          <w:trHeight w:hRule="exact" w:val="44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SUBTIPO: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REQUISITOS</w:t>
            </w:r>
          </w:p>
        </w:tc>
      </w:tr>
      <w:tr w:rsidR="00CA0241" w:rsidRPr="004B6E33" w:rsidTr="0000736C">
        <w:trPr>
          <w:trHeight w:hRule="exact" w:val="796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OBJETIVO: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TESTAR A FUNCIONALIDADE CADASTRO DE DADOS NO BANCO DE DADOS</w:t>
            </w:r>
          </w:p>
        </w:tc>
      </w:tr>
      <w:tr w:rsidR="00CA0241" w:rsidRPr="004B6E33" w:rsidTr="0000736C">
        <w:trPr>
          <w:trHeight w:hRule="exact" w:val="916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MOTIVAÇÃO: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 xml:space="preserve">RF002 - VERIFICAR SE O SISTEMA PERMITE O CADASTRO DE RESPONSÁVEIS, ALUNOS E PROFESSORES. </w:t>
            </w:r>
          </w:p>
        </w:tc>
      </w:tr>
    </w:tbl>
    <w:p w:rsidR="00CA0241" w:rsidRPr="004B6E33" w:rsidRDefault="00CA0241" w:rsidP="00CA0241">
      <w:pPr>
        <w:rPr>
          <w:rFonts w:ascii="Times New Roman" w:hAnsi="Times New Roman"/>
          <w:sz w:val="24"/>
        </w:rPr>
      </w:pPr>
      <w:r w:rsidRPr="004B6E33">
        <w:rPr>
          <w:rFonts w:ascii="Times New Roman" w:hAnsi="Times New Roman"/>
          <w:sz w:val="24"/>
        </w:rPr>
        <w:t xml:space="preserve"> </w:t>
      </w:r>
    </w:p>
    <w:p w:rsidR="00CA0241" w:rsidRPr="004B6E33" w:rsidRDefault="00CA0241" w:rsidP="00CA0241">
      <w:pPr>
        <w:ind w:firstLine="708"/>
        <w:rPr>
          <w:rFonts w:ascii="Times New Roman" w:hAnsi="Times New Roman"/>
          <w:sz w:val="24"/>
        </w:rPr>
      </w:pPr>
      <w:r w:rsidRPr="004B6E33">
        <w:rPr>
          <w:rFonts w:ascii="Times New Roman" w:hAnsi="Times New Roman"/>
          <w:b/>
          <w:sz w:val="24"/>
        </w:rPr>
        <w:t xml:space="preserve">3.3 – </w:t>
      </w:r>
      <w:r>
        <w:rPr>
          <w:rFonts w:ascii="Times New Roman" w:hAnsi="Times New Roman"/>
          <w:b/>
          <w:sz w:val="24"/>
        </w:rPr>
        <w:t>Iteração</w:t>
      </w:r>
      <w:r w:rsidRPr="004B6E33">
        <w:rPr>
          <w:rFonts w:ascii="Times New Roman" w:hAnsi="Times New Roman"/>
          <w:b/>
          <w:sz w:val="24"/>
        </w:rPr>
        <w:t xml:space="preserve"> </w:t>
      </w:r>
      <w:proofErr w:type="gramStart"/>
      <w:r w:rsidRPr="004B6E33">
        <w:rPr>
          <w:rFonts w:ascii="Times New Roman" w:hAnsi="Times New Roman"/>
          <w:b/>
          <w:sz w:val="24"/>
        </w:rPr>
        <w:t>3</w:t>
      </w:r>
      <w:proofErr w:type="gramEnd"/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CA0241" w:rsidRPr="004B6E33" w:rsidTr="0000736C">
        <w:trPr>
          <w:trHeight w:hRule="exact" w:val="52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TIPO DE TESTE: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FUNCIONAL</w:t>
            </w:r>
          </w:p>
        </w:tc>
      </w:tr>
      <w:tr w:rsidR="00CA0241" w:rsidRPr="004B6E33" w:rsidTr="0000736C">
        <w:trPr>
          <w:trHeight w:hRule="exact" w:val="44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SUBTIPO: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REQUISITOS</w:t>
            </w:r>
          </w:p>
        </w:tc>
      </w:tr>
      <w:tr w:rsidR="00CA0241" w:rsidRPr="004B6E33" w:rsidTr="0000736C">
        <w:trPr>
          <w:trHeight w:hRule="exact" w:val="94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OBJETIVO: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TESTAR A FUNCIONALIDADE DE ATUALIZAÇÃO DE DADOS NO BANCO DE DADOS</w:t>
            </w:r>
          </w:p>
        </w:tc>
      </w:tr>
      <w:tr w:rsidR="00CA0241" w:rsidRPr="004B6E33" w:rsidTr="0000736C">
        <w:trPr>
          <w:trHeight w:hRule="exact" w:val="88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MOTIVAÇÃO: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RF003 – VERIFICAR SE O SITEMA PERMITIR A ATUALIZAÇÃO DE INFORMAÇÕES NO BANCO DE DADOS</w:t>
            </w:r>
          </w:p>
        </w:tc>
      </w:tr>
    </w:tbl>
    <w:p w:rsidR="00CA0241" w:rsidRDefault="00CA0241" w:rsidP="00CA0241">
      <w:pPr>
        <w:rPr>
          <w:rFonts w:ascii="Times New Roman" w:hAnsi="Times New Roman"/>
          <w:sz w:val="24"/>
        </w:rPr>
      </w:pPr>
      <w:r w:rsidRPr="004B6E3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CA0241" w:rsidRPr="004B6E33" w:rsidRDefault="00CA0241" w:rsidP="00CA0241">
      <w:pPr>
        <w:ind w:firstLine="708"/>
        <w:rPr>
          <w:rFonts w:ascii="Times New Roman" w:hAnsi="Times New Roman"/>
          <w:sz w:val="24"/>
        </w:rPr>
      </w:pPr>
      <w:r w:rsidRPr="004B6E33">
        <w:rPr>
          <w:rFonts w:ascii="Times New Roman" w:hAnsi="Times New Roman"/>
          <w:b/>
          <w:sz w:val="24"/>
        </w:rPr>
        <w:t xml:space="preserve">3.4 – </w:t>
      </w:r>
      <w:r>
        <w:rPr>
          <w:rFonts w:ascii="Times New Roman" w:hAnsi="Times New Roman"/>
          <w:b/>
          <w:sz w:val="24"/>
        </w:rPr>
        <w:t>Iteração</w:t>
      </w:r>
      <w:r w:rsidRPr="004B6E33">
        <w:rPr>
          <w:rFonts w:ascii="Times New Roman" w:hAnsi="Times New Roman"/>
          <w:b/>
          <w:sz w:val="24"/>
        </w:rPr>
        <w:t xml:space="preserve"> </w:t>
      </w:r>
      <w:proofErr w:type="gramStart"/>
      <w:r w:rsidRPr="004B6E33">
        <w:rPr>
          <w:rFonts w:ascii="Times New Roman" w:hAnsi="Times New Roman"/>
          <w:b/>
          <w:sz w:val="24"/>
        </w:rPr>
        <w:t>4</w:t>
      </w:r>
      <w:proofErr w:type="gramEnd"/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370"/>
      </w:tblGrid>
      <w:tr w:rsidR="00CA0241" w:rsidRPr="004B6E33" w:rsidTr="0000736C">
        <w:trPr>
          <w:trHeight w:hRule="exact" w:val="52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TIPO DE TESTE: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FUNCIONAL</w:t>
            </w:r>
          </w:p>
        </w:tc>
      </w:tr>
      <w:tr w:rsidR="00CA0241" w:rsidRPr="004B6E33" w:rsidTr="0000736C">
        <w:trPr>
          <w:trHeight w:hRule="exact" w:val="44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SUBTIPO: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REQUISITOS</w:t>
            </w:r>
          </w:p>
        </w:tc>
      </w:tr>
      <w:tr w:rsidR="00CA0241" w:rsidRPr="004B6E33" w:rsidTr="0000736C">
        <w:trPr>
          <w:trHeight w:hRule="exact" w:val="58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OBJETIVO: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TESTAR A FUNCIONALIDADE EXCLUSÃO DE INFORMAÇÕES NO BANCO DE DADOS</w:t>
            </w:r>
          </w:p>
        </w:tc>
      </w:tr>
      <w:tr w:rsidR="00CA0241" w:rsidRPr="004B6E33" w:rsidTr="0000736C">
        <w:trPr>
          <w:trHeight w:hRule="exact" w:val="90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pStyle w:val="TableParagraph"/>
              <w:spacing w:before="112" w:line="360" w:lineRule="auto"/>
              <w:ind w:left="82"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B6E3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MOTIVAÇÃO: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4B6E33" w:rsidRDefault="00CA0241" w:rsidP="0000736C">
            <w:pPr>
              <w:ind w:right="426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4B6E33">
              <w:rPr>
                <w:rFonts w:ascii="Times New Roman" w:hAnsi="Times New Roman"/>
                <w:sz w:val="24"/>
                <w:lang w:val="pt-BR"/>
              </w:rPr>
              <w:t>RF004 – VERIFICAR SE O SISTEMA PERMITIR A EXCLUSÃO DE INFORMAÇÕES NO BANCO DE DADOS</w:t>
            </w:r>
          </w:p>
        </w:tc>
      </w:tr>
    </w:tbl>
    <w:p w:rsidR="00CA0241" w:rsidRDefault="00CA0241" w:rsidP="00CA0241"/>
    <w:p w:rsidR="00CA0241" w:rsidRDefault="0000736C" w:rsidP="00CA0241">
      <w:pPr>
        <w:pStyle w:val="Ttulo1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29E7A3" wp14:editId="7AA84801">
                <wp:simplePos x="0" y="0"/>
                <wp:positionH relativeFrom="column">
                  <wp:posOffset>6742430</wp:posOffset>
                </wp:positionH>
                <wp:positionV relativeFrom="paragraph">
                  <wp:posOffset>-1490980</wp:posOffset>
                </wp:positionV>
                <wp:extent cx="325755" cy="413385"/>
                <wp:effectExtent l="76200" t="38100" r="74295" b="120015"/>
                <wp:wrapNone/>
                <wp:docPr id="8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413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30.9pt;margin-top:-117.4pt;width:25.65pt;height:32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" fillcolor="#3f3151 [1607]" stroked="f">
                <v:shadow on="t" color="black" opacity="22937f" origin=",.5" offset="0,.63889mm"/>
              </v:rect>
            </w:pict>
          </mc:Fallback>
        </mc:AlternateContent>
      </w:r>
      <w:r w:rsidR="00CA0241">
        <w:t>RECURSOS</w:t>
      </w:r>
    </w:p>
    <w:p w:rsidR="00CA0241" w:rsidRPr="004B6E33" w:rsidRDefault="00CA0241" w:rsidP="00CA0241">
      <w:pPr>
        <w:ind w:left="360"/>
        <w:rPr>
          <w:rFonts w:ascii="Times New Roman" w:hAnsi="Times New Roman"/>
          <w:sz w:val="24"/>
        </w:rPr>
      </w:pPr>
      <w:r w:rsidRPr="004B6E33">
        <w:rPr>
          <w:rFonts w:ascii="Times New Roman" w:hAnsi="Times New Roman"/>
          <w:sz w:val="24"/>
        </w:rPr>
        <w:t>De extrema importância para o bom andamento dos testes, os recursos a serem utilizados durante os testes são descritos nessa seção. Os recursos estão divididos nas subseções que se seguem.</w:t>
      </w:r>
    </w:p>
    <w:p w:rsidR="00CA0241" w:rsidRDefault="00CA0241" w:rsidP="00CA0241">
      <w:pPr>
        <w:spacing w:line="276" w:lineRule="auto"/>
      </w:pPr>
    </w:p>
    <w:p w:rsidR="00CA0241" w:rsidRPr="00354673" w:rsidRDefault="00CA0241" w:rsidP="00CA0241">
      <w:pPr>
        <w:ind w:firstLine="708"/>
        <w:rPr>
          <w:rFonts w:ascii="Times New Roman" w:hAnsi="Times New Roman"/>
          <w:b/>
          <w:sz w:val="24"/>
        </w:rPr>
      </w:pPr>
      <w:r w:rsidRPr="00354673">
        <w:rPr>
          <w:rFonts w:ascii="Times New Roman" w:hAnsi="Times New Roman"/>
          <w:b/>
          <w:sz w:val="24"/>
        </w:rPr>
        <w:t>4.1</w:t>
      </w:r>
      <w:proofErr w:type="gramStart"/>
      <w:r w:rsidRPr="00354673">
        <w:rPr>
          <w:rFonts w:ascii="Times New Roman" w:hAnsi="Times New Roman"/>
          <w:b/>
          <w:sz w:val="24"/>
        </w:rPr>
        <w:t xml:space="preserve">  </w:t>
      </w:r>
      <w:proofErr w:type="gramEnd"/>
      <w:r w:rsidRPr="00354673"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z w:val="24"/>
        </w:rPr>
        <w:t>mbiente de teste</w:t>
      </w:r>
    </w:p>
    <w:tbl>
      <w:tblPr>
        <w:tblStyle w:val="TableNormal1"/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7230"/>
      </w:tblGrid>
      <w:tr w:rsidR="00CA0241" w:rsidRPr="00E54C94" w:rsidTr="0000736C">
        <w:trPr>
          <w:trHeight w:hRule="exact" w:val="51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</w:tcPr>
          <w:p w:rsidR="00CA0241" w:rsidRPr="004B6E33" w:rsidRDefault="00CA0241" w:rsidP="0000736C">
            <w:pPr>
              <w:pStyle w:val="TableParagraph"/>
              <w:spacing w:before="120"/>
              <w:ind w:left="79" w:right="19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E3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:rsidR="00CA0241" w:rsidRPr="004B6E33" w:rsidRDefault="00CA0241" w:rsidP="0000736C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E3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FERRAMENTA</w:t>
            </w:r>
          </w:p>
        </w:tc>
      </w:tr>
      <w:tr w:rsidR="00CA0241" w:rsidRPr="00E54C94" w:rsidTr="0000736C">
        <w:trPr>
          <w:trHeight w:hRule="exact" w:val="527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956C28" w:rsidRDefault="00CA0241" w:rsidP="0000736C">
            <w:pPr>
              <w:pStyle w:val="TableParagraph"/>
              <w:spacing w:before="112"/>
              <w:ind w:left="82" w:right="82"/>
              <w:jc w:val="center"/>
              <w:rPr>
                <w:lang w:val="pt-BR"/>
              </w:rPr>
            </w:pPr>
            <w:r>
              <w:t>NAVEGADORES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1808A4" w:rsidRDefault="00CA0241" w:rsidP="0000736C">
            <w:pPr>
              <w:spacing w:line="240" w:lineRule="auto"/>
              <w:ind w:right="426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Google Chrome, Internet Explorer,</w:t>
            </w:r>
          </w:p>
        </w:tc>
      </w:tr>
      <w:tr w:rsidR="00CA0241" w:rsidRPr="00E54C94" w:rsidTr="0000736C">
        <w:trPr>
          <w:trHeight w:hRule="exact" w:val="645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Default="00CA0241" w:rsidP="0000736C">
            <w:pPr>
              <w:pStyle w:val="TableParagraph"/>
              <w:spacing w:before="112"/>
              <w:ind w:left="82" w:right="82"/>
              <w:jc w:val="center"/>
            </w:pPr>
            <w:r>
              <w:t>TEMPO DE RESPOSTA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41" w:rsidRPr="001808A4" w:rsidRDefault="00CA0241" w:rsidP="0000736C">
            <w:pPr>
              <w:spacing w:line="240" w:lineRule="auto"/>
              <w:ind w:right="426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Entre 10 e 11 segundos, média de 10,3 </w:t>
            </w:r>
            <w:proofErr w:type="gramStart"/>
            <w:r>
              <w:rPr>
                <w:rFonts w:ascii="Arial" w:hAnsi="Arial" w:cs="Arial"/>
                <w:lang w:val="pt-BR"/>
              </w:rPr>
              <w:t>sec</w:t>
            </w:r>
            <w:proofErr w:type="gramEnd"/>
          </w:p>
        </w:tc>
      </w:tr>
    </w:tbl>
    <w:p w:rsidR="00CA0241" w:rsidRDefault="00CA0241" w:rsidP="00CA0241">
      <w:pPr>
        <w:rPr>
          <w:b/>
          <w:sz w:val="32"/>
        </w:rPr>
      </w:pPr>
    </w:p>
    <w:p w:rsidR="00CA0241" w:rsidRPr="00354673" w:rsidRDefault="00CA0241" w:rsidP="00CA0241">
      <w:pPr>
        <w:rPr>
          <w:rFonts w:ascii="Times New Roman" w:hAnsi="Times New Roman"/>
          <w:b/>
          <w:sz w:val="24"/>
        </w:rPr>
      </w:pPr>
      <w:r w:rsidRPr="00354673">
        <w:rPr>
          <w:rFonts w:ascii="Times New Roman" w:hAnsi="Times New Roman"/>
          <w:b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ab/>
      </w:r>
      <w:r w:rsidRPr="00354673">
        <w:rPr>
          <w:rFonts w:ascii="Times New Roman" w:hAnsi="Times New Roman"/>
          <w:b/>
          <w:sz w:val="24"/>
        </w:rPr>
        <w:t xml:space="preserve"> 4.2</w:t>
      </w:r>
      <w:proofErr w:type="gramStart"/>
      <w:r w:rsidRPr="00354673">
        <w:rPr>
          <w:rFonts w:ascii="Times New Roman" w:hAnsi="Times New Roman"/>
          <w:b/>
          <w:sz w:val="24"/>
        </w:rPr>
        <w:t xml:space="preserve">  </w:t>
      </w:r>
      <w:proofErr w:type="gramEnd"/>
      <w:r w:rsidRPr="00354673"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z w:val="24"/>
        </w:rPr>
        <w:t>erramenta utilizada no teste</w:t>
      </w:r>
    </w:p>
    <w:tbl>
      <w:tblPr>
        <w:tblStyle w:val="Tabelacomgrade"/>
        <w:tblW w:w="0" w:type="auto"/>
        <w:tblInd w:w="918" w:type="dxa"/>
        <w:tblLook w:val="04A0" w:firstRow="1" w:lastRow="0" w:firstColumn="1" w:lastColumn="0" w:noHBand="0" w:noVBand="1"/>
      </w:tblPr>
      <w:tblGrid>
        <w:gridCol w:w="4361"/>
      </w:tblGrid>
      <w:tr w:rsidR="00CA0241" w:rsidTr="0000736C">
        <w:tc>
          <w:tcPr>
            <w:tcW w:w="4361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Selenium</w:t>
            </w:r>
          </w:p>
        </w:tc>
      </w:tr>
    </w:tbl>
    <w:p w:rsidR="00CA0241" w:rsidRDefault="00CA0241" w:rsidP="00CA0241">
      <w:pPr>
        <w:rPr>
          <w:b/>
          <w:sz w:val="32"/>
        </w:rPr>
      </w:pPr>
    </w:p>
    <w:p w:rsidR="00CA0241" w:rsidRPr="00354673" w:rsidRDefault="00CA0241" w:rsidP="00CA0241">
      <w:pPr>
        <w:rPr>
          <w:rFonts w:ascii="Times New Roman" w:hAnsi="Times New Roman"/>
          <w:b/>
          <w:sz w:val="24"/>
        </w:rPr>
      </w:pPr>
      <w:r w:rsidRPr="00354673">
        <w:rPr>
          <w:rFonts w:ascii="Times New Roman" w:hAnsi="Times New Roman"/>
          <w:b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ab/>
      </w:r>
      <w:r w:rsidRPr="00354673">
        <w:rPr>
          <w:rFonts w:ascii="Times New Roman" w:hAnsi="Times New Roman"/>
          <w:b/>
          <w:sz w:val="24"/>
        </w:rPr>
        <w:t xml:space="preserve"> 4.3</w:t>
      </w:r>
      <w:proofErr w:type="gramStart"/>
      <w:r w:rsidRPr="00354673">
        <w:rPr>
          <w:rFonts w:ascii="Times New Roman" w:hAnsi="Times New Roman"/>
          <w:b/>
          <w:sz w:val="24"/>
        </w:rPr>
        <w:t xml:space="preserve">  </w:t>
      </w:r>
      <w:proofErr w:type="gramEnd"/>
      <w:r w:rsidRPr="00354673"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z w:val="24"/>
        </w:rPr>
        <w:t>mbiente de teste</w:t>
      </w:r>
    </w:p>
    <w:tbl>
      <w:tblPr>
        <w:tblStyle w:val="Tabelacomgrade"/>
        <w:tblpPr w:leftFromText="141" w:rightFromText="141" w:vertAnchor="text" w:horzAnchor="margin" w:tblpX="358" w:tblpY="223"/>
        <w:tblW w:w="0" w:type="auto"/>
        <w:tblLook w:val="04A0" w:firstRow="1" w:lastRow="0" w:firstColumn="1" w:lastColumn="0" w:noHBand="0" w:noVBand="1"/>
      </w:tblPr>
      <w:tblGrid>
        <w:gridCol w:w="4178"/>
      </w:tblGrid>
      <w:tr w:rsidR="00CA0241" w:rsidRPr="00354673" w:rsidTr="00CA0241">
        <w:trPr>
          <w:trHeight w:val="1550"/>
        </w:trPr>
        <w:tc>
          <w:tcPr>
            <w:tcW w:w="4178" w:type="dxa"/>
          </w:tcPr>
          <w:p w:rsidR="00CA0241" w:rsidRPr="00354673" w:rsidRDefault="00CA0241" w:rsidP="00CA0241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Máquina: Sandra - PC</w:t>
            </w:r>
          </w:p>
          <w:p w:rsidR="00CA0241" w:rsidRPr="00354673" w:rsidRDefault="00CA0241" w:rsidP="00CA0241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Configuração: Intel® CPU 987 @1.50 GHz</w:t>
            </w:r>
          </w:p>
          <w:p w:rsidR="00CA0241" w:rsidRPr="00354673" w:rsidRDefault="00CA0241" w:rsidP="00CA0241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4GB RAM</w:t>
            </w:r>
          </w:p>
        </w:tc>
      </w:tr>
    </w:tbl>
    <w:tbl>
      <w:tblPr>
        <w:tblStyle w:val="Tabelacomgrade"/>
        <w:tblpPr w:leftFromText="141" w:rightFromText="141" w:vertAnchor="text" w:horzAnchor="page" w:tblpX="5941" w:tblpY="235"/>
        <w:tblW w:w="0" w:type="auto"/>
        <w:tblLook w:val="04A0" w:firstRow="1" w:lastRow="0" w:firstColumn="1" w:lastColumn="0" w:noHBand="0" w:noVBand="1"/>
      </w:tblPr>
      <w:tblGrid>
        <w:gridCol w:w="4536"/>
      </w:tblGrid>
      <w:tr w:rsidR="00CA0241" w:rsidRPr="00354673" w:rsidTr="0000736C">
        <w:trPr>
          <w:trHeight w:val="249"/>
        </w:trPr>
        <w:tc>
          <w:tcPr>
            <w:tcW w:w="4536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 xml:space="preserve">Windows </w:t>
            </w:r>
            <w:proofErr w:type="gramStart"/>
            <w:r w:rsidRPr="00354673">
              <w:rPr>
                <w:sz w:val="24"/>
              </w:rPr>
              <w:t>7</w:t>
            </w:r>
            <w:proofErr w:type="gramEnd"/>
            <w:r w:rsidRPr="00354673">
              <w:rPr>
                <w:sz w:val="24"/>
              </w:rPr>
              <w:t xml:space="preserve"> Ultimate</w:t>
            </w:r>
          </w:p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Microsoft Office 2010</w:t>
            </w:r>
          </w:p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Versão 78.0.3904.97 (Versão oficial) 32 bits</w:t>
            </w:r>
          </w:p>
        </w:tc>
      </w:tr>
    </w:tbl>
    <w:p w:rsidR="00CA0241" w:rsidRDefault="00CA0241" w:rsidP="00CA0241">
      <w:pPr>
        <w:pStyle w:val="Ttulo1"/>
      </w:pPr>
      <w:r>
        <w:t>CRONOGRAMA</w:t>
      </w:r>
    </w:p>
    <w:p w:rsidR="00CA0241" w:rsidRPr="00354673" w:rsidRDefault="00CA0241" w:rsidP="00CA0241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835"/>
        <w:gridCol w:w="2032"/>
        <w:gridCol w:w="2557"/>
      </w:tblGrid>
      <w:tr w:rsidR="00CA0241" w:rsidTr="0000736C">
        <w:tc>
          <w:tcPr>
            <w:tcW w:w="2694" w:type="dxa"/>
            <w:shd w:val="clear" w:color="auto" w:fill="31849B" w:themeFill="accent5" w:themeFillShade="BF"/>
          </w:tcPr>
          <w:p w:rsidR="00CA0241" w:rsidRPr="00354673" w:rsidRDefault="00CA0241" w:rsidP="0000736C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354673">
              <w:rPr>
                <w:b/>
                <w:color w:val="FFFFFF" w:themeColor="background1"/>
                <w:sz w:val="24"/>
              </w:rPr>
              <w:t>PREVISÃO DE ENTREGA</w:t>
            </w:r>
          </w:p>
        </w:tc>
        <w:tc>
          <w:tcPr>
            <w:tcW w:w="2835" w:type="dxa"/>
            <w:shd w:val="clear" w:color="auto" w:fill="31849B" w:themeFill="accent5" w:themeFillShade="BF"/>
          </w:tcPr>
          <w:p w:rsidR="00CA0241" w:rsidRPr="00354673" w:rsidRDefault="00CA0241" w:rsidP="0000736C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354673">
              <w:rPr>
                <w:b/>
                <w:color w:val="FFFFFF" w:themeColor="background1"/>
                <w:sz w:val="24"/>
              </w:rPr>
              <w:t>A TESTAR</w:t>
            </w:r>
          </w:p>
        </w:tc>
        <w:tc>
          <w:tcPr>
            <w:tcW w:w="2032" w:type="dxa"/>
            <w:shd w:val="clear" w:color="auto" w:fill="31849B" w:themeFill="accent5" w:themeFillShade="BF"/>
          </w:tcPr>
          <w:p w:rsidR="00CA0241" w:rsidRPr="00354673" w:rsidRDefault="00CA0241" w:rsidP="0000736C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354673">
              <w:rPr>
                <w:b/>
                <w:color w:val="FFFFFF" w:themeColor="background1"/>
                <w:sz w:val="24"/>
              </w:rPr>
              <w:t>RESPONSÁVEL</w:t>
            </w:r>
          </w:p>
        </w:tc>
        <w:tc>
          <w:tcPr>
            <w:tcW w:w="2557" w:type="dxa"/>
            <w:shd w:val="clear" w:color="auto" w:fill="31849B" w:themeFill="accent5" w:themeFillShade="BF"/>
          </w:tcPr>
          <w:p w:rsidR="00CA0241" w:rsidRPr="00354673" w:rsidRDefault="00CA0241" w:rsidP="0000736C">
            <w:pPr>
              <w:spacing w:line="276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354673">
              <w:rPr>
                <w:b/>
                <w:color w:val="FFFFFF" w:themeColor="background1"/>
                <w:sz w:val="24"/>
              </w:rPr>
              <w:t>DATA DA ENTREGA</w:t>
            </w:r>
          </w:p>
        </w:tc>
      </w:tr>
      <w:tr w:rsidR="00CA0241" w:rsidTr="0000736C">
        <w:tc>
          <w:tcPr>
            <w:tcW w:w="2694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lastRenderedPageBreak/>
              <w:t>05/10/2019</w:t>
            </w:r>
          </w:p>
        </w:tc>
        <w:tc>
          <w:tcPr>
            <w:tcW w:w="2835" w:type="dxa"/>
          </w:tcPr>
          <w:p w:rsidR="00CA0241" w:rsidRPr="00354673" w:rsidRDefault="00CA0241" w:rsidP="0000736C">
            <w:pPr>
              <w:rPr>
                <w:sz w:val="24"/>
              </w:rPr>
            </w:pPr>
            <w:r w:rsidRPr="00354673">
              <w:rPr>
                <w:sz w:val="24"/>
              </w:rPr>
              <w:t>RF001 – LOGIN DE USUÁRIO</w:t>
            </w:r>
          </w:p>
        </w:tc>
        <w:tc>
          <w:tcPr>
            <w:tcW w:w="2032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MISAEL</w:t>
            </w:r>
          </w:p>
        </w:tc>
        <w:tc>
          <w:tcPr>
            <w:tcW w:w="2557" w:type="dxa"/>
          </w:tcPr>
          <w:p w:rsidR="00CA0241" w:rsidRPr="00354673" w:rsidRDefault="0000736C" w:rsidP="0000736C">
            <w:pPr>
              <w:jc w:val="center"/>
              <w:rPr>
                <w:sz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6BC7AC2" wp14:editId="47BE4D3A">
                      <wp:simplePos x="0" y="0"/>
                      <wp:positionH relativeFrom="column">
                        <wp:posOffset>1868860</wp:posOffset>
                      </wp:positionH>
                      <wp:positionV relativeFrom="paragraph">
                        <wp:posOffset>-1485845</wp:posOffset>
                      </wp:positionV>
                      <wp:extent cx="325755" cy="413385"/>
                      <wp:effectExtent l="76200" t="38100" r="74295" b="120015"/>
                      <wp:wrapNone/>
                      <wp:docPr id="111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413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/>
                              <a:extLst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147.15pt;margin-top:-117pt;width:25.65pt;height:3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" fillcolor="#3f3151 [1607]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CA0241" w:rsidRPr="00354673">
              <w:rPr>
                <w:sz w:val="24"/>
              </w:rPr>
              <w:t>10/10/2019</w:t>
            </w:r>
          </w:p>
        </w:tc>
      </w:tr>
      <w:tr w:rsidR="00CA0241" w:rsidTr="0000736C">
        <w:tc>
          <w:tcPr>
            <w:tcW w:w="2694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10/10/2019</w:t>
            </w:r>
          </w:p>
        </w:tc>
        <w:tc>
          <w:tcPr>
            <w:tcW w:w="2835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 xml:space="preserve">RF002 – CADSTRO DE USUÁRIO </w:t>
            </w:r>
          </w:p>
        </w:tc>
        <w:tc>
          <w:tcPr>
            <w:tcW w:w="2032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MISAEL</w:t>
            </w:r>
          </w:p>
        </w:tc>
        <w:tc>
          <w:tcPr>
            <w:tcW w:w="2557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17/10/2019</w:t>
            </w:r>
          </w:p>
        </w:tc>
      </w:tr>
      <w:tr w:rsidR="00CA0241" w:rsidTr="0000736C">
        <w:tc>
          <w:tcPr>
            <w:tcW w:w="2694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30/11/2019</w:t>
            </w:r>
          </w:p>
        </w:tc>
        <w:tc>
          <w:tcPr>
            <w:tcW w:w="2835" w:type="dxa"/>
          </w:tcPr>
          <w:p w:rsidR="00CA0241" w:rsidRPr="00354673" w:rsidRDefault="00CA0241" w:rsidP="0000736C">
            <w:pPr>
              <w:rPr>
                <w:sz w:val="24"/>
              </w:rPr>
            </w:pPr>
            <w:r w:rsidRPr="00354673">
              <w:rPr>
                <w:sz w:val="24"/>
              </w:rPr>
              <w:t>RF003 – ALTERAÇÃO DE DADOS</w:t>
            </w:r>
          </w:p>
        </w:tc>
        <w:tc>
          <w:tcPr>
            <w:tcW w:w="2032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MISAEL</w:t>
            </w:r>
          </w:p>
        </w:tc>
        <w:tc>
          <w:tcPr>
            <w:tcW w:w="2557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15/11/2019</w:t>
            </w:r>
          </w:p>
        </w:tc>
      </w:tr>
      <w:tr w:rsidR="00CA0241" w:rsidTr="0000736C">
        <w:tc>
          <w:tcPr>
            <w:tcW w:w="2694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20/10/2019</w:t>
            </w:r>
          </w:p>
        </w:tc>
        <w:tc>
          <w:tcPr>
            <w:tcW w:w="2835" w:type="dxa"/>
          </w:tcPr>
          <w:p w:rsidR="00CA0241" w:rsidRPr="00354673" w:rsidRDefault="00CA0241" w:rsidP="0000736C">
            <w:pPr>
              <w:rPr>
                <w:sz w:val="24"/>
              </w:rPr>
            </w:pPr>
            <w:r w:rsidRPr="00354673">
              <w:rPr>
                <w:sz w:val="24"/>
              </w:rPr>
              <w:t>RF004 – EXCLUSÇAO DE DADOS</w:t>
            </w:r>
          </w:p>
        </w:tc>
        <w:tc>
          <w:tcPr>
            <w:tcW w:w="2032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MISAEL</w:t>
            </w:r>
          </w:p>
        </w:tc>
        <w:tc>
          <w:tcPr>
            <w:tcW w:w="2557" w:type="dxa"/>
          </w:tcPr>
          <w:p w:rsidR="00CA0241" w:rsidRPr="00354673" w:rsidRDefault="00CA0241" w:rsidP="0000736C">
            <w:pPr>
              <w:jc w:val="center"/>
              <w:rPr>
                <w:sz w:val="24"/>
              </w:rPr>
            </w:pPr>
            <w:r w:rsidRPr="00354673">
              <w:rPr>
                <w:sz w:val="24"/>
              </w:rPr>
              <w:t>24/11/2019</w:t>
            </w:r>
          </w:p>
        </w:tc>
      </w:tr>
    </w:tbl>
    <w:p w:rsidR="00CA0241" w:rsidRDefault="00CA0241" w:rsidP="00CA0241"/>
    <w:p w:rsidR="00CA0241" w:rsidRPr="00A265FA" w:rsidRDefault="00CA0241" w:rsidP="00CA0241"/>
    <w:p w:rsidR="00C9143B" w:rsidRPr="00A265FA" w:rsidRDefault="00C9143B" w:rsidP="00A265FA"/>
    <w:sectPr w:rsidR="00C9143B" w:rsidRPr="00A265FA" w:rsidSect="009E3297">
      <w:headerReference w:type="default" r:id="rId38"/>
      <w:footerReference w:type="default" r:id="rId39"/>
      <w:headerReference w:type="first" r:id="rId40"/>
      <w:footerReference w:type="first" r:id="rId41"/>
      <w:pgSz w:w="12240" w:h="15840"/>
      <w:pgMar w:top="0" w:right="1077" w:bottom="1440" w:left="1077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CD4" w:rsidRPr="004D7B02" w:rsidRDefault="00935CD4" w:rsidP="00EA3BCA">
      <w:pPr>
        <w:spacing w:before="0"/>
      </w:pPr>
      <w:r>
        <w:separator/>
      </w:r>
    </w:p>
  </w:endnote>
  <w:endnote w:type="continuationSeparator" w:id="0">
    <w:p w:rsidR="00935CD4" w:rsidRPr="004D7B02" w:rsidRDefault="00935CD4" w:rsidP="00EA3B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Optimum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exa Bold">
    <w:altName w:val="Nexa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xa Light">
    <w:altName w:val="Nex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FD1" w:rsidRDefault="00927FD1" w:rsidP="00F376C6">
    <w:pPr>
      <w:rPr>
        <w:sz w:val="18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944"/>
      <w:gridCol w:w="5548"/>
      <w:gridCol w:w="1910"/>
    </w:tblGrid>
    <w:tr w:rsidR="00927FD1" w:rsidTr="00E274F7">
      <w:trPr>
        <w:cantSplit/>
        <w:trHeight w:val="744"/>
      </w:trPr>
      <w:tc>
        <w:tcPr>
          <w:tcW w:w="1944" w:type="dxa"/>
          <w:tcBorders>
            <w:top w:val="single" w:sz="4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FD1" w:rsidRDefault="00927FD1" w:rsidP="00E274F7">
          <w:pPr>
            <w:pStyle w:val="Rodap1"/>
            <w:spacing w:before="0"/>
            <w:jc w:val="center"/>
            <w:rPr>
              <w:sz w:val="18"/>
            </w:rPr>
          </w:pPr>
        </w:p>
      </w:tc>
      <w:tc>
        <w:tcPr>
          <w:tcW w:w="5548" w:type="dxa"/>
          <w:tcBorders>
            <w:top w:val="single" w:sz="4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FD1" w:rsidRPr="00B3194F" w:rsidRDefault="00927FD1" w:rsidP="008D5EC7">
          <w:pPr>
            <w:pStyle w:val="Rodap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</w:tabs>
            <w:spacing w:before="0"/>
            <w:jc w:val="center"/>
            <w:rPr>
              <w:i/>
              <w:color w:val="000000" w:themeColor="text1"/>
              <w:sz w:val="18"/>
            </w:rPr>
          </w:pPr>
          <w:r>
            <w:rPr>
              <w:sz w:val="18"/>
            </w:rPr>
            <w:t xml:space="preserve">Projeto </w:t>
          </w:r>
          <w:proofErr w:type="spellStart"/>
          <w:proofErr w:type="gramStart"/>
          <w:r>
            <w:rPr>
              <w:sz w:val="18"/>
            </w:rPr>
            <w:t>SysEMM</w:t>
          </w:r>
          <w:proofErr w:type="spellEnd"/>
          <w:proofErr w:type="gramEnd"/>
        </w:p>
        <w:p w:rsidR="00927FD1" w:rsidRDefault="00927FD1" w:rsidP="00E274F7">
          <w:pPr>
            <w:pStyle w:val="Rodap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</w:tabs>
            <w:spacing w:before="0"/>
            <w:jc w:val="center"/>
            <w:rPr>
              <w:sz w:val="18"/>
            </w:rPr>
          </w:pPr>
        </w:p>
      </w:tc>
      <w:tc>
        <w:tcPr>
          <w:tcW w:w="1910" w:type="dxa"/>
          <w:tcBorders>
            <w:top w:val="single" w:sz="4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27FD1" w:rsidRDefault="00927FD1" w:rsidP="00E274F7">
          <w:pPr>
            <w:rPr>
              <w:sz w:val="18"/>
            </w:rPr>
          </w:pPr>
        </w:p>
        <w:p w:rsidR="00927FD1" w:rsidRDefault="00927FD1" w:rsidP="00E274F7">
          <w:pPr>
            <w:pStyle w:val="Rodap1"/>
            <w:spacing w:before="0"/>
            <w:jc w:val="center"/>
          </w:pPr>
          <w:r>
            <w:rPr>
              <w:sz w:val="18"/>
            </w:rPr>
            <w:t xml:space="preserve">Página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315569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</w:instrText>
          </w:r>
          <w:r>
            <w:rPr>
              <w:sz w:val="18"/>
            </w:rPr>
            <w:fldChar w:fldCharType="separate"/>
          </w:r>
          <w:r w:rsidR="00315569">
            <w:rPr>
              <w:noProof/>
              <w:sz w:val="18"/>
            </w:rPr>
            <w:t>83</w:t>
          </w:r>
          <w:r>
            <w:rPr>
              <w:sz w:val="18"/>
            </w:rPr>
            <w:fldChar w:fldCharType="end"/>
          </w:r>
        </w:p>
      </w:tc>
    </w:tr>
  </w:tbl>
  <w:p w:rsidR="00927FD1" w:rsidRDefault="00927F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FD1" w:rsidRPr="00CA15C7" w:rsidRDefault="00927FD1" w:rsidP="00D252BB">
    <w:pPr>
      <w:pStyle w:val="Rodap"/>
      <w:spacing w:line="276" w:lineRule="auto"/>
      <w:jc w:val="center"/>
      <w:rPr>
        <w:b/>
        <w:sz w:val="28"/>
        <w:szCs w:val="28"/>
      </w:rPr>
    </w:pPr>
    <w:r w:rsidRPr="00CA15C7">
      <w:rPr>
        <w:b/>
        <w:sz w:val="28"/>
        <w:szCs w:val="28"/>
      </w:rPr>
      <w:t>CODE DATE</w:t>
    </w:r>
    <w:r>
      <w:rPr>
        <w:b/>
        <w:sz w:val="28"/>
        <w:szCs w:val="28"/>
      </w:rPr>
      <w:t>, DEZEMBRO</w:t>
    </w:r>
    <w:r w:rsidRPr="00CA15C7">
      <w:rPr>
        <w:b/>
        <w:sz w:val="28"/>
        <w:szCs w:val="28"/>
      </w:rPr>
      <w:t xml:space="preserve"> / 2019</w:t>
    </w:r>
  </w:p>
  <w:p w:rsidR="00927FD1" w:rsidRPr="00CA15C7" w:rsidRDefault="00927FD1" w:rsidP="00D252BB">
    <w:pPr>
      <w:pStyle w:val="Rodap"/>
      <w:tabs>
        <w:tab w:val="left" w:pos="4077"/>
        <w:tab w:val="center" w:pos="5043"/>
      </w:tabs>
      <w:spacing w:line="276" w:lineRule="auto"/>
      <w:jc w:val="left"/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Paulista</w:t>
    </w:r>
    <w:r w:rsidRPr="00CA15C7">
      <w:rPr>
        <w:b/>
        <w:sz w:val="28"/>
        <w:szCs w:val="28"/>
      </w:rPr>
      <w:t xml:space="preserve"> - PE</w:t>
    </w:r>
  </w:p>
  <w:p w:rsidR="00927FD1" w:rsidRDefault="00927FD1" w:rsidP="003B46E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CD4" w:rsidRPr="004D7B02" w:rsidRDefault="00935CD4" w:rsidP="00EA3BCA">
      <w:pPr>
        <w:spacing w:before="0"/>
      </w:pPr>
      <w:r>
        <w:separator/>
      </w:r>
    </w:p>
  </w:footnote>
  <w:footnote w:type="continuationSeparator" w:id="0">
    <w:p w:rsidR="00935CD4" w:rsidRPr="004D7B02" w:rsidRDefault="00935CD4" w:rsidP="00EA3B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single" w:sz="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3"/>
      <w:gridCol w:w="5043"/>
    </w:tblGrid>
    <w:tr w:rsidR="00927FD1" w:rsidRPr="00705DB5" w:rsidTr="00023D11">
      <w:trPr>
        <w:trHeight w:val="1141"/>
      </w:trPr>
      <w:tc>
        <w:tcPr>
          <w:tcW w:w="2500" w:type="pct"/>
        </w:tcPr>
        <w:p w:rsidR="00927FD1" w:rsidRDefault="00927FD1" w:rsidP="003B46E2">
          <w:pPr>
            <w:pStyle w:val="CABEALHO0"/>
            <w:spacing w:before="0" w:after="120"/>
            <w:ind w:left="0"/>
            <w:jc w:val="right"/>
            <w:rPr>
              <w:rFonts w:eastAsiaTheme="minorHAnsi"/>
              <w:b w:val="0"/>
              <w:bCs w:val="0"/>
              <w:caps w:val="0"/>
              <w:noProof/>
              <w:color w:val="17365D" w:themeColor="text2" w:themeShade="BF"/>
              <w:szCs w:val="22"/>
            </w:rPr>
          </w:pPr>
          <w:r>
            <w:rPr>
              <w:rFonts w:eastAsiaTheme="minorHAnsi"/>
              <w:b w:val="0"/>
              <w:bCs w:val="0"/>
              <w:caps w:val="0"/>
              <w:noProof/>
              <w:color w:val="17365D" w:themeColor="text2" w:themeShade="BF"/>
              <w:szCs w:val="22"/>
            </w:rPr>
            <w:drawing>
              <wp:anchor distT="0" distB="0" distL="114300" distR="114300" simplePos="0" relativeHeight="251658240" behindDoc="0" locked="0" layoutInCell="1" allowOverlap="1" wp14:anchorId="3EA77D0F" wp14:editId="3A758061">
                <wp:simplePos x="0" y="0"/>
                <wp:positionH relativeFrom="column">
                  <wp:posOffset>25819</wp:posOffset>
                </wp:positionH>
                <wp:positionV relativeFrom="paragraph">
                  <wp:posOffset>298976</wp:posOffset>
                </wp:positionV>
                <wp:extent cx="778618" cy="352777"/>
                <wp:effectExtent l="19050" t="0" r="2432" b="0"/>
                <wp:wrapNone/>
                <wp:docPr id="6" name="Imagem 6" descr="E:\Faculdade SI UNINABUCO\8ª Periodo\Fabrica II\Logo_Code_Date_v1.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Faculdade SI UNINABUCO\8ª Periodo\Fabrica II\Logo_Code_Date_v1.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618" cy="352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00" w:type="pct"/>
          <w:vAlign w:val="bottom"/>
        </w:tcPr>
        <w:p w:rsidR="00927FD1" w:rsidRPr="00400D10" w:rsidRDefault="00927FD1" w:rsidP="003E192E">
          <w:pPr>
            <w:pStyle w:val="CABEALHO0"/>
            <w:spacing w:before="0" w:after="120"/>
            <w:ind w:left="0"/>
            <w:jc w:val="right"/>
            <w:rPr>
              <w:noProof/>
            </w:rPr>
          </w:pPr>
          <w:r>
            <w:rPr>
              <w:noProof/>
            </w:rPr>
            <w:t>documentação Sysemm</w:t>
          </w:r>
        </w:p>
      </w:tc>
    </w:tr>
  </w:tbl>
  <w:p w:rsidR="00927FD1" w:rsidRPr="003B46E2" w:rsidRDefault="00927FD1" w:rsidP="003B46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FD1" w:rsidRDefault="00927FD1">
    <w:pPr>
      <w:pStyle w:val="Cabealho"/>
    </w:pPr>
    <w:r>
      <w:rPr>
        <w:rFonts w:ascii="Tahoma" w:hAnsi="Tahoma" w:cs="Tahoma"/>
        <w:noProof/>
        <w:sz w:val="24"/>
      </w:rPr>
      <w:drawing>
        <wp:anchor distT="0" distB="0" distL="114300" distR="114300" simplePos="0" relativeHeight="251660288" behindDoc="0" locked="0" layoutInCell="1" allowOverlap="1" wp14:anchorId="4D17110F" wp14:editId="08F6532E">
          <wp:simplePos x="0" y="0"/>
          <wp:positionH relativeFrom="column">
            <wp:posOffset>4540112</wp:posOffset>
          </wp:positionH>
          <wp:positionV relativeFrom="paragraph">
            <wp:posOffset>-298174</wp:posOffset>
          </wp:positionV>
          <wp:extent cx="1873397" cy="962108"/>
          <wp:effectExtent l="0" t="0" r="0" b="9525"/>
          <wp:wrapNone/>
          <wp:docPr id="121" name="Imagem 121" descr="E:\Faculdade SI UNINABUCO\8ª Periodo\Fabrica II\Logo_SysEMM_v1.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Faculdade SI UNINABUCO\8ª Periodo\Fabrica II\Logo_SysEMM_v1.2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078" cy="9645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A790EEA4"/>
    <w:name w:val="WWNum1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5"/>
    <w:multiLevelType w:val="multilevel"/>
    <w:tmpl w:val="00000005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10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5">
    <w:nsid w:val="00000007"/>
    <w:multiLevelType w:val="multilevel"/>
    <w:tmpl w:val="00000007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/>
      </w:rPr>
    </w:lvl>
  </w:abstractNum>
  <w:abstractNum w:abstractNumId="6">
    <w:nsid w:val="00000008"/>
    <w:multiLevelType w:val="multilevel"/>
    <w:tmpl w:val="00000008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7">
    <w:nsid w:val="00305332"/>
    <w:multiLevelType w:val="multilevel"/>
    <w:tmpl w:val="BC7EA54A"/>
    <w:lvl w:ilvl="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A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="Arial" w:hint="default"/>
        <w:color w:val="00000A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Arial" w:hint="default"/>
        <w:color w:val="00000A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Arial" w:hint="default"/>
        <w:color w:val="00000A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Arial" w:hint="default"/>
        <w:color w:val="00000A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Arial" w:hint="default"/>
        <w:color w:val="00000A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Arial" w:hint="default"/>
        <w:color w:val="00000A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Arial" w:hint="default"/>
        <w:color w:val="00000A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Arial" w:hint="default"/>
        <w:color w:val="00000A"/>
      </w:rPr>
    </w:lvl>
  </w:abstractNum>
  <w:abstractNum w:abstractNumId="8">
    <w:nsid w:val="05CC0420"/>
    <w:multiLevelType w:val="hybridMultilevel"/>
    <w:tmpl w:val="429EFA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5D5B2A"/>
    <w:multiLevelType w:val="hybridMultilevel"/>
    <w:tmpl w:val="01A09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E9623D"/>
    <w:multiLevelType w:val="hybridMultilevel"/>
    <w:tmpl w:val="3B2200D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0E480039"/>
    <w:multiLevelType w:val="hybridMultilevel"/>
    <w:tmpl w:val="65EA38A0"/>
    <w:lvl w:ilvl="0" w:tplc="0416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2">
    <w:nsid w:val="107C0685"/>
    <w:multiLevelType w:val="multilevel"/>
    <w:tmpl w:val="A35C7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3">
    <w:nsid w:val="17A1426B"/>
    <w:multiLevelType w:val="hybridMultilevel"/>
    <w:tmpl w:val="A2F418A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99352F4"/>
    <w:multiLevelType w:val="hybridMultilevel"/>
    <w:tmpl w:val="3300D9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C4F3C08"/>
    <w:multiLevelType w:val="hybridMultilevel"/>
    <w:tmpl w:val="8B98B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9E41B1"/>
    <w:multiLevelType w:val="hybridMultilevel"/>
    <w:tmpl w:val="C7AEF21E"/>
    <w:lvl w:ilvl="0" w:tplc="F51E2A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 w:themeColor="text2" w:themeShade="BF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2553F4A"/>
    <w:multiLevelType w:val="multilevel"/>
    <w:tmpl w:val="53542592"/>
    <w:lvl w:ilvl="0">
      <w:start w:val="1"/>
      <w:numFmt w:val="decimal"/>
      <w:lvlText w:val="%1."/>
      <w:lvlJc w:val="left"/>
      <w:pPr>
        <w:ind w:left="360" w:hanging="360"/>
      </w:pPr>
      <w:rPr>
        <w:rFonts w:eastAsia="Tahoma"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eastAsia="Tahoma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eastAsia="Tahoma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eastAsia="Tahoma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eastAsia="Tahoma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eastAsia="Tahoma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eastAsia="Tahoma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eastAsia="Tahoma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eastAsia="Tahoma" w:hint="default"/>
      </w:rPr>
    </w:lvl>
  </w:abstractNum>
  <w:abstractNum w:abstractNumId="18">
    <w:nsid w:val="23AC3F9D"/>
    <w:multiLevelType w:val="hybridMultilevel"/>
    <w:tmpl w:val="6C383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A91780"/>
    <w:multiLevelType w:val="hybridMultilevel"/>
    <w:tmpl w:val="77F47086"/>
    <w:lvl w:ilvl="0" w:tplc="04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0">
    <w:nsid w:val="2650725E"/>
    <w:multiLevelType w:val="hybridMultilevel"/>
    <w:tmpl w:val="A27C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644F74"/>
    <w:multiLevelType w:val="hybridMultilevel"/>
    <w:tmpl w:val="1A6262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492D76"/>
    <w:multiLevelType w:val="hybridMultilevel"/>
    <w:tmpl w:val="70EA3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5174B6"/>
    <w:multiLevelType w:val="multilevel"/>
    <w:tmpl w:val="5130355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4">
    <w:nsid w:val="31F667B6"/>
    <w:multiLevelType w:val="multilevel"/>
    <w:tmpl w:val="F7AE8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5">
    <w:nsid w:val="33992A6D"/>
    <w:multiLevelType w:val="hybridMultilevel"/>
    <w:tmpl w:val="F1E6A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1241E"/>
    <w:multiLevelType w:val="hybridMultilevel"/>
    <w:tmpl w:val="76E833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BE677D"/>
    <w:multiLevelType w:val="hybridMultilevel"/>
    <w:tmpl w:val="C3704E94"/>
    <w:lvl w:ilvl="0" w:tplc="04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8">
    <w:nsid w:val="4924268C"/>
    <w:multiLevelType w:val="multilevel"/>
    <w:tmpl w:val="F078E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>
    <w:nsid w:val="4C3B421A"/>
    <w:multiLevelType w:val="hybridMultilevel"/>
    <w:tmpl w:val="E732F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D5BF5"/>
    <w:multiLevelType w:val="hybridMultilevel"/>
    <w:tmpl w:val="F27E57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00062"/>
    <w:multiLevelType w:val="hybridMultilevel"/>
    <w:tmpl w:val="AB626B80"/>
    <w:lvl w:ilvl="0" w:tplc="0416000F">
      <w:start w:val="1"/>
      <w:numFmt w:val="decimal"/>
      <w:lvlText w:val="%1."/>
      <w:lvlJc w:val="left"/>
      <w:pPr>
        <w:ind w:left="854" w:hanging="360"/>
      </w:pPr>
    </w:lvl>
    <w:lvl w:ilvl="1" w:tplc="04160019" w:tentative="1">
      <w:start w:val="1"/>
      <w:numFmt w:val="lowerLetter"/>
      <w:lvlText w:val="%2."/>
      <w:lvlJc w:val="left"/>
      <w:pPr>
        <w:ind w:left="1574" w:hanging="360"/>
      </w:pPr>
    </w:lvl>
    <w:lvl w:ilvl="2" w:tplc="0416001B" w:tentative="1">
      <w:start w:val="1"/>
      <w:numFmt w:val="lowerRoman"/>
      <w:lvlText w:val="%3."/>
      <w:lvlJc w:val="right"/>
      <w:pPr>
        <w:ind w:left="2294" w:hanging="180"/>
      </w:pPr>
    </w:lvl>
    <w:lvl w:ilvl="3" w:tplc="0416000F" w:tentative="1">
      <w:start w:val="1"/>
      <w:numFmt w:val="decimal"/>
      <w:lvlText w:val="%4."/>
      <w:lvlJc w:val="left"/>
      <w:pPr>
        <w:ind w:left="3014" w:hanging="360"/>
      </w:pPr>
    </w:lvl>
    <w:lvl w:ilvl="4" w:tplc="04160019" w:tentative="1">
      <w:start w:val="1"/>
      <w:numFmt w:val="lowerLetter"/>
      <w:lvlText w:val="%5."/>
      <w:lvlJc w:val="left"/>
      <w:pPr>
        <w:ind w:left="3734" w:hanging="360"/>
      </w:pPr>
    </w:lvl>
    <w:lvl w:ilvl="5" w:tplc="0416001B" w:tentative="1">
      <w:start w:val="1"/>
      <w:numFmt w:val="lowerRoman"/>
      <w:lvlText w:val="%6."/>
      <w:lvlJc w:val="right"/>
      <w:pPr>
        <w:ind w:left="4454" w:hanging="180"/>
      </w:pPr>
    </w:lvl>
    <w:lvl w:ilvl="6" w:tplc="0416000F" w:tentative="1">
      <w:start w:val="1"/>
      <w:numFmt w:val="decimal"/>
      <w:lvlText w:val="%7."/>
      <w:lvlJc w:val="left"/>
      <w:pPr>
        <w:ind w:left="5174" w:hanging="360"/>
      </w:pPr>
    </w:lvl>
    <w:lvl w:ilvl="7" w:tplc="04160019" w:tentative="1">
      <w:start w:val="1"/>
      <w:numFmt w:val="lowerLetter"/>
      <w:lvlText w:val="%8."/>
      <w:lvlJc w:val="left"/>
      <w:pPr>
        <w:ind w:left="5894" w:hanging="360"/>
      </w:pPr>
    </w:lvl>
    <w:lvl w:ilvl="8" w:tplc="0416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2">
    <w:nsid w:val="56682E82"/>
    <w:multiLevelType w:val="hybridMultilevel"/>
    <w:tmpl w:val="B65670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BD2D30"/>
    <w:multiLevelType w:val="hybridMultilevel"/>
    <w:tmpl w:val="959A9FA2"/>
    <w:lvl w:ilvl="0" w:tplc="7E002ADC">
      <w:start w:val="4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501270"/>
    <w:multiLevelType w:val="multilevel"/>
    <w:tmpl w:val="2ECA5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5">
    <w:nsid w:val="5DB93F19"/>
    <w:multiLevelType w:val="hybridMultilevel"/>
    <w:tmpl w:val="AB02FCA2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>
    <w:nsid w:val="62AB75C8"/>
    <w:multiLevelType w:val="multilevel"/>
    <w:tmpl w:val="F3BE55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7">
    <w:nsid w:val="657A4F84"/>
    <w:multiLevelType w:val="hybridMultilevel"/>
    <w:tmpl w:val="A38E14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7810C27"/>
    <w:multiLevelType w:val="hybridMultilevel"/>
    <w:tmpl w:val="A190A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418D1"/>
    <w:multiLevelType w:val="hybridMultilevel"/>
    <w:tmpl w:val="E1FC2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B239B"/>
    <w:multiLevelType w:val="multilevel"/>
    <w:tmpl w:val="50E60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1">
    <w:nsid w:val="6D8A1B30"/>
    <w:multiLevelType w:val="hybridMultilevel"/>
    <w:tmpl w:val="63D094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091B62"/>
    <w:multiLevelType w:val="hybridMultilevel"/>
    <w:tmpl w:val="7AFA4DC4"/>
    <w:lvl w:ilvl="0" w:tplc="0416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13"/>
  </w:num>
  <w:num w:numId="5">
    <w:abstractNumId w:val="32"/>
  </w:num>
  <w:num w:numId="6">
    <w:abstractNumId w:val="42"/>
  </w:num>
  <w:num w:numId="7">
    <w:abstractNumId w:val="27"/>
  </w:num>
  <w:num w:numId="8">
    <w:abstractNumId w:val="14"/>
  </w:num>
  <w:num w:numId="9">
    <w:abstractNumId w:val="0"/>
  </w:num>
  <w:num w:numId="10">
    <w:abstractNumId w:val="1"/>
  </w:num>
  <w:num w:numId="11">
    <w:abstractNumId w:val="34"/>
  </w:num>
  <w:num w:numId="12">
    <w:abstractNumId w:val="12"/>
  </w:num>
  <w:num w:numId="13">
    <w:abstractNumId w:val="23"/>
  </w:num>
  <w:num w:numId="14">
    <w:abstractNumId w:val="16"/>
  </w:num>
  <w:num w:numId="15">
    <w:abstractNumId w:val="10"/>
  </w:num>
  <w:num w:numId="16">
    <w:abstractNumId w:val="17"/>
  </w:num>
  <w:num w:numId="17">
    <w:abstractNumId w:val="2"/>
  </w:num>
  <w:num w:numId="18">
    <w:abstractNumId w:val="3"/>
  </w:num>
  <w:num w:numId="19">
    <w:abstractNumId w:val="4"/>
  </w:num>
  <w:num w:numId="20">
    <w:abstractNumId w:val="5"/>
  </w:num>
  <w:num w:numId="21">
    <w:abstractNumId w:val="6"/>
  </w:num>
  <w:num w:numId="22">
    <w:abstractNumId w:val="26"/>
  </w:num>
  <w:num w:numId="23">
    <w:abstractNumId w:val="24"/>
  </w:num>
  <w:num w:numId="24">
    <w:abstractNumId w:val="33"/>
  </w:num>
  <w:num w:numId="25">
    <w:abstractNumId w:val="7"/>
  </w:num>
  <w:num w:numId="26">
    <w:abstractNumId w:val="38"/>
  </w:num>
  <w:num w:numId="27">
    <w:abstractNumId w:val="29"/>
  </w:num>
  <w:num w:numId="28">
    <w:abstractNumId w:val="39"/>
  </w:num>
  <w:num w:numId="29">
    <w:abstractNumId w:val="25"/>
  </w:num>
  <w:num w:numId="30">
    <w:abstractNumId w:val="40"/>
  </w:num>
  <w:num w:numId="31">
    <w:abstractNumId w:val="28"/>
  </w:num>
  <w:num w:numId="32">
    <w:abstractNumId w:val="36"/>
  </w:num>
  <w:num w:numId="33">
    <w:abstractNumId w:val="30"/>
  </w:num>
  <w:num w:numId="34">
    <w:abstractNumId w:val="22"/>
  </w:num>
  <w:num w:numId="35">
    <w:abstractNumId w:val="15"/>
  </w:num>
  <w:num w:numId="36">
    <w:abstractNumId w:val="8"/>
  </w:num>
  <w:num w:numId="37">
    <w:abstractNumId w:val="41"/>
  </w:num>
  <w:num w:numId="38">
    <w:abstractNumId w:val="9"/>
  </w:num>
  <w:num w:numId="39">
    <w:abstractNumId w:val="37"/>
  </w:num>
  <w:num w:numId="40">
    <w:abstractNumId w:val="21"/>
  </w:num>
  <w:num w:numId="41">
    <w:abstractNumId w:val="35"/>
  </w:num>
  <w:num w:numId="42">
    <w:abstractNumId w:val="31"/>
  </w:num>
  <w:num w:numId="43">
    <w:abstractNumId w:val="2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C2"/>
    <w:rsid w:val="00000189"/>
    <w:rsid w:val="00000DEA"/>
    <w:rsid w:val="00003521"/>
    <w:rsid w:val="00006D31"/>
    <w:rsid w:val="0000736C"/>
    <w:rsid w:val="00011E49"/>
    <w:rsid w:val="00012074"/>
    <w:rsid w:val="00013062"/>
    <w:rsid w:val="0001540C"/>
    <w:rsid w:val="00016029"/>
    <w:rsid w:val="00016A29"/>
    <w:rsid w:val="00020119"/>
    <w:rsid w:val="00020E1B"/>
    <w:rsid w:val="00023838"/>
    <w:rsid w:val="00023D11"/>
    <w:rsid w:val="00024D82"/>
    <w:rsid w:val="00025FD5"/>
    <w:rsid w:val="00031D3F"/>
    <w:rsid w:val="000339DD"/>
    <w:rsid w:val="0003436F"/>
    <w:rsid w:val="000343E6"/>
    <w:rsid w:val="00035621"/>
    <w:rsid w:val="000369A1"/>
    <w:rsid w:val="0004078F"/>
    <w:rsid w:val="00041B5E"/>
    <w:rsid w:val="0004238A"/>
    <w:rsid w:val="000458E2"/>
    <w:rsid w:val="00047174"/>
    <w:rsid w:val="00047B59"/>
    <w:rsid w:val="00047F94"/>
    <w:rsid w:val="00054017"/>
    <w:rsid w:val="00056B72"/>
    <w:rsid w:val="00057F10"/>
    <w:rsid w:val="000606B4"/>
    <w:rsid w:val="000644F5"/>
    <w:rsid w:val="000709D0"/>
    <w:rsid w:val="0007423A"/>
    <w:rsid w:val="0007449E"/>
    <w:rsid w:val="00074570"/>
    <w:rsid w:val="00074982"/>
    <w:rsid w:val="00074EA9"/>
    <w:rsid w:val="00076170"/>
    <w:rsid w:val="00081B52"/>
    <w:rsid w:val="000826A4"/>
    <w:rsid w:val="000826F8"/>
    <w:rsid w:val="0008428C"/>
    <w:rsid w:val="0008667E"/>
    <w:rsid w:val="00091AAB"/>
    <w:rsid w:val="00091C4E"/>
    <w:rsid w:val="00093E15"/>
    <w:rsid w:val="000947B7"/>
    <w:rsid w:val="000967AE"/>
    <w:rsid w:val="000A17DF"/>
    <w:rsid w:val="000A2B0E"/>
    <w:rsid w:val="000A3422"/>
    <w:rsid w:val="000A4D1E"/>
    <w:rsid w:val="000A55B9"/>
    <w:rsid w:val="000A6650"/>
    <w:rsid w:val="000B1C0E"/>
    <w:rsid w:val="000B4CA0"/>
    <w:rsid w:val="000B6F09"/>
    <w:rsid w:val="000C0DB7"/>
    <w:rsid w:val="000C2AFC"/>
    <w:rsid w:val="000C2EE0"/>
    <w:rsid w:val="000C35CA"/>
    <w:rsid w:val="000C581F"/>
    <w:rsid w:val="000D7FB5"/>
    <w:rsid w:val="000E29E3"/>
    <w:rsid w:val="000E3025"/>
    <w:rsid w:val="000E48FE"/>
    <w:rsid w:val="000E55A0"/>
    <w:rsid w:val="000E5D9C"/>
    <w:rsid w:val="000E6639"/>
    <w:rsid w:val="000E75DC"/>
    <w:rsid w:val="000E7D09"/>
    <w:rsid w:val="000F1FC7"/>
    <w:rsid w:val="000F2E98"/>
    <w:rsid w:val="000F3E76"/>
    <w:rsid w:val="000F4108"/>
    <w:rsid w:val="000F5D53"/>
    <w:rsid w:val="000F6FAA"/>
    <w:rsid w:val="000F7273"/>
    <w:rsid w:val="000F7ECB"/>
    <w:rsid w:val="0010028E"/>
    <w:rsid w:val="00101426"/>
    <w:rsid w:val="00102795"/>
    <w:rsid w:val="001029B2"/>
    <w:rsid w:val="001033AB"/>
    <w:rsid w:val="0010394D"/>
    <w:rsid w:val="00104100"/>
    <w:rsid w:val="001211AD"/>
    <w:rsid w:val="00121749"/>
    <w:rsid w:val="001265E6"/>
    <w:rsid w:val="00127060"/>
    <w:rsid w:val="00127D0A"/>
    <w:rsid w:val="00130750"/>
    <w:rsid w:val="001309F7"/>
    <w:rsid w:val="001320D6"/>
    <w:rsid w:val="001325CB"/>
    <w:rsid w:val="00133BB5"/>
    <w:rsid w:val="00135BC3"/>
    <w:rsid w:val="00137341"/>
    <w:rsid w:val="00141B04"/>
    <w:rsid w:val="001425FE"/>
    <w:rsid w:val="00143799"/>
    <w:rsid w:val="0014433D"/>
    <w:rsid w:val="00144AE2"/>
    <w:rsid w:val="001457B6"/>
    <w:rsid w:val="00145BFE"/>
    <w:rsid w:val="0014696B"/>
    <w:rsid w:val="00154B7D"/>
    <w:rsid w:val="00155FFE"/>
    <w:rsid w:val="00156380"/>
    <w:rsid w:val="00156EFB"/>
    <w:rsid w:val="00160ABB"/>
    <w:rsid w:val="00162A24"/>
    <w:rsid w:val="001638E6"/>
    <w:rsid w:val="00165E41"/>
    <w:rsid w:val="00166758"/>
    <w:rsid w:val="001728AA"/>
    <w:rsid w:val="001729D1"/>
    <w:rsid w:val="00172D7D"/>
    <w:rsid w:val="001731D1"/>
    <w:rsid w:val="0017440C"/>
    <w:rsid w:val="00174439"/>
    <w:rsid w:val="00175484"/>
    <w:rsid w:val="00175C0D"/>
    <w:rsid w:val="00177958"/>
    <w:rsid w:val="001808A4"/>
    <w:rsid w:val="00182373"/>
    <w:rsid w:val="00182DA8"/>
    <w:rsid w:val="00185722"/>
    <w:rsid w:val="0018773C"/>
    <w:rsid w:val="00190250"/>
    <w:rsid w:val="0019497F"/>
    <w:rsid w:val="00195F04"/>
    <w:rsid w:val="0019686C"/>
    <w:rsid w:val="001A22D6"/>
    <w:rsid w:val="001A2B0D"/>
    <w:rsid w:val="001A2BC7"/>
    <w:rsid w:val="001A3319"/>
    <w:rsid w:val="001A3A22"/>
    <w:rsid w:val="001A3DAF"/>
    <w:rsid w:val="001A629D"/>
    <w:rsid w:val="001A64F1"/>
    <w:rsid w:val="001A67BF"/>
    <w:rsid w:val="001A7C79"/>
    <w:rsid w:val="001B1365"/>
    <w:rsid w:val="001B6989"/>
    <w:rsid w:val="001B6B1F"/>
    <w:rsid w:val="001C2163"/>
    <w:rsid w:val="001C3770"/>
    <w:rsid w:val="001C3808"/>
    <w:rsid w:val="001C38EE"/>
    <w:rsid w:val="001C7D6E"/>
    <w:rsid w:val="001D1F6E"/>
    <w:rsid w:val="001D261D"/>
    <w:rsid w:val="001D2BB0"/>
    <w:rsid w:val="001D3C97"/>
    <w:rsid w:val="001D462A"/>
    <w:rsid w:val="001D4B0B"/>
    <w:rsid w:val="001E154D"/>
    <w:rsid w:val="001E524B"/>
    <w:rsid w:val="001E709F"/>
    <w:rsid w:val="001F02F9"/>
    <w:rsid w:val="001F27EB"/>
    <w:rsid w:val="001F2C14"/>
    <w:rsid w:val="001F3544"/>
    <w:rsid w:val="001F57EC"/>
    <w:rsid w:val="00201212"/>
    <w:rsid w:val="002030DD"/>
    <w:rsid w:val="002035D5"/>
    <w:rsid w:val="00207D84"/>
    <w:rsid w:val="00207DD3"/>
    <w:rsid w:val="0021088A"/>
    <w:rsid w:val="00216C57"/>
    <w:rsid w:val="0021705E"/>
    <w:rsid w:val="00217B3E"/>
    <w:rsid w:val="00220097"/>
    <w:rsid w:val="00222F75"/>
    <w:rsid w:val="00223D4B"/>
    <w:rsid w:val="00227135"/>
    <w:rsid w:val="00230079"/>
    <w:rsid w:val="00232ED6"/>
    <w:rsid w:val="0023435D"/>
    <w:rsid w:val="00234A2D"/>
    <w:rsid w:val="002359FB"/>
    <w:rsid w:val="00236A2D"/>
    <w:rsid w:val="002404F2"/>
    <w:rsid w:val="00240A8E"/>
    <w:rsid w:val="00240CD8"/>
    <w:rsid w:val="002437CA"/>
    <w:rsid w:val="002462AF"/>
    <w:rsid w:val="00246AE0"/>
    <w:rsid w:val="0025037A"/>
    <w:rsid w:val="00250D0A"/>
    <w:rsid w:val="00251476"/>
    <w:rsid w:val="00253C1A"/>
    <w:rsid w:val="00254B00"/>
    <w:rsid w:val="0025534D"/>
    <w:rsid w:val="002576E8"/>
    <w:rsid w:val="002633E8"/>
    <w:rsid w:val="00265965"/>
    <w:rsid w:val="00271940"/>
    <w:rsid w:val="0027296B"/>
    <w:rsid w:val="0027712C"/>
    <w:rsid w:val="002778D5"/>
    <w:rsid w:val="0028031A"/>
    <w:rsid w:val="002837D5"/>
    <w:rsid w:val="0028537F"/>
    <w:rsid w:val="00293EAF"/>
    <w:rsid w:val="002979F7"/>
    <w:rsid w:val="002A07A4"/>
    <w:rsid w:val="002A6ECD"/>
    <w:rsid w:val="002A7775"/>
    <w:rsid w:val="002B1B1E"/>
    <w:rsid w:val="002B440E"/>
    <w:rsid w:val="002B6CE3"/>
    <w:rsid w:val="002B76D9"/>
    <w:rsid w:val="002B7C2B"/>
    <w:rsid w:val="002C08EA"/>
    <w:rsid w:val="002C096F"/>
    <w:rsid w:val="002C51A3"/>
    <w:rsid w:val="002C5E9A"/>
    <w:rsid w:val="002C7324"/>
    <w:rsid w:val="002D058B"/>
    <w:rsid w:val="002D2583"/>
    <w:rsid w:val="002D3CD5"/>
    <w:rsid w:val="002E2054"/>
    <w:rsid w:val="002E293C"/>
    <w:rsid w:val="002E2D6A"/>
    <w:rsid w:val="002E4AE2"/>
    <w:rsid w:val="002E7702"/>
    <w:rsid w:val="002F37A8"/>
    <w:rsid w:val="002F75C0"/>
    <w:rsid w:val="00300CC9"/>
    <w:rsid w:val="00302DD9"/>
    <w:rsid w:val="00312807"/>
    <w:rsid w:val="00315569"/>
    <w:rsid w:val="003220B2"/>
    <w:rsid w:val="00323BBE"/>
    <w:rsid w:val="00324413"/>
    <w:rsid w:val="0032470B"/>
    <w:rsid w:val="0032517D"/>
    <w:rsid w:val="003270F4"/>
    <w:rsid w:val="00330523"/>
    <w:rsid w:val="00331FA3"/>
    <w:rsid w:val="00336CE9"/>
    <w:rsid w:val="00337B7A"/>
    <w:rsid w:val="003401B0"/>
    <w:rsid w:val="00340B76"/>
    <w:rsid w:val="00343279"/>
    <w:rsid w:val="00350AFC"/>
    <w:rsid w:val="00350C70"/>
    <w:rsid w:val="00356506"/>
    <w:rsid w:val="0035678A"/>
    <w:rsid w:val="0035738C"/>
    <w:rsid w:val="003607CE"/>
    <w:rsid w:val="00361BE2"/>
    <w:rsid w:val="00363435"/>
    <w:rsid w:val="00364F9C"/>
    <w:rsid w:val="0036669F"/>
    <w:rsid w:val="00366887"/>
    <w:rsid w:val="0037399A"/>
    <w:rsid w:val="00375079"/>
    <w:rsid w:val="00376279"/>
    <w:rsid w:val="003819D3"/>
    <w:rsid w:val="00382028"/>
    <w:rsid w:val="00383145"/>
    <w:rsid w:val="00383B9D"/>
    <w:rsid w:val="00384234"/>
    <w:rsid w:val="00386C91"/>
    <w:rsid w:val="00386F7A"/>
    <w:rsid w:val="00386FA1"/>
    <w:rsid w:val="00391A44"/>
    <w:rsid w:val="00392C01"/>
    <w:rsid w:val="003947A7"/>
    <w:rsid w:val="00394A56"/>
    <w:rsid w:val="00397C52"/>
    <w:rsid w:val="003A1ADE"/>
    <w:rsid w:val="003A246B"/>
    <w:rsid w:val="003A389D"/>
    <w:rsid w:val="003A6C62"/>
    <w:rsid w:val="003A7C00"/>
    <w:rsid w:val="003B1219"/>
    <w:rsid w:val="003B16E9"/>
    <w:rsid w:val="003B39AB"/>
    <w:rsid w:val="003B4618"/>
    <w:rsid w:val="003B46E2"/>
    <w:rsid w:val="003B76DA"/>
    <w:rsid w:val="003B7AAF"/>
    <w:rsid w:val="003C0F87"/>
    <w:rsid w:val="003C1C87"/>
    <w:rsid w:val="003C2A2E"/>
    <w:rsid w:val="003C57A5"/>
    <w:rsid w:val="003C684A"/>
    <w:rsid w:val="003D0745"/>
    <w:rsid w:val="003D1DFB"/>
    <w:rsid w:val="003D2DC5"/>
    <w:rsid w:val="003D5255"/>
    <w:rsid w:val="003D5740"/>
    <w:rsid w:val="003D67C9"/>
    <w:rsid w:val="003D6E37"/>
    <w:rsid w:val="003E192E"/>
    <w:rsid w:val="003E20DF"/>
    <w:rsid w:val="003E4046"/>
    <w:rsid w:val="003E41DD"/>
    <w:rsid w:val="003E448A"/>
    <w:rsid w:val="003F1CCC"/>
    <w:rsid w:val="003F231A"/>
    <w:rsid w:val="003F66FB"/>
    <w:rsid w:val="003F7099"/>
    <w:rsid w:val="00400D10"/>
    <w:rsid w:val="00401648"/>
    <w:rsid w:val="00401916"/>
    <w:rsid w:val="0040342A"/>
    <w:rsid w:val="00404617"/>
    <w:rsid w:val="00411CD4"/>
    <w:rsid w:val="0041386F"/>
    <w:rsid w:val="00417146"/>
    <w:rsid w:val="00422361"/>
    <w:rsid w:val="004225AA"/>
    <w:rsid w:val="00423278"/>
    <w:rsid w:val="00424B0A"/>
    <w:rsid w:val="004342BB"/>
    <w:rsid w:val="004411D4"/>
    <w:rsid w:val="004412C7"/>
    <w:rsid w:val="00444DFC"/>
    <w:rsid w:val="00445AFC"/>
    <w:rsid w:val="0045073B"/>
    <w:rsid w:val="00451DCC"/>
    <w:rsid w:val="004577FD"/>
    <w:rsid w:val="00460B96"/>
    <w:rsid w:val="0046584F"/>
    <w:rsid w:val="00465D04"/>
    <w:rsid w:val="00467587"/>
    <w:rsid w:val="00470F3A"/>
    <w:rsid w:val="004718B8"/>
    <w:rsid w:val="00472A0C"/>
    <w:rsid w:val="0047667C"/>
    <w:rsid w:val="00476D24"/>
    <w:rsid w:val="0047764E"/>
    <w:rsid w:val="00477F9D"/>
    <w:rsid w:val="00480C83"/>
    <w:rsid w:val="00484799"/>
    <w:rsid w:val="00484E26"/>
    <w:rsid w:val="00485A0D"/>
    <w:rsid w:val="004928EB"/>
    <w:rsid w:val="00495BEC"/>
    <w:rsid w:val="00495F28"/>
    <w:rsid w:val="004963CB"/>
    <w:rsid w:val="004975F1"/>
    <w:rsid w:val="004A2E1C"/>
    <w:rsid w:val="004A6B3D"/>
    <w:rsid w:val="004B24C3"/>
    <w:rsid w:val="004B3E5E"/>
    <w:rsid w:val="004B60F1"/>
    <w:rsid w:val="004B76C8"/>
    <w:rsid w:val="004B7E70"/>
    <w:rsid w:val="004C12CA"/>
    <w:rsid w:val="004C219C"/>
    <w:rsid w:val="004C69B4"/>
    <w:rsid w:val="004D28DB"/>
    <w:rsid w:val="004D7102"/>
    <w:rsid w:val="004E0606"/>
    <w:rsid w:val="004E0619"/>
    <w:rsid w:val="004E22A0"/>
    <w:rsid w:val="004E418E"/>
    <w:rsid w:val="004E5909"/>
    <w:rsid w:val="004E6B7A"/>
    <w:rsid w:val="004E77F2"/>
    <w:rsid w:val="004E7BCC"/>
    <w:rsid w:val="004F1010"/>
    <w:rsid w:val="004F133C"/>
    <w:rsid w:val="004F1B81"/>
    <w:rsid w:val="004F3839"/>
    <w:rsid w:val="004F5848"/>
    <w:rsid w:val="004F78C6"/>
    <w:rsid w:val="004F7DB2"/>
    <w:rsid w:val="005068F8"/>
    <w:rsid w:val="005074C6"/>
    <w:rsid w:val="00511F1E"/>
    <w:rsid w:val="00512024"/>
    <w:rsid w:val="00514E43"/>
    <w:rsid w:val="00515141"/>
    <w:rsid w:val="005211E5"/>
    <w:rsid w:val="0052163D"/>
    <w:rsid w:val="00524428"/>
    <w:rsid w:val="0052444D"/>
    <w:rsid w:val="005257B3"/>
    <w:rsid w:val="0053034B"/>
    <w:rsid w:val="00530C24"/>
    <w:rsid w:val="005322CE"/>
    <w:rsid w:val="0053765E"/>
    <w:rsid w:val="00547C25"/>
    <w:rsid w:val="005521C7"/>
    <w:rsid w:val="00556DC6"/>
    <w:rsid w:val="0055784E"/>
    <w:rsid w:val="0056155C"/>
    <w:rsid w:val="00561B3F"/>
    <w:rsid w:val="00562BAA"/>
    <w:rsid w:val="00564D09"/>
    <w:rsid w:val="00565BB8"/>
    <w:rsid w:val="00566566"/>
    <w:rsid w:val="005675A8"/>
    <w:rsid w:val="0057059E"/>
    <w:rsid w:val="00570E8F"/>
    <w:rsid w:val="005734E8"/>
    <w:rsid w:val="00577EF4"/>
    <w:rsid w:val="00580529"/>
    <w:rsid w:val="00581CCB"/>
    <w:rsid w:val="0058462D"/>
    <w:rsid w:val="00585BAE"/>
    <w:rsid w:val="00587F1D"/>
    <w:rsid w:val="00587F9E"/>
    <w:rsid w:val="005911E7"/>
    <w:rsid w:val="005920D4"/>
    <w:rsid w:val="00595B8F"/>
    <w:rsid w:val="0059681C"/>
    <w:rsid w:val="00597320"/>
    <w:rsid w:val="0059772B"/>
    <w:rsid w:val="005A05D3"/>
    <w:rsid w:val="005A6603"/>
    <w:rsid w:val="005A6ED6"/>
    <w:rsid w:val="005B1640"/>
    <w:rsid w:val="005B6259"/>
    <w:rsid w:val="005B769A"/>
    <w:rsid w:val="005B7CBD"/>
    <w:rsid w:val="005C25C1"/>
    <w:rsid w:val="005C4EC3"/>
    <w:rsid w:val="005C5899"/>
    <w:rsid w:val="005C66C2"/>
    <w:rsid w:val="005C7BA6"/>
    <w:rsid w:val="005D0266"/>
    <w:rsid w:val="005D1B21"/>
    <w:rsid w:val="005D25EA"/>
    <w:rsid w:val="005D3E37"/>
    <w:rsid w:val="005D6065"/>
    <w:rsid w:val="005D77E5"/>
    <w:rsid w:val="005E153A"/>
    <w:rsid w:val="005E15AA"/>
    <w:rsid w:val="005E4D3F"/>
    <w:rsid w:val="005E62FF"/>
    <w:rsid w:val="005E7948"/>
    <w:rsid w:val="005F3906"/>
    <w:rsid w:val="005F4056"/>
    <w:rsid w:val="005F41F3"/>
    <w:rsid w:val="005F4846"/>
    <w:rsid w:val="005F4F13"/>
    <w:rsid w:val="005F6984"/>
    <w:rsid w:val="0060031D"/>
    <w:rsid w:val="0060574A"/>
    <w:rsid w:val="006058EA"/>
    <w:rsid w:val="006059BB"/>
    <w:rsid w:val="00606BDA"/>
    <w:rsid w:val="006076F8"/>
    <w:rsid w:val="006077FA"/>
    <w:rsid w:val="00611F51"/>
    <w:rsid w:val="00613DAF"/>
    <w:rsid w:val="006147E4"/>
    <w:rsid w:val="00614CCB"/>
    <w:rsid w:val="0061737F"/>
    <w:rsid w:val="00622B71"/>
    <w:rsid w:val="0062323F"/>
    <w:rsid w:val="0062363F"/>
    <w:rsid w:val="00625F2F"/>
    <w:rsid w:val="0063053F"/>
    <w:rsid w:val="006321BE"/>
    <w:rsid w:val="00637A64"/>
    <w:rsid w:val="0064033C"/>
    <w:rsid w:val="00644808"/>
    <w:rsid w:val="00644FF7"/>
    <w:rsid w:val="00645A39"/>
    <w:rsid w:val="00645DBF"/>
    <w:rsid w:val="00650A28"/>
    <w:rsid w:val="00651A9B"/>
    <w:rsid w:val="006543B8"/>
    <w:rsid w:val="00654E42"/>
    <w:rsid w:val="00655342"/>
    <w:rsid w:val="00655A17"/>
    <w:rsid w:val="00663D13"/>
    <w:rsid w:val="00663E5C"/>
    <w:rsid w:val="00663FCF"/>
    <w:rsid w:val="00664E13"/>
    <w:rsid w:val="00671DCB"/>
    <w:rsid w:val="006722A6"/>
    <w:rsid w:val="00673917"/>
    <w:rsid w:val="00675D72"/>
    <w:rsid w:val="006761C4"/>
    <w:rsid w:val="00676FDC"/>
    <w:rsid w:val="00682A7C"/>
    <w:rsid w:val="00683375"/>
    <w:rsid w:val="00683F31"/>
    <w:rsid w:val="00686699"/>
    <w:rsid w:val="006912B6"/>
    <w:rsid w:val="006916E0"/>
    <w:rsid w:val="006929E2"/>
    <w:rsid w:val="00693CBF"/>
    <w:rsid w:val="006A0A90"/>
    <w:rsid w:val="006A1FBD"/>
    <w:rsid w:val="006A25F8"/>
    <w:rsid w:val="006A316E"/>
    <w:rsid w:val="006A57D9"/>
    <w:rsid w:val="006A65ED"/>
    <w:rsid w:val="006A7C88"/>
    <w:rsid w:val="006B128F"/>
    <w:rsid w:val="006B3286"/>
    <w:rsid w:val="006B4048"/>
    <w:rsid w:val="006B5839"/>
    <w:rsid w:val="006C1FD0"/>
    <w:rsid w:val="006D0D9F"/>
    <w:rsid w:val="006D47EB"/>
    <w:rsid w:val="006E1187"/>
    <w:rsid w:val="006E4DB8"/>
    <w:rsid w:val="006E65A0"/>
    <w:rsid w:val="006E6686"/>
    <w:rsid w:val="006F355E"/>
    <w:rsid w:val="006F4DEC"/>
    <w:rsid w:val="006F6492"/>
    <w:rsid w:val="006F733C"/>
    <w:rsid w:val="006F772A"/>
    <w:rsid w:val="00700104"/>
    <w:rsid w:val="007015A8"/>
    <w:rsid w:val="0070397A"/>
    <w:rsid w:val="0070489E"/>
    <w:rsid w:val="00710D39"/>
    <w:rsid w:val="00711347"/>
    <w:rsid w:val="00716548"/>
    <w:rsid w:val="00716B87"/>
    <w:rsid w:val="00716D01"/>
    <w:rsid w:val="00717428"/>
    <w:rsid w:val="00723165"/>
    <w:rsid w:val="007232D6"/>
    <w:rsid w:val="00724807"/>
    <w:rsid w:val="007254B9"/>
    <w:rsid w:val="0072704C"/>
    <w:rsid w:val="0073072A"/>
    <w:rsid w:val="00730E86"/>
    <w:rsid w:val="0073115E"/>
    <w:rsid w:val="007330C3"/>
    <w:rsid w:val="00734811"/>
    <w:rsid w:val="00735B52"/>
    <w:rsid w:val="0074006C"/>
    <w:rsid w:val="007400BB"/>
    <w:rsid w:val="00740DAF"/>
    <w:rsid w:val="00741101"/>
    <w:rsid w:val="00741F93"/>
    <w:rsid w:val="00745028"/>
    <w:rsid w:val="007455A3"/>
    <w:rsid w:val="00745E52"/>
    <w:rsid w:val="0075076A"/>
    <w:rsid w:val="0075132A"/>
    <w:rsid w:val="007517B3"/>
    <w:rsid w:val="00752C95"/>
    <w:rsid w:val="00755009"/>
    <w:rsid w:val="007550B1"/>
    <w:rsid w:val="00755959"/>
    <w:rsid w:val="00755BB9"/>
    <w:rsid w:val="00755CB9"/>
    <w:rsid w:val="00756BB6"/>
    <w:rsid w:val="00756FA1"/>
    <w:rsid w:val="00757025"/>
    <w:rsid w:val="0076086C"/>
    <w:rsid w:val="0076648D"/>
    <w:rsid w:val="007706F4"/>
    <w:rsid w:val="00770DAC"/>
    <w:rsid w:val="00772FB8"/>
    <w:rsid w:val="00773213"/>
    <w:rsid w:val="00774263"/>
    <w:rsid w:val="0078014F"/>
    <w:rsid w:val="00783986"/>
    <w:rsid w:val="00783FB7"/>
    <w:rsid w:val="007843F4"/>
    <w:rsid w:val="00785D6F"/>
    <w:rsid w:val="00787602"/>
    <w:rsid w:val="00787772"/>
    <w:rsid w:val="00787A90"/>
    <w:rsid w:val="0079010A"/>
    <w:rsid w:val="00792844"/>
    <w:rsid w:val="007966E6"/>
    <w:rsid w:val="007A0035"/>
    <w:rsid w:val="007A3431"/>
    <w:rsid w:val="007A3E66"/>
    <w:rsid w:val="007A41EA"/>
    <w:rsid w:val="007A5538"/>
    <w:rsid w:val="007A55B6"/>
    <w:rsid w:val="007A5D32"/>
    <w:rsid w:val="007A65C5"/>
    <w:rsid w:val="007A7513"/>
    <w:rsid w:val="007B2430"/>
    <w:rsid w:val="007B29F3"/>
    <w:rsid w:val="007B318F"/>
    <w:rsid w:val="007B4C18"/>
    <w:rsid w:val="007B5C02"/>
    <w:rsid w:val="007C036A"/>
    <w:rsid w:val="007C3559"/>
    <w:rsid w:val="007C3F86"/>
    <w:rsid w:val="007C6C22"/>
    <w:rsid w:val="007C6C37"/>
    <w:rsid w:val="007C77B1"/>
    <w:rsid w:val="007D152F"/>
    <w:rsid w:val="007D1B67"/>
    <w:rsid w:val="007D259B"/>
    <w:rsid w:val="007D51A2"/>
    <w:rsid w:val="007E1067"/>
    <w:rsid w:val="007E201B"/>
    <w:rsid w:val="007E24BA"/>
    <w:rsid w:val="007E2F87"/>
    <w:rsid w:val="007E35D0"/>
    <w:rsid w:val="007E3D0F"/>
    <w:rsid w:val="007E6EFE"/>
    <w:rsid w:val="007F069C"/>
    <w:rsid w:val="007F1D67"/>
    <w:rsid w:val="007F3006"/>
    <w:rsid w:val="008014E2"/>
    <w:rsid w:val="0080261E"/>
    <w:rsid w:val="00802674"/>
    <w:rsid w:val="00804EDF"/>
    <w:rsid w:val="008079AC"/>
    <w:rsid w:val="00811574"/>
    <w:rsid w:val="00813A97"/>
    <w:rsid w:val="00820661"/>
    <w:rsid w:val="00820ECD"/>
    <w:rsid w:val="00825763"/>
    <w:rsid w:val="008278A2"/>
    <w:rsid w:val="008330F4"/>
    <w:rsid w:val="00833377"/>
    <w:rsid w:val="008341CC"/>
    <w:rsid w:val="00834ED2"/>
    <w:rsid w:val="00835A85"/>
    <w:rsid w:val="00836351"/>
    <w:rsid w:val="00842C4F"/>
    <w:rsid w:val="00842FBD"/>
    <w:rsid w:val="00843796"/>
    <w:rsid w:val="008502F8"/>
    <w:rsid w:val="008526AD"/>
    <w:rsid w:val="00855547"/>
    <w:rsid w:val="00860EED"/>
    <w:rsid w:val="00862724"/>
    <w:rsid w:val="00867875"/>
    <w:rsid w:val="008715E5"/>
    <w:rsid w:val="00871E23"/>
    <w:rsid w:val="008725EC"/>
    <w:rsid w:val="00873634"/>
    <w:rsid w:val="00874F3B"/>
    <w:rsid w:val="00875448"/>
    <w:rsid w:val="00876FE4"/>
    <w:rsid w:val="00877F43"/>
    <w:rsid w:val="0088067C"/>
    <w:rsid w:val="00880779"/>
    <w:rsid w:val="008837DD"/>
    <w:rsid w:val="00883839"/>
    <w:rsid w:val="00883FC8"/>
    <w:rsid w:val="008855E8"/>
    <w:rsid w:val="00887D9D"/>
    <w:rsid w:val="00890511"/>
    <w:rsid w:val="00893EF8"/>
    <w:rsid w:val="00894433"/>
    <w:rsid w:val="00894729"/>
    <w:rsid w:val="00897964"/>
    <w:rsid w:val="008A229D"/>
    <w:rsid w:val="008A529F"/>
    <w:rsid w:val="008B6A89"/>
    <w:rsid w:val="008C06AF"/>
    <w:rsid w:val="008C06F4"/>
    <w:rsid w:val="008C6188"/>
    <w:rsid w:val="008C7226"/>
    <w:rsid w:val="008C75E2"/>
    <w:rsid w:val="008C78EC"/>
    <w:rsid w:val="008D1CF1"/>
    <w:rsid w:val="008D1F9D"/>
    <w:rsid w:val="008D2438"/>
    <w:rsid w:val="008D2566"/>
    <w:rsid w:val="008D257B"/>
    <w:rsid w:val="008D2D47"/>
    <w:rsid w:val="008D5DC0"/>
    <w:rsid w:val="008D5EC7"/>
    <w:rsid w:val="008D6330"/>
    <w:rsid w:val="008D75EC"/>
    <w:rsid w:val="008E0051"/>
    <w:rsid w:val="008E0E54"/>
    <w:rsid w:val="008E17C9"/>
    <w:rsid w:val="008E245F"/>
    <w:rsid w:val="008E2ABF"/>
    <w:rsid w:val="008E3511"/>
    <w:rsid w:val="008E465F"/>
    <w:rsid w:val="008E5820"/>
    <w:rsid w:val="008E5A04"/>
    <w:rsid w:val="008E7223"/>
    <w:rsid w:val="008E722B"/>
    <w:rsid w:val="008E7B85"/>
    <w:rsid w:val="008F03A8"/>
    <w:rsid w:val="0090039F"/>
    <w:rsid w:val="00900ECC"/>
    <w:rsid w:val="00907317"/>
    <w:rsid w:val="009073FF"/>
    <w:rsid w:val="009100B9"/>
    <w:rsid w:val="00910AFC"/>
    <w:rsid w:val="00911942"/>
    <w:rsid w:val="00914873"/>
    <w:rsid w:val="00916D6E"/>
    <w:rsid w:val="00917FA6"/>
    <w:rsid w:val="00920F32"/>
    <w:rsid w:val="00925C0B"/>
    <w:rsid w:val="0092700A"/>
    <w:rsid w:val="00927FD1"/>
    <w:rsid w:val="00931372"/>
    <w:rsid w:val="00934660"/>
    <w:rsid w:val="00935CD4"/>
    <w:rsid w:val="00935FE5"/>
    <w:rsid w:val="00936B14"/>
    <w:rsid w:val="0093784A"/>
    <w:rsid w:val="009416C0"/>
    <w:rsid w:val="00944BFF"/>
    <w:rsid w:val="00946CAD"/>
    <w:rsid w:val="0095030E"/>
    <w:rsid w:val="00951348"/>
    <w:rsid w:val="00951735"/>
    <w:rsid w:val="00953711"/>
    <w:rsid w:val="00953F40"/>
    <w:rsid w:val="00956C28"/>
    <w:rsid w:val="0096191A"/>
    <w:rsid w:val="009665CF"/>
    <w:rsid w:val="009667AD"/>
    <w:rsid w:val="00967418"/>
    <w:rsid w:val="0096773A"/>
    <w:rsid w:val="00970ECA"/>
    <w:rsid w:val="00973FEE"/>
    <w:rsid w:val="009746A4"/>
    <w:rsid w:val="00974F8E"/>
    <w:rsid w:val="00976611"/>
    <w:rsid w:val="00981F1B"/>
    <w:rsid w:val="009853C3"/>
    <w:rsid w:val="00985BB6"/>
    <w:rsid w:val="00986029"/>
    <w:rsid w:val="00986E18"/>
    <w:rsid w:val="0098721F"/>
    <w:rsid w:val="0098729E"/>
    <w:rsid w:val="00992564"/>
    <w:rsid w:val="00992B1B"/>
    <w:rsid w:val="0099412E"/>
    <w:rsid w:val="009A1F4C"/>
    <w:rsid w:val="009A3371"/>
    <w:rsid w:val="009A3D9A"/>
    <w:rsid w:val="009A5A4E"/>
    <w:rsid w:val="009C0E19"/>
    <w:rsid w:val="009C5AAE"/>
    <w:rsid w:val="009D0AB6"/>
    <w:rsid w:val="009D3499"/>
    <w:rsid w:val="009D40A1"/>
    <w:rsid w:val="009D5451"/>
    <w:rsid w:val="009E021A"/>
    <w:rsid w:val="009E037B"/>
    <w:rsid w:val="009E3297"/>
    <w:rsid w:val="009E6133"/>
    <w:rsid w:val="009E6374"/>
    <w:rsid w:val="009E74B2"/>
    <w:rsid w:val="009E778C"/>
    <w:rsid w:val="009E7CE6"/>
    <w:rsid w:val="009F0128"/>
    <w:rsid w:val="009F16CD"/>
    <w:rsid w:val="009F7E19"/>
    <w:rsid w:val="00A0092D"/>
    <w:rsid w:val="00A02ED3"/>
    <w:rsid w:val="00A0322F"/>
    <w:rsid w:val="00A04CD6"/>
    <w:rsid w:val="00A0501A"/>
    <w:rsid w:val="00A05AB1"/>
    <w:rsid w:val="00A06591"/>
    <w:rsid w:val="00A06FCA"/>
    <w:rsid w:val="00A1061C"/>
    <w:rsid w:val="00A12A82"/>
    <w:rsid w:val="00A13264"/>
    <w:rsid w:val="00A14C39"/>
    <w:rsid w:val="00A16928"/>
    <w:rsid w:val="00A17E40"/>
    <w:rsid w:val="00A229D4"/>
    <w:rsid w:val="00A23F35"/>
    <w:rsid w:val="00A265FA"/>
    <w:rsid w:val="00A30214"/>
    <w:rsid w:val="00A302A9"/>
    <w:rsid w:val="00A30905"/>
    <w:rsid w:val="00A35DE3"/>
    <w:rsid w:val="00A3765C"/>
    <w:rsid w:val="00A4233B"/>
    <w:rsid w:val="00A44E09"/>
    <w:rsid w:val="00A45B19"/>
    <w:rsid w:val="00A45D10"/>
    <w:rsid w:val="00A46041"/>
    <w:rsid w:val="00A5030F"/>
    <w:rsid w:val="00A513E9"/>
    <w:rsid w:val="00A52F52"/>
    <w:rsid w:val="00A53691"/>
    <w:rsid w:val="00A5441D"/>
    <w:rsid w:val="00A600DA"/>
    <w:rsid w:val="00A60BC7"/>
    <w:rsid w:val="00A6620C"/>
    <w:rsid w:val="00A7267E"/>
    <w:rsid w:val="00A73005"/>
    <w:rsid w:val="00A7360A"/>
    <w:rsid w:val="00A73F5C"/>
    <w:rsid w:val="00A767F2"/>
    <w:rsid w:val="00A81060"/>
    <w:rsid w:val="00A86B52"/>
    <w:rsid w:val="00A86F86"/>
    <w:rsid w:val="00A8754F"/>
    <w:rsid w:val="00A87ED0"/>
    <w:rsid w:val="00A9086E"/>
    <w:rsid w:val="00A92A70"/>
    <w:rsid w:val="00A93D03"/>
    <w:rsid w:val="00A9610F"/>
    <w:rsid w:val="00A96F63"/>
    <w:rsid w:val="00A9789A"/>
    <w:rsid w:val="00AA07A4"/>
    <w:rsid w:val="00AA0847"/>
    <w:rsid w:val="00AA17E0"/>
    <w:rsid w:val="00AA2CF1"/>
    <w:rsid w:val="00AA3700"/>
    <w:rsid w:val="00AA4D4A"/>
    <w:rsid w:val="00AA4F40"/>
    <w:rsid w:val="00AA591F"/>
    <w:rsid w:val="00AA6CBF"/>
    <w:rsid w:val="00AB0DA1"/>
    <w:rsid w:val="00AB1AC3"/>
    <w:rsid w:val="00AB1D0F"/>
    <w:rsid w:val="00AB50B3"/>
    <w:rsid w:val="00AB50F7"/>
    <w:rsid w:val="00AB75EE"/>
    <w:rsid w:val="00AB7876"/>
    <w:rsid w:val="00AC0239"/>
    <w:rsid w:val="00AC096E"/>
    <w:rsid w:val="00AC2CEA"/>
    <w:rsid w:val="00AC2DBB"/>
    <w:rsid w:val="00AC39C6"/>
    <w:rsid w:val="00AC50AB"/>
    <w:rsid w:val="00AC5AAF"/>
    <w:rsid w:val="00AD16A7"/>
    <w:rsid w:val="00AD2499"/>
    <w:rsid w:val="00AD2FED"/>
    <w:rsid w:val="00AD3F6A"/>
    <w:rsid w:val="00AD6D3B"/>
    <w:rsid w:val="00AE0B26"/>
    <w:rsid w:val="00AE242F"/>
    <w:rsid w:val="00AE536E"/>
    <w:rsid w:val="00AE725C"/>
    <w:rsid w:val="00AE72C6"/>
    <w:rsid w:val="00AF22E2"/>
    <w:rsid w:val="00AF62BE"/>
    <w:rsid w:val="00AF76EE"/>
    <w:rsid w:val="00B00125"/>
    <w:rsid w:val="00B01B85"/>
    <w:rsid w:val="00B01C83"/>
    <w:rsid w:val="00B0298F"/>
    <w:rsid w:val="00B07A20"/>
    <w:rsid w:val="00B07B6B"/>
    <w:rsid w:val="00B104A6"/>
    <w:rsid w:val="00B11030"/>
    <w:rsid w:val="00B13624"/>
    <w:rsid w:val="00B149BE"/>
    <w:rsid w:val="00B158D7"/>
    <w:rsid w:val="00B160F8"/>
    <w:rsid w:val="00B16ECC"/>
    <w:rsid w:val="00B17883"/>
    <w:rsid w:val="00B2338C"/>
    <w:rsid w:val="00B24F26"/>
    <w:rsid w:val="00B31784"/>
    <w:rsid w:val="00B31918"/>
    <w:rsid w:val="00B3194F"/>
    <w:rsid w:val="00B34E6B"/>
    <w:rsid w:val="00B34F6F"/>
    <w:rsid w:val="00B36956"/>
    <w:rsid w:val="00B36CD0"/>
    <w:rsid w:val="00B40452"/>
    <w:rsid w:val="00B41DE1"/>
    <w:rsid w:val="00B44FBE"/>
    <w:rsid w:val="00B459E3"/>
    <w:rsid w:val="00B45B11"/>
    <w:rsid w:val="00B4639C"/>
    <w:rsid w:val="00B46F71"/>
    <w:rsid w:val="00B501FC"/>
    <w:rsid w:val="00B51242"/>
    <w:rsid w:val="00B52271"/>
    <w:rsid w:val="00B54E9A"/>
    <w:rsid w:val="00B5526B"/>
    <w:rsid w:val="00B55820"/>
    <w:rsid w:val="00B5760C"/>
    <w:rsid w:val="00B64C47"/>
    <w:rsid w:val="00B6616D"/>
    <w:rsid w:val="00B677EF"/>
    <w:rsid w:val="00B72961"/>
    <w:rsid w:val="00B76E18"/>
    <w:rsid w:val="00B81BA0"/>
    <w:rsid w:val="00B81C4F"/>
    <w:rsid w:val="00B82FBB"/>
    <w:rsid w:val="00B83F31"/>
    <w:rsid w:val="00B85558"/>
    <w:rsid w:val="00B86465"/>
    <w:rsid w:val="00B8667A"/>
    <w:rsid w:val="00B86D34"/>
    <w:rsid w:val="00B9600A"/>
    <w:rsid w:val="00BA080A"/>
    <w:rsid w:val="00BA17E4"/>
    <w:rsid w:val="00BA5EDA"/>
    <w:rsid w:val="00BA77D4"/>
    <w:rsid w:val="00BA7D76"/>
    <w:rsid w:val="00BB189B"/>
    <w:rsid w:val="00BB3603"/>
    <w:rsid w:val="00BB4227"/>
    <w:rsid w:val="00BB4289"/>
    <w:rsid w:val="00BB593A"/>
    <w:rsid w:val="00BB6B0B"/>
    <w:rsid w:val="00BC01BF"/>
    <w:rsid w:val="00BC3DF8"/>
    <w:rsid w:val="00BC408D"/>
    <w:rsid w:val="00BC4191"/>
    <w:rsid w:val="00BC70E2"/>
    <w:rsid w:val="00BD0249"/>
    <w:rsid w:val="00BD1829"/>
    <w:rsid w:val="00BE03D5"/>
    <w:rsid w:val="00BE0868"/>
    <w:rsid w:val="00BE16FF"/>
    <w:rsid w:val="00BF25AB"/>
    <w:rsid w:val="00BF344C"/>
    <w:rsid w:val="00BF3906"/>
    <w:rsid w:val="00C009C2"/>
    <w:rsid w:val="00C0152D"/>
    <w:rsid w:val="00C02F27"/>
    <w:rsid w:val="00C05CFF"/>
    <w:rsid w:val="00C06FC0"/>
    <w:rsid w:val="00C07059"/>
    <w:rsid w:val="00C07A6A"/>
    <w:rsid w:val="00C10949"/>
    <w:rsid w:val="00C11C6D"/>
    <w:rsid w:val="00C1264C"/>
    <w:rsid w:val="00C13B9E"/>
    <w:rsid w:val="00C15E4D"/>
    <w:rsid w:val="00C17A27"/>
    <w:rsid w:val="00C21971"/>
    <w:rsid w:val="00C22A0F"/>
    <w:rsid w:val="00C25F5F"/>
    <w:rsid w:val="00C276DE"/>
    <w:rsid w:val="00C27E84"/>
    <w:rsid w:val="00C30746"/>
    <w:rsid w:val="00C31831"/>
    <w:rsid w:val="00C366D2"/>
    <w:rsid w:val="00C3684D"/>
    <w:rsid w:val="00C3776B"/>
    <w:rsid w:val="00C37795"/>
    <w:rsid w:val="00C42AF9"/>
    <w:rsid w:val="00C42F15"/>
    <w:rsid w:val="00C45DAC"/>
    <w:rsid w:val="00C475FA"/>
    <w:rsid w:val="00C47704"/>
    <w:rsid w:val="00C509B9"/>
    <w:rsid w:val="00C51024"/>
    <w:rsid w:val="00C51CE3"/>
    <w:rsid w:val="00C54527"/>
    <w:rsid w:val="00C61ACD"/>
    <w:rsid w:val="00C6238D"/>
    <w:rsid w:val="00C626DC"/>
    <w:rsid w:val="00C63E2C"/>
    <w:rsid w:val="00C713D9"/>
    <w:rsid w:val="00C80073"/>
    <w:rsid w:val="00C809FE"/>
    <w:rsid w:val="00C8727B"/>
    <w:rsid w:val="00C903C9"/>
    <w:rsid w:val="00C9049F"/>
    <w:rsid w:val="00C9060E"/>
    <w:rsid w:val="00C90A59"/>
    <w:rsid w:val="00C9143B"/>
    <w:rsid w:val="00C91B21"/>
    <w:rsid w:val="00C91F95"/>
    <w:rsid w:val="00C9588D"/>
    <w:rsid w:val="00C96651"/>
    <w:rsid w:val="00C97B19"/>
    <w:rsid w:val="00CA01B1"/>
    <w:rsid w:val="00CA0241"/>
    <w:rsid w:val="00CA0F9D"/>
    <w:rsid w:val="00CA112E"/>
    <w:rsid w:val="00CA15C7"/>
    <w:rsid w:val="00CA2667"/>
    <w:rsid w:val="00CA32D6"/>
    <w:rsid w:val="00CA3E36"/>
    <w:rsid w:val="00CA64F5"/>
    <w:rsid w:val="00CB5150"/>
    <w:rsid w:val="00CB5CC7"/>
    <w:rsid w:val="00CB7264"/>
    <w:rsid w:val="00CC1CFF"/>
    <w:rsid w:val="00CC24DA"/>
    <w:rsid w:val="00CC513A"/>
    <w:rsid w:val="00CC6784"/>
    <w:rsid w:val="00CD125D"/>
    <w:rsid w:val="00CD487D"/>
    <w:rsid w:val="00CD5061"/>
    <w:rsid w:val="00CD6B2C"/>
    <w:rsid w:val="00CD7B3B"/>
    <w:rsid w:val="00CE0E65"/>
    <w:rsid w:val="00CE1008"/>
    <w:rsid w:val="00CE3A48"/>
    <w:rsid w:val="00CE5686"/>
    <w:rsid w:val="00CE5A11"/>
    <w:rsid w:val="00CE74E4"/>
    <w:rsid w:val="00CF07CB"/>
    <w:rsid w:val="00D00911"/>
    <w:rsid w:val="00D0166D"/>
    <w:rsid w:val="00D0209E"/>
    <w:rsid w:val="00D02BF1"/>
    <w:rsid w:val="00D04545"/>
    <w:rsid w:val="00D06104"/>
    <w:rsid w:val="00D062F0"/>
    <w:rsid w:val="00D071A7"/>
    <w:rsid w:val="00D07ED9"/>
    <w:rsid w:val="00D10B03"/>
    <w:rsid w:val="00D10D94"/>
    <w:rsid w:val="00D11393"/>
    <w:rsid w:val="00D129F1"/>
    <w:rsid w:val="00D13A63"/>
    <w:rsid w:val="00D151E9"/>
    <w:rsid w:val="00D15C64"/>
    <w:rsid w:val="00D2271E"/>
    <w:rsid w:val="00D232DD"/>
    <w:rsid w:val="00D239EB"/>
    <w:rsid w:val="00D252BB"/>
    <w:rsid w:val="00D30CC1"/>
    <w:rsid w:val="00D3546E"/>
    <w:rsid w:val="00D35B3C"/>
    <w:rsid w:val="00D36A91"/>
    <w:rsid w:val="00D40474"/>
    <w:rsid w:val="00D44D26"/>
    <w:rsid w:val="00D46152"/>
    <w:rsid w:val="00D4630D"/>
    <w:rsid w:val="00D54B88"/>
    <w:rsid w:val="00D55FFE"/>
    <w:rsid w:val="00D61E98"/>
    <w:rsid w:val="00D63C13"/>
    <w:rsid w:val="00D64101"/>
    <w:rsid w:val="00D643F2"/>
    <w:rsid w:val="00D7154D"/>
    <w:rsid w:val="00D72B30"/>
    <w:rsid w:val="00D75704"/>
    <w:rsid w:val="00D77B08"/>
    <w:rsid w:val="00D80B37"/>
    <w:rsid w:val="00D82D67"/>
    <w:rsid w:val="00D82D83"/>
    <w:rsid w:val="00D83378"/>
    <w:rsid w:val="00D8568B"/>
    <w:rsid w:val="00D85B1D"/>
    <w:rsid w:val="00D86DF2"/>
    <w:rsid w:val="00D86FDF"/>
    <w:rsid w:val="00D900E6"/>
    <w:rsid w:val="00D90C3F"/>
    <w:rsid w:val="00D92DD6"/>
    <w:rsid w:val="00D93D5A"/>
    <w:rsid w:val="00D93F9F"/>
    <w:rsid w:val="00DA22A8"/>
    <w:rsid w:val="00DA3088"/>
    <w:rsid w:val="00DA4E73"/>
    <w:rsid w:val="00DA6B91"/>
    <w:rsid w:val="00DA71D7"/>
    <w:rsid w:val="00DB3496"/>
    <w:rsid w:val="00DB679D"/>
    <w:rsid w:val="00DB6D37"/>
    <w:rsid w:val="00DB7809"/>
    <w:rsid w:val="00DC414C"/>
    <w:rsid w:val="00DC6B03"/>
    <w:rsid w:val="00DD3209"/>
    <w:rsid w:val="00DD36D1"/>
    <w:rsid w:val="00DD49F8"/>
    <w:rsid w:val="00DE4A74"/>
    <w:rsid w:val="00DE594E"/>
    <w:rsid w:val="00DE612F"/>
    <w:rsid w:val="00DE68F0"/>
    <w:rsid w:val="00DF06FF"/>
    <w:rsid w:val="00DF1229"/>
    <w:rsid w:val="00DF2320"/>
    <w:rsid w:val="00DF27EA"/>
    <w:rsid w:val="00DF472F"/>
    <w:rsid w:val="00DF5D44"/>
    <w:rsid w:val="00DF6307"/>
    <w:rsid w:val="00DF6D71"/>
    <w:rsid w:val="00E01A11"/>
    <w:rsid w:val="00E036B1"/>
    <w:rsid w:val="00E05D06"/>
    <w:rsid w:val="00E067D0"/>
    <w:rsid w:val="00E10A4E"/>
    <w:rsid w:val="00E10E88"/>
    <w:rsid w:val="00E14F4E"/>
    <w:rsid w:val="00E16A8A"/>
    <w:rsid w:val="00E17B93"/>
    <w:rsid w:val="00E2309C"/>
    <w:rsid w:val="00E23900"/>
    <w:rsid w:val="00E24E8F"/>
    <w:rsid w:val="00E25C39"/>
    <w:rsid w:val="00E274F7"/>
    <w:rsid w:val="00E27A6E"/>
    <w:rsid w:val="00E31973"/>
    <w:rsid w:val="00E32778"/>
    <w:rsid w:val="00E37021"/>
    <w:rsid w:val="00E373EE"/>
    <w:rsid w:val="00E410F2"/>
    <w:rsid w:val="00E4433D"/>
    <w:rsid w:val="00E54CB8"/>
    <w:rsid w:val="00E54F15"/>
    <w:rsid w:val="00E571CB"/>
    <w:rsid w:val="00E62ED5"/>
    <w:rsid w:val="00E63A88"/>
    <w:rsid w:val="00E66939"/>
    <w:rsid w:val="00E67A5D"/>
    <w:rsid w:val="00E7104D"/>
    <w:rsid w:val="00E71346"/>
    <w:rsid w:val="00E714D3"/>
    <w:rsid w:val="00E74C23"/>
    <w:rsid w:val="00E76F35"/>
    <w:rsid w:val="00E77B02"/>
    <w:rsid w:val="00E77D6E"/>
    <w:rsid w:val="00E80BD3"/>
    <w:rsid w:val="00E833D9"/>
    <w:rsid w:val="00E8555C"/>
    <w:rsid w:val="00E8665B"/>
    <w:rsid w:val="00E91B46"/>
    <w:rsid w:val="00E93206"/>
    <w:rsid w:val="00E966B4"/>
    <w:rsid w:val="00E96846"/>
    <w:rsid w:val="00E97DD0"/>
    <w:rsid w:val="00EA0891"/>
    <w:rsid w:val="00EA2B42"/>
    <w:rsid w:val="00EA3BCA"/>
    <w:rsid w:val="00EA4095"/>
    <w:rsid w:val="00EA64D9"/>
    <w:rsid w:val="00EA6538"/>
    <w:rsid w:val="00EA66F5"/>
    <w:rsid w:val="00EB03DE"/>
    <w:rsid w:val="00EB663C"/>
    <w:rsid w:val="00EB7656"/>
    <w:rsid w:val="00EC0DAA"/>
    <w:rsid w:val="00EC3B0F"/>
    <w:rsid w:val="00EC640A"/>
    <w:rsid w:val="00ED01EF"/>
    <w:rsid w:val="00ED0950"/>
    <w:rsid w:val="00ED2299"/>
    <w:rsid w:val="00ED3EF8"/>
    <w:rsid w:val="00ED6977"/>
    <w:rsid w:val="00ED7824"/>
    <w:rsid w:val="00EE029D"/>
    <w:rsid w:val="00EE669C"/>
    <w:rsid w:val="00EF38DE"/>
    <w:rsid w:val="00EF3B1F"/>
    <w:rsid w:val="00EF44AB"/>
    <w:rsid w:val="00EF580E"/>
    <w:rsid w:val="00EF630D"/>
    <w:rsid w:val="00EF79B4"/>
    <w:rsid w:val="00EF7AA5"/>
    <w:rsid w:val="00EF7C6F"/>
    <w:rsid w:val="00EF7CCA"/>
    <w:rsid w:val="00F0038C"/>
    <w:rsid w:val="00F003AB"/>
    <w:rsid w:val="00F00AC3"/>
    <w:rsid w:val="00F03F38"/>
    <w:rsid w:val="00F056FD"/>
    <w:rsid w:val="00F05A89"/>
    <w:rsid w:val="00F06E81"/>
    <w:rsid w:val="00F07F21"/>
    <w:rsid w:val="00F1013A"/>
    <w:rsid w:val="00F12E17"/>
    <w:rsid w:val="00F135A8"/>
    <w:rsid w:val="00F13A79"/>
    <w:rsid w:val="00F140F6"/>
    <w:rsid w:val="00F16E7C"/>
    <w:rsid w:val="00F20424"/>
    <w:rsid w:val="00F21B02"/>
    <w:rsid w:val="00F23A7A"/>
    <w:rsid w:val="00F25470"/>
    <w:rsid w:val="00F265E5"/>
    <w:rsid w:val="00F27CE7"/>
    <w:rsid w:val="00F30532"/>
    <w:rsid w:val="00F32D6A"/>
    <w:rsid w:val="00F33429"/>
    <w:rsid w:val="00F376C6"/>
    <w:rsid w:val="00F37C25"/>
    <w:rsid w:val="00F408FD"/>
    <w:rsid w:val="00F417CD"/>
    <w:rsid w:val="00F42E5C"/>
    <w:rsid w:val="00F44308"/>
    <w:rsid w:val="00F52724"/>
    <w:rsid w:val="00F535FF"/>
    <w:rsid w:val="00F53A57"/>
    <w:rsid w:val="00F545AC"/>
    <w:rsid w:val="00F5753A"/>
    <w:rsid w:val="00F60634"/>
    <w:rsid w:val="00F61597"/>
    <w:rsid w:val="00F61F7D"/>
    <w:rsid w:val="00F6204B"/>
    <w:rsid w:val="00F651F4"/>
    <w:rsid w:val="00F66675"/>
    <w:rsid w:val="00F66969"/>
    <w:rsid w:val="00F67C15"/>
    <w:rsid w:val="00F7241C"/>
    <w:rsid w:val="00F768BD"/>
    <w:rsid w:val="00F80CA9"/>
    <w:rsid w:val="00F80E77"/>
    <w:rsid w:val="00F83363"/>
    <w:rsid w:val="00F845D5"/>
    <w:rsid w:val="00F854A7"/>
    <w:rsid w:val="00F8597B"/>
    <w:rsid w:val="00F8624C"/>
    <w:rsid w:val="00F866C9"/>
    <w:rsid w:val="00F86A75"/>
    <w:rsid w:val="00F90E69"/>
    <w:rsid w:val="00F92B32"/>
    <w:rsid w:val="00F92BB5"/>
    <w:rsid w:val="00F939DB"/>
    <w:rsid w:val="00F965AB"/>
    <w:rsid w:val="00F96CD9"/>
    <w:rsid w:val="00FA3ECE"/>
    <w:rsid w:val="00FA4FD3"/>
    <w:rsid w:val="00FA58DA"/>
    <w:rsid w:val="00FA5DA9"/>
    <w:rsid w:val="00FA7E90"/>
    <w:rsid w:val="00FB210D"/>
    <w:rsid w:val="00FB2C50"/>
    <w:rsid w:val="00FB5AED"/>
    <w:rsid w:val="00FC0427"/>
    <w:rsid w:val="00FC0DFA"/>
    <w:rsid w:val="00FC160E"/>
    <w:rsid w:val="00FC3497"/>
    <w:rsid w:val="00FC3744"/>
    <w:rsid w:val="00FC45B4"/>
    <w:rsid w:val="00FC5E10"/>
    <w:rsid w:val="00FC5F06"/>
    <w:rsid w:val="00FC60AD"/>
    <w:rsid w:val="00FD02E3"/>
    <w:rsid w:val="00FD3E93"/>
    <w:rsid w:val="00FD6D87"/>
    <w:rsid w:val="00FE2653"/>
    <w:rsid w:val="00FE3765"/>
    <w:rsid w:val="00FE53BE"/>
    <w:rsid w:val="00FE579F"/>
    <w:rsid w:val="00FE7F8D"/>
    <w:rsid w:val="00FF41A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F95"/>
    <w:pPr>
      <w:spacing w:before="120" w:after="0" w:line="360" w:lineRule="auto"/>
      <w:jc w:val="both"/>
    </w:pPr>
    <w:rPr>
      <w:rFonts w:eastAsia="ヒラギノ角ゴ Pro W3" w:cs="Times New Roman"/>
      <w:color w:val="000000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A080A"/>
    <w:pPr>
      <w:keepNext/>
      <w:keepLines/>
      <w:numPr>
        <w:numId w:val="13"/>
      </w:numPr>
      <w:pBdr>
        <w:bottom w:val="single" w:sz="12" w:space="1" w:color="1F497D"/>
      </w:pBdr>
      <w:suppressAutoHyphens/>
      <w:spacing w:before="480" w:line="276" w:lineRule="auto"/>
      <w:outlineLvl w:val="0"/>
    </w:pPr>
    <w:rPr>
      <w:rFonts w:ascii="Times New Roman" w:eastAsiaTheme="majorEastAsia" w:hAnsi="Times New Roman"/>
      <w:bCs/>
      <w:caps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29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D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080A"/>
    <w:rPr>
      <w:rFonts w:ascii="Times New Roman" w:eastAsiaTheme="majorEastAsia" w:hAnsi="Times New Roman" w:cs="Times New Roman"/>
      <w:bCs/>
      <w:caps/>
      <w:color w:val="1F497D" w:themeColor="text2"/>
      <w:sz w:val="28"/>
      <w:szCs w:val="28"/>
    </w:rPr>
  </w:style>
  <w:style w:type="paragraph" w:customStyle="1" w:styleId="Cabealho1">
    <w:name w:val="Cabeçalho1"/>
    <w:rsid w:val="005C66C2"/>
    <w:pPr>
      <w:tabs>
        <w:tab w:val="center" w:pos="4153"/>
        <w:tab w:val="right" w:pos="8306"/>
      </w:tabs>
      <w:spacing w:before="60" w:after="60" w:line="240" w:lineRule="auto"/>
      <w:jc w:val="both"/>
    </w:pPr>
    <w:rPr>
      <w:rFonts w:ascii="Calibri" w:eastAsia="ヒラギノ角ゴ Pro W3" w:hAnsi="Calibri" w:cs="Times New Roman"/>
      <w:color w:val="000000"/>
      <w:sz w:val="20"/>
      <w:szCs w:val="20"/>
      <w:lang w:eastAsia="pt-BR"/>
    </w:rPr>
  </w:style>
  <w:style w:type="paragraph" w:customStyle="1" w:styleId="Rodap1">
    <w:name w:val="Rodapé1"/>
    <w:rsid w:val="005C66C2"/>
    <w:pPr>
      <w:tabs>
        <w:tab w:val="center" w:pos="4153"/>
        <w:tab w:val="right" w:pos="8306"/>
      </w:tabs>
      <w:spacing w:before="60" w:after="0" w:line="240" w:lineRule="auto"/>
      <w:jc w:val="both"/>
    </w:pPr>
    <w:rPr>
      <w:rFonts w:ascii="Calibri" w:eastAsia="ヒラギノ角ゴ Pro W3" w:hAnsi="Calibri" w:cs="Times New Roman"/>
      <w:color w:val="000000"/>
      <w:sz w:val="16"/>
      <w:szCs w:val="20"/>
      <w:lang w:eastAsia="pt-BR"/>
    </w:rPr>
  </w:style>
  <w:style w:type="paragraph" w:customStyle="1" w:styleId="FormaLivre">
    <w:name w:val="Forma Livre"/>
    <w:rsid w:val="005C66C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pt-BR"/>
    </w:rPr>
  </w:style>
  <w:style w:type="paragraph" w:customStyle="1" w:styleId="titulo">
    <w:name w:val="titulo"/>
    <w:next w:val="versao"/>
    <w:qFormat/>
    <w:rsid w:val="005C66C2"/>
    <w:pPr>
      <w:spacing w:before="5280" w:after="60" w:line="240" w:lineRule="auto"/>
      <w:jc w:val="right"/>
    </w:pPr>
    <w:rPr>
      <w:rFonts w:ascii="Calibri Bold" w:eastAsia="ヒラギノ角ゴ Pro W3" w:hAnsi="Calibri Bold" w:cs="Times New Roman"/>
      <w:color w:val="000000"/>
      <w:sz w:val="36"/>
      <w:szCs w:val="20"/>
      <w:lang w:eastAsia="pt-BR"/>
    </w:rPr>
  </w:style>
  <w:style w:type="paragraph" w:customStyle="1" w:styleId="versao">
    <w:name w:val="versao"/>
    <w:qFormat/>
    <w:rsid w:val="005C66C2"/>
    <w:pPr>
      <w:spacing w:after="0" w:line="240" w:lineRule="auto"/>
      <w:jc w:val="right"/>
    </w:pPr>
    <w:rPr>
      <w:rFonts w:ascii="Calibri Bold" w:eastAsia="ヒラギノ角ゴ Pro W3" w:hAnsi="Calibri Bold" w:cs="Times New Roman"/>
      <w:color w:val="000000"/>
      <w:sz w:val="28"/>
      <w:szCs w:val="20"/>
      <w:lang w:eastAsia="pt-BR"/>
    </w:rPr>
  </w:style>
  <w:style w:type="paragraph" w:customStyle="1" w:styleId="conteudo">
    <w:name w:val="conteudo"/>
    <w:rsid w:val="005C66C2"/>
    <w:pPr>
      <w:spacing w:before="360" w:after="120" w:line="240" w:lineRule="auto"/>
      <w:jc w:val="both"/>
    </w:pPr>
    <w:rPr>
      <w:rFonts w:ascii="Calibri Bold" w:eastAsia="ヒラギノ角ゴ Pro W3" w:hAnsi="Calibri Bold" w:cs="Times New Roman"/>
      <w:color w:val="000000"/>
      <w:sz w:val="28"/>
      <w:szCs w:val="20"/>
      <w:lang w:eastAsia="pt-BR"/>
    </w:rPr>
  </w:style>
  <w:style w:type="paragraph" w:customStyle="1" w:styleId="Ttulo2A">
    <w:name w:val="Título 2 A"/>
    <w:next w:val="Normal"/>
    <w:rsid w:val="005C66C2"/>
    <w:pPr>
      <w:widowControl w:val="0"/>
      <w:spacing w:before="360" w:after="0" w:line="240" w:lineRule="auto"/>
      <w:jc w:val="both"/>
      <w:outlineLvl w:val="1"/>
    </w:pPr>
    <w:rPr>
      <w:rFonts w:ascii="Optimum" w:eastAsia="ヒラギノ角ゴ Pro W3" w:hAnsi="Optimum" w:cs="Times New Roman"/>
      <w:b/>
      <w:color w:val="19356D"/>
      <w:sz w:val="28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3E448A"/>
    <w:rPr>
      <w:caps/>
    </w:rPr>
  </w:style>
  <w:style w:type="paragraph" w:styleId="Sumrio2">
    <w:name w:val="toc 2"/>
    <w:basedOn w:val="Normal"/>
    <w:next w:val="Normal"/>
    <w:autoRedefine/>
    <w:uiPriority w:val="39"/>
    <w:rsid w:val="005C66C2"/>
    <w:pPr>
      <w:ind w:left="240"/>
    </w:pPr>
  </w:style>
  <w:style w:type="character" w:styleId="Hyperlink">
    <w:name w:val="Hyperlink"/>
    <w:uiPriority w:val="99"/>
    <w:rsid w:val="005C66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C66C2"/>
    <w:pPr>
      <w:ind w:left="720"/>
      <w:contextualSpacing/>
    </w:pPr>
  </w:style>
  <w:style w:type="table" w:styleId="Tabelacomgrade">
    <w:name w:val="Table Grid"/>
    <w:basedOn w:val="Tabelanormal"/>
    <w:uiPriority w:val="39"/>
    <w:rsid w:val="005C6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1">
    <w:name w:val="Sombreamento Claro1"/>
    <w:basedOn w:val="Tabelanormal"/>
    <w:uiPriority w:val="60"/>
    <w:rsid w:val="005C66C2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rsid w:val="005C66C2"/>
    <w:pPr>
      <w:tabs>
        <w:tab w:val="center" w:pos="4320"/>
        <w:tab w:val="right" w:pos="8640"/>
      </w:tabs>
      <w:spacing w:before="60" w:after="60"/>
    </w:pPr>
    <w:rPr>
      <w:rFonts w:ascii="Times" w:eastAsia="Times New Roman" w:hAnsi="Times"/>
      <w:color w:val="auto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5C66C2"/>
    <w:rPr>
      <w:rFonts w:ascii="Times" w:eastAsia="Times New Roman" w:hAnsi="Times" w:cs="Times New Roman"/>
      <w:szCs w:val="20"/>
      <w:lang w:eastAsia="pt-BR"/>
    </w:rPr>
  </w:style>
  <w:style w:type="paragraph" w:customStyle="1" w:styleId="PSCTabelaCabecalho">
    <w:name w:val="PSC_Tabela_Cabecalho"/>
    <w:basedOn w:val="Normal"/>
    <w:autoRedefine/>
    <w:rsid w:val="005C66C2"/>
    <w:pPr>
      <w:spacing w:before="60" w:after="60"/>
      <w:jc w:val="center"/>
    </w:pPr>
    <w:rPr>
      <w:rFonts w:ascii="Verdana" w:eastAsia="Times New Roman" w:hAnsi="Verdana"/>
      <w:b/>
      <w:iCs/>
      <w:color w:val="auto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6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6C2"/>
    <w:rPr>
      <w:rFonts w:ascii="Tahoma" w:eastAsia="ヒラギノ角ゴ Pro W3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EA3BCA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A3BCA"/>
    <w:rPr>
      <w:rFonts w:ascii="Calibri" w:eastAsia="ヒラギノ角ゴ Pro W3" w:hAnsi="Calibri" w:cs="Times New Roman"/>
      <w:color w:val="000000"/>
      <w:sz w:val="24"/>
      <w:szCs w:val="24"/>
    </w:rPr>
  </w:style>
  <w:style w:type="numbering" w:customStyle="1" w:styleId="List6">
    <w:name w:val="List 6"/>
    <w:rsid w:val="006147E4"/>
  </w:style>
  <w:style w:type="character" w:customStyle="1" w:styleId="Ttulo2Char">
    <w:name w:val="Título 2 Char"/>
    <w:basedOn w:val="Fontepargpadro"/>
    <w:link w:val="Ttulo2"/>
    <w:uiPriority w:val="9"/>
    <w:rsid w:val="002729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struo">
    <w:name w:val="Instrução"/>
    <w:basedOn w:val="Normal"/>
    <w:next w:val="Normal"/>
    <w:rsid w:val="0027296B"/>
    <w:pPr>
      <w:spacing w:before="0" w:line="240" w:lineRule="auto"/>
      <w:jc w:val="left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D7B3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ABEALHO0">
    <w:name w:val="CABEÇALHO"/>
    <w:basedOn w:val="Normal"/>
    <w:qFormat/>
    <w:rsid w:val="004B3E5E"/>
    <w:pPr>
      <w:autoSpaceDE w:val="0"/>
      <w:autoSpaceDN w:val="0"/>
      <w:adjustRightInd w:val="0"/>
      <w:spacing w:before="60" w:after="240" w:line="240" w:lineRule="auto"/>
      <w:ind w:left="420"/>
      <w:jc w:val="center"/>
    </w:pPr>
    <w:rPr>
      <w:rFonts w:ascii="Arial" w:eastAsia="Times New Roman" w:hAnsi="Arial" w:cs="Arial"/>
      <w:b/>
      <w:bCs/>
      <w:caps/>
      <w:szCs w:val="28"/>
      <w:lang w:eastAsia="pt-BR"/>
    </w:rPr>
  </w:style>
  <w:style w:type="paragraph" w:customStyle="1" w:styleId="INDFIGTAB">
    <w:name w:val="IND FIG TAB"/>
    <w:basedOn w:val="Normal"/>
    <w:qFormat/>
    <w:rsid w:val="004B3E5E"/>
    <w:pPr>
      <w:autoSpaceDE w:val="0"/>
      <w:autoSpaceDN w:val="0"/>
      <w:adjustRightInd w:val="0"/>
      <w:spacing w:before="480" w:after="480"/>
      <w:jc w:val="center"/>
    </w:pPr>
    <w:rPr>
      <w:rFonts w:ascii="Arial" w:eastAsia="Times New Roman" w:hAnsi="Arial" w:cs="Arial"/>
      <w:b/>
      <w:noProof/>
      <w:color w:val="0D0D0D" w:themeColor="text1" w:themeTint="F2"/>
      <w:sz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D6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Diretriz">
    <w:name w:val="Diretriz"/>
    <w:rsid w:val="006E4DB8"/>
    <w:rPr>
      <w:rFonts w:ascii="Georgia" w:hAnsi="Georgia"/>
      <w:i/>
      <w:color w:val="1F497D"/>
      <w:sz w:val="20"/>
    </w:rPr>
  </w:style>
  <w:style w:type="paragraph" w:customStyle="1" w:styleId="Contedodatabela">
    <w:name w:val="Conteúdo da tabela"/>
    <w:basedOn w:val="Normal"/>
    <w:rsid w:val="006E4DB8"/>
    <w:pPr>
      <w:widowControl w:val="0"/>
      <w:suppressLineNumbers/>
      <w:suppressAutoHyphens/>
      <w:spacing w:before="0" w:line="240" w:lineRule="auto"/>
      <w:jc w:val="left"/>
    </w:pPr>
    <w:rPr>
      <w:rFonts w:ascii="Times New Roman" w:eastAsia="Arial Unicode MS" w:hAnsi="Times New Roman" w:cs="Mangal"/>
      <w:color w:val="auto"/>
      <w:kern w:val="1"/>
      <w:lang w:eastAsia="zh-CN" w:bidi="hi-IN"/>
    </w:rPr>
  </w:style>
  <w:style w:type="paragraph" w:customStyle="1" w:styleId="QualidadeTexto">
    <w:name w:val="QualidadeTexto"/>
    <w:rsid w:val="006E4DB8"/>
    <w:pPr>
      <w:widowControl w:val="0"/>
      <w:suppressAutoHyphens/>
      <w:spacing w:after="0" w:line="360" w:lineRule="auto"/>
      <w:jc w:val="both"/>
    </w:pPr>
    <w:rPr>
      <w:rFonts w:ascii="Arial" w:eastAsia="Lucida Sans Unicode" w:hAnsi="Arial" w:cs="Tahoma"/>
      <w:color w:val="000000"/>
      <w:kern w:val="1"/>
      <w:sz w:val="20"/>
      <w:szCs w:val="24"/>
      <w:lang w:eastAsia="zh-CN" w:bidi="en-US"/>
    </w:rPr>
  </w:style>
  <w:style w:type="table" w:customStyle="1" w:styleId="TabeladeGrade1Clara1">
    <w:name w:val="Tabela de Grade 1 Clara1"/>
    <w:basedOn w:val="Tabelanormal"/>
    <w:uiPriority w:val="46"/>
    <w:rsid w:val="00C11C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Clara1">
    <w:name w:val="Tabela de Grade Clara1"/>
    <w:basedOn w:val="Tabelanormal"/>
    <w:uiPriority w:val="40"/>
    <w:rsid w:val="00AB75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21">
    <w:name w:val="Tabela Simples 21"/>
    <w:basedOn w:val="Tabelanormal"/>
    <w:uiPriority w:val="42"/>
    <w:rsid w:val="00AB75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AB75E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11">
    <w:name w:val="Tabela Simples 11"/>
    <w:basedOn w:val="Tabelanormal"/>
    <w:uiPriority w:val="41"/>
    <w:rsid w:val="00AB7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ED69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D6977"/>
    <w:pPr>
      <w:suppressLineNumbers/>
    </w:pPr>
  </w:style>
  <w:style w:type="character" w:styleId="Refdecomentrio">
    <w:name w:val="annotation reference"/>
    <w:basedOn w:val="Fontepargpadro"/>
    <w:uiPriority w:val="99"/>
    <w:semiHidden/>
    <w:unhideWhenUsed/>
    <w:rsid w:val="009E63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63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6374"/>
    <w:rPr>
      <w:rFonts w:ascii="Optimum" w:eastAsia="ヒラギノ角ゴ Pro W3" w:hAnsi="Optimum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63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6374"/>
    <w:rPr>
      <w:rFonts w:ascii="Optimum" w:eastAsia="ヒラギノ角ゴ Pro W3" w:hAnsi="Optimum" w:cs="Times New Roman"/>
      <w:b/>
      <w:bCs/>
      <w:color w:val="000000"/>
      <w:sz w:val="20"/>
      <w:szCs w:val="20"/>
    </w:rPr>
  </w:style>
  <w:style w:type="table" w:customStyle="1" w:styleId="Tabelacomgrade1">
    <w:name w:val="Tabela com grade1"/>
    <w:basedOn w:val="Tabelanormal"/>
    <w:next w:val="Tabelacomgrade"/>
    <w:rsid w:val="003A1A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16C57"/>
    <w:pPr>
      <w:widowControl w:val="0"/>
      <w:spacing w:before="0" w:line="240" w:lineRule="auto"/>
      <w:ind w:left="50"/>
      <w:jc w:val="left"/>
    </w:pPr>
    <w:rPr>
      <w:rFonts w:ascii="Arial" w:eastAsia="Arial" w:hAnsi="Arial" w:cs="Arial"/>
      <w:color w:val="auto"/>
      <w:szCs w:val="22"/>
      <w:lang w:val="en-US"/>
    </w:rPr>
  </w:style>
  <w:style w:type="table" w:customStyle="1" w:styleId="TableNormal1">
    <w:name w:val="Table Normal1"/>
    <w:uiPriority w:val="2"/>
    <w:semiHidden/>
    <w:qFormat/>
    <w:rsid w:val="00216C57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F27CE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3436F"/>
  </w:style>
  <w:style w:type="paragraph" w:customStyle="1" w:styleId="TableContentsuser">
    <w:name w:val="Table Contents (user)"/>
    <w:basedOn w:val="Normal"/>
    <w:qFormat/>
    <w:rsid w:val="00240CD8"/>
    <w:pPr>
      <w:widowControl w:val="0"/>
      <w:suppressLineNumbers/>
      <w:suppressAutoHyphens/>
      <w:spacing w:before="0" w:line="240" w:lineRule="auto"/>
      <w:jc w:val="left"/>
      <w:textAlignment w:val="baseline"/>
    </w:pPr>
    <w:rPr>
      <w:rFonts w:ascii="Times New Roman" w:eastAsia="Arial Unicode MS" w:hAnsi="Times New Roman"/>
      <w:color w:val="auto"/>
      <w:kern w:val="1"/>
      <w:sz w:val="24"/>
      <w:lang w:eastAsia="zh-CN" w:bidi="hi-IN"/>
    </w:rPr>
  </w:style>
  <w:style w:type="paragraph" w:customStyle="1" w:styleId="Contedodetabela">
    <w:name w:val="Conteúdo de tabela"/>
    <w:basedOn w:val="Standard"/>
    <w:rsid w:val="00240CD8"/>
    <w:pPr>
      <w:suppressLineNumbers/>
      <w:autoSpaceDN/>
    </w:pPr>
    <w:rPr>
      <w:kern w:val="1"/>
    </w:rPr>
  </w:style>
  <w:style w:type="paragraph" w:customStyle="1" w:styleId="Contedodoquadro">
    <w:name w:val="Conteúdo do quadro"/>
    <w:basedOn w:val="Normal"/>
    <w:qFormat/>
    <w:rsid w:val="00240CD8"/>
    <w:pPr>
      <w:suppressAutoHyphens/>
    </w:pPr>
    <w:rPr>
      <w:rFonts w:ascii="Calibri" w:hAnsi="Calibri" w:cs="Calibri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40CD8"/>
    <w:pPr>
      <w:spacing w:after="100"/>
      <w:ind w:left="440"/>
    </w:pPr>
  </w:style>
  <w:style w:type="character" w:customStyle="1" w:styleId="Vnculodendice">
    <w:name w:val="Vínculo de índice"/>
    <w:rsid w:val="00240CD8"/>
  </w:style>
  <w:style w:type="paragraph" w:customStyle="1" w:styleId="PargrafodaLista1">
    <w:name w:val="Parágrafo da Lista1"/>
    <w:basedOn w:val="Normal"/>
    <w:rsid w:val="00240CD8"/>
    <w:pPr>
      <w:suppressAutoHyphens/>
      <w:ind w:left="720"/>
      <w:contextualSpacing/>
    </w:pPr>
    <w:rPr>
      <w:rFonts w:ascii="Calibri" w:hAnsi="Calibri" w:cs="Calibri"/>
      <w:kern w:val="1"/>
    </w:rPr>
  </w:style>
  <w:style w:type="paragraph" w:customStyle="1" w:styleId="Legenda1">
    <w:name w:val="Legenda1"/>
    <w:basedOn w:val="Normal"/>
    <w:next w:val="Normal"/>
    <w:rsid w:val="00240CD8"/>
    <w:pPr>
      <w:suppressAutoHyphens/>
      <w:spacing w:before="0" w:after="200" w:line="240" w:lineRule="auto"/>
    </w:pPr>
    <w:rPr>
      <w:rFonts w:ascii="Calibri" w:hAnsi="Calibri" w:cs="Calibri"/>
      <w:i/>
      <w:iCs/>
      <w:color w:val="1F497D"/>
      <w:kern w:val="1"/>
      <w:sz w:val="18"/>
      <w:szCs w:val="18"/>
    </w:rPr>
  </w:style>
  <w:style w:type="table" w:customStyle="1" w:styleId="TableNormal">
    <w:name w:val="Table Normal"/>
    <w:uiPriority w:val="2"/>
    <w:semiHidden/>
    <w:qFormat/>
    <w:rsid w:val="00C9143B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A15C7"/>
    <w:pPr>
      <w:autoSpaceDE w:val="0"/>
      <w:autoSpaceDN w:val="0"/>
      <w:adjustRightInd w:val="0"/>
      <w:spacing w:after="0" w:line="240" w:lineRule="auto"/>
    </w:pPr>
    <w:rPr>
      <w:rFonts w:ascii="Nexa Bold" w:hAnsi="Nexa Bold" w:cs="Nexa 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F95"/>
    <w:pPr>
      <w:spacing w:before="120" w:after="0" w:line="360" w:lineRule="auto"/>
      <w:jc w:val="both"/>
    </w:pPr>
    <w:rPr>
      <w:rFonts w:eastAsia="ヒラギノ角ゴ Pro W3" w:cs="Times New Roman"/>
      <w:color w:val="000000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A080A"/>
    <w:pPr>
      <w:keepNext/>
      <w:keepLines/>
      <w:numPr>
        <w:numId w:val="13"/>
      </w:numPr>
      <w:pBdr>
        <w:bottom w:val="single" w:sz="12" w:space="1" w:color="1F497D"/>
      </w:pBdr>
      <w:suppressAutoHyphens/>
      <w:spacing w:before="480" w:line="276" w:lineRule="auto"/>
      <w:outlineLvl w:val="0"/>
    </w:pPr>
    <w:rPr>
      <w:rFonts w:ascii="Times New Roman" w:eastAsiaTheme="majorEastAsia" w:hAnsi="Times New Roman"/>
      <w:bCs/>
      <w:caps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29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D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080A"/>
    <w:rPr>
      <w:rFonts w:ascii="Times New Roman" w:eastAsiaTheme="majorEastAsia" w:hAnsi="Times New Roman" w:cs="Times New Roman"/>
      <w:bCs/>
      <w:caps/>
      <w:color w:val="1F497D" w:themeColor="text2"/>
      <w:sz w:val="28"/>
      <w:szCs w:val="28"/>
    </w:rPr>
  </w:style>
  <w:style w:type="paragraph" w:customStyle="1" w:styleId="Cabealho1">
    <w:name w:val="Cabeçalho1"/>
    <w:rsid w:val="005C66C2"/>
    <w:pPr>
      <w:tabs>
        <w:tab w:val="center" w:pos="4153"/>
        <w:tab w:val="right" w:pos="8306"/>
      </w:tabs>
      <w:spacing w:before="60" w:after="60" w:line="240" w:lineRule="auto"/>
      <w:jc w:val="both"/>
    </w:pPr>
    <w:rPr>
      <w:rFonts w:ascii="Calibri" w:eastAsia="ヒラギノ角ゴ Pro W3" w:hAnsi="Calibri" w:cs="Times New Roman"/>
      <w:color w:val="000000"/>
      <w:sz w:val="20"/>
      <w:szCs w:val="20"/>
      <w:lang w:eastAsia="pt-BR"/>
    </w:rPr>
  </w:style>
  <w:style w:type="paragraph" w:customStyle="1" w:styleId="Rodap1">
    <w:name w:val="Rodapé1"/>
    <w:rsid w:val="005C66C2"/>
    <w:pPr>
      <w:tabs>
        <w:tab w:val="center" w:pos="4153"/>
        <w:tab w:val="right" w:pos="8306"/>
      </w:tabs>
      <w:spacing w:before="60" w:after="0" w:line="240" w:lineRule="auto"/>
      <w:jc w:val="both"/>
    </w:pPr>
    <w:rPr>
      <w:rFonts w:ascii="Calibri" w:eastAsia="ヒラギノ角ゴ Pro W3" w:hAnsi="Calibri" w:cs="Times New Roman"/>
      <w:color w:val="000000"/>
      <w:sz w:val="16"/>
      <w:szCs w:val="20"/>
      <w:lang w:eastAsia="pt-BR"/>
    </w:rPr>
  </w:style>
  <w:style w:type="paragraph" w:customStyle="1" w:styleId="FormaLivre">
    <w:name w:val="Forma Livre"/>
    <w:rsid w:val="005C66C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pt-BR"/>
    </w:rPr>
  </w:style>
  <w:style w:type="paragraph" w:customStyle="1" w:styleId="titulo">
    <w:name w:val="titulo"/>
    <w:next w:val="versao"/>
    <w:qFormat/>
    <w:rsid w:val="005C66C2"/>
    <w:pPr>
      <w:spacing w:before="5280" w:after="60" w:line="240" w:lineRule="auto"/>
      <w:jc w:val="right"/>
    </w:pPr>
    <w:rPr>
      <w:rFonts w:ascii="Calibri Bold" w:eastAsia="ヒラギノ角ゴ Pro W3" w:hAnsi="Calibri Bold" w:cs="Times New Roman"/>
      <w:color w:val="000000"/>
      <w:sz w:val="36"/>
      <w:szCs w:val="20"/>
      <w:lang w:eastAsia="pt-BR"/>
    </w:rPr>
  </w:style>
  <w:style w:type="paragraph" w:customStyle="1" w:styleId="versao">
    <w:name w:val="versao"/>
    <w:qFormat/>
    <w:rsid w:val="005C66C2"/>
    <w:pPr>
      <w:spacing w:after="0" w:line="240" w:lineRule="auto"/>
      <w:jc w:val="right"/>
    </w:pPr>
    <w:rPr>
      <w:rFonts w:ascii="Calibri Bold" w:eastAsia="ヒラギノ角ゴ Pro W3" w:hAnsi="Calibri Bold" w:cs="Times New Roman"/>
      <w:color w:val="000000"/>
      <w:sz w:val="28"/>
      <w:szCs w:val="20"/>
      <w:lang w:eastAsia="pt-BR"/>
    </w:rPr>
  </w:style>
  <w:style w:type="paragraph" w:customStyle="1" w:styleId="conteudo">
    <w:name w:val="conteudo"/>
    <w:rsid w:val="005C66C2"/>
    <w:pPr>
      <w:spacing w:before="360" w:after="120" w:line="240" w:lineRule="auto"/>
      <w:jc w:val="both"/>
    </w:pPr>
    <w:rPr>
      <w:rFonts w:ascii="Calibri Bold" w:eastAsia="ヒラギノ角ゴ Pro W3" w:hAnsi="Calibri Bold" w:cs="Times New Roman"/>
      <w:color w:val="000000"/>
      <w:sz w:val="28"/>
      <w:szCs w:val="20"/>
      <w:lang w:eastAsia="pt-BR"/>
    </w:rPr>
  </w:style>
  <w:style w:type="paragraph" w:customStyle="1" w:styleId="Ttulo2A">
    <w:name w:val="Título 2 A"/>
    <w:next w:val="Normal"/>
    <w:rsid w:val="005C66C2"/>
    <w:pPr>
      <w:widowControl w:val="0"/>
      <w:spacing w:before="360" w:after="0" w:line="240" w:lineRule="auto"/>
      <w:jc w:val="both"/>
      <w:outlineLvl w:val="1"/>
    </w:pPr>
    <w:rPr>
      <w:rFonts w:ascii="Optimum" w:eastAsia="ヒラギノ角ゴ Pro W3" w:hAnsi="Optimum" w:cs="Times New Roman"/>
      <w:b/>
      <w:color w:val="19356D"/>
      <w:sz w:val="28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3E448A"/>
    <w:rPr>
      <w:caps/>
    </w:rPr>
  </w:style>
  <w:style w:type="paragraph" w:styleId="Sumrio2">
    <w:name w:val="toc 2"/>
    <w:basedOn w:val="Normal"/>
    <w:next w:val="Normal"/>
    <w:autoRedefine/>
    <w:uiPriority w:val="39"/>
    <w:rsid w:val="005C66C2"/>
    <w:pPr>
      <w:ind w:left="240"/>
    </w:pPr>
  </w:style>
  <w:style w:type="character" w:styleId="Hyperlink">
    <w:name w:val="Hyperlink"/>
    <w:uiPriority w:val="99"/>
    <w:rsid w:val="005C66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C66C2"/>
    <w:pPr>
      <w:ind w:left="720"/>
      <w:contextualSpacing/>
    </w:pPr>
  </w:style>
  <w:style w:type="table" w:styleId="Tabelacomgrade">
    <w:name w:val="Table Grid"/>
    <w:basedOn w:val="Tabelanormal"/>
    <w:uiPriority w:val="39"/>
    <w:rsid w:val="005C6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1">
    <w:name w:val="Sombreamento Claro1"/>
    <w:basedOn w:val="Tabelanormal"/>
    <w:uiPriority w:val="60"/>
    <w:rsid w:val="005C66C2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rsid w:val="005C66C2"/>
    <w:pPr>
      <w:tabs>
        <w:tab w:val="center" w:pos="4320"/>
        <w:tab w:val="right" w:pos="8640"/>
      </w:tabs>
      <w:spacing w:before="60" w:after="60"/>
    </w:pPr>
    <w:rPr>
      <w:rFonts w:ascii="Times" w:eastAsia="Times New Roman" w:hAnsi="Times"/>
      <w:color w:val="auto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5C66C2"/>
    <w:rPr>
      <w:rFonts w:ascii="Times" w:eastAsia="Times New Roman" w:hAnsi="Times" w:cs="Times New Roman"/>
      <w:szCs w:val="20"/>
      <w:lang w:eastAsia="pt-BR"/>
    </w:rPr>
  </w:style>
  <w:style w:type="paragraph" w:customStyle="1" w:styleId="PSCTabelaCabecalho">
    <w:name w:val="PSC_Tabela_Cabecalho"/>
    <w:basedOn w:val="Normal"/>
    <w:autoRedefine/>
    <w:rsid w:val="005C66C2"/>
    <w:pPr>
      <w:spacing w:before="60" w:after="60"/>
      <w:jc w:val="center"/>
    </w:pPr>
    <w:rPr>
      <w:rFonts w:ascii="Verdana" w:eastAsia="Times New Roman" w:hAnsi="Verdana"/>
      <w:b/>
      <w:iCs/>
      <w:color w:val="auto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6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6C2"/>
    <w:rPr>
      <w:rFonts w:ascii="Tahoma" w:eastAsia="ヒラギノ角ゴ Pro W3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EA3BCA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A3BCA"/>
    <w:rPr>
      <w:rFonts w:ascii="Calibri" w:eastAsia="ヒラギノ角ゴ Pro W3" w:hAnsi="Calibri" w:cs="Times New Roman"/>
      <w:color w:val="000000"/>
      <w:sz w:val="24"/>
      <w:szCs w:val="24"/>
    </w:rPr>
  </w:style>
  <w:style w:type="numbering" w:customStyle="1" w:styleId="List6">
    <w:name w:val="List 6"/>
    <w:rsid w:val="006147E4"/>
  </w:style>
  <w:style w:type="character" w:customStyle="1" w:styleId="Ttulo2Char">
    <w:name w:val="Título 2 Char"/>
    <w:basedOn w:val="Fontepargpadro"/>
    <w:link w:val="Ttulo2"/>
    <w:uiPriority w:val="9"/>
    <w:rsid w:val="002729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struo">
    <w:name w:val="Instrução"/>
    <w:basedOn w:val="Normal"/>
    <w:next w:val="Normal"/>
    <w:rsid w:val="0027296B"/>
    <w:pPr>
      <w:spacing w:before="0" w:line="240" w:lineRule="auto"/>
      <w:jc w:val="left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D7B3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ABEALHO0">
    <w:name w:val="CABEÇALHO"/>
    <w:basedOn w:val="Normal"/>
    <w:qFormat/>
    <w:rsid w:val="004B3E5E"/>
    <w:pPr>
      <w:autoSpaceDE w:val="0"/>
      <w:autoSpaceDN w:val="0"/>
      <w:adjustRightInd w:val="0"/>
      <w:spacing w:before="60" w:after="240" w:line="240" w:lineRule="auto"/>
      <w:ind w:left="420"/>
      <w:jc w:val="center"/>
    </w:pPr>
    <w:rPr>
      <w:rFonts w:ascii="Arial" w:eastAsia="Times New Roman" w:hAnsi="Arial" w:cs="Arial"/>
      <w:b/>
      <w:bCs/>
      <w:caps/>
      <w:szCs w:val="28"/>
      <w:lang w:eastAsia="pt-BR"/>
    </w:rPr>
  </w:style>
  <w:style w:type="paragraph" w:customStyle="1" w:styleId="INDFIGTAB">
    <w:name w:val="IND FIG TAB"/>
    <w:basedOn w:val="Normal"/>
    <w:qFormat/>
    <w:rsid w:val="004B3E5E"/>
    <w:pPr>
      <w:autoSpaceDE w:val="0"/>
      <w:autoSpaceDN w:val="0"/>
      <w:adjustRightInd w:val="0"/>
      <w:spacing w:before="480" w:after="480"/>
      <w:jc w:val="center"/>
    </w:pPr>
    <w:rPr>
      <w:rFonts w:ascii="Arial" w:eastAsia="Times New Roman" w:hAnsi="Arial" w:cs="Arial"/>
      <w:b/>
      <w:noProof/>
      <w:color w:val="0D0D0D" w:themeColor="text1" w:themeTint="F2"/>
      <w:sz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D6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Diretriz">
    <w:name w:val="Diretriz"/>
    <w:rsid w:val="006E4DB8"/>
    <w:rPr>
      <w:rFonts w:ascii="Georgia" w:hAnsi="Georgia"/>
      <w:i/>
      <w:color w:val="1F497D"/>
      <w:sz w:val="20"/>
    </w:rPr>
  </w:style>
  <w:style w:type="paragraph" w:customStyle="1" w:styleId="Contedodatabela">
    <w:name w:val="Conteúdo da tabela"/>
    <w:basedOn w:val="Normal"/>
    <w:rsid w:val="006E4DB8"/>
    <w:pPr>
      <w:widowControl w:val="0"/>
      <w:suppressLineNumbers/>
      <w:suppressAutoHyphens/>
      <w:spacing w:before="0" w:line="240" w:lineRule="auto"/>
      <w:jc w:val="left"/>
    </w:pPr>
    <w:rPr>
      <w:rFonts w:ascii="Times New Roman" w:eastAsia="Arial Unicode MS" w:hAnsi="Times New Roman" w:cs="Mangal"/>
      <w:color w:val="auto"/>
      <w:kern w:val="1"/>
      <w:lang w:eastAsia="zh-CN" w:bidi="hi-IN"/>
    </w:rPr>
  </w:style>
  <w:style w:type="paragraph" w:customStyle="1" w:styleId="QualidadeTexto">
    <w:name w:val="QualidadeTexto"/>
    <w:rsid w:val="006E4DB8"/>
    <w:pPr>
      <w:widowControl w:val="0"/>
      <w:suppressAutoHyphens/>
      <w:spacing w:after="0" w:line="360" w:lineRule="auto"/>
      <w:jc w:val="both"/>
    </w:pPr>
    <w:rPr>
      <w:rFonts w:ascii="Arial" w:eastAsia="Lucida Sans Unicode" w:hAnsi="Arial" w:cs="Tahoma"/>
      <w:color w:val="000000"/>
      <w:kern w:val="1"/>
      <w:sz w:val="20"/>
      <w:szCs w:val="24"/>
      <w:lang w:eastAsia="zh-CN" w:bidi="en-US"/>
    </w:rPr>
  </w:style>
  <w:style w:type="table" w:customStyle="1" w:styleId="TabeladeGrade1Clara1">
    <w:name w:val="Tabela de Grade 1 Clara1"/>
    <w:basedOn w:val="Tabelanormal"/>
    <w:uiPriority w:val="46"/>
    <w:rsid w:val="00C11C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Clara1">
    <w:name w:val="Tabela de Grade Clara1"/>
    <w:basedOn w:val="Tabelanormal"/>
    <w:uiPriority w:val="40"/>
    <w:rsid w:val="00AB75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21">
    <w:name w:val="Tabela Simples 21"/>
    <w:basedOn w:val="Tabelanormal"/>
    <w:uiPriority w:val="42"/>
    <w:rsid w:val="00AB75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AB75E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11">
    <w:name w:val="Tabela Simples 11"/>
    <w:basedOn w:val="Tabelanormal"/>
    <w:uiPriority w:val="41"/>
    <w:rsid w:val="00AB7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ED69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D6977"/>
    <w:pPr>
      <w:suppressLineNumbers/>
    </w:pPr>
  </w:style>
  <w:style w:type="character" w:styleId="Refdecomentrio">
    <w:name w:val="annotation reference"/>
    <w:basedOn w:val="Fontepargpadro"/>
    <w:uiPriority w:val="99"/>
    <w:semiHidden/>
    <w:unhideWhenUsed/>
    <w:rsid w:val="009E63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63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6374"/>
    <w:rPr>
      <w:rFonts w:ascii="Optimum" w:eastAsia="ヒラギノ角ゴ Pro W3" w:hAnsi="Optimum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63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6374"/>
    <w:rPr>
      <w:rFonts w:ascii="Optimum" w:eastAsia="ヒラギノ角ゴ Pro W3" w:hAnsi="Optimum" w:cs="Times New Roman"/>
      <w:b/>
      <w:bCs/>
      <w:color w:val="000000"/>
      <w:sz w:val="20"/>
      <w:szCs w:val="20"/>
    </w:rPr>
  </w:style>
  <w:style w:type="table" w:customStyle="1" w:styleId="Tabelacomgrade1">
    <w:name w:val="Tabela com grade1"/>
    <w:basedOn w:val="Tabelanormal"/>
    <w:next w:val="Tabelacomgrade"/>
    <w:rsid w:val="003A1A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16C57"/>
    <w:pPr>
      <w:widowControl w:val="0"/>
      <w:spacing w:before="0" w:line="240" w:lineRule="auto"/>
      <w:ind w:left="50"/>
      <w:jc w:val="left"/>
    </w:pPr>
    <w:rPr>
      <w:rFonts w:ascii="Arial" w:eastAsia="Arial" w:hAnsi="Arial" w:cs="Arial"/>
      <w:color w:val="auto"/>
      <w:szCs w:val="22"/>
      <w:lang w:val="en-US"/>
    </w:rPr>
  </w:style>
  <w:style w:type="table" w:customStyle="1" w:styleId="TableNormal1">
    <w:name w:val="Table Normal1"/>
    <w:uiPriority w:val="2"/>
    <w:semiHidden/>
    <w:qFormat/>
    <w:rsid w:val="00216C57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F27CE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3436F"/>
  </w:style>
  <w:style w:type="paragraph" w:customStyle="1" w:styleId="TableContentsuser">
    <w:name w:val="Table Contents (user)"/>
    <w:basedOn w:val="Normal"/>
    <w:qFormat/>
    <w:rsid w:val="00240CD8"/>
    <w:pPr>
      <w:widowControl w:val="0"/>
      <w:suppressLineNumbers/>
      <w:suppressAutoHyphens/>
      <w:spacing w:before="0" w:line="240" w:lineRule="auto"/>
      <w:jc w:val="left"/>
      <w:textAlignment w:val="baseline"/>
    </w:pPr>
    <w:rPr>
      <w:rFonts w:ascii="Times New Roman" w:eastAsia="Arial Unicode MS" w:hAnsi="Times New Roman"/>
      <w:color w:val="auto"/>
      <w:kern w:val="1"/>
      <w:sz w:val="24"/>
      <w:lang w:eastAsia="zh-CN" w:bidi="hi-IN"/>
    </w:rPr>
  </w:style>
  <w:style w:type="paragraph" w:customStyle="1" w:styleId="Contedodetabela">
    <w:name w:val="Conteúdo de tabela"/>
    <w:basedOn w:val="Standard"/>
    <w:rsid w:val="00240CD8"/>
    <w:pPr>
      <w:suppressLineNumbers/>
      <w:autoSpaceDN/>
    </w:pPr>
    <w:rPr>
      <w:kern w:val="1"/>
    </w:rPr>
  </w:style>
  <w:style w:type="paragraph" w:customStyle="1" w:styleId="Contedodoquadro">
    <w:name w:val="Conteúdo do quadro"/>
    <w:basedOn w:val="Normal"/>
    <w:qFormat/>
    <w:rsid w:val="00240CD8"/>
    <w:pPr>
      <w:suppressAutoHyphens/>
    </w:pPr>
    <w:rPr>
      <w:rFonts w:ascii="Calibri" w:hAnsi="Calibri" w:cs="Calibri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40CD8"/>
    <w:pPr>
      <w:spacing w:after="100"/>
      <w:ind w:left="440"/>
    </w:pPr>
  </w:style>
  <w:style w:type="character" w:customStyle="1" w:styleId="Vnculodendice">
    <w:name w:val="Vínculo de índice"/>
    <w:rsid w:val="00240CD8"/>
  </w:style>
  <w:style w:type="paragraph" w:customStyle="1" w:styleId="PargrafodaLista1">
    <w:name w:val="Parágrafo da Lista1"/>
    <w:basedOn w:val="Normal"/>
    <w:rsid w:val="00240CD8"/>
    <w:pPr>
      <w:suppressAutoHyphens/>
      <w:ind w:left="720"/>
      <w:contextualSpacing/>
    </w:pPr>
    <w:rPr>
      <w:rFonts w:ascii="Calibri" w:hAnsi="Calibri" w:cs="Calibri"/>
      <w:kern w:val="1"/>
    </w:rPr>
  </w:style>
  <w:style w:type="paragraph" w:customStyle="1" w:styleId="Legenda1">
    <w:name w:val="Legenda1"/>
    <w:basedOn w:val="Normal"/>
    <w:next w:val="Normal"/>
    <w:rsid w:val="00240CD8"/>
    <w:pPr>
      <w:suppressAutoHyphens/>
      <w:spacing w:before="0" w:after="200" w:line="240" w:lineRule="auto"/>
    </w:pPr>
    <w:rPr>
      <w:rFonts w:ascii="Calibri" w:hAnsi="Calibri" w:cs="Calibri"/>
      <w:i/>
      <w:iCs/>
      <w:color w:val="1F497D"/>
      <w:kern w:val="1"/>
      <w:sz w:val="18"/>
      <w:szCs w:val="18"/>
    </w:rPr>
  </w:style>
  <w:style w:type="table" w:customStyle="1" w:styleId="TableNormal">
    <w:name w:val="Table Normal"/>
    <w:uiPriority w:val="2"/>
    <w:semiHidden/>
    <w:qFormat/>
    <w:rsid w:val="00C9143B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A15C7"/>
    <w:pPr>
      <w:autoSpaceDE w:val="0"/>
      <w:autoSpaceDN w:val="0"/>
      <w:adjustRightInd w:val="0"/>
      <w:spacing w:after="0" w:line="240" w:lineRule="auto"/>
    </w:pPr>
    <w:rPr>
      <w:rFonts w:ascii="Nexa Bold" w:hAnsi="Nexa Bold" w:cs="Nexa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7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lexandyaugusto@hotmail.com" TargetMode="External"/><Relationship Id="rId18" Type="http://schemas.openxmlformats.org/officeDocument/2006/relationships/hyperlink" Target="mailto:Alexandyaugusto@hotmail.com" TargetMode="External"/><Relationship Id="rId26" Type="http://schemas.openxmlformats.org/officeDocument/2006/relationships/image" Target="media/image4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andersonzen@gmail.com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taimousinho@hotmail.com" TargetMode="External"/><Relationship Id="rId17" Type="http://schemas.openxmlformats.org/officeDocument/2006/relationships/hyperlink" Target="mailto:maurocc75@gmail.com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isa2546@gmail.com" TargetMode="External"/><Relationship Id="rId20" Type="http://schemas.openxmlformats.org/officeDocument/2006/relationships/hyperlink" Target="mailto:Alexandyaugusto@hotmail.com" TargetMode="External"/><Relationship Id="rId29" Type="http://schemas.openxmlformats.org/officeDocument/2006/relationships/image" Target="media/image7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andyaugusto@hotmail.com" TargetMode="External"/><Relationship Id="rId24" Type="http://schemas.openxmlformats.org/officeDocument/2006/relationships/hyperlink" Target="mailto:maurocc75@gmail.com" TargetMode="External"/><Relationship Id="rId32" Type="http://schemas.openxmlformats.org/officeDocument/2006/relationships/image" Target="media/image10.png"/><Relationship Id="rId37" Type="http://schemas.openxmlformats.org/officeDocument/2006/relationships/hyperlink" Target="mailto:mauro@gmail.com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alissonfilipe@hotmail.com" TargetMode="External"/><Relationship Id="rId23" Type="http://schemas.openxmlformats.org/officeDocument/2006/relationships/hyperlink" Target="mailto:Misa2546@gmail.com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sysemmbetav1.000webhostapp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taimousinho@hotmail.com" TargetMode="External"/><Relationship Id="rId31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andersonzen@gmail.com" TargetMode="External"/><Relationship Id="rId22" Type="http://schemas.openxmlformats.org/officeDocument/2006/relationships/hyperlink" Target="mailto:alissonfilipe@hot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jp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6650B434-CB66-4D09-AE2C-1D52B69A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83</Pages>
  <Words>10235</Words>
  <Characters>55270</Characters>
  <Application>Microsoft Office Word</Application>
  <DocSecurity>0</DocSecurity>
  <Lines>460</Lines>
  <Paragraphs>130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Estórias dos usuários do Projeto de Aplicação SYSEMM</Company>
  <LinksUpToDate>false</LinksUpToDate>
  <CharactersWithSpaces>65375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Érico Annes</dc:creator>
  <cp:lastModifiedBy>Almoxarifado</cp:lastModifiedBy>
  <cp:revision>20</cp:revision>
  <cp:lastPrinted>2016-10-14T13:22:00Z</cp:lastPrinted>
  <dcterms:created xsi:type="dcterms:W3CDTF">2019-11-20T19:21:00Z</dcterms:created>
  <dcterms:modified xsi:type="dcterms:W3CDTF">2019-12-02T19:48:00Z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39fb9e-e1ab-49f7-a226-8ad946b8b4e5_Enabled">
    <vt:lpwstr>True</vt:lpwstr>
  </property>
  <property fmtid="{D5CDD505-2E9C-101B-9397-08002B2CF9AE}" pid="3" name="MSIP_Label_8539fb9e-e1ab-49f7-a226-8ad946b8b4e5_SiteId">
    <vt:lpwstr>10a639b6-59e8-459f-b873-5b0257cfebe4</vt:lpwstr>
  </property>
  <property fmtid="{D5CDD505-2E9C-101B-9397-08002B2CF9AE}" pid="4" name="MSIP_Label_8539fb9e-e1ab-49f7-a226-8ad946b8b4e5_Owner">
    <vt:lpwstr>v-costamc1@arconic.com</vt:lpwstr>
  </property>
  <property fmtid="{D5CDD505-2E9C-101B-9397-08002B2CF9AE}" pid="5" name="MSIP_Label_8539fb9e-e1ab-49f7-a226-8ad946b8b4e5_SetDate">
    <vt:lpwstr>2019-08-20T16:24:13.3927607Z</vt:lpwstr>
  </property>
  <property fmtid="{D5CDD505-2E9C-101B-9397-08002B2CF9AE}" pid="6" name="MSIP_Label_8539fb9e-e1ab-49f7-a226-8ad946b8b4e5_Name">
    <vt:lpwstr>Sensitive</vt:lpwstr>
  </property>
  <property fmtid="{D5CDD505-2E9C-101B-9397-08002B2CF9AE}" pid="7" name="MSIP_Label_8539fb9e-e1ab-49f7-a226-8ad946b8b4e5_Application">
    <vt:lpwstr>Microsoft Azure Information Protection</vt:lpwstr>
  </property>
  <property fmtid="{D5CDD505-2E9C-101B-9397-08002B2CF9AE}" pid="8" name="MSIP_Label_8539fb9e-e1ab-49f7-a226-8ad946b8b4e5_Extended_MSFT_Method">
    <vt:lpwstr>Manual</vt:lpwstr>
  </property>
  <property fmtid="{D5CDD505-2E9C-101B-9397-08002B2CF9AE}" pid="9" name="MSIP_Label_236020b0-6d69-48c1-9bb5-c586c1062b70_Enabled">
    <vt:lpwstr>True</vt:lpwstr>
  </property>
  <property fmtid="{D5CDD505-2E9C-101B-9397-08002B2CF9AE}" pid="10" name="MSIP_Label_236020b0-6d69-48c1-9bb5-c586c1062b70_SiteId">
    <vt:lpwstr>cf36141c-ddd7-45a7-b073-111f66d0b30c</vt:lpwstr>
  </property>
  <property fmtid="{D5CDD505-2E9C-101B-9397-08002B2CF9AE}" pid="11" name="MSIP_Label_236020b0-6d69-48c1-9bb5-c586c1062b70_Owner">
    <vt:lpwstr>t.mousinho.de.lima@avanade.com</vt:lpwstr>
  </property>
  <property fmtid="{D5CDD505-2E9C-101B-9397-08002B2CF9AE}" pid="12" name="MSIP_Label_236020b0-6d69-48c1-9bb5-c586c1062b70_SetDate">
    <vt:lpwstr>2019-08-19T20:23:51.0396832Z</vt:lpwstr>
  </property>
  <property fmtid="{D5CDD505-2E9C-101B-9397-08002B2CF9AE}" pid="13" name="MSIP_Label_236020b0-6d69-48c1-9bb5-c586c1062b70_Name">
    <vt:lpwstr>Confidential</vt:lpwstr>
  </property>
  <property fmtid="{D5CDD505-2E9C-101B-9397-08002B2CF9AE}" pid="14" name="MSIP_Label_236020b0-6d69-48c1-9bb5-c586c1062b70_Application">
    <vt:lpwstr>Microsoft Azure Information Protection</vt:lpwstr>
  </property>
  <property fmtid="{D5CDD505-2E9C-101B-9397-08002B2CF9AE}" pid="15" name="MSIP_Label_236020b0-6d69-48c1-9bb5-c586c1062b70_Extended_MSFT_Method">
    <vt:lpwstr>Automatic</vt:lpwstr>
  </property>
  <property fmtid="{D5CDD505-2E9C-101B-9397-08002B2CF9AE}" pid="16" name="MSIP_Label_5fae8262-b78e-4366-8929-a5d6aac95320_Enabled">
    <vt:lpwstr>True</vt:lpwstr>
  </property>
  <property fmtid="{D5CDD505-2E9C-101B-9397-08002B2CF9AE}" pid="17" name="MSIP_Label_5fae8262-b78e-4366-8929-a5d6aac95320_SiteId">
    <vt:lpwstr>cf36141c-ddd7-45a7-b073-111f66d0b30c</vt:lpwstr>
  </property>
  <property fmtid="{D5CDD505-2E9C-101B-9397-08002B2CF9AE}" pid="18" name="MSIP_Label_5fae8262-b78e-4366-8929-a5d6aac95320_Owner">
    <vt:lpwstr>t.mousinho.de.lima@avanade.com</vt:lpwstr>
  </property>
  <property fmtid="{D5CDD505-2E9C-101B-9397-08002B2CF9AE}" pid="19" name="MSIP_Label_5fae8262-b78e-4366-8929-a5d6aac95320_SetDate">
    <vt:lpwstr>2019-08-19T20:23:51.0396832Z</vt:lpwstr>
  </property>
  <property fmtid="{D5CDD505-2E9C-101B-9397-08002B2CF9AE}" pid="20" name="MSIP_Label_5fae8262-b78e-4366-8929-a5d6aac95320_Name">
    <vt:lpwstr>Recipients Have Full Control</vt:lpwstr>
  </property>
  <property fmtid="{D5CDD505-2E9C-101B-9397-08002B2CF9AE}" pid="21" name="MSIP_Label_5fae8262-b78e-4366-8929-a5d6aac95320_Application">
    <vt:lpwstr>Microsoft Azure Information Protection</vt:lpwstr>
  </property>
  <property fmtid="{D5CDD505-2E9C-101B-9397-08002B2CF9AE}" pid="22" name="MSIP_Label_5fae8262-b78e-4366-8929-a5d6aac95320_Extended_MSFT_Method">
    <vt:lpwstr>Automatic</vt:lpwstr>
  </property>
  <property fmtid="{D5CDD505-2E9C-101B-9397-08002B2CF9AE}" pid="23" name="Sensitivity">
    <vt:lpwstr>Sensitive Confidential Recipients Have Full Control</vt:lpwstr>
  </property>
</Properties>
</file>